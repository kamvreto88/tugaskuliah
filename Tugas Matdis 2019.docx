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E17928" w14:textId="3B4F637C" w:rsidR="00C3313A" w:rsidRPr="00633652" w:rsidRDefault="00C3313A" w:rsidP="00C3313A">
      <w:pPr>
        <w:jc w:val="center"/>
        <w:rPr>
          <w:rFonts w:ascii="Times New Roman" w:hAnsi="Times New Roman" w:cs="Times New Roman"/>
          <w:b/>
          <w:bCs/>
          <w:sz w:val="32"/>
          <w:szCs w:val="32"/>
          <w:lang w:val="id-ID"/>
        </w:rPr>
      </w:pPr>
      <w:r w:rsidRPr="00633652">
        <w:rPr>
          <w:rFonts w:ascii="Times New Roman" w:hAnsi="Times New Roman" w:cs="Times New Roman"/>
          <w:b/>
          <w:bCs/>
          <w:sz w:val="32"/>
          <w:szCs w:val="32"/>
          <w:lang w:val="id-ID"/>
        </w:rPr>
        <w:t>MAKALAH</w:t>
      </w:r>
    </w:p>
    <w:p w14:paraId="6FA85F97" w14:textId="51BA4997" w:rsidR="00C3313A" w:rsidRPr="00633652" w:rsidRDefault="00C3313A" w:rsidP="00C3313A">
      <w:pPr>
        <w:jc w:val="center"/>
        <w:rPr>
          <w:rFonts w:ascii="Times New Roman" w:hAnsi="Times New Roman" w:cs="Times New Roman"/>
          <w:b/>
          <w:bCs/>
          <w:sz w:val="32"/>
          <w:szCs w:val="32"/>
          <w:lang w:val="id-ID"/>
        </w:rPr>
      </w:pPr>
      <w:r w:rsidRPr="00633652">
        <w:rPr>
          <w:rFonts w:ascii="Times New Roman" w:hAnsi="Times New Roman" w:cs="Times New Roman"/>
          <w:b/>
          <w:bCs/>
          <w:sz w:val="32"/>
          <w:szCs w:val="32"/>
          <w:lang w:val="id-ID"/>
        </w:rPr>
        <w:t>MATEMATIKA DISKRIT</w:t>
      </w:r>
    </w:p>
    <w:p w14:paraId="6EDCCFA9" w14:textId="77777777" w:rsidR="00C3313A" w:rsidRPr="00633652" w:rsidRDefault="00C3313A" w:rsidP="00C3313A">
      <w:pPr>
        <w:jc w:val="center"/>
        <w:rPr>
          <w:rFonts w:ascii="Times New Roman" w:hAnsi="Times New Roman" w:cs="Times New Roman"/>
          <w:sz w:val="32"/>
          <w:szCs w:val="32"/>
        </w:rPr>
      </w:pPr>
    </w:p>
    <w:p w14:paraId="6D9B1C53" w14:textId="77777777" w:rsidR="00C3313A" w:rsidRPr="00633652" w:rsidRDefault="00C3313A" w:rsidP="00DD09A3">
      <w:pPr>
        <w:rPr>
          <w:rFonts w:ascii="Times New Roman" w:hAnsi="Times New Roman" w:cs="Times New Roman"/>
          <w:sz w:val="32"/>
          <w:szCs w:val="32"/>
        </w:rPr>
      </w:pPr>
    </w:p>
    <w:p w14:paraId="2F986A60" w14:textId="77777777" w:rsidR="00C3313A" w:rsidRPr="00633652" w:rsidRDefault="00C3313A" w:rsidP="00C3313A">
      <w:pPr>
        <w:jc w:val="center"/>
        <w:rPr>
          <w:rFonts w:ascii="Times New Roman" w:hAnsi="Times New Roman" w:cs="Times New Roman"/>
          <w:sz w:val="32"/>
          <w:szCs w:val="32"/>
        </w:rPr>
      </w:pPr>
    </w:p>
    <w:p w14:paraId="65133A0C" w14:textId="0D9F9EC9" w:rsidR="00963E2C" w:rsidRDefault="00C3313A" w:rsidP="00C3313A">
      <w:pPr>
        <w:jc w:val="center"/>
        <w:rPr>
          <w:rFonts w:ascii="Times New Roman" w:hAnsi="Times New Roman" w:cs="Times New Roman"/>
          <w:sz w:val="32"/>
          <w:szCs w:val="32"/>
        </w:rPr>
      </w:pPr>
      <w:r w:rsidRPr="00633652">
        <w:rPr>
          <w:rFonts w:ascii="Times New Roman" w:hAnsi="Times New Roman" w:cs="Times New Roman"/>
          <w:noProof/>
          <w:sz w:val="32"/>
          <w:szCs w:val="32"/>
        </w:rPr>
        <w:drawing>
          <wp:inline distT="0" distB="0" distL="0" distR="0" wp14:anchorId="3BB05588" wp14:editId="532F87E7">
            <wp:extent cx="2532993" cy="253299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62181" cy="2562181"/>
                    </a:xfrm>
                    <a:prstGeom prst="rect">
                      <a:avLst/>
                    </a:prstGeom>
                  </pic:spPr>
                </pic:pic>
              </a:graphicData>
            </a:graphic>
          </wp:inline>
        </w:drawing>
      </w:r>
    </w:p>
    <w:p w14:paraId="3F9B4DC6" w14:textId="77777777" w:rsidR="00131D67" w:rsidRDefault="00131D67" w:rsidP="00C3313A">
      <w:pPr>
        <w:jc w:val="center"/>
        <w:rPr>
          <w:rFonts w:ascii="Times New Roman" w:hAnsi="Times New Roman" w:cs="Times New Roman"/>
          <w:sz w:val="32"/>
          <w:szCs w:val="32"/>
        </w:rPr>
      </w:pPr>
    </w:p>
    <w:p w14:paraId="62643F34" w14:textId="3AD987F4" w:rsidR="00DD09A3" w:rsidRPr="00DD09A3" w:rsidRDefault="00DD09A3" w:rsidP="00C3313A">
      <w:pPr>
        <w:jc w:val="center"/>
        <w:rPr>
          <w:rFonts w:ascii="Times New Roman" w:hAnsi="Times New Roman" w:cs="Times New Roman"/>
          <w:sz w:val="28"/>
          <w:szCs w:val="28"/>
        </w:rPr>
      </w:pPr>
    </w:p>
    <w:p w14:paraId="19789A6D" w14:textId="0CA8A56F" w:rsidR="00DD09A3" w:rsidRPr="00DD09A3" w:rsidRDefault="00DD09A3" w:rsidP="00DD09A3">
      <w:pPr>
        <w:jc w:val="center"/>
        <w:rPr>
          <w:rFonts w:ascii="Times New Roman" w:hAnsi="Times New Roman" w:cs="Times New Roman"/>
          <w:sz w:val="28"/>
          <w:szCs w:val="28"/>
          <w:lang w:val="id-ID"/>
        </w:rPr>
      </w:pPr>
      <w:r w:rsidRPr="00DD09A3">
        <w:rPr>
          <w:rFonts w:ascii="Times New Roman" w:hAnsi="Times New Roman" w:cs="Times New Roman"/>
          <w:sz w:val="28"/>
          <w:szCs w:val="28"/>
          <w:lang w:val="id-ID"/>
        </w:rPr>
        <w:t>Diajukan Untuk Memenuhi salah Satu Tugas HER Mata Kuliah</w:t>
      </w:r>
    </w:p>
    <w:p w14:paraId="42C9086A" w14:textId="76BDE5B0" w:rsidR="00DD09A3" w:rsidRPr="00DD09A3" w:rsidRDefault="00DD09A3" w:rsidP="00DD09A3">
      <w:pPr>
        <w:jc w:val="center"/>
        <w:rPr>
          <w:rFonts w:ascii="Times New Roman" w:hAnsi="Times New Roman" w:cs="Times New Roman"/>
          <w:sz w:val="28"/>
          <w:szCs w:val="28"/>
          <w:lang w:val="id-ID"/>
        </w:rPr>
      </w:pPr>
      <w:r w:rsidRPr="00DD09A3">
        <w:rPr>
          <w:rFonts w:ascii="Times New Roman" w:hAnsi="Times New Roman" w:cs="Times New Roman"/>
          <w:sz w:val="28"/>
          <w:szCs w:val="28"/>
          <w:lang w:val="id-ID"/>
        </w:rPr>
        <w:t>Matematika Diskrit</w:t>
      </w:r>
    </w:p>
    <w:p w14:paraId="76A17186" w14:textId="0FC4EC6A" w:rsidR="00DD09A3" w:rsidRDefault="00DD09A3" w:rsidP="00DD09A3">
      <w:pPr>
        <w:jc w:val="center"/>
        <w:rPr>
          <w:rFonts w:ascii="Times New Roman" w:hAnsi="Times New Roman" w:cs="Times New Roman"/>
          <w:sz w:val="28"/>
          <w:szCs w:val="28"/>
          <w:lang w:val="id-ID"/>
        </w:rPr>
      </w:pPr>
    </w:p>
    <w:p w14:paraId="10AE6684" w14:textId="77777777" w:rsidR="00131D67" w:rsidRPr="00DD09A3" w:rsidRDefault="00131D67" w:rsidP="00DD09A3">
      <w:pPr>
        <w:jc w:val="center"/>
        <w:rPr>
          <w:rFonts w:ascii="Times New Roman" w:hAnsi="Times New Roman" w:cs="Times New Roman"/>
          <w:sz w:val="28"/>
          <w:szCs w:val="28"/>
          <w:lang w:val="id-ID"/>
        </w:rPr>
      </w:pPr>
    </w:p>
    <w:p w14:paraId="6E2187FF" w14:textId="4969B068" w:rsidR="00DD09A3" w:rsidRPr="00DD09A3" w:rsidRDefault="00DD09A3" w:rsidP="00DD09A3">
      <w:pPr>
        <w:jc w:val="center"/>
        <w:rPr>
          <w:rFonts w:ascii="Times New Roman" w:hAnsi="Times New Roman" w:cs="Times New Roman"/>
          <w:sz w:val="28"/>
          <w:szCs w:val="28"/>
          <w:lang w:val="id-ID"/>
        </w:rPr>
      </w:pPr>
      <w:r w:rsidRPr="00DD09A3">
        <w:rPr>
          <w:rFonts w:ascii="Times New Roman" w:hAnsi="Times New Roman" w:cs="Times New Roman"/>
          <w:sz w:val="28"/>
          <w:szCs w:val="28"/>
          <w:lang w:val="id-ID"/>
        </w:rPr>
        <w:t>Disusun Oleh :</w:t>
      </w:r>
    </w:p>
    <w:p w14:paraId="1FE9DBD3" w14:textId="0AC4D324" w:rsidR="00131D67" w:rsidRDefault="00131D67" w:rsidP="00131D67">
      <w:pPr>
        <w:pStyle w:val="ListParagraph"/>
        <w:ind w:left="1440" w:firstLine="720"/>
        <w:rPr>
          <w:rFonts w:ascii="Times New Roman" w:hAnsi="Times New Roman" w:cs="Times New Roman"/>
          <w:sz w:val="28"/>
          <w:szCs w:val="28"/>
          <w:lang w:val="id-ID"/>
        </w:rPr>
      </w:pPr>
      <w:r>
        <w:rPr>
          <w:rFonts w:ascii="Times New Roman" w:hAnsi="Times New Roman" w:cs="Times New Roman"/>
          <w:sz w:val="28"/>
          <w:szCs w:val="28"/>
          <w:lang w:val="id-ID"/>
        </w:rPr>
        <w:t xml:space="preserve">Nama </w:t>
      </w:r>
      <w:r>
        <w:rPr>
          <w:rFonts w:ascii="Times New Roman" w:hAnsi="Times New Roman" w:cs="Times New Roman"/>
          <w:sz w:val="28"/>
          <w:szCs w:val="28"/>
          <w:lang w:val="id-ID"/>
        </w:rPr>
        <w:tab/>
        <w:t xml:space="preserve">: </w:t>
      </w:r>
      <w:r w:rsidR="00DD09A3" w:rsidRPr="00DD09A3">
        <w:rPr>
          <w:rFonts w:ascii="Times New Roman" w:hAnsi="Times New Roman" w:cs="Times New Roman"/>
          <w:sz w:val="28"/>
          <w:szCs w:val="28"/>
          <w:lang w:val="id-ID"/>
        </w:rPr>
        <w:t>Muhamad Mi</w:t>
      </w:r>
      <w:r w:rsidR="00265DD9">
        <w:rPr>
          <w:rFonts w:ascii="Times New Roman" w:hAnsi="Times New Roman" w:cs="Times New Roman"/>
          <w:sz w:val="28"/>
          <w:szCs w:val="28"/>
          <w:lang w:val="id-ID"/>
        </w:rPr>
        <w:t>’</w:t>
      </w:r>
      <w:r w:rsidR="00DD09A3" w:rsidRPr="00DD09A3">
        <w:rPr>
          <w:rFonts w:ascii="Times New Roman" w:hAnsi="Times New Roman" w:cs="Times New Roman"/>
          <w:sz w:val="28"/>
          <w:szCs w:val="28"/>
          <w:lang w:val="id-ID"/>
        </w:rPr>
        <w:t>raj Fauzi</w:t>
      </w:r>
      <w:r w:rsidR="00DD09A3" w:rsidRPr="00DD09A3">
        <w:rPr>
          <w:rFonts w:ascii="Times New Roman" w:hAnsi="Times New Roman" w:cs="Times New Roman"/>
          <w:sz w:val="28"/>
          <w:szCs w:val="28"/>
          <w:lang w:val="id-ID"/>
        </w:rPr>
        <w:tab/>
      </w:r>
    </w:p>
    <w:p w14:paraId="3298C3EB" w14:textId="3BE4BD02" w:rsidR="00DD09A3" w:rsidRPr="00DD09A3" w:rsidRDefault="00131D67" w:rsidP="00131D67">
      <w:pPr>
        <w:pStyle w:val="ListParagraph"/>
        <w:tabs>
          <w:tab w:val="left" w:pos="3119"/>
        </w:tabs>
        <w:ind w:left="1440" w:firstLine="720"/>
        <w:rPr>
          <w:rFonts w:ascii="Times New Roman" w:hAnsi="Times New Roman" w:cs="Times New Roman"/>
          <w:sz w:val="28"/>
          <w:szCs w:val="28"/>
          <w:lang w:val="id-ID"/>
        </w:rPr>
      </w:pPr>
      <w:r>
        <w:rPr>
          <w:rFonts w:ascii="Times New Roman" w:hAnsi="Times New Roman" w:cs="Times New Roman"/>
          <w:sz w:val="28"/>
          <w:szCs w:val="28"/>
          <w:lang w:val="id-ID"/>
        </w:rPr>
        <w:t>NIM</w:t>
      </w:r>
      <w:r>
        <w:rPr>
          <w:rFonts w:ascii="Times New Roman" w:hAnsi="Times New Roman" w:cs="Times New Roman"/>
          <w:sz w:val="28"/>
          <w:szCs w:val="28"/>
          <w:lang w:val="id-ID"/>
        </w:rPr>
        <w:tab/>
      </w:r>
      <w:r>
        <w:rPr>
          <w:rFonts w:ascii="Times New Roman" w:hAnsi="Times New Roman" w:cs="Times New Roman"/>
          <w:sz w:val="28"/>
          <w:szCs w:val="28"/>
          <w:lang w:val="id-ID"/>
        </w:rPr>
        <w:tab/>
        <w:t>: 171710127</w:t>
      </w:r>
    </w:p>
    <w:p w14:paraId="46418238" w14:textId="77777777" w:rsidR="00DD09A3" w:rsidRPr="00633652" w:rsidRDefault="00DD09A3" w:rsidP="00C3313A">
      <w:pPr>
        <w:jc w:val="center"/>
        <w:rPr>
          <w:rFonts w:ascii="Times New Roman" w:hAnsi="Times New Roman" w:cs="Times New Roman"/>
          <w:sz w:val="32"/>
          <w:szCs w:val="32"/>
        </w:rPr>
      </w:pPr>
    </w:p>
    <w:p w14:paraId="71B2DA27" w14:textId="2BC18BC1" w:rsidR="00963E2C" w:rsidRPr="00633652" w:rsidRDefault="00963E2C" w:rsidP="00C3313A">
      <w:pPr>
        <w:jc w:val="center"/>
        <w:rPr>
          <w:rFonts w:ascii="Times New Roman" w:hAnsi="Times New Roman" w:cs="Times New Roman"/>
          <w:sz w:val="32"/>
          <w:szCs w:val="32"/>
        </w:rPr>
      </w:pPr>
    </w:p>
    <w:p w14:paraId="3B1B2CAD" w14:textId="641AB2AB" w:rsidR="00963E2C" w:rsidRPr="00633652" w:rsidRDefault="00963E2C" w:rsidP="00C3313A">
      <w:pPr>
        <w:jc w:val="center"/>
        <w:rPr>
          <w:rFonts w:ascii="Times New Roman" w:hAnsi="Times New Roman" w:cs="Times New Roman"/>
          <w:sz w:val="32"/>
          <w:szCs w:val="32"/>
        </w:rPr>
      </w:pPr>
    </w:p>
    <w:p w14:paraId="6F453258" w14:textId="4CA94D35" w:rsidR="00963E2C" w:rsidRPr="00633652" w:rsidRDefault="00963E2C" w:rsidP="00C3313A">
      <w:pPr>
        <w:jc w:val="center"/>
        <w:rPr>
          <w:rFonts w:ascii="Times New Roman" w:hAnsi="Times New Roman" w:cs="Times New Roman"/>
          <w:sz w:val="32"/>
          <w:szCs w:val="32"/>
        </w:rPr>
      </w:pPr>
    </w:p>
    <w:p w14:paraId="1EBF3BD8" w14:textId="29678212" w:rsidR="00963E2C" w:rsidRPr="00633652" w:rsidRDefault="00963E2C" w:rsidP="00633652">
      <w:pPr>
        <w:rPr>
          <w:rFonts w:ascii="Times New Roman" w:hAnsi="Times New Roman" w:cs="Times New Roman"/>
          <w:sz w:val="32"/>
          <w:szCs w:val="32"/>
        </w:rPr>
      </w:pPr>
    </w:p>
    <w:p w14:paraId="02F5B3A6" w14:textId="26F9A93E" w:rsidR="00963E2C" w:rsidRPr="00633652" w:rsidRDefault="00963E2C" w:rsidP="00C3313A">
      <w:pPr>
        <w:jc w:val="center"/>
        <w:rPr>
          <w:rFonts w:ascii="Times New Roman" w:hAnsi="Times New Roman" w:cs="Times New Roman"/>
          <w:sz w:val="32"/>
          <w:szCs w:val="32"/>
        </w:rPr>
      </w:pPr>
    </w:p>
    <w:p w14:paraId="0B915298" w14:textId="44038D15" w:rsidR="00963E2C" w:rsidRDefault="00963E2C" w:rsidP="00C3313A">
      <w:pPr>
        <w:jc w:val="center"/>
        <w:rPr>
          <w:rFonts w:ascii="Times New Roman" w:hAnsi="Times New Roman" w:cs="Times New Roman"/>
          <w:sz w:val="32"/>
          <w:szCs w:val="32"/>
        </w:rPr>
      </w:pPr>
    </w:p>
    <w:p w14:paraId="1397742E" w14:textId="77777777" w:rsidR="00131D67" w:rsidRPr="00633652" w:rsidRDefault="00131D67" w:rsidP="00C3313A">
      <w:pPr>
        <w:jc w:val="center"/>
        <w:rPr>
          <w:rFonts w:ascii="Times New Roman" w:hAnsi="Times New Roman" w:cs="Times New Roman"/>
          <w:sz w:val="32"/>
          <w:szCs w:val="32"/>
        </w:rPr>
      </w:pPr>
    </w:p>
    <w:p w14:paraId="29491F25" w14:textId="0C8792F5" w:rsidR="00963E2C" w:rsidRPr="00633652" w:rsidRDefault="00963E2C" w:rsidP="00963E2C">
      <w:pPr>
        <w:jc w:val="center"/>
        <w:rPr>
          <w:rFonts w:ascii="Times New Roman" w:hAnsi="Times New Roman" w:cs="Times New Roman"/>
          <w:b/>
          <w:sz w:val="32"/>
          <w:szCs w:val="32"/>
          <w:lang w:val="id-ID"/>
        </w:rPr>
      </w:pPr>
      <w:r w:rsidRPr="00633652">
        <w:rPr>
          <w:rFonts w:ascii="Times New Roman" w:hAnsi="Times New Roman" w:cs="Times New Roman"/>
          <w:b/>
          <w:sz w:val="32"/>
          <w:szCs w:val="32"/>
          <w:lang w:val="id-ID"/>
        </w:rPr>
        <w:t>JURUSAN TEKNIK INFORMAIKA</w:t>
      </w:r>
    </w:p>
    <w:p w14:paraId="753C9ACA" w14:textId="77777777" w:rsidR="00963E2C" w:rsidRPr="00633652" w:rsidRDefault="00963E2C" w:rsidP="00963E2C">
      <w:pPr>
        <w:jc w:val="center"/>
        <w:rPr>
          <w:rFonts w:ascii="Times New Roman" w:hAnsi="Times New Roman" w:cs="Times New Roman"/>
          <w:b/>
          <w:sz w:val="32"/>
          <w:szCs w:val="32"/>
          <w:lang w:val="id-ID"/>
        </w:rPr>
      </w:pPr>
      <w:r w:rsidRPr="00633652">
        <w:rPr>
          <w:rFonts w:ascii="Times New Roman" w:hAnsi="Times New Roman" w:cs="Times New Roman"/>
          <w:b/>
          <w:sz w:val="32"/>
          <w:szCs w:val="32"/>
          <w:lang w:val="id-ID"/>
        </w:rPr>
        <w:t>UNIVERSITAS BINA SARANA INFORMATIKA</w:t>
      </w:r>
    </w:p>
    <w:p w14:paraId="310B3B1C" w14:textId="481D814B" w:rsidR="00963E2C" w:rsidRPr="00633652" w:rsidRDefault="00963E2C" w:rsidP="00963E2C">
      <w:pPr>
        <w:jc w:val="center"/>
        <w:rPr>
          <w:rFonts w:ascii="Times New Roman" w:hAnsi="Times New Roman" w:cs="Times New Roman"/>
          <w:b/>
          <w:sz w:val="32"/>
          <w:szCs w:val="32"/>
          <w:lang w:val="id-ID"/>
        </w:rPr>
      </w:pPr>
      <w:r w:rsidRPr="00633652">
        <w:rPr>
          <w:rFonts w:ascii="Times New Roman" w:hAnsi="Times New Roman" w:cs="Times New Roman"/>
          <w:b/>
          <w:sz w:val="32"/>
          <w:szCs w:val="32"/>
          <w:lang w:val="id-ID"/>
        </w:rPr>
        <w:t xml:space="preserve">BANDUNG </w:t>
      </w:r>
    </w:p>
    <w:p w14:paraId="16E7613D" w14:textId="2EF5EE3E" w:rsidR="00963E2C" w:rsidRPr="00633652" w:rsidRDefault="00963E2C" w:rsidP="00963E2C">
      <w:pPr>
        <w:jc w:val="center"/>
        <w:rPr>
          <w:rFonts w:ascii="Times New Roman" w:hAnsi="Times New Roman" w:cs="Times New Roman"/>
          <w:b/>
          <w:sz w:val="32"/>
          <w:szCs w:val="32"/>
          <w:lang w:val="id-ID"/>
        </w:rPr>
      </w:pPr>
      <w:r w:rsidRPr="00633652">
        <w:rPr>
          <w:rFonts w:ascii="Times New Roman" w:hAnsi="Times New Roman" w:cs="Times New Roman"/>
          <w:b/>
          <w:sz w:val="32"/>
          <w:szCs w:val="32"/>
          <w:lang w:val="id-ID"/>
        </w:rPr>
        <w:t>2019</w:t>
      </w:r>
    </w:p>
    <w:p w14:paraId="3BDBB91F" w14:textId="01B889F8" w:rsidR="00E403A0" w:rsidRPr="00E403A0" w:rsidRDefault="00A719C1" w:rsidP="00E403A0">
      <w:pPr>
        <w:jc w:val="center"/>
        <w:rPr>
          <w:rFonts w:ascii="Times New Roman" w:hAnsi="Times New Roman" w:cs="Times New Roman"/>
          <w:b/>
          <w:bCs/>
          <w:sz w:val="32"/>
          <w:szCs w:val="32"/>
          <w:lang w:val="id-ID"/>
        </w:rPr>
      </w:pPr>
      <w:r>
        <w:rPr>
          <w:rFonts w:ascii="Times New Roman" w:hAnsi="Times New Roman" w:cs="Times New Roman"/>
          <w:sz w:val="32"/>
          <w:szCs w:val="32"/>
        </w:rPr>
        <w:br w:type="page"/>
      </w:r>
      <w:r w:rsidR="00E403A0" w:rsidRPr="00E403A0">
        <w:rPr>
          <w:rFonts w:ascii="Times New Roman" w:hAnsi="Times New Roman" w:cs="Times New Roman"/>
          <w:b/>
          <w:bCs/>
          <w:sz w:val="32"/>
          <w:szCs w:val="32"/>
        </w:rPr>
        <w:lastRenderedPageBreak/>
        <w:t>K</w:t>
      </w:r>
      <w:r w:rsidR="00E403A0">
        <w:rPr>
          <w:rFonts w:ascii="Times New Roman" w:hAnsi="Times New Roman" w:cs="Times New Roman"/>
          <w:b/>
          <w:bCs/>
          <w:sz w:val="32"/>
          <w:szCs w:val="32"/>
          <w:lang w:val="id-ID"/>
        </w:rPr>
        <w:t>ATA PENGANTAR</w:t>
      </w:r>
    </w:p>
    <w:p w14:paraId="7759B7B2" w14:textId="77777777" w:rsidR="00E403A0" w:rsidRPr="00E403A0" w:rsidRDefault="00E403A0" w:rsidP="00E403A0">
      <w:pPr>
        <w:rPr>
          <w:rFonts w:ascii="Times New Roman" w:hAnsi="Times New Roman" w:cs="Times New Roman"/>
          <w:sz w:val="32"/>
          <w:szCs w:val="32"/>
        </w:rPr>
      </w:pPr>
    </w:p>
    <w:p w14:paraId="2D9CEBA9" w14:textId="41B0C473" w:rsidR="00E403A0" w:rsidRPr="00E403A0" w:rsidRDefault="00E403A0" w:rsidP="00E403A0">
      <w:pPr>
        <w:ind w:firstLine="720"/>
        <w:jc w:val="both"/>
        <w:rPr>
          <w:rFonts w:ascii="Times New Roman" w:hAnsi="Times New Roman" w:cs="Times New Roman"/>
          <w:sz w:val="24"/>
          <w:szCs w:val="24"/>
        </w:rPr>
      </w:pPr>
      <w:r w:rsidRPr="00E403A0">
        <w:rPr>
          <w:rFonts w:ascii="Times New Roman" w:hAnsi="Times New Roman" w:cs="Times New Roman"/>
          <w:sz w:val="24"/>
          <w:szCs w:val="24"/>
        </w:rPr>
        <w:t>Rasa syukur kami panjatkan kepada Tuhan Yang Maha Esa karena limpahan Rahma</w:t>
      </w:r>
      <w:r>
        <w:rPr>
          <w:rFonts w:ascii="Times New Roman" w:hAnsi="Times New Roman" w:cs="Times New Roman"/>
          <w:sz w:val="24"/>
          <w:szCs w:val="24"/>
          <w:lang w:val="id-ID"/>
        </w:rPr>
        <w:t xml:space="preserve">T </w:t>
      </w:r>
      <w:r w:rsidRPr="00E403A0">
        <w:rPr>
          <w:rFonts w:ascii="Times New Roman" w:hAnsi="Times New Roman" w:cs="Times New Roman"/>
          <w:sz w:val="24"/>
          <w:szCs w:val="24"/>
        </w:rPr>
        <w:t>kepada kami sehingga kami dipercaya untuk menghasilkan karya kami berupa laporan</w:t>
      </w:r>
      <w:r>
        <w:rPr>
          <w:rFonts w:ascii="Times New Roman" w:hAnsi="Times New Roman" w:cs="Times New Roman"/>
          <w:sz w:val="24"/>
          <w:szCs w:val="24"/>
          <w:lang w:val="id-ID"/>
        </w:rPr>
        <w:t xml:space="preserve"> </w:t>
      </w:r>
      <w:r w:rsidRPr="00E403A0">
        <w:rPr>
          <w:rFonts w:ascii="Times New Roman" w:hAnsi="Times New Roman" w:cs="Times New Roman"/>
          <w:sz w:val="24"/>
          <w:szCs w:val="24"/>
        </w:rPr>
        <w:t>tentang penerapan combinatoring yang insya Allah dapat bermanfaat bagi kami dan pembaca.</w:t>
      </w:r>
      <w:r>
        <w:rPr>
          <w:rFonts w:ascii="Times New Roman" w:hAnsi="Times New Roman" w:cs="Times New Roman"/>
          <w:sz w:val="24"/>
          <w:szCs w:val="24"/>
          <w:lang w:val="id-ID"/>
        </w:rPr>
        <w:t xml:space="preserve"> </w:t>
      </w:r>
      <w:r w:rsidRPr="00E403A0">
        <w:rPr>
          <w:rFonts w:ascii="Times New Roman" w:hAnsi="Times New Roman" w:cs="Times New Roman"/>
          <w:sz w:val="24"/>
          <w:szCs w:val="24"/>
        </w:rPr>
        <w:t>Ilmu pengetahuan, baik pengetahuan alam, pengetahuan sosial, maupun pengetahuan</w:t>
      </w:r>
      <w:r>
        <w:rPr>
          <w:rFonts w:ascii="Times New Roman" w:hAnsi="Times New Roman" w:cs="Times New Roman"/>
          <w:sz w:val="24"/>
          <w:szCs w:val="24"/>
          <w:lang w:val="id-ID"/>
        </w:rPr>
        <w:t xml:space="preserve"> </w:t>
      </w:r>
      <w:r w:rsidRPr="00E403A0">
        <w:rPr>
          <w:rFonts w:ascii="Times New Roman" w:hAnsi="Times New Roman" w:cs="Times New Roman"/>
          <w:sz w:val="24"/>
          <w:szCs w:val="24"/>
        </w:rPr>
        <w:t>tekhnologi, pada akhir – akhir ini berkembanga sangat pesat dan masih akan terus</w:t>
      </w:r>
      <w:r>
        <w:rPr>
          <w:rFonts w:ascii="Times New Roman" w:hAnsi="Times New Roman" w:cs="Times New Roman"/>
          <w:sz w:val="24"/>
          <w:szCs w:val="24"/>
          <w:lang w:val="id-ID"/>
        </w:rPr>
        <w:t xml:space="preserve"> </w:t>
      </w:r>
      <w:r w:rsidRPr="00E403A0">
        <w:rPr>
          <w:rFonts w:ascii="Times New Roman" w:hAnsi="Times New Roman" w:cs="Times New Roman"/>
          <w:sz w:val="24"/>
          <w:szCs w:val="24"/>
        </w:rPr>
        <w:t>berkembang. Terlebih Matematika Diskrit yang mendasari segala hal yang berhubungan</w:t>
      </w:r>
      <w:r>
        <w:rPr>
          <w:rFonts w:ascii="Times New Roman" w:hAnsi="Times New Roman" w:cs="Times New Roman"/>
          <w:sz w:val="24"/>
          <w:szCs w:val="24"/>
          <w:lang w:val="id-ID"/>
        </w:rPr>
        <w:t xml:space="preserve"> </w:t>
      </w:r>
      <w:r w:rsidRPr="00E403A0">
        <w:rPr>
          <w:rFonts w:ascii="Times New Roman" w:hAnsi="Times New Roman" w:cs="Times New Roman"/>
          <w:sz w:val="24"/>
          <w:szCs w:val="24"/>
        </w:rPr>
        <w:t>dengan perhitungan seperti pada penentuan pewarisan sifat organisme.</w:t>
      </w:r>
    </w:p>
    <w:p w14:paraId="536F452E" w14:textId="1BF7DFD8" w:rsidR="00E403A0" w:rsidRPr="00E403A0" w:rsidRDefault="00E403A0" w:rsidP="00E403A0">
      <w:pPr>
        <w:ind w:firstLine="720"/>
        <w:jc w:val="both"/>
        <w:rPr>
          <w:rFonts w:ascii="Times New Roman" w:hAnsi="Times New Roman" w:cs="Times New Roman"/>
          <w:sz w:val="24"/>
          <w:szCs w:val="24"/>
          <w:lang w:val="id-ID"/>
        </w:rPr>
      </w:pPr>
      <w:r w:rsidRPr="00E403A0">
        <w:rPr>
          <w:rFonts w:ascii="Times New Roman" w:hAnsi="Times New Roman" w:cs="Times New Roman"/>
          <w:sz w:val="24"/>
          <w:szCs w:val="24"/>
        </w:rPr>
        <w:t>Kami selaku penulis berharap agar laporan ini dapat membantu pembaca dalam</w:t>
      </w:r>
      <w:r>
        <w:rPr>
          <w:rFonts w:ascii="Times New Roman" w:hAnsi="Times New Roman" w:cs="Times New Roman"/>
          <w:sz w:val="24"/>
          <w:szCs w:val="24"/>
          <w:lang w:val="id-ID"/>
        </w:rPr>
        <w:t xml:space="preserve"> </w:t>
      </w:r>
      <w:r w:rsidRPr="00E403A0">
        <w:rPr>
          <w:rFonts w:ascii="Times New Roman" w:hAnsi="Times New Roman" w:cs="Times New Roman"/>
          <w:sz w:val="24"/>
          <w:szCs w:val="24"/>
        </w:rPr>
        <w:t>memahami lebih penerapan combinatorial dalam kehidupan. Akhirnya terima kasih kami</w:t>
      </w:r>
      <w:r>
        <w:rPr>
          <w:rFonts w:ascii="Times New Roman" w:hAnsi="Times New Roman" w:cs="Times New Roman"/>
          <w:sz w:val="24"/>
          <w:szCs w:val="24"/>
          <w:lang w:val="id-ID"/>
        </w:rPr>
        <w:t xml:space="preserve"> </w:t>
      </w:r>
      <w:r w:rsidRPr="00E403A0">
        <w:rPr>
          <w:rFonts w:ascii="Times New Roman" w:hAnsi="Times New Roman" w:cs="Times New Roman"/>
          <w:sz w:val="24"/>
          <w:szCs w:val="24"/>
        </w:rPr>
        <w:t>ucapkan kepada semua pihak yang telah mendorong dan membantu terwujudnya laporan ini.</w:t>
      </w:r>
      <w:r>
        <w:rPr>
          <w:rFonts w:ascii="Times New Roman" w:hAnsi="Times New Roman" w:cs="Times New Roman"/>
          <w:sz w:val="24"/>
          <w:szCs w:val="24"/>
          <w:lang w:val="id-ID"/>
        </w:rPr>
        <w:t xml:space="preserve"> </w:t>
      </w:r>
      <w:r w:rsidRPr="00E403A0">
        <w:rPr>
          <w:rFonts w:ascii="Times New Roman" w:hAnsi="Times New Roman" w:cs="Times New Roman"/>
          <w:sz w:val="24"/>
          <w:szCs w:val="24"/>
        </w:rPr>
        <w:t>Sedah tentu laporan ini masih memerlukan koreksi dan penyempurnaan, baik dari segi</w:t>
      </w:r>
      <w:r>
        <w:rPr>
          <w:rFonts w:ascii="Times New Roman" w:hAnsi="Times New Roman" w:cs="Times New Roman"/>
          <w:sz w:val="24"/>
          <w:szCs w:val="24"/>
          <w:lang w:val="id-ID"/>
        </w:rPr>
        <w:t xml:space="preserve"> </w:t>
      </w:r>
      <w:r w:rsidRPr="00E403A0">
        <w:rPr>
          <w:rFonts w:ascii="Times New Roman" w:hAnsi="Times New Roman" w:cs="Times New Roman"/>
          <w:sz w:val="24"/>
          <w:szCs w:val="24"/>
        </w:rPr>
        <w:t>penyajian maupun isinya. Saran dan koreksi dari semua pihak sangat kami harapka</w:t>
      </w:r>
      <w:r>
        <w:rPr>
          <w:rFonts w:ascii="Times New Roman" w:hAnsi="Times New Roman" w:cs="Times New Roman"/>
          <w:sz w:val="24"/>
          <w:szCs w:val="24"/>
          <w:lang w:val="id-ID"/>
        </w:rPr>
        <w:t>n.</w:t>
      </w:r>
    </w:p>
    <w:p w14:paraId="6EBDD29F" w14:textId="77777777" w:rsidR="00E403A0" w:rsidRPr="00E403A0" w:rsidRDefault="00E403A0" w:rsidP="00E403A0">
      <w:pPr>
        <w:jc w:val="both"/>
        <w:rPr>
          <w:rFonts w:ascii="Times New Roman" w:hAnsi="Times New Roman" w:cs="Times New Roman"/>
          <w:sz w:val="24"/>
          <w:szCs w:val="24"/>
        </w:rPr>
      </w:pPr>
    </w:p>
    <w:p w14:paraId="78F6015C" w14:textId="77777777" w:rsidR="00E403A0" w:rsidRDefault="00E403A0" w:rsidP="00E403A0">
      <w:pPr>
        <w:jc w:val="right"/>
        <w:rPr>
          <w:rFonts w:ascii="Times New Roman" w:hAnsi="Times New Roman" w:cs="Times New Roman"/>
          <w:sz w:val="24"/>
          <w:szCs w:val="24"/>
        </w:rPr>
      </w:pPr>
    </w:p>
    <w:p w14:paraId="441DFF5C" w14:textId="77777777" w:rsidR="00E403A0" w:rsidRDefault="00E403A0" w:rsidP="00E403A0">
      <w:pPr>
        <w:jc w:val="right"/>
        <w:rPr>
          <w:rFonts w:ascii="Times New Roman" w:hAnsi="Times New Roman" w:cs="Times New Roman"/>
          <w:sz w:val="24"/>
          <w:szCs w:val="24"/>
        </w:rPr>
      </w:pPr>
    </w:p>
    <w:p w14:paraId="47848402" w14:textId="77777777" w:rsidR="00E403A0" w:rsidRDefault="00E403A0" w:rsidP="00E403A0">
      <w:pPr>
        <w:jc w:val="right"/>
        <w:rPr>
          <w:rFonts w:ascii="Times New Roman" w:hAnsi="Times New Roman" w:cs="Times New Roman"/>
          <w:sz w:val="24"/>
          <w:szCs w:val="24"/>
        </w:rPr>
      </w:pPr>
    </w:p>
    <w:p w14:paraId="58A2FA27" w14:textId="77777777" w:rsidR="00E403A0" w:rsidRDefault="00E403A0" w:rsidP="00E403A0">
      <w:pPr>
        <w:jc w:val="right"/>
        <w:rPr>
          <w:rFonts w:ascii="Times New Roman" w:hAnsi="Times New Roman" w:cs="Times New Roman"/>
          <w:sz w:val="24"/>
          <w:szCs w:val="24"/>
        </w:rPr>
      </w:pPr>
    </w:p>
    <w:p w14:paraId="2847ACD7" w14:textId="77777777" w:rsidR="00E403A0" w:rsidRDefault="00E403A0" w:rsidP="00E403A0">
      <w:pPr>
        <w:jc w:val="right"/>
        <w:rPr>
          <w:rFonts w:ascii="Times New Roman" w:hAnsi="Times New Roman" w:cs="Times New Roman"/>
          <w:sz w:val="24"/>
          <w:szCs w:val="24"/>
        </w:rPr>
      </w:pPr>
    </w:p>
    <w:p w14:paraId="05BAB83C" w14:textId="62A2451D" w:rsidR="00E403A0" w:rsidRDefault="00E403A0" w:rsidP="00E403A0">
      <w:pPr>
        <w:jc w:val="right"/>
        <w:rPr>
          <w:rFonts w:ascii="Times New Roman" w:hAnsi="Times New Roman" w:cs="Times New Roman"/>
          <w:sz w:val="24"/>
          <w:szCs w:val="24"/>
        </w:rPr>
      </w:pPr>
    </w:p>
    <w:p w14:paraId="0642652C" w14:textId="3C2FF139" w:rsidR="00E403A0" w:rsidRDefault="00E403A0" w:rsidP="00E403A0">
      <w:pPr>
        <w:jc w:val="right"/>
        <w:rPr>
          <w:rFonts w:ascii="Times New Roman" w:hAnsi="Times New Roman" w:cs="Times New Roman"/>
          <w:sz w:val="24"/>
          <w:szCs w:val="24"/>
        </w:rPr>
      </w:pPr>
    </w:p>
    <w:p w14:paraId="1645DFF1" w14:textId="11ACD7ED" w:rsidR="00E403A0" w:rsidRDefault="00E403A0" w:rsidP="00E403A0">
      <w:pPr>
        <w:jc w:val="right"/>
        <w:rPr>
          <w:rFonts w:ascii="Times New Roman" w:hAnsi="Times New Roman" w:cs="Times New Roman"/>
          <w:sz w:val="24"/>
          <w:szCs w:val="24"/>
        </w:rPr>
      </w:pPr>
    </w:p>
    <w:p w14:paraId="2EE45B7E" w14:textId="0996B3B0" w:rsidR="00E403A0" w:rsidRDefault="00E403A0" w:rsidP="00E403A0">
      <w:pPr>
        <w:jc w:val="right"/>
        <w:rPr>
          <w:rFonts w:ascii="Times New Roman" w:hAnsi="Times New Roman" w:cs="Times New Roman"/>
          <w:sz w:val="24"/>
          <w:szCs w:val="24"/>
        </w:rPr>
      </w:pPr>
    </w:p>
    <w:p w14:paraId="75782247" w14:textId="1CC7F89A" w:rsidR="00E403A0" w:rsidRDefault="00E403A0" w:rsidP="00E403A0">
      <w:pPr>
        <w:jc w:val="right"/>
        <w:rPr>
          <w:rFonts w:ascii="Times New Roman" w:hAnsi="Times New Roman" w:cs="Times New Roman"/>
          <w:sz w:val="24"/>
          <w:szCs w:val="24"/>
        </w:rPr>
      </w:pPr>
    </w:p>
    <w:p w14:paraId="3E98FAB2" w14:textId="53208742" w:rsidR="00E403A0" w:rsidRDefault="00E403A0" w:rsidP="00E403A0">
      <w:pPr>
        <w:jc w:val="right"/>
        <w:rPr>
          <w:rFonts w:ascii="Times New Roman" w:hAnsi="Times New Roman" w:cs="Times New Roman"/>
          <w:sz w:val="24"/>
          <w:szCs w:val="24"/>
        </w:rPr>
      </w:pPr>
    </w:p>
    <w:p w14:paraId="21F1D0C3" w14:textId="54E27DE3" w:rsidR="00E403A0" w:rsidRDefault="00E403A0" w:rsidP="00E403A0">
      <w:pPr>
        <w:jc w:val="right"/>
        <w:rPr>
          <w:rFonts w:ascii="Times New Roman" w:hAnsi="Times New Roman" w:cs="Times New Roman"/>
          <w:sz w:val="24"/>
          <w:szCs w:val="24"/>
        </w:rPr>
      </w:pPr>
    </w:p>
    <w:p w14:paraId="10045E63" w14:textId="77777777" w:rsidR="00E403A0" w:rsidRDefault="00E403A0" w:rsidP="00E403A0">
      <w:pPr>
        <w:jc w:val="right"/>
        <w:rPr>
          <w:rFonts w:ascii="Times New Roman" w:hAnsi="Times New Roman" w:cs="Times New Roman"/>
          <w:sz w:val="24"/>
          <w:szCs w:val="24"/>
        </w:rPr>
      </w:pPr>
    </w:p>
    <w:p w14:paraId="728144DF" w14:textId="643C0284" w:rsidR="00E403A0" w:rsidRDefault="00E403A0" w:rsidP="00E403A0">
      <w:pPr>
        <w:jc w:val="right"/>
        <w:rPr>
          <w:rFonts w:ascii="Times New Roman" w:hAnsi="Times New Roman" w:cs="Times New Roman"/>
          <w:sz w:val="24"/>
          <w:szCs w:val="24"/>
        </w:rPr>
      </w:pPr>
    </w:p>
    <w:p w14:paraId="6D39642F" w14:textId="77777777" w:rsidR="00E403A0" w:rsidRDefault="00E403A0" w:rsidP="00E403A0">
      <w:pPr>
        <w:jc w:val="right"/>
        <w:rPr>
          <w:rFonts w:ascii="Times New Roman" w:hAnsi="Times New Roman" w:cs="Times New Roman"/>
          <w:sz w:val="24"/>
          <w:szCs w:val="24"/>
        </w:rPr>
      </w:pPr>
    </w:p>
    <w:p w14:paraId="03460099" w14:textId="661D00E7" w:rsidR="00E403A0" w:rsidRDefault="00E403A0" w:rsidP="00E403A0">
      <w:pPr>
        <w:jc w:val="right"/>
        <w:rPr>
          <w:rFonts w:ascii="Times New Roman" w:hAnsi="Times New Roman" w:cs="Times New Roman"/>
          <w:sz w:val="24"/>
          <w:szCs w:val="24"/>
        </w:rPr>
      </w:pPr>
      <w:r w:rsidRPr="00E403A0">
        <w:rPr>
          <w:rFonts w:ascii="Times New Roman" w:hAnsi="Times New Roman" w:cs="Times New Roman"/>
          <w:sz w:val="24"/>
          <w:szCs w:val="24"/>
        </w:rPr>
        <w:t>Medan</w:t>
      </w:r>
      <w:r>
        <w:rPr>
          <w:rFonts w:ascii="Times New Roman" w:hAnsi="Times New Roman" w:cs="Times New Roman"/>
          <w:sz w:val="24"/>
          <w:szCs w:val="24"/>
          <w:lang w:val="id-ID"/>
        </w:rPr>
        <w:t xml:space="preserve">, </w:t>
      </w:r>
      <w:r w:rsidRPr="00E403A0">
        <w:rPr>
          <w:rFonts w:ascii="Times New Roman" w:hAnsi="Times New Roman" w:cs="Times New Roman"/>
          <w:sz w:val="24"/>
          <w:szCs w:val="24"/>
        </w:rPr>
        <w:t>April 2013</w:t>
      </w:r>
    </w:p>
    <w:p w14:paraId="49443009" w14:textId="57F3AA73" w:rsidR="00E403A0" w:rsidRDefault="00E403A0" w:rsidP="00E403A0">
      <w:pPr>
        <w:jc w:val="right"/>
        <w:rPr>
          <w:rFonts w:ascii="Times New Roman" w:hAnsi="Times New Roman" w:cs="Times New Roman"/>
          <w:sz w:val="24"/>
          <w:szCs w:val="24"/>
        </w:rPr>
      </w:pPr>
    </w:p>
    <w:p w14:paraId="22E5D22B" w14:textId="77777777" w:rsidR="00E403A0" w:rsidRDefault="00E403A0" w:rsidP="00E403A0">
      <w:pPr>
        <w:ind w:left="5760" w:firstLine="720"/>
        <w:rPr>
          <w:rFonts w:ascii="Times New Roman" w:hAnsi="Times New Roman" w:cs="Times New Roman"/>
          <w:sz w:val="24"/>
          <w:szCs w:val="24"/>
        </w:rPr>
      </w:pPr>
    </w:p>
    <w:p w14:paraId="09E1F98A" w14:textId="77777777" w:rsidR="00E403A0" w:rsidRDefault="00E403A0" w:rsidP="00E403A0">
      <w:pPr>
        <w:ind w:left="5760" w:firstLine="720"/>
        <w:rPr>
          <w:rFonts w:ascii="Times New Roman" w:hAnsi="Times New Roman" w:cs="Times New Roman"/>
          <w:sz w:val="24"/>
          <w:szCs w:val="24"/>
        </w:rPr>
      </w:pPr>
    </w:p>
    <w:p w14:paraId="4BCEAF1B" w14:textId="77777777" w:rsidR="00E403A0" w:rsidRDefault="00E403A0" w:rsidP="00E403A0">
      <w:pPr>
        <w:ind w:left="5760" w:firstLine="720"/>
        <w:rPr>
          <w:rFonts w:ascii="Times New Roman" w:hAnsi="Times New Roman" w:cs="Times New Roman"/>
          <w:sz w:val="24"/>
          <w:szCs w:val="24"/>
        </w:rPr>
      </w:pPr>
    </w:p>
    <w:p w14:paraId="2C0DEC27" w14:textId="6AAD5AAA" w:rsidR="00E403A0" w:rsidRDefault="00E403A0" w:rsidP="00E403A0">
      <w:pPr>
        <w:ind w:left="5760" w:firstLine="720"/>
        <w:rPr>
          <w:rFonts w:ascii="Times New Roman" w:hAnsi="Times New Roman" w:cs="Times New Roman"/>
          <w:sz w:val="24"/>
          <w:szCs w:val="24"/>
        </w:rPr>
      </w:pPr>
      <w:r w:rsidRPr="00E403A0">
        <w:rPr>
          <w:rFonts w:ascii="Times New Roman" w:hAnsi="Times New Roman" w:cs="Times New Roman"/>
          <w:sz w:val="24"/>
          <w:szCs w:val="24"/>
        </w:rPr>
        <w:t>Penyusun</w:t>
      </w:r>
    </w:p>
    <w:p w14:paraId="177C090C" w14:textId="77777777" w:rsidR="00E403A0" w:rsidRDefault="00E403A0">
      <w:pPr>
        <w:rPr>
          <w:rFonts w:ascii="Times New Roman" w:hAnsi="Times New Roman" w:cs="Times New Roman"/>
          <w:sz w:val="24"/>
          <w:szCs w:val="24"/>
        </w:rPr>
      </w:pPr>
      <w:r>
        <w:rPr>
          <w:rFonts w:ascii="Times New Roman" w:hAnsi="Times New Roman" w:cs="Times New Roman"/>
          <w:sz w:val="24"/>
          <w:szCs w:val="24"/>
        </w:rPr>
        <w:br w:type="page"/>
      </w:r>
    </w:p>
    <w:p w14:paraId="30A951A1" w14:textId="77777777" w:rsidR="00A719C1" w:rsidRPr="00E403A0" w:rsidRDefault="00A719C1" w:rsidP="00E403A0">
      <w:pPr>
        <w:ind w:left="5760" w:firstLine="720"/>
        <w:rPr>
          <w:rFonts w:ascii="Times New Roman" w:hAnsi="Times New Roman" w:cs="Times New Roman"/>
          <w:sz w:val="24"/>
          <w:szCs w:val="24"/>
        </w:rPr>
      </w:pPr>
    </w:p>
    <w:p w14:paraId="1D03C075" w14:textId="6E0AB6A6" w:rsidR="005D0291" w:rsidRDefault="005D0291" w:rsidP="00C3313A">
      <w:pPr>
        <w:jc w:val="center"/>
      </w:pPr>
      <w:r>
        <w:br w:type="page"/>
      </w:r>
    </w:p>
    <w:p w14:paraId="2F4B6060" w14:textId="77777777" w:rsidR="00101066" w:rsidRDefault="00101066"/>
    <w:p w14:paraId="69CB9B35" w14:textId="77777777" w:rsidR="00101066" w:rsidRPr="00101066" w:rsidRDefault="00101066" w:rsidP="00101066">
      <w:pPr>
        <w:jc w:val="center"/>
        <w:rPr>
          <w:rFonts w:ascii="Times New Roman" w:hAnsi="Times New Roman" w:cs="Times New Roman"/>
          <w:b/>
          <w:bCs/>
          <w:sz w:val="32"/>
          <w:szCs w:val="32"/>
        </w:rPr>
      </w:pPr>
      <w:r w:rsidRPr="00101066">
        <w:rPr>
          <w:rFonts w:ascii="Times New Roman" w:hAnsi="Times New Roman" w:cs="Times New Roman"/>
          <w:b/>
          <w:bCs/>
          <w:sz w:val="32"/>
          <w:szCs w:val="32"/>
        </w:rPr>
        <w:t>BAB I</w:t>
      </w:r>
    </w:p>
    <w:p w14:paraId="430E2A47" w14:textId="77777777" w:rsidR="00101066" w:rsidRPr="00101066" w:rsidRDefault="00101066" w:rsidP="00101066">
      <w:pPr>
        <w:jc w:val="center"/>
        <w:rPr>
          <w:rFonts w:ascii="Times New Roman" w:hAnsi="Times New Roman" w:cs="Times New Roman"/>
          <w:b/>
          <w:bCs/>
          <w:sz w:val="32"/>
          <w:szCs w:val="32"/>
        </w:rPr>
      </w:pPr>
      <w:r w:rsidRPr="00101066">
        <w:rPr>
          <w:rFonts w:ascii="Times New Roman" w:hAnsi="Times New Roman" w:cs="Times New Roman"/>
          <w:b/>
          <w:bCs/>
          <w:sz w:val="32"/>
          <w:szCs w:val="32"/>
        </w:rPr>
        <w:t>PENDAHULUAN</w:t>
      </w:r>
    </w:p>
    <w:p w14:paraId="1178C076" w14:textId="0BA2268B" w:rsidR="00101066" w:rsidRPr="00101066" w:rsidRDefault="00963E2C" w:rsidP="00101066">
      <w:pPr>
        <w:jc w:val="both"/>
        <w:rPr>
          <w:rFonts w:ascii="Times New Roman" w:hAnsi="Times New Roman" w:cs="Times New Roman"/>
          <w:b/>
          <w:bCs/>
          <w:sz w:val="24"/>
          <w:szCs w:val="24"/>
        </w:rPr>
      </w:pPr>
      <w:r>
        <w:rPr>
          <w:rFonts w:ascii="Times New Roman" w:hAnsi="Times New Roman" w:cs="Times New Roman"/>
          <w:b/>
          <w:bCs/>
          <w:sz w:val="24"/>
          <w:szCs w:val="24"/>
          <w:lang w:val="id-ID"/>
        </w:rPr>
        <w:t>A</w:t>
      </w:r>
      <w:r w:rsidR="00101066" w:rsidRPr="00101066">
        <w:rPr>
          <w:rFonts w:ascii="Times New Roman" w:hAnsi="Times New Roman" w:cs="Times New Roman"/>
          <w:b/>
          <w:bCs/>
          <w:sz w:val="24"/>
          <w:szCs w:val="24"/>
        </w:rPr>
        <w:t>. Latar belakang</w:t>
      </w:r>
    </w:p>
    <w:p w14:paraId="607C1A19" w14:textId="77777777" w:rsidR="00101066" w:rsidRPr="00101066" w:rsidRDefault="00101066" w:rsidP="00E406F7">
      <w:pPr>
        <w:ind w:firstLine="720"/>
        <w:jc w:val="both"/>
        <w:rPr>
          <w:rFonts w:ascii="Times New Roman" w:hAnsi="Times New Roman" w:cs="Times New Roman"/>
          <w:sz w:val="24"/>
          <w:szCs w:val="24"/>
        </w:rPr>
      </w:pPr>
      <w:r w:rsidRPr="00101066">
        <w:rPr>
          <w:rFonts w:ascii="Times New Roman" w:hAnsi="Times New Roman" w:cs="Times New Roman"/>
          <w:sz w:val="24"/>
          <w:szCs w:val="24"/>
        </w:rPr>
        <w:t>Matematika sebagai media untuk melatih berpikir kritis, inovatif, kreatif, mandiri dan mampu menyelesaikan masalah sedangkan bahasa sebagai media menyampaikan ide-ide dan gagasan serta yang ada dalam pikiran manusia.Jelas sekali bahwa Matematika sangat berperan dalam kehidupan sehari-hari, kita tidak dapat menghindar dari Matematika, sekalipun kita mengambil jurusan ilmu sosial tetap saja ada pelajaran Matematika di dalamnya karena mau tidak mau matematika digunakan dalam aktivitas sehari-hari.Salah satunya penerapan himpunan dalam kehidupan sehari-hari.</w:t>
      </w:r>
    </w:p>
    <w:p w14:paraId="140229DF" w14:textId="77777777" w:rsidR="00101066" w:rsidRPr="00101066" w:rsidRDefault="00101066" w:rsidP="00101066">
      <w:pPr>
        <w:jc w:val="both"/>
        <w:rPr>
          <w:rFonts w:ascii="Times New Roman" w:hAnsi="Times New Roman" w:cs="Times New Roman"/>
          <w:sz w:val="24"/>
          <w:szCs w:val="24"/>
        </w:rPr>
      </w:pPr>
    </w:p>
    <w:p w14:paraId="320CFBFF" w14:textId="2F2DD070" w:rsidR="00101066" w:rsidRPr="00E406F7" w:rsidRDefault="00963E2C" w:rsidP="00101066">
      <w:pPr>
        <w:jc w:val="both"/>
        <w:rPr>
          <w:rFonts w:ascii="Times New Roman" w:hAnsi="Times New Roman" w:cs="Times New Roman"/>
          <w:b/>
          <w:bCs/>
          <w:sz w:val="24"/>
          <w:szCs w:val="24"/>
        </w:rPr>
      </w:pPr>
      <w:r>
        <w:rPr>
          <w:rFonts w:ascii="Times New Roman" w:hAnsi="Times New Roman" w:cs="Times New Roman"/>
          <w:b/>
          <w:bCs/>
          <w:sz w:val="24"/>
          <w:szCs w:val="24"/>
          <w:lang w:val="id-ID"/>
        </w:rPr>
        <w:t>B</w:t>
      </w:r>
      <w:r w:rsidR="00101066" w:rsidRPr="00E406F7">
        <w:rPr>
          <w:rFonts w:ascii="Times New Roman" w:hAnsi="Times New Roman" w:cs="Times New Roman"/>
          <w:b/>
          <w:bCs/>
          <w:sz w:val="24"/>
          <w:szCs w:val="24"/>
        </w:rPr>
        <w:t>. Tujuan</w:t>
      </w:r>
    </w:p>
    <w:p w14:paraId="372C3104" w14:textId="5D0F8653" w:rsidR="00101066" w:rsidRPr="00101066" w:rsidRDefault="00957BBB" w:rsidP="00957BBB">
      <w:pPr>
        <w:jc w:val="both"/>
        <w:rPr>
          <w:rFonts w:ascii="Times New Roman" w:hAnsi="Times New Roman" w:cs="Times New Roman"/>
          <w:sz w:val="24"/>
          <w:szCs w:val="24"/>
        </w:rPr>
      </w:pPr>
      <w:r>
        <w:rPr>
          <w:rFonts w:ascii="Times New Roman" w:hAnsi="Times New Roman" w:cs="Times New Roman"/>
          <w:sz w:val="24"/>
          <w:szCs w:val="24"/>
          <w:lang w:val="id-ID"/>
        </w:rPr>
        <w:t xml:space="preserve">         </w:t>
      </w:r>
      <w:r w:rsidR="00101066" w:rsidRPr="00101066">
        <w:rPr>
          <w:rFonts w:ascii="Times New Roman" w:hAnsi="Times New Roman" w:cs="Times New Roman"/>
          <w:sz w:val="24"/>
          <w:szCs w:val="24"/>
        </w:rPr>
        <w:t>Tujuan dari pembuatan makalah matematika diskrit ini adalah sebagai berikut:</w:t>
      </w:r>
    </w:p>
    <w:p w14:paraId="356135F4" w14:textId="48553D09" w:rsidR="00101066" w:rsidRPr="00101066" w:rsidRDefault="00101066" w:rsidP="00101066">
      <w:pPr>
        <w:jc w:val="both"/>
        <w:rPr>
          <w:rFonts w:ascii="Times New Roman" w:hAnsi="Times New Roman" w:cs="Times New Roman"/>
          <w:sz w:val="24"/>
          <w:szCs w:val="24"/>
        </w:rPr>
      </w:pPr>
      <w:r w:rsidRPr="00101066">
        <w:rPr>
          <w:rFonts w:ascii="Times New Roman" w:hAnsi="Times New Roman" w:cs="Times New Roman"/>
          <w:sz w:val="24"/>
          <w:szCs w:val="24"/>
        </w:rPr>
        <w:t xml:space="preserve"> a. Agar Mahasiswa memahami dan mengerti lebih dalam tentang metematika diskrit</w:t>
      </w:r>
    </w:p>
    <w:p w14:paraId="6D5FA0C3" w14:textId="5BADE7A4" w:rsidR="00101066" w:rsidRPr="00101066" w:rsidRDefault="00101066" w:rsidP="00101066">
      <w:pPr>
        <w:jc w:val="both"/>
        <w:rPr>
          <w:rFonts w:ascii="Times New Roman" w:hAnsi="Times New Roman" w:cs="Times New Roman"/>
          <w:sz w:val="24"/>
          <w:szCs w:val="24"/>
        </w:rPr>
      </w:pPr>
      <w:r w:rsidRPr="00101066">
        <w:rPr>
          <w:rFonts w:ascii="Times New Roman" w:hAnsi="Times New Roman" w:cs="Times New Roman"/>
          <w:sz w:val="24"/>
          <w:szCs w:val="24"/>
        </w:rPr>
        <w:t xml:space="preserve"> b. untuk memenuhi tugas mata kuliah matematika diskrit yang diberikan oleh Bapak Dosen.</w:t>
      </w:r>
    </w:p>
    <w:p w14:paraId="2BDA8332" w14:textId="77777777" w:rsidR="00E406F7" w:rsidRDefault="00E406F7" w:rsidP="00101066">
      <w:pPr>
        <w:jc w:val="both"/>
        <w:rPr>
          <w:rFonts w:ascii="Times New Roman" w:hAnsi="Times New Roman" w:cs="Times New Roman"/>
          <w:b/>
          <w:bCs/>
          <w:sz w:val="24"/>
          <w:szCs w:val="24"/>
        </w:rPr>
      </w:pPr>
    </w:p>
    <w:p w14:paraId="08A751DA" w14:textId="2132B55E" w:rsidR="00101066" w:rsidRPr="00E406F7" w:rsidRDefault="00963E2C" w:rsidP="00101066">
      <w:pPr>
        <w:jc w:val="both"/>
        <w:rPr>
          <w:rFonts w:ascii="Times New Roman" w:hAnsi="Times New Roman" w:cs="Times New Roman"/>
          <w:b/>
          <w:bCs/>
          <w:sz w:val="24"/>
          <w:szCs w:val="24"/>
        </w:rPr>
      </w:pPr>
      <w:r>
        <w:rPr>
          <w:rFonts w:ascii="Times New Roman" w:hAnsi="Times New Roman" w:cs="Times New Roman"/>
          <w:b/>
          <w:bCs/>
          <w:sz w:val="24"/>
          <w:szCs w:val="24"/>
          <w:lang w:val="id-ID"/>
        </w:rPr>
        <w:t>C</w:t>
      </w:r>
      <w:r w:rsidR="00101066" w:rsidRPr="00E406F7">
        <w:rPr>
          <w:rFonts w:ascii="Times New Roman" w:hAnsi="Times New Roman" w:cs="Times New Roman"/>
          <w:b/>
          <w:bCs/>
          <w:sz w:val="24"/>
          <w:szCs w:val="24"/>
        </w:rPr>
        <w:t>. Manfaat</w:t>
      </w:r>
    </w:p>
    <w:p w14:paraId="79C6BFE0" w14:textId="77777777" w:rsidR="00101066" w:rsidRPr="00101066" w:rsidRDefault="00101066" w:rsidP="00E406F7">
      <w:pPr>
        <w:ind w:firstLine="720"/>
        <w:jc w:val="both"/>
        <w:rPr>
          <w:rFonts w:ascii="Times New Roman" w:hAnsi="Times New Roman" w:cs="Times New Roman"/>
          <w:sz w:val="24"/>
          <w:szCs w:val="24"/>
        </w:rPr>
      </w:pPr>
      <w:r w:rsidRPr="00101066">
        <w:rPr>
          <w:rFonts w:ascii="Times New Roman" w:hAnsi="Times New Roman" w:cs="Times New Roman"/>
          <w:sz w:val="24"/>
          <w:szCs w:val="24"/>
        </w:rPr>
        <w:t>Manfaat yang dapat diambil dari penulisan  makalah ini adalah mahasiswa biasa mengerti dan memahami konsep graph dan pengimplementasiannya dalam menyelesaikan masalah dalam kehidupan sehari- hari.</w:t>
      </w:r>
    </w:p>
    <w:p w14:paraId="5A9CED83" w14:textId="6632C953" w:rsidR="00E406F7" w:rsidRDefault="00101066" w:rsidP="00101066">
      <w:pPr>
        <w:jc w:val="both"/>
        <w:rPr>
          <w:rFonts w:ascii="Times New Roman" w:hAnsi="Times New Roman" w:cs="Times New Roman"/>
          <w:sz w:val="24"/>
          <w:szCs w:val="24"/>
        </w:rPr>
      </w:pPr>
      <w:r w:rsidRPr="00101066">
        <w:rPr>
          <w:rFonts w:ascii="Times New Roman" w:hAnsi="Times New Roman" w:cs="Times New Roman"/>
          <w:sz w:val="24"/>
          <w:szCs w:val="24"/>
        </w:rPr>
        <w:t>Manfaat yang lain juga membiasakan mahasiswa untuk menulis terutama makalah dan karya- karya ilmiah lainnya.</w:t>
      </w:r>
    </w:p>
    <w:p w14:paraId="456259DB" w14:textId="77777777" w:rsidR="00E406F7" w:rsidRDefault="00E406F7">
      <w:pPr>
        <w:rPr>
          <w:rFonts w:ascii="Times New Roman" w:hAnsi="Times New Roman" w:cs="Times New Roman"/>
          <w:sz w:val="24"/>
          <w:szCs w:val="24"/>
        </w:rPr>
      </w:pPr>
      <w:r>
        <w:rPr>
          <w:rFonts w:ascii="Times New Roman" w:hAnsi="Times New Roman" w:cs="Times New Roman"/>
          <w:sz w:val="24"/>
          <w:szCs w:val="24"/>
        </w:rPr>
        <w:br w:type="page"/>
      </w:r>
    </w:p>
    <w:p w14:paraId="3EA54AC9" w14:textId="65386BC5" w:rsidR="00A9204E" w:rsidRPr="00410876" w:rsidRDefault="00E406F7" w:rsidP="00E406F7">
      <w:pPr>
        <w:jc w:val="center"/>
        <w:rPr>
          <w:rFonts w:ascii="Times New Roman" w:hAnsi="Times New Roman" w:cs="Times New Roman"/>
          <w:b/>
          <w:bCs/>
          <w:sz w:val="32"/>
          <w:szCs w:val="32"/>
          <w:lang w:val="id-ID"/>
        </w:rPr>
      </w:pPr>
      <w:r w:rsidRPr="00410876">
        <w:rPr>
          <w:rFonts w:ascii="Times New Roman" w:hAnsi="Times New Roman" w:cs="Times New Roman"/>
          <w:b/>
          <w:bCs/>
          <w:sz w:val="32"/>
          <w:szCs w:val="32"/>
          <w:lang w:val="id-ID"/>
        </w:rPr>
        <w:lastRenderedPageBreak/>
        <w:t xml:space="preserve">BAB </w:t>
      </w:r>
      <w:r w:rsidR="00410876" w:rsidRPr="00410876">
        <w:rPr>
          <w:rFonts w:ascii="Times New Roman" w:hAnsi="Times New Roman" w:cs="Times New Roman"/>
          <w:b/>
          <w:bCs/>
          <w:sz w:val="32"/>
          <w:szCs w:val="32"/>
          <w:lang w:val="id-ID"/>
        </w:rPr>
        <w:t>II</w:t>
      </w:r>
    </w:p>
    <w:p w14:paraId="408B3E7B" w14:textId="5C76DC04" w:rsidR="00410876" w:rsidRPr="00410876" w:rsidRDefault="00410876" w:rsidP="00E406F7">
      <w:pPr>
        <w:jc w:val="center"/>
        <w:rPr>
          <w:rFonts w:ascii="Times New Roman" w:hAnsi="Times New Roman" w:cs="Times New Roman"/>
          <w:b/>
          <w:bCs/>
          <w:sz w:val="32"/>
          <w:szCs w:val="32"/>
          <w:lang w:val="id-ID"/>
        </w:rPr>
      </w:pPr>
      <w:r w:rsidRPr="00410876">
        <w:rPr>
          <w:rFonts w:ascii="Times New Roman" w:hAnsi="Times New Roman" w:cs="Times New Roman"/>
          <w:b/>
          <w:bCs/>
          <w:sz w:val="32"/>
          <w:szCs w:val="32"/>
          <w:lang w:val="id-ID"/>
        </w:rPr>
        <w:t>PEMBAHASAN</w:t>
      </w:r>
    </w:p>
    <w:p w14:paraId="56E36E5A" w14:textId="6E0D57EC" w:rsidR="00410876" w:rsidRDefault="00410876" w:rsidP="00E406F7">
      <w:pPr>
        <w:jc w:val="center"/>
        <w:rPr>
          <w:rFonts w:ascii="Times New Roman" w:hAnsi="Times New Roman" w:cs="Times New Roman"/>
          <w:sz w:val="24"/>
          <w:szCs w:val="24"/>
          <w:lang w:val="id-ID"/>
        </w:rPr>
      </w:pPr>
    </w:p>
    <w:p w14:paraId="10F2E1C9" w14:textId="4FE7B23C" w:rsidR="00410876" w:rsidRDefault="006E001B" w:rsidP="00410876">
      <w:pPr>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A</w:t>
      </w:r>
      <w:r w:rsidR="00410876" w:rsidRPr="00410876">
        <w:rPr>
          <w:rFonts w:ascii="Times New Roman" w:hAnsi="Times New Roman" w:cs="Times New Roman"/>
          <w:b/>
          <w:bCs/>
          <w:sz w:val="24"/>
          <w:szCs w:val="24"/>
          <w:lang w:val="id-ID"/>
        </w:rPr>
        <w:t>. Sejarah Matematika Diskrit</w:t>
      </w:r>
    </w:p>
    <w:p w14:paraId="47E7CD2C" w14:textId="77777777" w:rsidR="00410876" w:rsidRPr="00410876" w:rsidRDefault="00410876" w:rsidP="00410876">
      <w:pPr>
        <w:ind w:firstLine="720"/>
        <w:jc w:val="both"/>
        <w:rPr>
          <w:rFonts w:ascii="Times New Roman" w:hAnsi="Times New Roman" w:cs="Times New Roman"/>
          <w:sz w:val="24"/>
          <w:szCs w:val="24"/>
          <w:lang w:val="id-ID"/>
        </w:rPr>
      </w:pPr>
      <w:r w:rsidRPr="00410876">
        <w:rPr>
          <w:rFonts w:ascii="Times New Roman" w:hAnsi="Times New Roman" w:cs="Times New Roman"/>
          <w:sz w:val="24"/>
          <w:szCs w:val="24"/>
          <w:lang w:val="id-ID"/>
        </w:rPr>
        <w:t>Matematika (dari bahasa Yunani: μαθηματικά - mathēmatiká) adalah studi besaran, struktur, ruang, dan perubahan. Para matematikawan mencari berbagai pola, merumuskan konjektur baru, dan membangun kebenaran melalui metode deduksi yang kaku dari aksioma-aksioma dan definisi-definisi yang bersesuaian.</w:t>
      </w:r>
    </w:p>
    <w:p w14:paraId="22B6ECA0" w14:textId="77777777" w:rsidR="00410876" w:rsidRPr="00410876" w:rsidRDefault="00410876" w:rsidP="00410876">
      <w:pPr>
        <w:ind w:firstLine="720"/>
        <w:jc w:val="both"/>
        <w:rPr>
          <w:rFonts w:ascii="Times New Roman" w:hAnsi="Times New Roman" w:cs="Times New Roman"/>
          <w:sz w:val="24"/>
          <w:szCs w:val="24"/>
          <w:lang w:val="id-ID"/>
        </w:rPr>
      </w:pPr>
      <w:r w:rsidRPr="00410876">
        <w:rPr>
          <w:rFonts w:ascii="Times New Roman" w:hAnsi="Times New Roman" w:cs="Times New Roman"/>
          <w:sz w:val="24"/>
          <w:szCs w:val="24"/>
          <w:lang w:val="id-ID"/>
        </w:rPr>
        <w:t>Terdapat perselisihan tentang apakah objek-objek matematika seperti bilangan dan titik hadir secara alami, atau hanyalah buatan manusia. Seorang matematikawan Benjamin Peirce menyebut matematika sebagai "ilmu yang menggambarkan simpulan-simpulan yang penting". Di pihak lain, Albert Einstein menyatakan bahwa "sejauh hukum-hukum matematika merujuk kepada kenyataan, mereka tidaklah pasti; dan sejauh mereka pasti, mereka tidak merujuk kepada kenyataan."</w:t>
      </w:r>
    </w:p>
    <w:p w14:paraId="5EA06F38" w14:textId="77777777" w:rsidR="00410876" w:rsidRPr="00410876" w:rsidRDefault="00410876" w:rsidP="00410876">
      <w:pPr>
        <w:jc w:val="both"/>
        <w:rPr>
          <w:rFonts w:ascii="Times New Roman" w:hAnsi="Times New Roman" w:cs="Times New Roman"/>
          <w:sz w:val="24"/>
          <w:szCs w:val="24"/>
          <w:lang w:val="id-ID"/>
        </w:rPr>
      </w:pPr>
      <w:r w:rsidRPr="00410876">
        <w:rPr>
          <w:rFonts w:ascii="Times New Roman" w:hAnsi="Times New Roman" w:cs="Times New Roman"/>
          <w:sz w:val="24"/>
          <w:szCs w:val="24"/>
          <w:lang w:val="id-ID"/>
        </w:rPr>
        <w:t>Melalui penggunaan penalaran logika dan abstraksi, matematika berkembang dari pencacahan, perhitungan, pengukuran, dan pengkajian sistematis terhadap bangun dan pergerakan benda-benda fisika. Matematika praktis telah menjadi kegiatan manusia sejak adanya rekaman tertulis. Argumentasi kaku pertama muncul di dalam Matematika Yunani, terutama di dalam karya Euklides, Elemen.</w:t>
      </w:r>
    </w:p>
    <w:p w14:paraId="4BD7A0EB" w14:textId="77777777" w:rsidR="00410876" w:rsidRPr="00410876" w:rsidRDefault="00410876" w:rsidP="00410876">
      <w:pPr>
        <w:ind w:firstLine="720"/>
        <w:jc w:val="both"/>
        <w:rPr>
          <w:rFonts w:ascii="Times New Roman" w:hAnsi="Times New Roman" w:cs="Times New Roman"/>
          <w:sz w:val="24"/>
          <w:szCs w:val="24"/>
          <w:lang w:val="id-ID"/>
        </w:rPr>
      </w:pPr>
      <w:r w:rsidRPr="00410876">
        <w:rPr>
          <w:rFonts w:ascii="Times New Roman" w:hAnsi="Times New Roman" w:cs="Times New Roman"/>
          <w:sz w:val="24"/>
          <w:szCs w:val="24"/>
          <w:lang w:val="id-ID"/>
        </w:rPr>
        <w:t>Matematika selalu berkembang, misalnya di Cina pada tahun 300 SM, di India pada tahun 100 M, dan di Arab pada tahun 800 M, hingga zaman Renaisans, ketika temuan baru matematika berinteraksi dengan penemuan ilmiah baru yang mengarah pada peningkatan yang cepat di dalam laju penemuan matematika yang berlanjut hingga kini.</w:t>
      </w:r>
    </w:p>
    <w:p w14:paraId="2A452E97" w14:textId="77777777" w:rsidR="00410876" w:rsidRPr="00410876" w:rsidRDefault="00410876" w:rsidP="00410876">
      <w:pPr>
        <w:ind w:firstLine="720"/>
        <w:jc w:val="both"/>
        <w:rPr>
          <w:rFonts w:ascii="Times New Roman" w:hAnsi="Times New Roman" w:cs="Times New Roman"/>
          <w:sz w:val="24"/>
          <w:szCs w:val="24"/>
          <w:lang w:val="id-ID"/>
        </w:rPr>
      </w:pPr>
      <w:r w:rsidRPr="00410876">
        <w:rPr>
          <w:rFonts w:ascii="Times New Roman" w:hAnsi="Times New Roman" w:cs="Times New Roman"/>
          <w:sz w:val="24"/>
          <w:szCs w:val="24"/>
          <w:lang w:val="id-ID"/>
        </w:rPr>
        <w:t>Kini, matematika digunakan di seluruh dunia sebagai alat penting di berbagai bidang, termasuk ilmu alam, teknik, kedokteran/medis, dan ilmu sosial seperti ekonomi, dan psikologi. Matematika terapan, cabang matematika yang melingkupi penerapan pengetahuan matematika ke bidang-bidang lain, mengilhami dan membuat penggunaan temuan-temuan matematika baru, dan kadang-kadang mengarah pada pengembangan disiplin-disiplin ilmu yang sepenuhnya baru, seperti statistika dan teori permainan.</w:t>
      </w:r>
    </w:p>
    <w:p w14:paraId="4553016D" w14:textId="77777777" w:rsidR="00410876" w:rsidRDefault="00410876" w:rsidP="00410876">
      <w:pPr>
        <w:jc w:val="both"/>
        <w:rPr>
          <w:rFonts w:ascii="Times New Roman" w:hAnsi="Times New Roman" w:cs="Times New Roman"/>
          <w:sz w:val="24"/>
          <w:szCs w:val="24"/>
          <w:lang w:val="id-ID"/>
        </w:rPr>
      </w:pPr>
    </w:p>
    <w:p w14:paraId="3B191AD1" w14:textId="66B08113" w:rsidR="00410876" w:rsidRPr="00410876" w:rsidRDefault="00410876" w:rsidP="00410876">
      <w:p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 </w:t>
      </w:r>
      <w:r w:rsidRPr="00410876">
        <w:rPr>
          <w:rFonts w:ascii="Times New Roman" w:hAnsi="Times New Roman" w:cs="Times New Roman"/>
          <w:sz w:val="24"/>
          <w:szCs w:val="24"/>
          <w:lang w:val="id-ID"/>
        </w:rPr>
        <w:t>Sejarah penemuan dari Matematika Diskrit</w:t>
      </w:r>
    </w:p>
    <w:p w14:paraId="5C0C6A8E" w14:textId="77777777" w:rsidR="00410876" w:rsidRPr="00410876" w:rsidRDefault="00410876" w:rsidP="00410876">
      <w:pPr>
        <w:ind w:firstLine="567"/>
        <w:jc w:val="both"/>
        <w:rPr>
          <w:rFonts w:ascii="Times New Roman" w:hAnsi="Times New Roman" w:cs="Times New Roman"/>
          <w:sz w:val="24"/>
          <w:szCs w:val="24"/>
          <w:lang w:val="id-ID"/>
        </w:rPr>
      </w:pPr>
      <w:r w:rsidRPr="00410876">
        <w:rPr>
          <w:rFonts w:ascii="Times New Roman" w:hAnsi="Times New Roman" w:cs="Times New Roman"/>
          <w:sz w:val="24"/>
          <w:szCs w:val="24"/>
          <w:lang w:val="id-ID"/>
        </w:rPr>
        <w:t xml:space="preserve">Sejarah matematika diskrit muncul dari beragam permasalahan rumit yang mengundang perhatian ke bidang tersebut. Di grafis, banyak penelitian dilakukan untuk membuktikan teorema 4 warna, yang pertama kali muncul pada tahun 1852, berhasil dibuktikan pada tahun 1976 oleh Kenneth Appel serta Wolfgang Haken menggunakan bantuan computer. </w:t>
      </w:r>
    </w:p>
    <w:p w14:paraId="6360C3DE" w14:textId="77777777" w:rsidR="00410876" w:rsidRPr="00410876" w:rsidRDefault="00410876" w:rsidP="00410876">
      <w:pPr>
        <w:jc w:val="both"/>
        <w:rPr>
          <w:rFonts w:ascii="Times New Roman" w:hAnsi="Times New Roman" w:cs="Times New Roman"/>
          <w:sz w:val="24"/>
          <w:szCs w:val="24"/>
          <w:lang w:val="id-ID"/>
        </w:rPr>
      </w:pPr>
    </w:p>
    <w:p w14:paraId="12470646" w14:textId="77777777" w:rsidR="00410876" w:rsidRPr="00410876" w:rsidRDefault="00410876" w:rsidP="00410876">
      <w:pPr>
        <w:jc w:val="both"/>
        <w:rPr>
          <w:rFonts w:ascii="Times New Roman" w:hAnsi="Times New Roman" w:cs="Times New Roman"/>
          <w:sz w:val="24"/>
          <w:szCs w:val="24"/>
          <w:lang w:val="id-ID"/>
        </w:rPr>
      </w:pPr>
      <w:r w:rsidRPr="00410876">
        <w:rPr>
          <w:rFonts w:ascii="Times New Roman" w:hAnsi="Times New Roman" w:cs="Times New Roman"/>
          <w:sz w:val="24"/>
          <w:szCs w:val="24"/>
          <w:lang w:val="id-ID"/>
        </w:rPr>
        <w:t>Kebutuhan untuk memecahkan kode dikembangkan oleh Jerman pada Perang Dunia II menyebabkan perkembangan kriptografi serta ilmu computer, dengan berkembangnya komputer dijital elektronik dapat di program pertama di Inggris. Pada waktu bersamaan, kebutuhan militer mengundang perkembangan pada penelitian operasi.</w:t>
      </w:r>
    </w:p>
    <w:p w14:paraId="49C8711D" w14:textId="77777777" w:rsidR="00410876" w:rsidRPr="00410876" w:rsidRDefault="00410876" w:rsidP="00410876">
      <w:pPr>
        <w:jc w:val="both"/>
        <w:rPr>
          <w:rFonts w:ascii="Times New Roman" w:hAnsi="Times New Roman" w:cs="Times New Roman"/>
          <w:sz w:val="24"/>
          <w:szCs w:val="24"/>
          <w:lang w:val="id-ID"/>
        </w:rPr>
      </w:pPr>
    </w:p>
    <w:p w14:paraId="4EAB4A8A" w14:textId="77777777" w:rsidR="00111E37" w:rsidRDefault="00111E37" w:rsidP="00410876">
      <w:pPr>
        <w:jc w:val="both"/>
        <w:rPr>
          <w:rFonts w:ascii="Times New Roman" w:hAnsi="Times New Roman" w:cs="Times New Roman"/>
          <w:sz w:val="24"/>
          <w:szCs w:val="24"/>
          <w:lang w:val="id-ID"/>
        </w:rPr>
      </w:pPr>
    </w:p>
    <w:p w14:paraId="29A83C87" w14:textId="65C8427B" w:rsidR="00410876" w:rsidRPr="00410876" w:rsidRDefault="00410876" w:rsidP="00111E37">
      <w:pPr>
        <w:ind w:firstLine="720"/>
        <w:jc w:val="both"/>
        <w:rPr>
          <w:rFonts w:ascii="Times New Roman" w:hAnsi="Times New Roman" w:cs="Times New Roman"/>
          <w:sz w:val="24"/>
          <w:szCs w:val="24"/>
          <w:lang w:val="id-ID"/>
        </w:rPr>
      </w:pPr>
      <w:r w:rsidRPr="00410876">
        <w:rPr>
          <w:rFonts w:ascii="Times New Roman" w:hAnsi="Times New Roman" w:cs="Times New Roman"/>
          <w:sz w:val="24"/>
          <w:szCs w:val="24"/>
          <w:lang w:val="id-ID"/>
        </w:rPr>
        <w:lastRenderedPageBreak/>
        <w:t>Perang Dingin menunjukan bahwa kriptografi tetaplah penting, dengan perkembangan penting seperti kriptografi public-key dikembangkan bertahun-tahun kemudian. Penelitian operasi tetap menjadi alat penting di dalam bisnis manajemen proyek, dengan metode jalur penting dikembangkan pada tahun 1950an. Industri telekomunikasi juga memacu perkembangan perhitungan, terutama pada teori grafis dan teori informasi. Verifikasi sebuah pernyataan logika menjadi wajib di pengembangan perangkat lunak dan sistem keamanan.</w:t>
      </w:r>
    </w:p>
    <w:p w14:paraId="3626DC76" w14:textId="77777777" w:rsidR="00410876" w:rsidRPr="00410876" w:rsidRDefault="00410876" w:rsidP="00410876">
      <w:pPr>
        <w:jc w:val="both"/>
        <w:rPr>
          <w:rFonts w:ascii="Times New Roman" w:hAnsi="Times New Roman" w:cs="Times New Roman"/>
          <w:sz w:val="24"/>
          <w:szCs w:val="24"/>
          <w:lang w:val="id-ID"/>
        </w:rPr>
      </w:pPr>
    </w:p>
    <w:p w14:paraId="56C590C5" w14:textId="76CA7EA7" w:rsidR="00410876" w:rsidRDefault="00410876" w:rsidP="00111E37">
      <w:pPr>
        <w:ind w:firstLine="720"/>
        <w:jc w:val="both"/>
        <w:rPr>
          <w:rFonts w:ascii="Times New Roman" w:hAnsi="Times New Roman" w:cs="Times New Roman"/>
          <w:sz w:val="24"/>
          <w:szCs w:val="24"/>
          <w:lang w:val="id-ID"/>
        </w:rPr>
      </w:pPr>
      <w:r w:rsidRPr="00410876">
        <w:rPr>
          <w:rFonts w:ascii="Times New Roman" w:hAnsi="Times New Roman" w:cs="Times New Roman"/>
          <w:sz w:val="24"/>
          <w:szCs w:val="24"/>
          <w:lang w:val="id-ID"/>
        </w:rPr>
        <w:t>Geometri komputasional juga menjadi bagian penting di grafis komputer menjadi bagian permainan video modern dan peralatan desain komputer. Beberapa bagian matematika diskrit seperti teori ilmu komputer, teori grafis dan kombinatoris menjadi penting dalam menghadapi permasalah bioinformatika dalam memahami pohon kehidupan.</w:t>
      </w:r>
    </w:p>
    <w:p w14:paraId="5169D1BD" w14:textId="77777777" w:rsidR="005D0291" w:rsidRDefault="005D0291" w:rsidP="00410876">
      <w:pPr>
        <w:jc w:val="both"/>
        <w:rPr>
          <w:rFonts w:ascii="Times New Roman" w:hAnsi="Times New Roman" w:cs="Times New Roman"/>
          <w:sz w:val="24"/>
          <w:szCs w:val="24"/>
          <w:lang w:val="id-ID"/>
        </w:rPr>
      </w:pPr>
    </w:p>
    <w:p w14:paraId="55FE3D87" w14:textId="48534766" w:rsidR="005D0291" w:rsidRDefault="006E001B" w:rsidP="005D0291">
      <w:pPr>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B</w:t>
      </w:r>
      <w:r w:rsidR="005D0291">
        <w:rPr>
          <w:rFonts w:ascii="Times New Roman" w:hAnsi="Times New Roman" w:cs="Times New Roman"/>
          <w:b/>
          <w:bCs/>
          <w:sz w:val="24"/>
          <w:szCs w:val="24"/>
          <w:lang w:val="id-ID"/>
        </w:rPr>
        <w:t>. Pengertian Matematika Diskrit</w:t>
      </w:r>
    </w:p>
    <w:p w14:paraId="158B3B43" w14:textId="77777777" w:rsidR="005D0291" w:rsidRPr="00160A39" w:rsidRDefault="005D0291" w:rsidP="005D0291">
      <w:pPr>
        <w:shd w:val="clear" w:color="auto" w:fill="FFFFFF"/>
        <w:ind w:firstLine="720"/>
        <w:jc w:val="both"/>
        <w:rPr>
          <w:rFonts w:ascii="PT Sans" w:eastAsia="Times New Roman" w:hAnsi="PT Sans" w:cs="Times New Roman"/>
          <w:color w:val="222222"/>
          <w:sz w:val="23"/>
          <w:szCs w:val="23"/>
          <w:lang w:val="id-ID" w:eastAsia="id-ID"/>
        </w:rPr>
      </w:pPr>
      <w:r w:rsidRPr="00160A39">
        <w:rPr>
          <w:rFonts w:ascii="PT Sans" w:eastAsia="Times New Roman" w:hAnsi="PT Sans" w:cs="Times New Roman"/>
          <w:color w:val="222222"/>
          <w:sz w:val="23"/>
          <w:szCs w:val="23"/>
          <w:lang w:val="id-ID" w:eastAsia="id-ID"/>
        </w:rPr>
        <w:t>Matematika diskrit adalah bagian dari matematika yang mempelajari objek-objek diskrit. Di sini objek-objek diskrit diartikan sebagai objek-objek yang berbeda dan saling lepas. Matematika diskrit memiliki aplikasi di hampir semua bidang kehidupan, seperti ilmu komputer, kimia, botani, zoologi, linguistik, geografi, dan bisnis. Masalah-masalah seperti : </w:t>
      </w:r>
    </w:p>
    <w:p w14:paraId="196D3D4D" w14:textId="77777777" w:rsidR="005D0291" w:rsidRPr="00160A39" w:rsidRDefault="005D0291" w:rsidP="009C2B95">
      <w:pPr>
        <w:numPr>
          <w:ilvl w:val="0"/>
          <w:numId w:val="1"/>
        </w:numPr>
        <w:shd w:val="clear" w:color="auto" w:fill="FFFFFF"/>
        <w:tabs>
          <w:tab w:val="clear" w:pos="720"/>
        </w:tabs>
        <w:spacing w:after="60"/>
        <w:ind w:left="284" w:hanging="295"/>
        <w:jc w:val="both"/>
        <w:rPr>
          <w:rFonts w:ascii="PT Sans" w:eastAsia="Times New Roman" w:hAnsi="PT Sans" w:cs="Times New Roman"/>
          <w:color w:val="222222"/>
          <w:sz w:val="23"/>
          <w:szCs w:val="23"/>
          <w:lang w:val="id-ID" w:eastAsia="id-ID"/>
        </w:rPr>
      </w:pPr>
      <w:r w:rsidRPr="00160A39">
        <w:rPr>
          <w:rFonts w:ascii="PT Sans" w:eastAsia="Times New Roman" w:hAnsi="PT Sans" w:cs="Times New Roman"/>
          <w:color w:val="222222"/>
          <w:sz w:val="23"/>
          <w:szCs w:val="23"/>
          <w:lang w:val="id-ID" w:eastAsia="id-ID"/>
        </w:rPr>
        <w:t>Cara membuat password untuk sebuah sistem komputer </w:t>
      </w:r>
    </w:p>
    <w:p w14:paraId="0ED58326" w14:textId="77777777" w:rsidR="005D0291" w:rsidRPr="00160A39" w:rsidRDefault="005D0291" w:rsidP="009C2B95">
      <w:pPr>
        <w:numPr>
          <w:ilvl w:val="0"/>
          <w:numId w:val="1"/>
        </w:numPr>
        <w:shd w:val="clear" w:color="auto" w:fill="FFFFFF"/>
        <w:tabs>
          <w:tab w:val="clear" w:pos="720"/>
          <w:tab w:val="num" w:pos="142"/>
        </w:tabs>
        <w:spacing w:after="60"/>
        <w:ind w:left="284" w:hanging="284"/>
        <w:jc w:val="both"/>
        <w:rPr>
          <w:rFonts w:ascii="PT Sans" w:eastAsia="Times New Roman" w:hAnsi="PT Sans" w:cs="Times New Roman"/>
          <w:color w:val="222222"/>
          <w:sz w:val="23"/>
          <w:szCs w:val="23"/>
          <w:lang w:val="id-ID" w:eastAsia="id-ID"/>
        </w:rPr>
      </w:pPr>
      <w:r w:rsidRPr="00160A39">
        <w:rPr>
          <w:rFonts w:ascii="PT Sans" w:eastAsia="Times New Roman" w:hAnsi="PT Sans" w:cs="Times New Roman"/>
          <w:color w:val="222222"/>
          <w:sz w:val="23"/>
          <w:szCs w:val="23"/>
          <w:lang w:val="id-ID" w:eastAsia="id-ID"/>
        </w:rPr>
        <w:t>Mengurutkan sebuah himpunan bilangan bulat dari terkecil hingga terbesar </w:t>
      </w:r>
    </w:p>
    <w:p w14:paraId="301509EB" w14:textId="77777777" w:rsidR="005D0291" w:rsidRPr="00160A39" w:rsidRDefault="005D0291" w:rsidP="009C2B95">
      <w:pPr>
        <w:numPr>
          <w:ilvl w:val="0"/>
          <w:numId w:val="1"/>
        </w:numPr>
        <w:shd w:val="clear" w:color="auto" w:fill="FFFFFF"/>
        <w:tabs>
          <w:tab w:val="clear" w:pos="720"/>
          <w:tab w:val="left" w:pos="284"/>
        </w:tabs>
        <w:spacing w:after="60"/>
        <w:ind w:left="0" w:firstLine="0"/>
        <w:jc w:val="both"/>
        <w:rPr>
          <w:rFonts w:ascii="PT Sans" w:eastAsia="Times New Roman" w:hAnsi="PT Sans" w:cs="Times New Roman"/>
          <w:color w:val="222222"/>
          <w:sz w:val="23"/>
          <w:szCs w:val="23"/>
          <w:lang w:val="id-ID" w:eastAsia="id-ID"/>
        </w:rPr>
      </w:pPr>
      <w:r w:rsidRPr="00160A39">
        <w:rPr>
          <w:rFonts w:ascii="PT Sans" w:eastAsia="Times New Roman" w:hAnsi="PT Sans" w:cs="Times New Roman"/>
          <w:color w:val="222222"/>
          <w:sz w:val="23"/>
          <w:szCs w:val="23"/>
          <w:lang w:val="id-ID" w:eastAsia="id-ID"/>
        </w:rPr>
        <w:t>Menghitung peluang memenangkan sebuah undian</w:t>
      </w:r>
    </w:p>
    <w:p w14:paraId="322A504B" w14:textId="77777777" w:rsidR="005D0291" w:rsidRPr="00160A39" w:rsidRDefault="005D0291" w:rsidP="009C2B95">
      <w:pPr>
        <w:numPr>
          <w:ilvl w:val="0"/>
          <w:numId w:val="1"/>
        </w:numPr>
        <w:shd w:val="clear" w:color="auto" w:fill="FFFFFF"/>
        <w:tabs>
          <w:tab w:val="clear" w:pos="720"/>
          <w:tab w:val="num" w:pos="0"/>
        </w:tabs>
        <w:spacing w:after="60"/>
        <w:ind w:left="284" w:hanging="284"/>
        <w:jc w:val="both"/>
        <w:rPr>
          <w:rFonts w:ascii="PT Sans" w:eastAsia="Times New Roman" w:hAnsi="PT Sans" w:cs="Times New Roman"/>
          <w:color w:val="222222"/>
          <w:sz w:val="23"/>
          <w:szCs w:val="23"/>
          <w:lang w:val="id-ID" w:eastAsia="id-ID"/>
        </w:rPr>
      </w:pPr>
      <w:r w:rsidRPr="00160A39">
        <w:rPr>
          <w:rFonts w:ascii="PT Sans" w:eastAsia="Times New Roman" w:hAnsi="PT Sans" w:cs="Times New Roman"/>
          <w:color w:val="222222"/>
          <w:sz w:val="23"/>
          <w:szCs w:val="23"/>
          <w:lang w:val="id-ID" w:eastAsia="id-ID"/>
        </w:rPr>
        <w:t>Menemukan lintasan terpendek antara dua kota dengan angkutan umum, dsb.</w:t>
      </w:r>
    </w:p>
    <w:p w14:paraId="1C571182" w14:textId="77777777" w:rsidR="005D0291" w:rsidRPr="00160A39" w:rsidRDefault="005D0291" w:rsidP="005D0291">
      <w:pPr>
        <w:shd w:val="clear" w:color="auto" w:fill="FFFFFF"/>
        <w:jc w:val="both"/>
        <w:rPr>
          <w:rFonts w:ascii="PT Sans" w:eastAsia="Times New Roman" w:hAnsi="PT Sans" w:cs="Times New Roman"/>
          <w:color w:val="222222"/>
          <w:sz w:val="23"/>
          <w:szCs w:val="23"/>
          <w:lang w:val="id-ID" w:eastAsia="id-ID"/>
        </w:rPr>
      </w:pPr>
      <w:r w:rsidRPr="00160A39">
        <w:rPr>
          <w:rFonts w:ascii="PT Sans" w:eastAsia="Times New Roman" w:hAnsi="PT Sans" w:cs="Times New Roman"/>
          <w:color w:val="222222"/>
          <w:sz w:val="23"/>
          <w:szCs w:val="23"/>
          <w:lang w:val="id-ID" w:eastAsia="id-ID"/>
        </w:rPr>
        <w:t>Matematika diskrit memiliki 5 tema yang masing-masing memiliki tujuan yaitu;</w:t>
      </w:r>
    </w:p>
    <w:p w14:paraId="53476DE9" w14:textId="77777777" w:rsidR="005D0291" w:rsidRPr="00160A39" w:rsidRDefault="005D0291" w:rsidP="009C2B95">
      <w:pPr>
        <w:numPr>
          <w:ilvl w:val="0"/>
          <w:numId w:val="2"/>
        </w:numPr>
        <w:shd w:val="clear" w:color="auto" w:fill="FFFFFF"/>
        <w:tabs>
          <w:tab w:val="clear" w:pos="720"/>
        </w:tabs>
        <w:spacing w:after="60"/>
        <w:ind w:left="284" w:hanging="284"/>
        <w:jc w:val="both"/>
        <w:rPr>
          <w:rFonts w:ascii="PT Sans" w:eastAsia="Times New Roman" w:hAnsi="PT Sans" w:cs="Times New Roman"/>
          <w:color w:val="222222"/>
          <w:sz w:val="23"/>
          <w:szCs w:val="23"/>
          <w:lang w:val="id-ID" w:eastAsia="id-ID"/>
        </w:rPr>
      </w:pPr>
      <w:r w:rsidRPr="00160A39">
        <w:rPr>
          <w:rFonts w:ascii="PT Sans" w:eastAsia="Times New Roman" w:hAnsi="PT Sans" w:cs="Times New Roman"/>
          <w:color w:val="222222"/>
          <w:sz w:val="23"/>
          <w:szCs w:val="23"/>
          <w:lang w:val="id-ID" w:eastAsia="id-ID"/>
        </w:rPr>
        <w:t>Penalaran matematika: memberikan pemahaman tentang penalaran matematika dalam membaca, memahami, dan membangun argumen matematika. </w:t>
      </w:r>
    </w:p>
    <w:p w14:paraId="76505AA2" w14:textId="77777777" w:rsidR="005D0291" w:rsidRPr="00160A39" w:rsidRDefault="005D0291" w:rsidP="009C2B95">
      <w:pPr>
        <w:numPr>
          <w:ilvl w:val="0"/>
          <w:numId w:val="2"/>
        </w:numPr>
        <w:shd w:val="clear" w:color="auto" w:fill="FFFFFF"/>
        <w:tabs>
          <w:tab w:val="clear" w:pos="720"/>
        </w:tabs>
        <w:spacing w:after="60"/>
        <w:ind w:left="284" w:hanging="284"/>
        <w:jc w:val="both"/>
        <w:rPr>
          <w:rFonts w:ascii="PT Sans" w:eastAsia="Times New Roman" w:hAnsi="PT Sans" w:cs="Times New Roman"/>
          <w:color w:val="222222"/>
          <w:sz w:val="23"/>
          <w:szCs w:val="23"/>
          <w:lang w:val="id-ID" w:eastAsia="id-ID"/>
        </w:rPr>
      </w:pPr>
      <w:r w:rsidRPr="00160A39">
        <w:rPr>
          <w:rFonts w:ascii="PT Sans" w:eastAsia="Times New Roman" w:hAnsi="PT Sans" w:cs="Times New Roman"/>
          <w:color w:val="222222"/>
          <w:sz w:val="23"/>
          <w:szCs w:val="23"/>
          <w:lang w:val="id-ID" w:eastAsia="id-ID"/>
        </w:rPr>
        <w:t>Analisis kombinatorial: memberikan keterampilan menghitung banyak objek sebagai salah satu kemampuan dasar untuk memecahkan masalah. </w:t>
      </w:r>
    </w:p>
    <w:p w14:paraId="03B1F4A3" w14:textId="77777777" w:rsidR="005D0291" w:rsidRPr="00160A39" w:rsidRDefault="005D0291" w:rsidP="009C2B95">
      <w:pPr>
        <w:numPr>
          <w:ilvl w:val="0"/>
          <w:numId w:val="2"/>
        </w:numPr>
        <w:shd w:val="clear" w:color="auto" w:fill="FFFFFF"/>
        <w:tabs>
          <w:tab w:val="clear" w:pos="720"/>
        </w:tabs>
        <w:spacing w:after="60"/>
        <w:ind w:left="284" w:hanging="284"/>
        <w:jc w:val="both"/>
        <w:rPr>
          <w:rFonts w:ascii="PT Sans" w:eastAsia="Times New Roman" w:hAnsi="PT Sans" w:cs="Times New Roman"/>
          <w:color w:val="222222"/>
          <w:sz w:val="23"/>
          <w:szCs w:val="23"/>
          <w:lang w:val="id-ID" w:eastAsia="id-ID"/>
        </w:rPr>
      </w:pPr>
      <w:r w:rsidRPr="00160A39">
        <w:rPr>
          <w:rFonts w:ascii="PT Sans" w:eastAsia="Times New Roman" w:hAnsi="PT Sans" w:cs="Times New Roman"/>
          <w:color w:val="222222"/>
          <w:sz w:val="23"/>
          <w:szCs w:val="23"/>
          <w:lang w:val="id-ID" w:eastAsia="id-ID"/>
        </w:rPr>
        <w:t>Struktur diskrit: memberikan pemahaman tentang struktur diskrit sebagai salah satu struktur matematika abstrak yang digunakan untuk menyajikan objek-objek diskrit dan hubungan di antara objek-objek itu. </w:t>
      </w:r>
    </w:p>
    <w:p w14:paraId="5D02C763" w14:textId="77777777" w:rsidR="005D0291" w:rsidRPr="00160A39" w:rsidRDefault="005D0291" w:rsidP="009C2B95">
      <w:pPr>
        <w:numPr>
          <w:ilvl w:val="0"/>
          <w:numId w:val="2"/>
        </w:numPr>
        <w:shd w:val="clear" w:color="auto" w:fill="FFFFFF"/>
        <w:tabs>
          <w:tab w:val="clear" w:pos="720"/>
        </w:tabs>
        <w:spacing w:after="60"/>
        <w:ind w:left="284" w:hanging="284"/>
        <w:jc w:val="both"/>
        <w:rPr>
          <w:rFonts w:ascii="PT Sans" w:eastAsia="Times New Roman" w:hAnsi="PT Sans" w:cs="Times New Roman"/>
          <w:color w:val="222222"/>
          <w:sz w:val="23"/>
          <w:szCs w:val="23"/>
          <w:lang w:val="id-ID" w:eastAsia="id-ID"/>
        </w:rPr>
      </w:pPr>
      <w:r w:rsidRPr="00160A39">
        <w:rPr>
          <w:rFonts w:ascii="PT Sans" w:eastAsia="Times New Roman" w:hAnsi="PT Sans" w:cs="Times New Roman"/>
          <w:color w:val="222222"/>
          <w:sz w:val="23"/>
          <w:szCs w:val="23"/>
          <w:lang w:val="id-ID" w:eastAsia="id-ID"/>
        </w:rPr>
        <w:t>Aplikasi dan Pemodelan: memperkenalkan aplikasi matematika diskrit dan pemodelan matematika sebagai salah satu kemampuan pemecahan masalah yang sangat penting. </w:t>
      </w:r>
    </w:p>
    <w:p w14:paraId="4EA80751" w14:textId="77777777" w:rsidR="005D0291" w:rsidRPr="00160A39" w:rsidRDefault="005D0291" w:rsidP="009C2B95">
      <w:pPr>
        <w:numPr>
          <w:ilvl w:val="0"/>
          <w:numId w:val="2"/>
        </w:numPr>
        <w:shd w:val="clear" w:color="auto" w:fill="FFFFFF"/>
        <w:tabs>
          <w:tab w:val="clear" w:pos="720"/>
        </w:tabs>
        <w:spacing w:after="60"/>
        <w:ind w:left="284" w:hanging="284"/>
        <w:jc w:val="both"/>
        <w:rPr>
          <w:rFonts w:ascii="PT Sans" w:eastAsia="Times New Roman" w:hAnsi="PT Sans" w:cs="Times New Roman"/>
          <w:color w:val="222222"/>
          <w:sz w:val="23"/>
          <w:szCs w:val="23"/>
          <w:lang w:val="id-ID" w:eastAsia="id-ID"/>
        </w:rPr>
      </w:pPr>
      <w:r w:rsidRPr="00160A39">
        <w:rPr>
          <w:rFonts w:ascii="PT Sans" w:eastAsia="Times New Roman" w:hAnsi="PT Sans" w:cs="Times New Roman"/>
          <w:color w:val="222222"/>
          <w:sz w:val="23"/>
          <w:szCs w:val="23"/>
          <w:lang w:val="id-ID" w:eastAsia="id-ID"/>
        </w:rPr>
        <w:t>Berpikir algoritmik: memberikan kemampuan membuat algoritma dan verifikasinya serta menganalisis memori komputer dan waktu yang dibutuhkan untuk melakukan algoritma itu.</w:t>
      </w:r>
    </w:p>
    <w:p w14:paraId="1F2D8CEA" w14:textId="77777777" w:rsidR="005D0291" w:rsidRPr="00160A39" w:rsidRDefault="005D0291" w:rsidP="005D0291">
      <w:pPr>
        <w:shd w:val="clear" w:color="auto" w:fill="FFFFFF"/>
        <w:jc w:val="both"/>
        <w:rPr>
          <w:rFonts w:ascii="PT Sans" w:eastAsia="Times New Roman" w:hAnsi="PT Sans" w:cs="Times New Roman"/>
          <w:color w:val="222222"/>
          <w:sz w:val="23"/>
          <w:szCs w:val="23"/>
          <w:lang w:val="id-ID" w:eastAsia="id-ID"/>
        </w:rPr>
      </w:pPr>
      <w:r w:rsidRPr="00160A39">
        <w:rPr>
          <w:rFonts w:ascii="PT Sans" w:eastAsia="Times New Roman" w:hAnsi="PT Sans" w:cs="Times New Roman"/>
          <w:color w:val="222222"/>
          <w:sz w:val="23"/>
          <w:szCs w:val="23"/>
          <w:lang w:val="id-ID" w:eastAsia="id-ID"/>
        </w:rPr>
        <w:t>Mempelajari matematika diskrit ini dianggap penting dengan pertimbangan atau alasan-alasan sebagai berikut : </w:t>
      </w:r>
    </w:p>
    <w:p w14:paraId="3183A25C" w14:textId="77777777" w:rsidR="005D0291" w:rsidRPr="00160A39" w:rsidRDefault="005D0291" w:rsidP="009C2B95">
      <w:pPr>
        <w:numPr>
          <w:ilvl w:val="0"/>
          <w:numId w:val="3"/>
        </w:numPr>
        <w:shd w:val="clear" w:color="auto" w:fill="FFFFFF"/>
        <w:tabs>
          <w:tab w:val="clear" w:pos="720"/>
        </w:tabs>
        <w:spacing w:after="60"/>
        <w:ind w:left="284" w:hanging="284"/>
        <w:jc w:val="both"/>
        <w:rPr>
          <w:rFonts w:ascii="PT Sans" w:eastAsia="Times New Roman" w:hAnsi="PT Sans" w:cs="Times New Roman"/>
          <w:color w:val="222222"/>
          <w:sz w:val="23"/>
          <w:szCs w:val="23"/>
          <w:lang w:val="id-ID" w:eastAsia="id-ID"/>
        </w:rPr>
      </w:pPr>
      <w:r w:rsidRPr="00160A39">
        <w:rPr>
          <w:rFonts w:ascii="PT Sans" w:eastAsia="Times New Roman" w:hAnsi="PT Sans" w:cs="Times New Roman"/>
          <w:color w:val="222222"/>
          <w:sz w:val="23"/>
          <w:szCs w:val="23"/>
          <w:lang w:val="id-ID" w:eastAsia="id-ID"/>
        </w:rPr>
        <w:t>Matematika diskrit memberikan kemampuan membaca, memahami dan membangun argumen matematika. </w:t>
      </w:r>
    </w:p>
    <w:p w14:paraId="21F8637D" w14:textId="77777777" w:rsidR="005D0291" w:rsidRPr="00160A39" w:rsidRDefault="005D0291" w:rsidP="009C2B95">
      <w:pPr>
        <w:numPr>
          <w:ilvl w:val="0"/>
          <w:numId w:val="3"/>
        </w:numPr>
        <w:shd w:val="clear" w:color="auto" w:fill="FFFFFF"/>
        <w:tabs>
          <w:tab w:val="clear" w:pos="720"/>
        </w:tabs>
        <w:spacing w:after="60"/>
        <w:ind w:left="284" w:hanging="284"/>
        <w:jc w:val="both"/>
        <w:rPr>
          <w:rFonts w:ascii="PT Sans" w:eastAsia="Times New Roman" w:hAnsi="PT Sans" w:cs="Times New Roman"/>
          <w:color w:val="222222"/>
          <w:sz w:val="23"/>
          <w:szCs w:val="23"/>
          <w:lang w:val="id-ID" w:eastAsia="id-ID"/>
        </w:rPr>
      </w:pPr>
      <w:r w:rsidRPr="00160A39">
        <w:rPr>
          <w:rFonts w:ascii="PT Sans" w:eastAsia="Times New Roman" w:hAnsi="PT Sans" w:cs="Times New Roman"/>
          <w:color w:val="222222"/>
          <w:sz w:val="23"/>
          <w:szCs w:val="23"/>
          <w:lang w:val="id-ID" w:eastAsia="id-ID"/>
        </w:rPr>
        <w:t>Matematika diskrit merupakan pintu gerbang untuk mempelajari mata kuliah lanjutan dalam logika, teori himpunan, teori bilangan, aljabar linier, aljabar abstrak, kombinatorika, teori graf,dan teori peluang. </w:t>
      </w:r>
    </w:p>
    <w:p w14:paraId="510D7180" w14:textId="77777777" w:rsidR="005D0291" w:rsidRPr="00160A39" w:rsidRDefault="005D0291" w:rsidP="009C2B95">
      <w:pPr>
        <w:numPr>
          <w:ilvl w:val="0"/>
          <w:numId w:val="3"/>
        </w:numPr>
        <w:shd w:val="clear" w:color="auto" w:fill="FFFFFF"/>
        <w:tabs>
          <w:tab w:val="clear" w:pos="720"/>
        </w:tabs>
        <w:spacing w:after="60"/>
        <w:ind w:left="284" w:hanging="284"/>
        <w:jc w:val="both"/>
        <w:rPr>
          <w:rFonts w:ascii="PT Sans" w:eastAsia="Times New Roman" w:hAnsi="PT Sans" w:cs="Times New Roman"/>
          <w:color w:val="222222"/>
          <w:sz w:val="23"/>
          <w:szCs w:val="23"/>
          <w:lang w:val="id-ID" w:eastAsia="id-ID"/>
        </w:rPr>
      </w:pPr>
      <w:r w:rsidRPr="00160A39">
        <w:rPr>
          <w:rFonts w:ascii="PT Sans" w:eastAsia="Times New Roman" w:hAnsi="PT Sans" w:cs="Times New Roman"/>
          <w:color w:val="222222"/>
          <w:sz w:val="23"/>
          <w:szCs w:val="23"/>
          <w:lang w:val="id-ID" w:eastAsia="id-ID"/>
        </w:rPr>
        <w:lastRenderedPageBreak/>
        <w:t>Matematika diskrit memberikan landasan matematika untuk mata kuliah ilmu komputer seperti struktur data, algoritma, teori basis data, teori automata, keamanan komputer (computer security), dan sistem operasi. </w:t>
      </w:r>
    </w:p>
    <w:p w14:paraId="0BC81318" w14:textId="77777777" w:rsidR="005D0291" w:rsidRPr="00160A39" w:rsidRDefault="005D0291" w:rsidP="009C2B95">
      <w:pPr>
        <w:numPr>
          <w:ilvl w:val="0"/>
          <w:numId w:val="3"/>
        </w:numPr>
        <w:shd w:val="clear" w:color="auto" w:fill="FFFFFF"/>
        <w:tabs>
          <w:tab w:val="clear" w:pos="720"/>
        </w:tabs>
        <w:spacing w:after="60"/>
        <w:ind w:left="284" w:hanging="284"/>
        <w:jc w:val="both"/>
        <w:rPr>
          <w:rFonts w:ascii="PT Sans" w:eastAsia="Times New Roman" w:hAnsi="PT Sans" w:cs="Times New Roman"/>
          <w:color w:val="222222"/>
          <w:sz w:val="23"/>
          <w:szCs w:val="23"/>
          <w:lang w:val="id-ID" w:eastAsia="id-ID"/>
        </w:rPr>
      </w:pPr>
      <w:r w:rsidRPr="00160A39">
        <w:rPr>
          <w:rFonts w:ascii="PT Sans" w:eastAsia="Times New Roman" w:hAnsi="PT Sans" w:cs="Times New Roman"/>
          <w:color w:val="222222"/>
          <w:sz w:val="23"/>
          <w:szCs w:val="23"/>
          <w:lang w:val="id-ID" w:eastAsia="id-ID"/>
        </w:rPr>
        <w:t>Matematika diskrit memberikan latar belakang matematika yang diperlukan dalam pemecahan masalah riset operasi (operations research) seperti teknik optimisasi diskrit.</w:t>
      </w:r>
    </w:p>
    <w:p w14:paraId="23E2FC85" w14:textId="1368EDDC" w:rsidR="005D0291" w:rsidRDefault="005D0291" w:rsidP="005D0291">
      <w:pPr>
        <w:shd w:val="clear" w:color="auto" w:fill="FFFFFF"/>
        <w:jc w:val="both"/>
        <w:rPr>
          <w:rFonts w:ascii="PT Sans" w:eastAsia="Times New Roman" w:hAnsi="PT Sans" w:cs="Times New Roman"/>
          <w:color w:val="222222"/>
          <w:sz w:val="23"/>
          <w:szCs w:val="23"/>
          <w:lang w:val="id-ID" w:eastAsia="id-ID"/>
        </w:rPr>
      </w:pPr>
      <w:r w:rsidRPr="00160A39">
        <w:rPr>
          <w:rFonts w:ascii="PT Sans" w:eastAsia="Times New Roman" w:hAnsi="PT Sans" w:cs="Times New Roman"/>
          <w:color w:val="222222"/>
          <w:sz w:val="23"/>
          <w:szCs w:val="23"/>
          <w:lang w:val="id-ID" w:eastAsia="id-ID"/>
        </w:rPr>
        <w:t>Beberapa hal yang dibahas dalam matematika diskrit ini yaitu Himpunan, Barisan, Fungsi, Logika, Teknik Membilang (counting techniques), Relasi, Graf, dan Pohon.</w:t>
      </w:r>
    </w:p>
    <w:p w14:paraId="3B79D123" w14:textId="77777777" w:rsidR="005D0291" w:rsidRPr="005D0291" w:rsidRDefault="005D0291" w:rsidP="005D0291">
      <w:pPr>
        <w:shd w:val="clear" w:color="auto" w:fill="FFFFFF"/>
        <w:jc w:val="both"/>
        <w:rPr>
          <w:rFonts w:ascii="PT Sans" w:eastAsia="Times New Roman" w:hAnsi="PT Sans" w:cs="Times New Roman"/>
          <w:color w:val="222222"/>
          <w:sz w:val="23"/>
          <w:szCs w:val="23"/>
          <w:lang w:val="id-ID" w:eastAsia="id-ID"/>
        </w:rPr>
      </w:pPr>
    </w:p>
    <w:p w14:paraId="744FB40C" w14:textId="5CA939BC" w:rsidR="00410876" w:rsidRPr="00410876" w:rsidRDefault="006E001B" w:rsidP="00410876">
      <w:pPr>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C</w:t>
      </w:r>
      <w:r w:rsidR="00410876" w:rsidRPr="00410876">
        <w:rPr>
          <w:rFonts w:ascii="Times New Roman" w:hAnsi="Times New Roman" w:cs="Times New Roman"/>
          <w:b/>
          <w:bCs/>
          <w:sz w:val="24"/>
          <w:szCs w:val="24"/>
          <w:lang w:val="id-ID"/>
        </w:rPr>
        <w:t>. Sejarah Graf</w:t>
      </w:r>
    </w:p>
    <w:p w14:paraId="30BB3270" w14:textId="77777777" w:rsidR="00410876" w:rsidRPr="00410876" w:rsidRDefault="00410876" w:rsidP="00410876">
      <w:pPr>
        <w:jc w:val="both"/>
        <w:rPr>
          <w:rFonts w:ascii="Times New Roman" w:hAnsi="Times New Roman" w:cs="Times New Roman"/>
          <w:sz w:val="24"/>
          <w:szCs w:val="24"/>
          <w:lang w:val="id-ID"/>
        </w:rPr>
      </w:pPr>
      <w:r w:rsidRPr="00410876">
        <w:rPr>
          <w:rFonts w:ascii="Times New Roman" w:hAnsi="Times New Roman" w:cs="Times New Roman"/>
          <w:sz w:val="24"/>
          <w:szCs w:val="24"/>
          <w:lang w:val="id-ID"/>
        </w:rPr>
        <w:t>Penemu graf adalah L. Euler ( Leonhard Euler ). Graf ditemukan disebuah jembatan Königsberg (tahun1736). Di kota Königsberg (sebelah timur negara bagian Prussia, Jerman), yang sekarang bernama kota Kaliningrad, terdapat sungai Pregal yg mengalir mengintari pulau Kneiphof lalu bercabang menjadi dua buah anak sungai. Ada 7 buah jembatan yg menghubungkan daratan yg dibelah oleh sungai tersebut. Sejarah Graf : masalah jembatan Königsberg (tahun 1736)</w:t>
      </w:r>
    </w:p>
    <w:p w14:paraId="188AB2C1" w14:textId="77777777" w:rsidR="00410876" w:rsidRPr="00410876" w:rsidRDefault="00410876" w:rsidP="00410876">
      <w:pPr>
        <w:jc w:val="both"/>
        <w:rPr>
          <w:rFonts w:ascii="Times New Roman" w:hAnsi="Times New Roman" w:cs="Times New Roman"/>
          <w:sz w:val="24"/>
          <w:szCs w:val="24"/>
          <w:lang w:val="id-ID"/>
        </w:rPr>
      </w:pPr>
      <w:r w:rsidRPr="00410876">
        <w:rPr>
          <w:rFonts w:ascii="Times New Roman" w:hAnsi="Times New Roman" w:cs="Times New Roman"/>
          <w:sz w:val="24"/>
          <w:szCs w:val="24"/>
          <w:lang w:val="id-ID"/>
        </w:rPr>
        <w:t>Graf yang merepresentasikan jembatan Königsberg:</w:t>
      </w:r>
    </w:p>
    <w:p w14:paraId="1BF85535" w14:textId="77777777" w:rsidR="00410876" w:rsidRPr="00410876" w:rsidRDefault="00410876" w:rsidP="00410876">
      <w:pPr>
        <w:jc w:val="both"/>
        <w:rPr>
          <w:rFonts w:ascii="Times New Roman" w:hAnsi="Times New Roman" w:cs="Times New Roman"/>
          <w:sz w:val="24"/>
          <w:szCs w:val="24"/>
          <w:lang w:val="id-ID"/>
        </w:rPr>
      </w:pPr>
      <w:r w:rsidRPr="00410876">
        <w:rPr>
          <w:rFonts w:ascii="Times New Roman" w:hAnsi="Times New Roman" w:cs="Times New Roman"/>
          <w:sz w:val="24"/>
          <w:szCs w:val="24"/>
          <w:lang w:val="id-ID"/>
        </w:rPr>
        <w:t>Simpul (vertex) à menyatakan daratan</w:t>
      </w:r>
    </w:p>
    <w:p w14:paraId="20E9837C" w14:textId="77777777" w:rsidR="00410876" w:rsidRPr="00410876" w:rsidRDefault="00410876" w:rsidP="00410876">
      <w:pPr>
        <w:jc w:val="both"/>
        <w:rPr>
          <w:rFonts w:ascii="Times New Roman" w:hAnsi="Times New Roman" w:cs="Times New Roman"/>
          <w:sz w:val="24"/>
          <w:szCs w:val="24"/>
          <w:lang w:val="id-ID"/>
        </w:rPr>
      </w:pPr>
      <w:r w:rsidRPr="00410876">
        <w:rPr>
          <w:rFonts w:ascii="Times New Roman" w:hAnsi="Times New Roman" w:cs="Times New Roman"/>
          <w:sz w:val="24"/>
          <w:szCs w:val="24"/>
          <w:lang w:val="id-ID"/>
        </w:rPr>
        <w:t>Sisi (edge) à menyatakan jembatan</w:t>
      </w:r>
    </w:p>
    <w:p w14:paraId="3965EC7C" w14:textId="77777777" w:rsidR="00410876" w:rsidRPr="00410876" w:rsidRDefault="00410876" w:rsidP="00410876">
      <w:pPr>
        <w:jc w:val="both"/>
        <w:rPr>
          <w:rFonts w:ascii="Times New Roman" w:hAnsi="Times New Roman" w:cs="Times New Roman"/>
          <w:sz w:val="24"/>
          <w:szCs w:val="24"/>
          <w:lang w:val="id-ID"/>
        </w:rPr>
      </w:pPr>
    </w:p>
    <w:p w14:paraId="162E32FB" w14:textId="5BCB42A7" w:rsidR="00410876" w:rsidRPr="00D8187B" w:rsidRDefault="00D4162C" w:rsidP="009C2B95">
      <w:pPr>
        <w:pStyle w:val="ListParagraph"/>
        <w:numPr>
          <w:ilvl w:val="0"/>
          <w:numId w:val="4"/>
        </w:numPr>
        <w:ind w:left="142" w:firstLine="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00410876" w:rsidRPr="00D8187B">
        <w:rPr>
          <w:rFonts w:ascii="Times New Roman" w:hAnsi="Times New Roman" w:cs="Times New Roman"/>
          <w:sz w:val="24"/>
          <w:szCs w:val="24"/>
          <w:lang w:val="id-ID"/>
        </w:rPr>
        <w:t>Definisi Graf</w:t>
      </w:r>
    </w:p>
    <w:p w14:paraId="05668A2C" w14:textId="3D619B55" w:rsidR="00410876" w:rsidRPr="00410876" w:rsidRDefault="00160A39" w:rsidP="00410876">
      <w:p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00410876" w:rsidRPr="00410876">
        <w:rPr>
          <w:rFonts w:ascii="Times New Roman" w:hAnsi="Times New Roman" w:cs="Times New Roman"/>
          <w:sz w:val="24"/>
          <w:szCs w:val="24"/>
          <w:lang w:val="id-ID"/>
        </w:rPr>
        <w:t>Graf merupakan sebagai pasangan himpunan (V, E), ditulis dengan notasi G = (V, E), yang dalam hal ini:</w:t>
      </w:r>
    </w:p>
    <w:p w14:paraId="49CF7C4C" w14:textId="77777777" w:rsidR="00410876" w:rsidRPr="00410876" w:rsidRDefault="00410876" w:rsidP="00410876">
      <w:pPr>
        <w:jc w:val="both"/>
        <w:rPr>
          <w:rFonts w:ascii="Times New Roman" w:hAnsi="Times New Roman" w:cs="Times New Roman"/>
          <w:sz w:val="24"/>
          <w:szCs w:val="24"/>
          <w:lang w:val="id-ID"/>
        </w:rPr>
      </w:pPr>
      <w:r w:rsidRPr="00410876">
        <w:rPr>
          <w:rFonts w:ascii="Times New Roman" w:hAnsi="Times New Roman" w:cs="Times New Roman"/>
          <w:sz w:val="24"/>
          <w:szCs w:val="24"/>
          <w:lang w:val="id-ID"/>
        </w:rPr>
        <w:t>– V = himpunan tidak - kosong dari simpul-simpul (vertices) = { v1 , v2 , ... , vn }, dan</w:t>
      </w:r>
    </w:p>
    <w:p w14:paraId="37E03FEF" w14:textId="77777777" w:rsidR="00410876" w:rsidRPr="00410876" w:rsidRDefault="00410876" w:rsidP="00410876">
      <w:pPr>
        <w:jc w:val="both"/>
        <w:rPr>
          <w:rFonts w:ascii="Times New Roman" w:hAnsi="Times New Roman" w:cs="Times New Roman"/>
          <w:sz w:val="24"/>
          <w:szCs w:val="24"/>
          <w:lang w:val="id-ID"/>
        </w:rPr>
      </w:pPr>
      <w:r w:rsidRPr="00410876">
        <w:rPr>
          <w:rFonts w:ascii="Times New Roman" w:hAnsi="Times New Roman" w:cs="Times New Roman"/>
          <w:sz w:val="24"/>
          <w:szCs w:val="24"/>
          <w:lang w:val="id-ID"/>
        </w:rPr>
        <w:t>– E = himpunan sisi (edges) yang mnghubungkan sepasang simpul = {e1 , e2 , ... , en }</w:t>
      </w:r>
    </w:p>
    <w:p w14:paraId="310182E0" w14:textId="77777777" w:rsidR="00410876" w:rsidRPr="00410876" w:rsidRDefault="00410876" w:rsidP="00410876">
      <w:pPr>
        <w:jc w:val="both"/>
        <w:rPr>
          <w:rFonts w:ascii="Times New Roman" w:hAnsi="Times New Roman" w:cs="Times New Roman"/>
          <w:sz w:val="24"/>
          <w:szCs w:val="24"/>
          <w:lang w:val="id-ID"/>
        </w:rPr>
      </w:pPr>
      <w:r w:rsidRPr="00410876">
        <w:rPr>
          <w:rFonts w:ascii="Times New Roman" w:hAnsi="Times New Roman" w:cs="Times New Roman"/>
          <w:sz w:val="24"/>
          <w:szCs w:val="24"/>
          <w:lang w:val="id-ID"/>
        </w:rPr>
        <w:t>Definisi diatas mengatakan bahwa V tidak boleh kosong, sedangkan E boleh kosong.</w:t>
      </w:r>
    </w:p>
    <w:p w14:paraId="2206970E" w14:textId="77777777" w:rsidR="00410876" w:rsidRPr="00410876" w:rsidRDefault="00410876" w:rsidP="00410876">
      <w:pPr>
        <w:jc w:val="both"/>
        <w:rPr>
          <w:rFonts w:ascii="Times New Roman" w:hAnsi="Times New Roman" w:cs="Times New Roman"/>
          <w:sz w:val="24"/>
          <w:szCs w:val="24"/>
          <w:lang w:val="id-ID"/>
        </w:rPr>
      </w:pPr>
      <w:r w:rsidRPr="00410876">
        <w:rPr>
          <w:rFonts w:ascii="Times New Roman" w:hAnsi="Times New Roman" w:cs="Times New Roman"/>
          <w:sz w:val="24"/>
          <w:szCs w:val="24"/>
          <w:lang w:val="id-ID"/>
        </w:rPr>
        <w:t>Jadi sebuah graf dimungkinkan tidak mempunyai sisi satu buah pun, tetapi simpulnya harus ada.</w:t>
      </w:r>
    </w:p>
    <w:p w14:paraId="71DDB918" w14:textId="77777777" w:rsidR="00410876" w:rsidRPr="00410876" w:rsidRDefault="00410876" w:rsidP="00410876">
      <w:pPr>
        <w:jc w:val="both"/>
        <w:rPr>
          <w:rFonts w:ascii="Times New Roman" w:hAnsi="Times New Roman" w:cs="Times New Roman"/>
          <w:sz w:val="24"/>
          <w:szCs w:val="24"/>
          <w:lang w:val="id-ID"/>
        </w:rPr>
      </w:pPr>
    </w:p>
    <w:p w14:paraId="6212B2B8" w14:textId="1FC8E47A" w:rsidR="00410876" w:rsidRPr="00D8187B" w:rsidRDefault="00410876" w:rsidP="009C2B95">
      <w:pPr>
        <w:pStyle w:val="ListParagraph"/>
        <w:numPr>
          <w:ilvl w:val="0"/>
          <w:numId w:val="4"/>
        </w:numPr>
        <w:ind w:left="284" w:firstLine="0"/>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Unsur - Unsur dari Graf</w:t>
      </w:r>
    </w:p>
    <w:p w14:paraId="025F375B" w14:textId="1E27DAB9" w:rsidR="00410876" w:rsidRPr="00410876" w:rsidRDefault="00160A39" w:rsidP="00160A39">
      <w:p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00410876" w:rsidRPr="00410876">
        <w:rPr>
          <w:rFonts w:ascii="Times New Roman" w:hAnsi="Times New Roman" w:cs="Times New Roman"/>
          <w:sz w:val="24"/>
          <w:szCs w:val="24"/>
          <w:lang w:val="id-ID"/>
        </w:rPr>
        <w:t xml:space="preserve">Simpul (Vertex) adalah daratan ( titik - titik yg dihubungkan oleh jembatan ), yang dinyatakan sebagai titik (noktah). </w:t>
      </w:r>
    </w:p>
    <w:p w14:paraId="19DB50DD" w14:textId="77777777" w:rsidR="00410876" w:rsidRPr="00410876" w:rsidRDefault="00410876" w:rsidP="00410876">
      <w:pPr>
        <w:jc w:val="both"/>
        <w:rPr>
          <w:rFonts w:ascii="Times New Roman" w:hAnsi="Times New Roman" w:cs="Times New Roman"/>
          <w:sz w:val="24"/>
          <w:szCs w:val="24"/>
          <w:lang w:val="id-ID"/>
        </w:rPr>
      </w:pPr>
      <w:r w:rsidRPr="00410876">
        <w:rPr>
          <w:rFonts w:ascii="Times New Roman" w:hAnsi="Times New Roman" w:cs="Times New Roman"/>
          <w:sz w:val="24"/>
          <w:szCs w:val="24"/>
          <w:lang w:val="id-ID"/>
        </w:rPr>
        <w:t>Sisi (Edge) adalah jembatan yang dinyatakan sebagai garis.</w:t>
      </w:r>
    </w:p>
    <w:p w14:paraId="0DB9E79C" w14:textId="77777777" w:rsidR="00410876" w:rsidRPr="00410876" w:rsidRDefault="00410876" w:rsidP="00410876">
      <w:pPr>
        <w:jc w:val="both"/>
        <w:rPr>
          <w:rFonts w:ascii="Times New Roman" w:hAnsi="Times New Roman" w:cs="Times New Roman"/>
          <w:sz w:val="24"/>
          <w:szCs w:val="24"/>
          <w:lang w:val="id-ID"/>
        </w:rPr>
      </w:pPr>
      <w:r w:rsidRPr="00410876">
        <w:rPr>
          <w:rFonts w:ascii="Times New Roman" w:hAnsi="Times New Roman" w:cs="Times New Roman"/>
          <w:sz w:val="24"/>
          <w:szCs w:val="24"/>
          <w:lang w:val="id-ID"/>
        </w:rPr>
        <w:t>Garis Paralel adalah pada G2, sisi E3 = (1,3) dan sisi E4 = (1,3) dinamakan sisi ganda.</w:t>
      </w:r>
    </w:p>
    <w:p w14:paraId="62EE2C8E" w14:textId="77777777" w:rsidR="00410876" w:rsidRDefault="00410876" w:rsidP="00410876">
      <w:pPr>
        <w:jc w:val="both"/>
        <w:rPr>
          <w:rFonts w:ascii="Times New Roman" w:hAnsi="Times New Roman" w:cs="Times New Roman"/>
          <w:sz w:val="24"/>
          <w:szCs w:val="24"/>
          <w:lang w:val="id-ID"/>
        </w:rPr>
      </w:pPr>
    </w:p>
    <w:p w14:paraId="2FF7146E" w14:textId="13EF675C" w:rsidR="00410876" w:rsidRPr="00D8187B" w:rsidRDefault="00D4162C" w:rsidP="009C2B95">
      <w:pPr>
        <w:pStyle w:val="ListParagraph"/>
        <w:numPr>
          <w:ilvl w:val="0"/>
          <w:numId w:val="4"/>
        </w:numPr>
        <w:ind w:left="284" w:firstLine="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00410876" w:rsidRPr="00D8187B">
        <w:rPr>
          <w:rFonts w:ascii="Times New Roman" w:hAnsi="Times New Roman" w:cs="Times New Roman"/>
          <w:sz w:val="24"/>
          <w:szCs w:val="24"/>
          <w:lang w:val="id-ID"/>
        </w:rPr>
        <w:t>Komponen Graf</w:t>
      </w:r>
    </w:p>
    <w:p w14:paraId="34D781C0" w14:textId="1A319E2C" w:rsidR="00410876" w:rsidRPr="00410876" w:rsidRDefault="00160A39" w:rsidP="00160A39">
      <w:p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00410876" w:rsidRPr="00410876">
        <w:rPr>
          <w:rFonts w:ascii="Times New Roman" w:hAnsi="Times New Roman" w:cs="Times New Roman"/>
          <w:sz w:val="24"/>
          <w:szCs w:val="24"/>
          <w:lang w:val="id-ID"/>
        </w:rPr>
        <w:t>Alur adalah setiap lintasan yang semua titik simpul berbeda satu sama lain kecuali titik awal dan titik akhirnya.</w:t>
      </w:r>
    </w:p>
    <w:p w14:paraId="4A9968A8" w14:textId="77777777" w:rsidR="00410876" w:rsidRPr="00410876" w:rsidRDefault="00410876" w:rsidP="00410876">
      <w:pPr>
        <w:jc w:val="both"/>
        <w:rPr>
          <w:rFonts w:ascii="Times New Roman" w:hAnsi="Times New Roman" w:cs="Times New Roman"/>
          <w:sz w:val="24"/>
          <w:szCs w:val="24"/>
          <w:lang w:val="id-ID"/>
        </w:rPr>
      </w:pPr>
      <w:r w:rsidRPr="00410876">
        <w:rPr>
          <w:rFonts w:ascii="Times New Roman" w:hAnsi="Times New Roman" w:cs="Times New Roman"/>
          <w:sz w:val="24"/>
          <w:szCs w:val="24"/>
          <w:lang w:val="id-ID"/>
        </w:rPr>
        <w:t>Panjang adalah banyak sisi / lintasan yang ditempuh.</w:t>
      </w:r>
    </w:p>
    <w:p w14:paraId="7A50E0ED" w14:textId="77777777" w:rsidR="00410876" w:rsidRPr="00410876" w:rsidRDefault="00410876" w:rsidP="00410876">
      <w:pPr>
        <w:jc w:val="both"/>
        <w:rPr>
          <w:rFonts w:ascii="Times New Roman" w:hAnsi="Times New Roman" w:cs="Times New Roman"/>
          <w:sz w:val="24"/>
          <w:szCs w:val="24"/>
          <w:lang w:val="id-ID"/>
        </w:rPr>
      </w:pPr>
      <w:r w:rsidRPr="00410876">
        <w:rPr>
          <w:rFonts w:ascii="Times New Roman" w:hAnsi="Times New Roman" w:cs="Times New Roman"/>
          <w:sz w:val="24"/>
          <w:szCs w:val="24"/>
          <w:lang w:val="id-ID"/>
        </w:rPr>
        <w:t>Derajat adalah jumlah rusuk atau sisi yang menuju satu titik simpul.</w:t>
      </w:r>
    </w:p>
    <w:p w14:paraId="0BD1D385" w14:textId="77777777" w:rsidR="00410876" w:rsidRPr="00410876" w:rsidRDefault="00410876" w:rsidP="00410876">
      <w:pPr>
        <w:jc w:val="both"/>
        <w:rPr>
          <w:rFonts w:ascii="Times New Roman" w:hAnsi="Times New Roman" w:cs="Times New Roman"/>
          <w:sz w:val="24"/>
          <w:szCs w:val="24"/>
          <w:lang w:val="id-ID"/>
        </w:rPr>
      </w:pPr>
      <w:r w:rsidRPr="00410876">
        <w:rPr>
          <w:rFonts w:ascii="Times New Roman" w:hAnsi="Times New Roman" w:cs="Times New Roman"/>
          <w:sz w:val="24"/>
          <w:szCs w:val="24"/>
          <w:lang w:val="id-ID"/>
        </w:rPr>
        <w:t>Titik terasing adalah titik yang tidak memiliki garis penghubung / jalan.</w:t>
      </w:r>
    </w:p>
    <w:p w14:paraId="0BAC4CB1" w14:textId="77777777" w:rsidR="00410876" w:rsidRPr="00410876" w:rsidRDefault="00410876" w:rsidP="00410876">
      <w:pPr>
        <w:jc w:val="both"/>
        <w:rPr>
          <w:rFonts w:ascii="Times New Roman" w:hAnsi="Times New Roman" w:cs="Times New Roman"/>
          <w:sz w:val="24"/>
          <w:szCs w:val="24"/>
          <w:lang w:val="id-ID"/>
        </w:rPr>
      </w:pPr>
      <w:r w:rsidRPr="00410876">
        <w:rPr>
          <w:rFonts w:ascii="Times New Roman" w:hAnsi="Times New Roman" w:cs="Times New Roman"/>
          <w:sz w:val="24"/>
          <w:szCs w:val="24"/>
          <w:lang w:val="id-ID"/>
        </w:rPr>
        <w:t>Jalan tapak adalah suatu lintasan yang tidak memiliki dua rusuk yang sama.</w:t>
      </w:r>
    </w:p>
    <w:p w14:paraId="6C06DEB1" w14:textId="77777777" w:rsidR="00410876" w:rsidRPr="00410876" w:rsidRDefault="00410876" w:rsidP="00410876">
      <w:pPr>
        <w:jc w:val="both"/>
        <w:rPr>
          <w:rFonts w:ascii="Times New Roman" w:hAnsi="Times New Roman" w:cs="Times New Roman"/>
          <w:sz w:val="24"/>
          <w:szCs w:val="24"/>
          <w:lang w:val="id-ID"/>
        </w:rPr>
      </w:pPr>
      <w:r w:rsidRPr="00410876">
        <w:rPr>
          <w:rFonts w:ascii="Times New Roman" w:hAnsi="Times New Roman" w:cs="Times New Roman"/>
          <w:sz w:val="24"/>
          <w:szCs w:val="24"/>
          <w:lang w:val="id-ID"/>
        </w:rPr>
        <w:lastRenderedPageBreak/>
        <w:t>Ketetanggan adalah dua buah simpul dikatakan bertetangga bila keduanya terhubung langsung.</w:t>
      </w:r>
    </w:p>
    <w:p w14:paraId="5E9A1593" w14:textId="77777777" w:rsidR="00410876" w:rsidRPr="00410876" w:rsidRDefault="00410876" w:rsidP="00410876">
      <w:pPr>
        <w:jc w:val="both"/>
        <w:rPr>
          <w:rFonts w:ascii="Times New Roman" w:hAnsi="Times New Roman" w:cs="Times New Roman"/>
          <w:sz w:val="24"/>
          <w:szCs w:val="24"/>
          <w:lang w:val="id-ID"/>
        </w:rPr>
      </w:pPr>
      <w:r w:rsidRPr="00410876">
        <w:rPr>
          <w:rFonts w:ascii="Times New Roman" w:hAnsi="Times New Roman" w:cs="Times New Roman"/>
          <w:sz w:val="24"/>
          <w:szCs w:val="24"/>
          <w:lang w:val="id-ID"/>
        </w:rPr>
        <w:t xml:space="preserve">Simpul terpencil adalah simpul yang tidak mempunyai sisi yang bersisian dengannya. </w:t>
      </w:r>
    </w:p>
    <w:p w14:paraId="583A8A2F" w14:textId="77777777" w:rsidR="00410876" w:rsidRPr="00410876" w:rsidRDefault="00410876" w:rsidP="00410876">
      <w:pPr>
        <w:jc w:val="both"/>
        <w:rPr>
          <w:rFonts w:ascii="Times New Roman" w:hAnsi="Times New Roman" w:cs="Times New Roman"/>
          <w:sz w:val="24"/>
          <w:szCs w:val="24"/>
          <w:lang w:val="id-ID"/>
        </w:rPr>
      </w:pPr>
      <w:r w:rsidRPr="00410876">
        <w:rPr>
          <w:rFonts w:ascii="Times New Roman" w:hAnsi="Times New Roman" w:cs="Times New Roman"/>
          <w:sz w:val="24"/>
          <w:szCs w:val="24"/>
          <w:lang w:val="id-ID"/>
        </w:rPr>
        <w:t xml:space="preserve">Graf Kosong adalah graf yang himpunan sisinya merupakan himpunan kosong (Nn). </w:t>
      </w:r>
    </w:p>
    <w:p w14:paraId="58D4087C" w14:textId="77777777" w:rsidR="00410876" w:rsidRPr="00410876" w:rsidRDefault="00410876" w:rsidP="00410876">
      <w:pPr>
        <w:jc w:val="both"/>
        <w:rPr>
          <w:rFonts w:ascii="Times New Roman" w:hAnsi="Times New Roman" w:cs="Times New Roman"/>
          <w:sz w:val="24"/>
          <w:szCs w:val="24"/>
          <w:lang w:val="id-ID"/>
        </w:rPr>
      </w:pPr>
      <w:r w:rsidRPr="00410876">
        <w:rPr>
          <w:rFonts w:ascii="Times New Roman" w:hAnsi="Times New Roman" w:cs="Times New Roman"/>
          <w:sz w:val="24"/>
          <w:szCs w:val="24"/>
          <w:lang w:val="id-ID"/>
        </w:rPr>
        <w:t>Siklus atau sirkuit adalah lintasan yang berawal dan berakhir pada simpul yang sama.</w:t>
      </w:r>
    </w:p>
    <w:p w14:paraId="59566DF6" w14:textId="77777777" w:rsidR="00410876" w:rsidRPr="00410876" w:rsidRDefault="00410876" w:rsidP="00410876">
      <w:pPr>
        <w:jc w:val="both"/>
        <w:rPr>
          <w:rFonts w:ascii="Times New Roman" w:hAnsi="Times New Roman" w:cs="Times New Roman"/>
          <w:sz w:val="24"/>
          <w:szCs w:val="24"/>
          <w:lang w:val="id-ID"/>
        </w:rPr>
      </w:pPr>
      <w:r w:rsidRPr="00410876">
        <w:rPr>
          <w:rFonts w:ascii="Times New Roman" w:hAnsi="Times New Roman" w:cs="Times New Roman"/>
          <w:sz w:val="24"/>
          <w:szCs w:val="24"/>
          <w:lang w:val="id-ID"/>
        </w:rPr>
        <w:t xml:space="preserve">Panjang sirkuit adalah jumlah sisi dalam sirkuit tersebut. </w:t>
      </w:r>
    </w:p>
    <w:p w14:paraId="63C56C4D" w14:textId="77777777" w:rsidR="00410876" w:rsidRPr="00410876" w:rsidRDefault="00410876" w:rsidP="00410876">
      <w:pPr>
        <w:ind w:firstLine="720"/>
        <w:jc w:val="both"/>
        <w:rPr>
          <w:rFonts w:ascii="Times New Roman" w:hAnsi="Times New Roman" w:cs="Times New Roman"/>
          <w:sz w:val="24"/>
          <w:szCs w:val="24"/>
          <w:lang w:val="id-ID"/>
        </w:rPr>
      </w:pPr>
      <w:r w:rsidRPr="00410876">
        <w:rPr>
          <w:rFonts w:ascii="Times New Roman" w:hAnsi="Times New Roman" w:cs="Times New Roman"/>
          <w:sz w:val="24"/>
          <w:szCs w:val="24"/>
          <w:lang w:val="id-ID"/>
        </w:rPr>
        <w:t>Terhubung adalah dua buah simpul v1 dan simpul v2 disebut terhubung jika terdapat lintasan dari v1. Graf berarah G dikatakan terhubung jika graf tidak berarahnya terhubung (graf tidak berarah dari Gdiperoleh dengan menghilangkan arahnya).</w:t>
      </w:r>
    </w:p>
    <w:p w14:paraId="27D8C26E" w14:textId="77777777" w:rsidR="00410876" w:rsidRPr="00410876" w:rsidRDefault="00410876" w:rsidP="00410876">
      <w:pPr>
        <w:jc w:val="both"/>
        <w:rPr>
          <w:rFonts w:ascii="Times New Roman" w:hAnsi="Times New Roman" w:cs="Times New Roman"/>
          <w:sz w:val="24"/>
          <w:szCs w:val="24"/>
          <w:lang w:val="id-ID"/>
        </w:rPr>
      </w:pPr>
      <w:r w:rsidRPr="00410876">
        <w:rPr>
          <w:rFonts w:ascii="Times New Roman" w:hAnsi="Times New Roman" w:cs="Times New Roman"/>
          <w:sz w:val="24"/>
          <w:szCs w:val="24"/>
          <w:lang w:val="id-ID"/>
        </w:rPr>
        <w:t>Dua simpul, u dan v, pada graf berarah G disebut terhubung kuat (strongly connected) jika terdapat lintasan berarah dari u ke v dan juga lintasan berarah dari v ke u. Jika u dan v tidak terhubung kuat tetapi terhubung pada graf tidak berarahnya, maka u dan v dikatakan terhubung lemah (weakly coonected).</w:t>
      </w:r>
    </w:p>
    <w:p w14:paraId="41A7C47C" w14:textId="77777777" w:rsidR="00410876" w:rsidRPr="00410876" w:rsidRDefault="00410876" w:rsidP="00410876">
      <w:pPr>
        <w:jc w:val="both"/>
        <w:rPr>
          <w:rFonts w:ascii="Times New Roman" w:hAnsi="Times New Roman" w:cs="Times New Roman"/>
          <w:sz w:val="24"/>
          <w:szCs w:val="24"/>
          <w:lang w:val="id-ID"/>
        </w:rPr>
      </w:pPr>
      <w:r w:rsidRPr="00410876">
        <w:rPr>
          <w:rFonts w:ascii="Times New Roman" w:hAnsi="Times New Roman" w:cs="Times New Roman"/>
          <w:sz w:val="24"/>
          <w:szCs w:val="24"/>
          <w:lang w:val="id-ID"/>
        </w:rPr>
        <w:t>Graf berarah G disebut graf terhubung kuat (strongly connected graph) apabila untuk setiap pasang simpul sembarang u dan v di G, terhubung kuat. Kalau tidak, G disebut graf terhubung lemah.</w:t>
      </w:r>
    </w:p>
    <w:p w14:paraId="5C29B0AC" w14:textId="77777777" w:rsidR="00410876" w:rsidRPr="00410876" w:rsidRDefault="00410876" w:rsidP="00410876">
      <w:pPr>
        <w:jc w:val="both"/>
        <w:rPr>
          <w:rFonts w:ascii="Times New Roman" w:hAnsi="Times New Roman" w:cs="Times New Roman"/>
          <w:sz w:val="24"/>
          <w:szCs w:val="24"/>
          <w:lang w:val="id-ID"/>
        </w:rPr>
      </w:pPr>
      <w:r w:rsidRPr="00410876">
        <w:rPr>
          <w:rFonts w:ascii="Times New Roman" w:hAnsi="Times New Roman" w:cs="Times New Roman"/>
          <w:sz w:val="24"/>
          <w:szCs w:val="24"/>
          <w:lang w:val="id-ID"/>
        </w:rPr>
        <w:t>Upagraf dan Komplomen Upagraf Komplemen dari upagraf G1 terhadap graf G adalah graf G2 = (V2, E2) sedemikian sehingga E2 = E - E1 dan V2 adalah himpunan simpul yang anggota-anggota E2 bersisian dengannya.Komponen graf (connected component) adalah jumlah maksimum upagraf terhubung dalam graf G.</w:t>
      </w:r>
    </w:p>
    <w:p w14:paraId="466B9857" w14:textId="77777777" w:rsidR="00410876" w:rsidRPr="00410876" w:rsidRDefault="00410876" w:rsidP="00410876">
      <w:pPr>
        <w:jc w:val="both"/>
        <w:rPr>
          <w:rFonts w:ascii="Times New Roman" w:hAnsi="Times New Roman" w:cs="Times New Roman"/>
          <w:sz w:val="24"/>
          <w:szCs w:val="24"/>
          <w:lang w:val="id-ID"/>
        </w:rPr>
      </w:pPr>
      <w:r w:rsidRPr="00410876">
        <w:rPr>
          <w:rFonts w:ascii="Times New Roman" w:hAnsi="Times New Roman" w:cs="Times New Roman"/>
          <w:sz w:val="24"/>
          <w:szCs w:val="24"/>
          <w:lang w:val="id-ID"/>
        </w:rPr>
        <w:t xml:space="preserve">UpagrafRentang Upagraf G1 = (V1, E1) dari G = (V, E) dikatakan upagraf rentang jika V1 =V (yaitu G1 mengandung semua simpul dari G). </w:t>
      </w:r>
    </w:p>
    <w:p w14:paraId="28C023FD" w14:textId="77777777" w:rsidR="00410876" w:rsidRPr="00410876" w:rsidRDefault="00410876" w:rsidP="00410876">
      <w:pPr>
        <w:jc w:val="both"/>
        <w:rPr>
          <w:rFonts w:ascii="Times New Roman" w:hAnsi="Times New Roman" w:cs="Times New Roman"/>
          <w:sz w:val="24"/>
          <w:szCs w:val="24"/>
          <w:lang w:val="id-ID"/>
        </w:rPr>
      </w:pPr>
      <w:r w:rsidRPr="00410876">
        <w:rPr>
          <w:rFonts w:ascii="Times New Roman" w:hAnsi="Times New Roman" w:cs="Times New Roman"/>
          <w:sz w:val="24"/>
          <w:szCs w:val="24"/>
          <w:lang w:val="id-ID"/>
        </w:rPr>
        <w:t xml:space="preserve">Cut - Set adalah adalah himpunan sisi yang bila dibuang dari G menyebabkan G tidak terhubung. Jadi, cut-set selalu menghasilkan dua buah komponen. </w:t>
      </w:r>
    </w:p>
    <w:p w14:paraId="6E316757" w14:textId="77777777" w:rsidR="00410876" w:rsidRPr="00410876" w:rsidRDefault="00410876" w:rsidP="00410876">
      <w:pPr>
        <w:jc w:val="both"/>
        <w:rPr>
          <w:rFonts w:ascii="Times New Roman" w:hAnsi="Times New Roman" w:cs="Times New Roman"/>
          <w:sz w:val="24"/>
          <w:szCs w:val="24"/>
          <w:lang w:val="id-ID"/>
        </w:rPr>
      </w:pPr>
      <w:r w:rsidRPr="00410876">
        <w:rPr>
          <w:rFonts w:ascii="Times New Roman" w:hAnsi="Times New Roman" w:cs="Times New Roman"/>
          <w:sz w:val="24"/>
          <w:szCs w:val="24"/>
          <w:lang w:val="id-ID"/>
        </w:rPr>
        <w:t xml:space="preserve">Contoh : </w:t>
      </w:r>
    </w:p>
    <w:p w14:paraId="78566AEA" w14:textId="77777777" w:rsidR="00410876" w:rsidRPr="00410876" w:rsidRDefault="00410876" w:rsidP="00410876">
      <w:pPr>
        <w:jc w:val="both"/>
        <w:rPr>
          <w:rFonts w:ascii="Times New Roman" w:hAnsi="Times New Roman" w:cs="Times New Roman"/>
          <w:sz w:val="24"/>
          <w:szCs w:val="24"/>
          <w:lang w:val="id-ID"/>
        </w:rPr>
      </w:pPr>
      <w:r w:rsidRPr="00410876">
        <w:rPr>
          <w:rFonts w:ascii="Times New Roman" w:hAnsi="Times New Roman" w:cs="Times New Roman"/>
          <w:sz w:val="24"/>
          <w:szCs w:val="24"/>
          <w:lang w:val="id-ID"/>
        </w:rPr>
        <w:t xml:space="preserve">Pada graf di bawah, {(1,2), (1,5), (3,5), (3,4)} adalah cut-set. Terdapat banyak cut-set pada sebuah graf terhubung. Himpunan {(1,2), (2,5)} juga adalah cut-set, {(1,3), (1,5), (1,2)} adalah cut-set, {(2,6)} juga cut-set, tetapi {(1,2), (2,5), (4,5)} bukan cut-set sebab himpunan bagiannya, {(1,2), (2,5)} adalah cut-set. </w:t>
      </w:r>
    </w:p>
    <w:p w14:paraId="26508C05" w14:textId="77777777" w:rsidR="00410876" w:rsidRPr="00410876" w:rsidRDefault="00410876" w:rsidP="00410876">
      <w:pPr>
        <w:jc w:val="both"/>
        <w:rPr>
          <w:rFonts w:ascii="Times New Roman" w:hAnsi="Times New Roman" w:cs="Times New Roman"/>
          <w:sz w:val="24"/>
          <w:szCs w:val="24"/>
          <w:lang w:val="id-ID"/>
        </w:rPr>
      </w:pPr>
      <w:r w:rsidRPr="00410876">
        <w:rPr>
          <w:rFonts w:ascii="Times New Roman" w:hAnsi="Times New Roman" w:cs="Times New Roman"/>
          <w:sz w:val="24"/>
          <w:szCs w:val="24"/>
          <w:lang w:val="id-ID"/>
        </w:rPr>
        <w:t>Graf berbobot adalah graf yang setiap sisinya diberi sebuah harga (bobot).</w:t>
      </w:r>
    </w:p>
    <w:p w14:paraId="7B185CC7" w14:textId="77777777" w:rsidR="00410876" w:rsidRPr="00410876" w:rsidRDefault="00410876" w:rsidP="00410876">
      <w:pPr>
        <w:jc w:val="both"/>
        <w:rPr>
          <w:rFonts w:ascii="Times New Roman" w:hAnsi="Times New Roman" w:cs="Times New Roman"/>
          <w:sz w:val="24"/>
          <w:szCs w:val="24"/>
          <w:lang w:val="id-ID"/>
        </w:rPr>
      </w:pPr>
    </w:p>
    <w:p w14:paraId="70AC2AA3" w14:textId="77777777" w:rsidR="00410876" w:rsidRPr="00D8187B" w:rsidRDefault="00410876" w:rsidP="009C2B95">
      <w:pPr>
        <w:pStyle w:val="ListParagraph"/>
        <w:numPr>
          <w:ilvl w:val="0"/>
          <w:numId w:val="4"/>
        </w:numPr>
        <w:ind w:left="426" w:hanging="66"/>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Jenis - Jenis Graf</w:t>
      </w:r>
    </w:p>
    <w:p w14:paraId="17ECA23C" w14:textId="77777777" w:rsidR="00410876" w:rsidRPr="00410876" w:rsidRDefault="00410876" w:rsidP="00410876">
      <w:pPr>
        <w:ind w:firstLine="720"/>
        <w:jc w:val="both"/>
        <w:rPr>
          <w:rFonts w:ascii="Times New Roman" w:hAnsi="Times New Roman" w:cs="Times New Roman"/>
          <w:sz w:val="24"/>
          <w:szCs w:val="24"/>
          <w:lang w:val="id-ID"/>
        </w:rPr>
      </w:pPr>
      <w:r w:rsidRPr="00410876">
        <w:rPr>
          <w:rFonts w:ascii="Times New Roman" w:hAnsi="Times New Roman" w:cs="Times New Roman"/>
          <w:sz w:val="24"/>
          <w:szCs w:val="24"/>
          <w:lang w:val="id-ID"/>
        </w:rPr>
        <w:t>Berdasarkan ada tidaknya gelang atau sisi ganda pada suatu graf, maka graf digolongkan menjadi dua jenis:</w:t>
      </w:r>
    </w:p>
    <w:p w14:paraId="6C188460" w14:textId="77777777" w:rsidR="00410876" w:rsidRPr="00410876" w:rsidRDefault="00410876" w:rsidP="00410876">
      <w:pPr>
        <w:jc w:val="both"/>
        <w:rPr>
          <w:rFonts w:ascii="Times New Roman" w:hAnsi="Times New Roman" w:cs="Times New Roman"/>
          <w:sz w:val="24"/>
          <w:szCs w:val="24"/>
          <w:lang w:val="id-ID"/>
        </w:rPr>
      </w:pPr>
    </w:p>
    <w:p w14:paraId="039B5A01" w14:textId="77777777" w:rsidR="00410876" w:rsidRPr="00410876" w:rsidRDefault="00410876" w:rsidP="00410876">
      <w:pPr>
        <w:jc w:val="both"/>
        <w:rPr>
          <w:rFonts w:ascii="Times New Roman" w:hAnsi="Times New Roman" w:cs="Times New Roman"/>
          <w:sz w:val="24"/>
          <w:szCs w:val="24"/>
          <w:lang w:val="id-ID"/>
        </w:rPr>
      </w:pPr>
      <w:r w:rsidRPr="00410876">
        <w:rPr>
          <w:rFonts w:ascii="Times New Roman" w:hAnsi="Times New Roman" w:cs="Times New Roman"/>
          <w:sz w:val="24"/>
          <w:szCs w:val="24"/>
          <w:lang w:val="id-ID"/>
        </w:rPr>
        <w:t>1. Graf sederhana (simple graph).</w:t>
      </w:r>
    </w:p>
    <w:p w14:paraId="79D8870A" w14:textId="77777777" w:rsidR="00410876" w:rsidRPr="00410876" w:rsidRDefault="00410876" w:rsidP="00410876">
      <w:pPr>
        <w:ind w:firstLine="720"/>
        <w:jc w:val="both"/>
        <w:rPr>
          <w:rFonts w:ascii="Times New Roman" w:hAnsi="Times New Roman" w:cs="Times New Roman"/>
          <w:sz w:val="24"/>
          <w:szCs w:val="24"/>
          <w:lang w:val="id-ID"/>
        </w:rPr>
      </w:pPr>
      <w:r w:rsidRPr="00410876">
        <w:rPr>
          <w:rFonts w:ascii="Times New Roman" w:hAnsi="Times New Roman" w:cs="Times New Roman"/>
          <w:sz w:val="24"/>
          <w:szCs w:val="24"/>
          <w:lang w:val="id-ID"/>
        </w:rPr>
        <w:t>Graf yang tidak mengandung gelang maupun sisi ganda dinamakan graf sederhana. G1 pada contoh graf sederhana.</w:t>
      </w:r>
    </w:p>
    <w:p w14:paraId="02C1910F" w14:textId="77777777" w:rsidR="00410876" w:rsidRPr="00410876" w:rsidRDefault="00410876" w:rsidP="00410876">
      <w:pPr>
        <w:jc w:val="both"/>
        <w:rPr>
          <w:rFonts w:ascii="Times New Roman" w:hAnsi="Times New Roman" w:cs="Times New Roman"/>
          <w:sz w:val="24"/>
          <w:szCs w:val="24"/>
          <w:lang w:val="id-ID"/>
        </w:rPr>
      </w:pPr>
    </w:p>
    <w:p w14:paraId="56E69AD4" w14:textId="77777777" w:rsidR="00410876" w:rsidRPr="00410876" w:rsidRDefault="00410876" w:rsidP="00410876">
      <w:pPr>
        <w:jc w:val="both"/>
        <w:rPr>
          <w:rFonts w:ascii="Times New Roman" w:hAnsi="Times New Roman" w:cs="Times New Roman"/>
          <w:sz w:val="24"/>
          <w:szCs w:val="24"/>
          <w:lang w:val="id-ID"/>
        </w:rPr>
      </w:pPr>
    </w:p>
    <w:p w14:paraId="67CEA190" w14:textId="77777777" w:rsidR="00410876" w:rsidRPr="00410876" w:rsidRDefault="00410876" w:rsidP="00410876">
      <w:pPr>
        <w:jc w:val="both"/>
        <w:rPr>
          <w:rFonts w:ascii="Times New Roman" w:hAnsi="Times New Roman" w:cs="Times New Roman"/>
          <w:sz w:val="24"/>
          <w:szCs w:val="24"/>
          <w:lang w:val="id-ID"/>
        </w:rPr>
      </w:pPr>
      <w:r w:rsidRPr="00410876">
        <w:rPr>
          <w:rFonts w:ascii="Times New Roman" w:hAnsi="Times New Roman" w:cs="Times New Roman"/>
          <w:sz w:val="24"/>
          <w:szCs w:val="24"/>
          <w:lang w:val="id-ID"/>
        </w:rPr>
        <w:t>2. Graf tak-sederhana (unsimple-graph).</w:t>
      </w:r>
    </w:p>
    <w:p w14:paraId="7D190D64" w14:textId="77777777" w:rsidR="00410876" w:rsidRPr="00410876" w:rsidRDefault="00410876" w:rsidP="00410876">
      <w:pPr>
        <w:ind w:firstLine="720"/>
        <w:jc w:val="both"/>
        <w:rPr>
          <w:rFonts w:ascii="Times New Roman" w:hAnsi="Times New Roman" w:cs="Times New Roman"/>
          <w:sz w:val="24"/>
          <w:szCs w:val="24"/>
          <w:lang w:val="id-ID"/>
        </w:rPr>
      </w:pPr>
      <w:r w:rsidRPr="00410876">
        <w:rPr>
          <w:rFonts w:ascii="Times New Roman" w:hAnsi="Times New Roman" w:cs="Times New Roman"/>
          <w:sz w:val="24"/>
          <w:szCs w:val="24"/>
          <w:lang w:val="id-ID"/>
        </w:rPr>
        <w:t>Graf yang mengandung sisi ganda atau gelang dinamakan graf tak-sederhana (unsimple graph). G2 dan G3 pada contoh adalah graf tak-sederhana.</w:t>
      </w:r>
    </w:p>
    <w:p w14:paraId="4523ADBD" w14:textId="77777777" w:rsidR="00410876" w:rsidRPr="00410876" w:rsidRDefault="00410876" w:rsidP="00410876">
      <w:pPr>
        <w:jc w:val="both"/>
        <w:rPr>
          <w:rFonts w:ascii="Times New Roman" w:hAnsi="Times New Roman" w:cs="Times New Roman"/>
          <w:sz w:val="24"/>
          <w:szCs w:val="24"/>
          <w:lang w:val="id-ID"/>
        </w:rPr>
      </w:pPr>
    </w:p>
    <w:p w14:paraId="04CD019B" w14:textId="77777777" w:rsidR="00410876" w:rsidRPr="00410876" w:rsidRDefault="00410876" w:rsidP="00410876">
      <w:pPr>
        <w:jc w:val="both"/>
        <w:rPr>
          <w:rFonts w:ascii="Times New Roman" w:hAnsi="Times New Roman" w:cs="Times New Roman"/>
          <w:sz w:val="24"/>
          <w:szCs w:val="24"/>
          <w:lang w:val="id-ID"/>
        </w:rPr>
      </w:pPr>
      <w:r w:rsidRPr="00410876">
        <w:rPr>
          <w:rFonts w:ascii="Times New Roman" w:hAnsi="Times New Roman" w:cs="Times New Roman"/>
          <w:sz w:val="24"/>
          <w:szCs w:val="24"/>
          <w:lang w:val="id-ID"/>
        </w:rPr>
        <w:lastRenderedPageBreak/>
        <w:t>Berdasarkan jumlah simpul pada suatu graf, maka secara umum graf dapat digolongkan menjadi dua jenis:</w:t>
      </w:r>
    </w:p>
    <w:p w14:paraId="47C357E6" w14:textId="77777777" w:rsidR="00410876" w:rsidRPr="00410876" w:rsidRDefault="00410876" w:rsidP="00410876">
      <w:pPr>
        <w:jc w:val="both"/>
        <w:rPr>
          <w:rFonts w:ascii="Times New Roman" w:hAnsi="Times New Roman" w:cs="Times New Roman"/>
          <w:sz w:val="24"/>
          <w:szCs w:val="24"/>
          <w:lang w:val="id-ID"/>
        </w:rPr>
      </w:pPr>
    </w:p>
    <w:p w14:paraId="2C0FDC10" w14:textId="77777777" w:rsidR="00410876" w:rsidRPr="00410876" w:rsidRDefault="00410876" w:rsidP="00410876">
      <w:pPr>
        <w:jc w:val="both"/>
        <w:rPr>
          <w:rFonts w:ascii="Times New Roman" w:hAnsi="Times New Roman" w:cs="Times New Roman"/>
          <w:sz w:val="24"/>
          <w:szCs w:val="24"/>
          <w:lang w:val="id-ID"/>
        </w:rPr>
      </w:pPr>
      <w:r w:rsidRPr="00410876">
        <w:rPr>
          <w:rFonts w:ascii="Times New Roman" w:hAnsi="Times New Roman" w:cs="Times New Roman"/>
          <w:sz w:val="24"/>
          <w:szCs w:val="24"/>
          <w:lang w:val="id-ID"/>
        </w:rPr>
        <w:t>1. Graf berhingga (limited graph)</w:t>
      </w:r>
    </w:p>
    <w:p w14:paraId="3C6D2395" w14:textId="41FAEBDD" w:rsidR="00410876" w:rsidRDefault="00410876" w:rsidP="00410876">
      <w:pPr>
        <w:ind w:firstLine="720"/>
        <w:jc w:val="both"/>
        <w:rPr>
          <w:rFonts w:ascii="Times New Roman" w:hAnsi="Times New Roman" w:cs="Times New Roman"/>
          <w:sz w:val="24"/>
          <w:szCs w:val="24"/>
          <w:lang w:val="id-ID"/>
        </w:rPr>
      </w:pPr>
      <w:r w:rsidRPr="00410876">
        <w:rPr>
          <w:rFonts w:ascii="Times New Roman" w:hAnsi="Times New Roman" w:cs="Times New Roman"/>
          <w:sz w:val="24"/>
          <w:szCs w:val="24"/>
          <w:lang w:val="id-ID"/>
        </w:rPr>
        <w:t>Graf berhingga adalah graf yang jumlah simpulnya, n, berhingga.</w:t>
      </w:r>
    </w:p>
    <w:p w14:paraId="20408D03" w14:textId="7391D389" w:rsidR="00410876" w:rsidRPr="00410876" w:rsidRDefault="00410876" w:rsidP="00410876">
      <w:pPr>
        <w:jc w:val="both"/>
        <w:rPr>
          <w:rFonts w:ascii="Times New Roman" w:hAnsi="Times New Roman" w:cs="Times New Roman"/>
          <w:sz w:val="24"/>
          <w:szCs w:val="24"/>
          <w:lang w:val="id-ID"/>
        </w:rPr>
      </w:pPr>
      <w:r w:rsidRPr="00410876">
        <w:rPr>
          <w:rFonts w:ascii="Times New Roman" w:hAnsi="Times New Roman" w:cs="Times New Roman"/>
          <w:sz w:val="24"/>
          <w:szCs w:val="24"/>
          <w:lang w:val="id-ID"/>
        </w:rPr>
        <w:t>2. Graf tak-berhingga (unlimited graph)</w:t>
      </w:r>
    </w:p>
    <w:p w14:paraId="676E7571" w14:textId="523743DE" w:rsidR="00410876" w:rsidRDefault="00410876" w:rsidP="00410876">
      <w:pPr>
        <w:ind w:firstLine="720"/>
        <w:jc w:val="both"/>
        <w:rPr>
          <w:rFonts w:ascii="Times New Roman" w:hAnsi="Times New Roman" w:cs="Times New Roman"/>
          <w:sz w:val="24"/>
          <w:szCs w:val="24"/>
          <w:lang w:val="id-ID"/>
        </w:rPr>
      </w:pPr>
      <w:r w:rsidRPr="00410876">
        <w:rPr>
          <w:rFonts w:ascii="Times New Roman" w:hAnsi="Times New Roman" w:cs="Times New Roman"/>
          <w:sz w:val="24"/>
          <w:szCs w:val="24"/>
          <w:lang w:val="id-ID"/>
        </w:rPr>
        <w:t>Graf yang jumlah simpulnya, n, tidak berhingga banyaknya disebut graf takberhingga.</w:t>
      </w:r>
    </w:p>
    <w:p w14:paraId="139C6996" w14:textId="77777777" w:rsidR="00410876" w:rsidRPr="00410876" w:rsidRDefault="00410876" w:rsidP="00410876">
      <w:pPr>
        <w:jc w:val="both"/>
        <w:rPr>
          <w:rFonts w:ascii="Times New Roman" w:hAnsi="Times New Roman" w:cs="Times New Roman"/>
          <w:sz w:val="24"/>
          <w:szCs w:val="24"/>
          <w:lang w:val="id-ID"/>
        </w:rPr>
      </w:pPr>
    </w:p>
    <w:p w14:paraId="698CDCA3" w14:textId="0832443E" w:rsidR="00410876" w:rsidRPr="00410876" w:rsidRDefault="00410876" w:rsidP="00410876">
      <w:pPr>
        <w:jc w:val="both"/>
        <w:rPr>
          <w:rFonts w:ascii="Times New Roman" w:hAnsi="Times New Roman" w:cs="Times New Roman"/>
          <w:sz w:val="24"/>
          <w:szCs w:val="24"/>
          <w:lang w:val="id-ID"/>
        </w:rPr>
      </w:pPr>
      <w:r w:rsidRPr="00410876">
        <w:rPr>
          <w:rFonts w:ascii="Times New Roman" w:hAnsi="Times New Roman" w:cs="Times New Roman"/>
          <w:sz w:val="24"/>
          <w:szCs w:val="24"/>
          <w:lang w:val="id-ID"/>
        </w:rPr>
        <w:t>Berdasarkan orientasi arah pada sisi, maka secara umum graf dibedakan atas dua jenis:</w:t>
      </w:r>
    </w:p>
    <w:p w14:paraId="5BF952D2" w14:textId="77777777" w:rsidR="00410876" w:rsidRPr="00410876" w:rsidRDefault="00410876" w:rsidP="00410876">
      <w:pPr>
        <w:jc w:val="both"/>
        <w:rPr>
          <w:rFonts w:ascii="Times New Roman" w:hAnsi="Times New Roman" w:cs="Times New Roman"/>
          <w:sz w:val="24"/>
          <w:szCs w:val="24"/>
          <w:lang w:val="id-ID"/>
        </w:rPr>
      </w:pPr>
      <w:r w:rsidRPr="00410876">
        <w:rPr>
          <w:rFonts w:ascii="Times New Roman" w:hAnsi="Times New Roman" w:cs="Times New Roman"/>
          <w:sz w:val="24"/>
          <w:szCs w:val="24"/>
          <w:lang w:val="id-ID"/>
        </w:rPr>
        <w:t>1. Graf tak-berarah (undirected graph)</w:t>
      </w:r>
    </w:p>
    <w:p w14:paraId="06EB3AED" w14:textId="77777777" w:rsidR="00410876" w:rsidRPr="00410876" w:rsidRDefault="00410876" w:rsidP="00375FA2">
      <w:pPr>
        <w:jc w:val="both"/>
        <w:rPr>
          <w:rFonts w:ascii="Times New Roman" w:hAnsi="Times New Roman" w:cs="Times New Roman"/>
          <w:sz w:val="24"/>
          <w:szCs w:val="24"/>
          <w:lang w:val="id-ID"/>
        </w:rPr>
      </w:pPr>
      <w:r w:rsidRPr="00410876">
        <w:rPr>
          <w:rFonts w:ascii="Times New Roman" w:hAnsi="Times New Roman" w:cs="Times New Roman"/>
          <w:sz w:val="24"/>
          <w:szCs w:val="24"/>
          <w:lang w:val="id-ID"/>
        </w:rPr>
        <w:t>Graf yang sisinya tidak mempunyai orientasi arah disebut graf tak-berarah. Tiga buah graf pada contoh a,b,dan c adalah graf tak-berarah.</w:t>
      </w:r>
    </w:p>
    <w:p w14:paraId="09405A83" w14:textId="77777777" w:rsidR="00410876" w:rsidRPr="00410876" w:rsidRDefault="00410876" w:rsidP="00410876">
      <w:pPr>
        <w:jc w:val="both"/>
        <w:rPr>
          <w:rFonts w:ascii="Times New Roman" w:hAnsi="Times New Roman" w:cs="Times New Roman"/>
          <w:sz w:val="24"/>
          <w:szCs w:val="24"/>
          <w:lang w:val="id-ID"/>
        </w:rPr>
      </w:pPr>
      <w:r w:rsidRPr="00410876">
        <w:rPr>
          <w:rFonts w:ascii="Times New Roman" w:hAnsi="Times New Roman" w:cs="Times New Roman"/>
          <w:sz w:val="24"/>
          <w:szCs w:val="24"/>
          <w:lang w:val="id-ID"/>
        </w:rPr>
        <w:t>2. Graf berarah (directed graph atau digraph)</w:t>
      </w:r>
    </w:p>
    <w:p w14:paraId="04DD00DA" w14:textId="77777777" w:rsidR="00410876" w:rsidRPr="00410876" w:rsidRDefault="00410876" w:rsidP="00375FA2">
      <w:pPr>
        <w:jc w:val="both"/>
        <w:rPr>
          <w:rFonts w:ascii="Times New Roman" w:hAnsi="Times New Roman" w:cs="Times New Roman"/>
          <w:sz w:val="24"/>
          <w:szCs w:val="24"/>
          <w:lang w:val="id-ID"/>
        </w:rPr>
      </w:pPr>
      <w:r w:rsidRPr="00410876">
        <w:rPr>
          <w:rFonts w:ascii="Times New Roman" w:hAnsi="Times New Roman" w:cs="Times New Roman"/>
          <w:sz w:val="24"/>
          <w:szCs w:val="24"/>
          <w:lang w:val="id-ID"/>
        </w:rPr>
        <w:t>Graf yang setiap sisinya diberikan orientasi arah disebut sebagai graf berarah.</w:t>
      </w:r>
    </w:p>
    <w:p w14:paraId="2D765395" w14:textId="77777777" w:rsidR="00410876" w:rsidRPr="00410876" w:rsidRDefault="00410876" w:rsidP="00410876">
      <w:pPr>
        <w:jc w:val="both"/>
        <w:rPr>
          <w:rFonts w:ascii="Times New Roman" w:hAnsi="Times New Roman" w:cs="Times New Roman"/>
          <w:sz w:val="24"/>
          <w:szCs w:val="24"/>
          <w:lang w:val="id-ID"/>
        </w:rPr>
      </w:pPr>
      <w:r w:rsidRPr="00410876">
        <w:rPr>
          <w:rFonts w:ascii="Times New Roman" w:hAnsi="Times New Roman" w:cs="Times New Roman"/>
          <w:sz w:val="24"/>
          <w:szCs w:val="24"/>
          <w:lang w:val="id-ID"/>
        </w:rPr>
        <w:t xml:space="preserve">Pada graf berarah notasi : d(v) </w:t>
      </w:r>
    </w:p>
    <w:p w14:paraId="2F71514C" w14:textId="77777777" w:rsidR="00410876" w:rsidRPr="00410876" w:rsidRDefault="00410876" w:rsidP="00410876">
      <w:pPr>
        <w:jc w:val="both"/>
        <w:rPr>
          <w:rFonts w:ascii="Times New Roman" w:hAnsi="Times New Roman" w:cs="Times New Roman"/>
          <w:sz w:val="24"/>
          <w:szCs w:val="24"/>
          <w:lang w:val="id-ID"/>
        </w:rPr>
      </w:pPr>
      <w:r w:rsidRPr="00410876">
        <w:rPr>
          <w:rFonts w:ascii="Times New Roman" w:hAnsi="Times New Roman" w:cs="Times New Roman"/>
          <w:sz w:val="24"/>
          <w:szCs w:val="24"/>
          <w:lang w:val="id-ID"/>
        </w:rPr>
        <w:t xml:space="preserve">din(v) = derajat-masuk (in-degree) </w:t>
      </w:r>
    </w:p>
    <w:p w14:paraId="631916F3" w14:textId="2D166B1E" w:rsidR="00410876" w:rsidRPr="00410876" w:rsidRDefault="00410876" w:rsidP="00410876">
      <w:pPr>
        <w:jc w:val="both"/>
        <w:rPr>
          <w:rFonts w:ascii="Times New Roman" w:hAnsi="Times New Roman" w:cs="Times New Roman"/>
          <w:sz w:val="24"/>
          <w:szCs w:val="24"/>
          <w:lang w:val="id-ID"/>
        </w:rPr>
      </w:pPr>
      <w:r w:rsidRPr="00410876">
        <w:rPr>
          <w:rFonts w:ascii="Times New Roman" w:hAnsi="Times New Roman" w:cs="Times New Roman"/>
          <w:sz w:val="24"/>
          <w:szCs w:val="24"/>
          <w:lang w:val="id-ID"/>
        </w:rPr>
        <w:t>= jumlah busur yang masuk ke simpul v</w:t>
      </w:r>
    </w:p>
    <w:p w14:paraId="54924A82" w14:textId="77777777" w:rsidR="00410876" w:rsidRPr="00410876" w:rsidRDefault="00410876" w:rsidP="00410876">
      <w:pPr>
        <w:jc w:val="both"/>
        <w:rPr>
          <w:rFonts w:ascii="Times New Roman" w:hAnsi="Times New Roman" w:cs="Times New Roman"/>
          <w:sz w:val="24"/>
          <w:szCs w:val="24"/>
          <w:lang w:val="id-ID"/>
        </w:rPr>
      </w:pPr>
      <w:r w:rsidRPr="00410876">
        <w:rPr>
          <w:rFonts w:ascii="Times New Roman" w:hAnsi="Times New Roman" w:cs="Times New Roman"/>
          <w:sz w:val="24"/>
          <w:szCs w:val="24"/>
          <w:lang w:val="id-ID"/>
        </w:rPr>
        <w:t xml:space="preserve">dout(v) = derajat-keluar (out-degree) </w:t>
      </w:r>
    </w:p>
    <w:p w14:paraId="18CD0CE6" w14:textId="2ACA471A" w:rsidR="00410876" w:rsidRPr="00410876" w:rsidRDefault="00410876" w:rsidP="00410876">
      <w:pPr>
        <w:jc w:val="both"/>
        <w:rPr>
          <w:rFonts w:ascii="Times New Roman" w:hAnsi="Times New Roman" w:cs="Times New Roman"/>
          <w:sz w:val="24"/>
          <w:szCs w:val="24"/>
          <w:lang w:val="id-ID"/>
        </w:rPr>
      </w:pPr>
      <w:r w:rsidRPr="00410876">
        <w:rPr>
          <w:rFonts w:ascii="Times New Roman" w:hAnsi="Times New Roman" w:cs="Times New Roman"/>
          <w:sz w:val="24"/>
          <w:szCs w:val="24"/>
          <w:lang w:val="id-ID"/>
        </w:rPr>
        <w:t>= jumlah busur yang keluar dari simpul v</w:t>
      </w:r>
    </w:p>
    <w:p w14:paraId="0D749485" w14:textId="77777777" w:rsidR="00410876" w:rsidRPr="00410876" w:rsidRDefault="00410876" w:rsidP="00410876">
      <w:pPr>
        <w:jc w:val="both"/>
        <w:rPr>
          <w:rFonts w:ascii="Times New Roman" w:hAnsi="Times New Roman" w:cs="Times New Roman"/>
          <w:sz w:val="24"/>
          <w:szCs w:val="24"/>
          <w:lang w:val="id-ID"/>
        </w:rPr>
      </w:pPr>
      <w:r w:rsidRPr="00410876">
        <w:rPr>
          <w:rFonts w:ascii="Times New Roman" w:hAnsi="Times New Roman" w:cs="Times New Roman"/>
          <w:sz w:val="24"/>
          <w:szCs w:val="24"/>
          <w:lang w:val="id-ID"/>
        </w:rPr>
        <w:t>Lemma Jabat Tangan. Jumlah derajat semua simpul pada suatu graf adalah genap, yaitu dua kali jumlah sisi pada graf tersebut. Dengan kata lain, jika G = (V, E), maka :</w:t>
      </w:r>
    </w:p>
    <w:p w14:paraId="4C72784D" w14:textId="77777777" w:rsidR="00410876" w:rsidRPr="00410876" w:rsidRDefault="00410876" w:rsidP="00410876">
      <w:pPr>
        <w:jc w:val="both"/>
        <w:rPr>
          <w:rFonts w:ascii="Times New Roman" w:hAnsi="Times New Roman" w:cs="Times New Roman"/>
          <w:sz w:val="24"/>
          <w:szCs w:val="24"/>
          <w:lang w:val="id-ID"/>
        </w:rPr>
      </w:pPr>
      <w:r w:rsidRPr="00410876">
        <w:rPr>
          <w:rFonts w:ascii="Times New Roman" w:hAnsi="Times New Roman" w:cs="Times New Roman"/>
          <w:sz w:val="24"/>
          <w:szCs w:val="24"/>
          <w:lang w:val="id-ID"/>
        </w:rPr>
        <w:t>Tinjau graf G1: d(1) + d(2) + d(3) + d(4) = 2 + 3 + 3 + 2 = 10</w:t>
      </w:r>
    </w:p>
    <w:p w14:paraId="5E7DEE79" w14:textId="77777777" w:rsidR="00410876" w:rsidRPr="00410876" w:rsidRDefault="00410876" w:rsidP="00410876">
      <w:pPr>
        <w:jc w:val="both"/>
        <w:rPr>
          <w:rFonts w:ascii="Times New Roman" w:hAnsi="Times New Roman" w:cs="Times New Roman"/>
          <w:sz w:val="24"/>
          <w:szCs w:val="24"/>
          <w:lang w:val="id-ID"/>
        </w:rPr>
      </w:pPr>
      <w:r w:rsidRPr="00410876">
        <w:rPr>
          <w:rFonts w:ascii="Times New Roman" w:hAnsi="Times New Roman" w:cs="Times New Roman"/>
          <w:sz w:val="24"/>
          <w:szCs w:val="24"/>
          <w:lang w:val="id-ID"/>
        </w:rPr>
        <w:t>= 2 ´ jumlah sisi = 2 ´ 5</w:t>
      </w:r>
    </w:p>
    <w:p w14:paraId="20328342" w14:textId="77777777" w:rsidR="00410876" w:rsidRPr="00410876" w:rsidRDefault="00410876" w:rsidP="00410876">
      <w:pPr>
        <w:jc w:val="both"/>
        <w:rPr>
          <w:rFonts w:ascii="Times New Roman" w:hAnsi="Times New Roman" w:cs="Times New Roman"/>
          <w:sz w:val="24"/>
          <w:szCs w:val="24"/>
          <w:lang w:val="id-ID"/>
        </w:rPr>
      </w:pPr>
      <w:r w:rsidRPr="00410876">
        <w:rPr>
          <w:rFonts w:ascii="Times New Roman" w:hAnsi="Times New Roman" w:cs="Times New Roman"/>
          <w:sz w:val="24"/>
          <w:szCs w:val="24"/>
          <w:lang w:val="id-ID"/>
        </w:rPr>
        <w:t>Tinjau graf G2: d(1) + d(2) + d(3) = 3 + 3 + 4 = 10</w:t>
      </w:r>
    </w:p>
    <w:p w14:paraId="4CE232A6" w14:textId="77777777" w:rsidR="00410876" w:rsidRPr="00410876" w:rsidRDefault="00410876" w:rsidP="00410876">
      <w:pPr>
        <w:jc w:val="both"/>
        <w:rPr>
          <w:rFonts w:ascii="Times New Roman" w:hAnsi="Times New Roman" w:cs="Times New Roman"/>
          <w:sz w:val="24"/>
          <w:szCs w:val="24"/>
          <w:lang w:val="id-ID"/>
        </w:rPr>
      </w:pPr>
      <w:r w:rsidRPr="00410876">
        <w:rPr>
          <w:rFonts w:ascii="Times New Roman" w:hAnsi="Times New Roman" w:cs="Times New Roman"/>
          <w:sz w:val="24"/>
          <w:szCs w:val="24"/>
          <w:lang w:val="id-ID"/>
        </w:rPr>
        <w:t>= 2 ´ jumlah sisi = 2 ´ 5</w:t>
      </w:r>
    </w:p>
    <w:p w14:paraId="1CBDE293" w14:textId="77777777" w:rsidR="00410876" w:rsidRPr="00410876" w:rsidRDefault="00410876" w:rsidP="00410876">
      <w:pPr>
        <w:jc w:val="both"/>
        <w:rPr>
          <w:rFonts w:ascii="Times New Roman" w:hAnsi="Times New Roman" w:cs="Times New Roman"/>
          <w:sz w:val="24"/>
          <w:szCs w:val="24"/>
          <w:lang w:val="id-ID"/>
        </w:rPr>
      </w:pPr>
      <w:r w:rsidRPr="00410876">
        <w:rPr>
          <w:rFonts w:ascii="Times New Roman" w:hAnsi="Times New Roman" w:cs="Times New Roman"/>
          <w:sz w:val="24"/>
          <w:szCs w:val="24"/>
          <w:lang w:val="id-ID"/>
        </w:rPr>
        <w:t xml:space="preserve">Tinjau graf G3: d(1) + d(2) + d(3) + d(4) + d(5) = 2 + 2 + 3 + 1 + 0 = 8 </w:t>
      </w:r>
    </w:p>
    <w:p w14:paraId="3BA9D3D4" w14:textId="77777777" w:rsidR="00410876" w:rsidRPr="00410876" w:rsidRDefault="00410876" w:rsidP="00410876">
      <w:pPr>
        <w:jc w:val="both"/>
        <w:rPr>
          <w:rFonts w:ascii="Times New Roman" w:hAnsi="Times New Roman" w:cs="Times New Roman"/>
          <w:sz w:val="24"/>
          <w:szCs w:val="24"/>
          <w:lang w:val="id-ID"/>
        </w:rPr>
      </w:pPr>
      <w:r w:rsidRPr="00410876">
        <w:rPr>
          <w:rFonts w:ascii="Times New Roman" w:hAnsi="Times New Roman" w:cs="Times New Roman"/>
          <w:sz w:val="24"/>
          <w:szCs w:val="24"/>
          <w:lang w:val="id-ID"/>
        </w:rPr>
        <w:t>= 2 ´ jumlah sisi = 2 ´ 4</w:t>
      </w:r>
    </w:p>
    <w:p w14:paraId="7D304F38" w14:textId="77777777" w:rsidR="00410876" w:rsidRPr="00410876" w:rsidRDefault="00410876" w:rsidP="00410876">
      <w:pPr>
        <w:jc w:val="both"/>
        <w:rPr>
          <w:rFonts w:ascii="Times New Roman" w:hAnsi="Times New Roman" w:cs="Times New Roman"/>
          <w:sz w:val="24"/>
          <w:szCs w:val="24"/>
          <w:lang w:val="id-ID"/>
        </w:rPr>
      </w:pPr>
      <w:r w:rsidRPr="00410876">
        <w:rPr>
          <w:rFonts w:ascii="Times New Roman" w:hAnsi="Times New Roman" w:cs="Times New Roman"/>
          <w:sz w:val="24"/>
          <w:szCs w:val="24"/>
          <w:lang w:val="id-ID"/>
        </w:rPr>
        <w:t>Contoh :</w:t>
      </w:r>
    </w:p>
    <w:p w14:paraId="415C0411" w14:textId="77777777" w:rsidR="00410876" w:rsidRPr="00410876" w:rsidRDefault="00410876" w:rsidP="00410876">
      <w:pPr>
        <w:jc w:val="both"/>
        <w:rPr>
          <w:rFonts w:ascii="Times New Roman" w:hAnsi="Times New Roman" w:cs="Times New Roman"/>
          <w:sz w:val="24"/>
          <w:szCs w:val="24"/>
          <w:lang w:val="id-ID"/>
        </w:rPr>
      </w:pPr>
      <w:r w:rsidRPr="00410876">
        <w:rPr>
          <w:rFonts w:ascii="Times New Roman" w:hAnsi="Times New Roman" w:cs="Times New Roman"/>
          <w:sz w:val="24"/>
          <w:szCs w:val="24"/>
          <w:lang w:val="id-ID"/>
        </w:rPr>
        <w:t>Diketahui graf dengan lima buah simpul. Dapatkah kita menggambar graf tersebut jika derajat masing-masing simpul adalah:</w:t>
      </w:r>
    </w:p>
    <w:p w14:paraId="0214C93C" w14:textId="77777777" w:rsidR="00410876" w:rsidRPr="00410876" w:rsidRDefault="00410876" w:rsidP="00410876">
      <w:pPr>
        <w:jc w:val="both"/>
        <w:rPr>
          <w:rFonts w:ascii="Times New Roman" w:hAnsi="Times New Roman" w:cs="Times New Roman"/>
          <w:sz w:val="24"/>
          <w:szCs w:val="24"/>
          <w:lang w:val="id-ID"/>
        </w:rPr>
      </w:pPr>
      <w:r w:rsidRPr="00410876">
        <w:rPr>
          <w:rFonts w:ascii="Times New Roman" w:hAnsi="Times New Roman" w:cs="Times New Roman"/>
          <w:sz w:val="24"/>
          <w:szCs w:val="24"/>
          <w:lang w:val="id-ID"/>
        </w:rPr>
        <w:t>(a) 2, 3, 1, 1, 2</w:t>
      </w:r>
    </w:p>
    <w:p w14:paraId="7278BA17" w14:textId="77777777" w:rsidR="00410876" w:rsidRPr="00410876" w:rsidRDefault="00410876" w:rsidP="00410876">
      <w:pPr>
        <w:jc w:val="both"/>
        <w:rPr>
          <w:rFonts w:ascii="Times New Roman" w:hAnsi="Times New Roman" w:cs="Times New Roman"/>
          <w:sz w:val="24"/>
          <w:szCs w:val="24"/>
          <w:lang w:val="id-ID"/>
        </w:rPr>
      </w:pPr>
      <w:r w:rsidRPr="00410876">
        <w:rPr>
          <w:rFonts w:ascii="Times New Roman" w:hAnsi="Times New Roman" w:cs="Times New Roman"/>
          <w:sz w:val="24"/>
          <w:szCs w:val="24"/>
          <w:lang w:val="id-ID"/>
        </w:rPr>
        <w:t>(b) 2, 3, 3, 4, 4</w:t>
      </w:r>
    </w:p>
    <w:p w14:paraId="1C880683" w14:textId="77777777" w:rsidR="00410876" w:rsidRPr="00410876" w:rsidRDefault="00410876" w:rsidP="00410876">
      <w:pPr>
        <w:jc w:val="both"/>
        <w:rPr>
          <w:rFonts w:ascii="Times New Roman" w:hAnsi="Times New Roman" w:cs="Times New Roman"/>
          <w:sz w:val="24"/>
          <w:szCs w:val="24"/>
          <w:lang w:val="id-ID"/>
        </w:rPr>
      </w:pPr>
      <w:r w:rsidRPr="00410876">
        <w:rPr>
          <w:rFonts w:ascii="Times New Roman" w:hAnsi="Times New Roman" w:cs="Times New Roman"/>
          <w:sz w:val="24"/>
          <w:szCs w:val="24"/>
          <w:lang w:val="id-ID"/>
        </w:rPr>
        <w:t xml:space="preserve">Penyelesaian: </w:t>
      </w:r>
    </w:p>
    <w:p w14:paraId="296E8743" w14:textId="77777777" w:rsidR="00410876" w:rsidRPr="00410876" w:rsidRDefault="00410876" w:rsidP="00410876">
      <w:pPr>
        <w:jc w:val="both"/>
        <w:rPr>
          <w:rFonts w:ascii="Times New Roman" w:hAnsi="Times New Roman" w:cs="Times New Roman"/>
          <w:sz w:val="24"/>
          <w:szCs w:val="24"/>
          <w:lang w:val="id-ID"/>
        </w:rPr>
      </w:pPr>
      <w:r w:rsidRPr="00410876">
        <w:rPr>
          <w:rFonts w:ascii="Times New Roman" w:hAnsi="Times New Roman" w:cs="Times New Roman"/>
          <w:sz w:val="24"/>
          <w:szCs w:val="24"/>
          <w:lang w:val="id-ID"/>
        </w:rPr>
        <w:t>(a) tidak dapat, karena jumlah derajat semua simpulnya ganjil</w:t>
      </w:r>
    </w:p>
    <w:p w14:paraId="1047ED9C" w14:textId="77777777" w:rsidR="00410876" w:rsidRPr="00410876" w:rsidRDefault="00410876" w:rsidP="00410876">
      <w:pPr>
        <w:jc w:val="both"/>
        <w:rPr>
          <w:rFonts w:ascii="Times New Roman" w:hAnsi="Times New Roman" w:cs="Times New Roman"/>
          <w:sz w:val="24"/>
          <w:szCs w:val="24"/>
          <w:lang w:val="id-ID"/>
        </w:rPr>
      </w:pPr>
      <w:r w:rsidRPr="00410876">
        <w:rPr>
          <w:rFonts w:ascii="Times New Roman" w:hAnsi="Times New Roman" w:cs="Times New Roman"/>
          <w:sz w:val="24"/>
          <w:szCs w:val="24"/>
          <w:lang w:val="id-ID"/>
        </w:rPr>
        <w:t>(2 + 3 + 1 + 1 + 2 = 9).</w:t>
      </w:r>
    </w:p>
    <w:p w14:paraId="32732C1A" w14:textId="77777777" w:rsidR="00410876" w:rsidRPr="00410876" w:rsidRDefault="00410876" w:rsidP="00410876">
      <w:pPr>
        <w:jc w:val="both"/>
        <w:rPr>
          <w:rFonts w:ascii="Times New Roman" w:hAnsi="Times New Roman" w:cs="Times New Roman"/>
          <w:sz w:val="24"/>
          <w:szCs w:val="24"/>
          <w:lang w:val="id-ID"/>
        </w:rPr>
      </w:pPr>
      <w:r w:rsidRPr="00410876">
        <w:rPr>
          <w:rFonts w:ascii="Times New Roman" w:hAnsi="Times New Roman" w:cs="Times New Roman"/>
          <w:sz w:val="24"/>
          <w:szCs w:val="24"/>
          <w:lang w:val="id-ID"/>
        </w:rPr>
        <w:t xml:space="preserve">(b) dapat, karena jumlah derajat semua simpulnya genap </w:t>
      </w:r>
    </w:p>
    <w:p w14:paraId="076F9E4A" w14:textId="77777777" w:rsidR="00410876" w:rsidRPr="00410876" w:rsidRDefault="00410876" w:rsidP="00410876">
      <w:pPr>
        <w:jc w:val="both"/>
        <w:rPr>
          <w:rFonts w:ascii="Times New Roman" w:hAnsi="Times New Roman" w:cs="Times New Roman"/>
          <w:sz w:val="24"/>
          <w:szCs w:val="24"/>
          <w:lang w:val="id-ID"/>
        </w:rPr>
      </w:pPr>
      <w:r w:rsidRPr="00410876">
        <w:rPr>
          <w:rFonts w:ascii="Times New Roman" w:hAnsi="Times New Roman" w:cs="Times New Roman"/>
          <w:sz w:val="24"/>
          <w:szCs w:val="24"/>
          <w:lang w:val="id-ID"/>
        </w:rPr>
        <w:t xml:space="preserve">(2 + 3 + 3 + 4 + 4 = 16). </w:t>
      </w:r>
    </w:p>
    <w:p w14:paraId="6018433D" w14:textId="77777777" w:rsidR="00410876" w:rsidRPr="00410876" w:rsidRDefault="00410876" w:rsidP="00410876">
      <w:pPr>
        <w:jc w:val="both"/>
        <w:rPr>
          <w:rFonts w:ascii="Times New Roman" w:hAnsi="Times New Roman" w:cs="Times New Roman"/>
          <w:sz w:val="24"/>
          <w:szCs w:val="24"/>
          <w:lang w:val="id-ID"/>
        </w:rPr>
      </w:pPr>
      <w:r w:rsidRPr="00410876">
        <w:rPr>
          <w:rFonts w:ascii="Times New Roman" w:hAnsi="Times New Roman" w:cs="Times New Roman"/>
          <w:sz w:val="24"/>
          <w:szCs w:val="24"/>
          <w:lang w:val="id-ID"/>
        </w:rPr>
        <w:t xml:space="preserve">Lintasan yang panjangnya n dari simpul awal v0 ke simpul tujuan vn di dalam graf G ialah barisan berselang-seling simpul-simpul dan sisi-sisi yang berbentuk v0, e1, v1, e2, v2,... , vn –1, en, vn sedemikian sehingga e1 = (v0, v1), e2 = (v1, v2), ... , en = (vn-1, vn) adalah sisi-sisi dari graf G. </w:t>
      </w:r>
    </w:p>
    <w:p w14:paraId="1DD86A82" w14:textId="77777777" w:rsidR="00410876" w:rsidRPr="00410876" w:rsidRDefault="00410876" w:rsidP="00410876">
      <w:pPr>
        <w:jc w:val="both"/>
        <w:rPr>
          <w:rFonts w:ascii="Times New Roman" w:hAnsi="Times New Roman" w:cs="Times New Roman"/>
          <w:sz w:val="24"/>
          <w:szCs w:val="24"/>
          <w:lang w:val="id-ID"/>
        </w:rPr>
      </w:pPr>
      <w:r w:rsidRPr="00410876">
        <w:rPr>
          <w:rFonts w:ascii="Times New Roman" w:hAnsi="Times New Roman" w:cs="Times New Roman"/>
          <w:sz w:val="24"/>
          <w:szCs w:val="24"/>
          <w:lang w:val="id-ID"/>
        </w:rPr>
        <w:t>Tinjau graf G1: lintasan 1, 2, 4, 3 adalah lintasan dengan barisan sisi (1,2), (2,4), (4,3).</w:t>
      </w:r>
    </w:p>
    <w:p w14:paraId="127AAD8F" w14:textId="77777777" w:rsidR="00410876" w:rsidRPr="00410876" w:rsidRDefault="00410876" w:rsidP="00410876">
      <w:pPr>
        <w:jc w:val="both"/>
        <w:rPr>
          <w:rFonts w:ascii="Times New Roman" w:hAnsi="Times New Roman" w:cs="Times New Roman"/>
          <w:sz w:val="24"/>
          <w:szCs w:val="24"/>
          <w:lang w:val="id-ID"/>
        </w:rPr>
      </w:pPr>
      <w:r w:rsidRPr="00410876">
        <w:rPr>
          <w:rFonts w:ascii="Times New Roman" w:hAnsi="Times New Roman" w:cs="Times New Roman"/>
          <w:sz w:val="24"/>
          <w:szCs w:val="24"/>
          <w:lang w:val="id-ID"/>
        </w:rPr>
        <w:t>Panjang lintasan adalah jumlah sisi dalam lintasan tersebut. Lintasan 1, 2, 4, 3 pada G1 memiliki panjang 3.</w:t>
      </w:r>
    </w:p>
    <w:p w14:paraId="0761007F" w14:textId="77777777" w:rsidR="00410876" w:rsidRPr="00410876" w:rsidRDefault="00410876" w:rsidP="00410876">
      <w:pPr>
        <w:jc w:val="both"/>
        <w:rPr>
          <w:rFonts w:ascii="Times New Roman" w:hAnsi="Times New Roman" w:cs="Times New Roman"/>
          <w:sz w:val="24"/>
          <w:szCs w:val="24"/>
          <w:lang w:val="id-ID"/>
        </w:rPr>
      </w:pPr>
    </w:p>
    <w:p w14:paraId="2F5CCECC" w14:textId="77777777" w:rsidR="00410876" w:rsidRPr="00410876" w:rsidRDefault="00410876" w:rsidP="00410876">
      <w:pPr>
        <w:jc w:val="both"/>
        <w:rPr>
          <w:rFonts w:ascii="Times New Roman" w:hAnsi="Times New Roman" w:cs="Times New Roman"/>
          <w:sz w:val="24"/>
          <w:szCs w:val="24"/>
          <w:lang w:val="id-ID"/>
        </w:rPr>
      </w:pPr>
      <w:r w:rsidRPr="00410876">
        <w:rPr>
          <w:rFonts w:ascii="Times New Roman" w:hAnsi="Times New Roman" w:cs="Times New Roman"/>
          <w:sz w:val="24"/>
          <w:szCs w:val="24"/>
          <w:lang w:val="id-ID"/>
        </w:rPr>
        <w:t>Beberapa Graf Sederhana Khusus</w:t>
      </w:r>
    </w:p>
    <w:p w14:paraId="1676269A" w14:textId="77777777" w:rsidR="00410876" w:rsidRPr="00410876" w:rsidRDefault="00410876" w:rsidP="00410876">
      <w:pPr>
        <w:jc w:val="both"/>
        <w:rPr>
          <w:rFonts w:ascii="Times New Roman" w:hAnsi="Times New Roman" w:cs="Times New Roman"/>
          <w:sz w:val="24"/>
          <w:szCs w:val="24"/>
          <w:lang w:val="id-ID"/>
        </w:rPr>
      </w:pPr>
    </w:p>
    <w:p w14:paraId="4DB3A827" w14:textId="77777777" w:rsidR="00410876" w:rsidRPr="00410876" w:rsidRDefault="00410876" w:rsidP="00410876">
      <w:pPr>
        <w:jc w:val="both"/>
        <w:rPr>
          <w:rFonts w:ascii="Times New Roman" w:hAnsi="Times New Roman" w:cs="Times New Roman"/>
          <w:sz w:val="24"/>
          <w:szCs w:val="24"/>
          <w:lang w:val="id-ID"/>
        </w:rPr>
      </w:pPr>
      <w:r w:rsidRPr="00410876">
        <w:rPr>
          <w:rFonts w:ascii="Times New Roman" w:hAnsi="Times New Roman" w:cs="Times New Roman"/>
          <w:sz w:val="24"/>
          <w:szCs w:val="24"/>
          <w:lang w:val="id-ID"/>
        </w:rPr>
        <w:t>a. Graf Lengkap</w:t>
      </w:r>
    </w:p>
    <w:p w14:paraId="0046C194" w14:textId="77777777" w:rsidR="00410876" w:rsidRPr="00410876" w:rsidRDefault="00410876" w:rsidP="00A80275">
      <w:pPr>
        <w:ind w:firstLine="720"/>
        <w:jc w:val="both"/>
        <w:rPr>
          <w:rFonts w:ascii="Times New Roman" w:hAnsi="Times New Roman" w:cs="Times New Roman"/>
          <w:sz w:val="24"/>
          <w:szCs w:val="24"/>
          <w:lang w:val="id-ID"/>
        </w:rPr>
      </w:pPr>
      <w:r w:rsidRPr="00410876">
        <w:rPr>
          <w:rFonts w:ascii="Times New Roman" w:hAnsi="Times New Roman" w:cs="Times New Roman"/>
          <w:sz w:val="24"/>
          <w:szCs w:val="24"/>
          <w:lang w:val="id-ID"/>
        </w:rPr>
        <w:t xml:space="preserve">Graf lengkap ialah graf sederhana yang setiap simpulnya mempunyai sisi ke semua simpul lainnya. Graf lengkap dengan n buah simpul dilambangkan dengan Kn. Jumlah sisi pada graf lengkap yang terdiri dari n buah simpul adalah n(n – 1)/2. </w:t>
      </w:r>
    </w:p>
    <w:p w14:paraId="357D0356" w14:textId="77777777" w:rsidR="00410876" w:rsidRPr="00410876" w:rsidRDefault="00410876" w:rsidP="00410876">
      <w:pPr>
        <w:jc w:val="both"/>
        <w:rPr>
          <w:rFonts w:ascii="Times New Roman" w:hAnsi="Times New Roman" w:cs="Times New Roman"/>
          <w:sz w:val="24"/>
          <w:szCs w:val="24"/>
          <w:lang w:val="id-ID"/>
        </w:rPr>
      </w:pPr>
    </w:p>
    <w:p w14:paraId="17F5D968" w14:textId="77777777" w:rsidR="00410876" w:rsidRPr="00410876" w:rsidRDefault="00410876" w:rsidP="00410876">
      <w:pPr>
        <w:jc w:val="both"/>
        <w:rPr>
          <w:rFonts w:ascii="Times New Roman" w:hAnsi="Times New Roman" w:cs="Times New Roman"/>
          <w:sz w:val="24"/>
          <w:szCs w:val="24"/>
          <w:lang w:val="id-ID"/>
        </w:rPr>
      </w:pPr>
      <w:r w:rsidRPr="00410876">
        <w:rPr>
          <w:rFonts w:ascii="Times New Roman" w:hAnsi="Times New Roman" w:cs="Times New Roman"/>
          <w:sz w:val="24"/>
          <w:szCs w:val="24"/>
          <w:lang w:val="id-ID"/>
        </w:rPr>
        <w:t xml:space="preserve">b. Graf Lingkaran </w:t>
      </w:r>
    </w:p>
    <w:p w14:paraId="4DA22081" w14:textId="77777777" w:rsidR="00410876" w:rsidRPr="00410876" w:rsidRDefault="00410876" w:rsidP="00A80275">
      <w:pPr>
        <w:ind w:firstLine="720"/>
        <w:jc w:val="both"/>
        <w:rPr>
          <w:rFonts w:ascii="Times New Roman" w:hAnsi="Times New Roman" w:cs="Times New Roman"/>
          <w:sz w:val="24"/>
          <w:szCs w:val="24"/>
          <w:lang w:val="id-ID"/>
        </w:rPr>
      </w:pPr>
      <w:r w:rsidRPr="00410876">
        <w:rPr>
          <w:rFonts w:ascii="Times New Roman" w:hAnsi="Times New Roman" w:cs="Times New Roman"/>
          <w:sz w:val="24"/>
          <w:szCs w:val="24"/>
          <w:lang w:val="id-ID"/>
        </w:rPr>
        <w:t>Graf lingkaran adalah graf sederhana yang setiap simpulnya berderajat dua. Graf lingkaran dengan n simpul dilambangkan dengan Cn.</w:t>
      </w:r>
    </w:p>
    <w:p w14:paraId="5FC5D7C4" w14:textId="77777777" w:rsidR="00410876" w:rsidRPr="00410876" w:rsidRDefault="00410876" w:rsidP="00410876">
      <w:pPr>
        <w:jc w:val="both"/>
        <w:rPr>
          <w:rFonts w:ascii="Times New Roman" w:hAnsi="Times New Roman" w:cs="Times New Roman"/>
          <w:sz w:val="24"/>
          <w:szCs w:val="24"/>
          <w:lang w:val="id-ID"/>
        </w:rPr>
      </w:pPr>
    </w:p>
    <w:p w14:paraId="43F3716A" w14:textId="77777777" w:rsidR="00410876" w:rsidRPr="00410876" w:rsidRDefault="00410876" w:rsidP="00410876">
      <w:pPr>
        <w:jc w:val="both"/>
        <w:rPr>
          <w:rFonts w:ascii="Times New Roman" w:hAnsi="Times New Roman" w:cs="Times New Roman"/>
          <w:sz w:val="24"/>
          <w:szCs w:val="24"/>
          <w:lang w:val="id-ID"/>
        </w:rPr>
      </w:pPr>
      <w:r w:rsidRPr="00410876">
        <w:rPr>
          <w:rFonts w:ascii="Times New Roman" w:hAnsi="Times New Roman" w:cs="Times New Roman"/>
          <w:sz w:val="24"/>
          <w:szCs w:val="24"/>
          <w:lang w:val="id-ID"/>
        </w:rPr>
        <w:t>c. Graf Teratur</w:t>
      </w:r>
    </w:p>
    <w:p w14:paraId="6D52C8F8" w14:textId="77777777" w:rsidR="00410876" w:rsidRPr="00410876" w:rsidRDefault="00410876" w:rsidP="00A80275">
      <w:pPr>
        <w:ind w:firstLine="720"/>
        <w:jc w:val="both"/>
        <w:rPr>
          <w:rFonts w:ascii="Times New Roman" w:hAnsi="Times New Roman" w:cs="Times New Roman"/>
          <w:sz w:val="24"/>
          <w:szCs w:val="24"/>
          <w:lang w:val="id-ID"/>
        </w:rPr>
      </w:pPr>
      <w:r w:rsidRPr="00410876">
        <w:rPr>
          <w:rFonts w:ascii="Times New Roman" w:hAnsi="Times New Roman" w:cs="Times New Roman"/>
          <w:sz w:val="24"/>
          <w:szCs w:val="24"/>
          <w:lang w:val="id-ID"/>
        </w:rPr>
        <w:t>Graf yang setiap simpulnya mempunyai derajat yang sama disebut graf teratur. Apabila derajat setiap simpul adalah r, maka graf tersebut disebut sbagai graf teratur derajat r.</w:t>
      </w:r>
    </w:p>
    <w:p w14:paraId="1BF4CDA7" w14:textId="77777777" w:rsidR="00410876" w:rsidRPr="00410876" w:rsidRDefault="00410876" w:rsidP="00410876">
      <w:pPr>
        <w:jc w:val="both"/>
        <w:rPr>
          <w:rFonts w:ascii="Times New Roman" w:hAnsi="Times New Roman" w:cs="Times New Roman"/>
          <w:sz w:val="24"/>
          <w:szCs w:val="24"/>
          <w:lang w:val="id-ID"/>
        </w:rPr>
      </w:pPr>
    </w:p>
    <w:p w14:paraId="19824761" w14:textId="77777777" w:rsidR="00410876" w:rsidRPr="00410876" w:rsidRDefault="00410876" w:rsidP="00410876">
      <w:pPr>
        <w:jc w:val="both"/>
        <w:rPr>
          <w:rFonts w:ascii="Times New Roman" w:hAnsi="Times New Roman" w:cs="Times New Roman"/>
          <w:sz w:val="24"/>
          <w:szCs w:val="24"/>
          <w:lang w:val="id-ID"/>
        </w:rPr>
      </w:pPr>
      <w:r w:rsidRPr="00410876">
        <w:rPr>
          <w:rFonts w:ascii="Times New Roman" w:hAnsi="Times New Roman" w:cs="Times New Roman"/>
          <w:sz w:val="24"/>
          <w:szCs w:val="24"/>
          <w:lang w:val="id-ID"/>
        </w:rPr>
        <w:t>d. Graf Bipartite</w:t>
      </w:r>
    </w:p>
    <w:p w14:paraId="35F90132" w14:textId="77777777" w:rsidR="00410876" w:rsidRPr="00410876" w:rsidRDefault="00410876" w:rsidP="00410876">
      <w:pPr>
        <w:jc w:val="both"/>
        <w:rPr>
          <w:rFonts w:ascii="Times New Roman" w:hAnsi="Times New Roman" w:cs="Times New Roman"/>
          <w:sz w:val="24"/>
          <w:szCs w:val="24"/>
          <w:lang w:val="id-ID"/>
        </w:rPr>
      </w:pPr>
      <w:r w:rsidRPr="00410876">
        <w:rPr>
          <w:rFonts w:ascii="Times New Roman" w:hAnsi="Times New Roman" w:cs="Times New Roman"/>
          <w:sz w:val="24"/>
          <w:szCs w:val="24"/>
          <w:lang w:val="id-ID"/>
        </w:rPr>
        <w:t xml:space="preserve">Graf G yang himpunan simpulnya dapat dipisah menjadi dua himpunan bagian V1 dan V2, sedemikian sehingga setiap sisi pada G menghubungkan sebuah simpul di V1 ke sebuah simpul di V2 disebut graf bipartit dan dinyatakan sebagai G(V1, V2). </w:t>
      </w:r>
    </w:p>
    <w:p w14:paraId="6BA8BA11" w14:textId="77777777" w:rsidR="00410876" w:rsidRPr="00410876" w:rsidRDefault="00410876" w:rsidP="00410876">
      <w:pPr>
        <w:jc w:val="both"/>
        <w:rPr>
          <w:rFonts w:ascii="Times New Roman" w:hAnsi="Times New Roman" w:cs="Times New Roman"/>
          <w:sz w:val="24"/>
          <w:szCs w:val="24"/>
          <w:lang w:val="id-ID"/>
        </w:rPr>
      </w:pPr>
    </w:p>
    <w:p w14:paraId="42F71889" w14:textId="6890A229" w:rsidR="00410876" w:rsidRPr="00D8187B" w:rsidRDefault="00D8187B" w:rsidP="009C2B95">
      <w:pPr>
        <w:pStyle w:val="ListParagraph"/>
        <w:numPr>
          <w:ilvl w:val="0"/>
          <w:numId w:val="4"/>
        </w:numPr>
        <w:ind w:left="284" w:firstLine="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00410876" w:rsidRPr="00D8187B">
        <w:rPr>
          <w:rFonts w:ascii="Times New Roman" w:hAnsi="Times New Roman" w:cs="Times New Roman"/>
          <w:sz w:val="24"/>
          <w:szCs w:val="24"/>
          <w:lang w:val="id-ID"/>
        </w:rPr>
        <w:t>Macam - Macam Graf</w:t>
      </w:r>
    </w:p>
    <w:p w14:paraId="1C750B13" w14:textId="77777777" w:rsidR="00410876" w:rsidRPr="00410876" w:rsidRDefault="00410876" w:rsidP="00410876">
      <w:pPr>
        <w:jc w:val="both"/>
        <w:rPr>
          <w:rFonts w:ascii="Times New Roman" w:hAnsi="Times New Roman" w:cs="Times New Roman"/>
          <w:sz w:val="24"/>
          <w:szCs w:val="24"/>
          <w:lang w:val="id-ID"/>
        </w:rPr>
      </w:pPr>
      <w:r w:rsidRPr="00410876">
        <w:rPr>
          <w:rFonts w:ascii="Times New Roman" w:hAnsi="Times New Roman" w:cs="Times New Roman"/>
          <w:sz w:val="24"/>
          <w:szCs w:val="24"/>
          <w:lang w:val="id-ID"/>
        </w:rPr>
        <w:t>A. Graf Euler</w:t>
      </w:r>
    </w:p>
    <w:p w14:paraId="5136A06F" w14:textId="77777777" w:rsidR="00410876" w:rsidRPr="00410876" w:rsidRDefault="00410876" w:rsidP="00A80275">
      <w:pPr>
        <w:ind w:firstLine="720"/>
        <w:jc w:val="both"/>
        <w:rPr>
          <w:rFonts w:ascii="Times New Roman" w:hAnsi="Times New Roman" w:cs="Times New Roman"/>
          <w:sz w:val="24"/>
          <w:szCs w:val="24"/>
          <w:lang w:val="id-ID"/>
        </w:rPr>
      </w:pPr>
      <w:r w:rsidRPr="00410876">
        <w:rPr>
          <w:rFonts w:ascii="Times New Roman" w:hAnsi="Times New Roman" w:cs="Times New Roman"/>
          <w:sz w:val="24"/>
          <w:szCs w:val="24"/>
          <w:lang w:val="id-ID"/>
        </w:rPr>
        <w:t xml:space="preserve">Lintasan Euler ialah lintasan yang melalui masing-masing sisi di dalam graf tepat satu kali. Sirkuit Euler ialah sirkuit yang melewati masing-masing sisi tepat satu kali.Graf yang mempunyai sirkuit Euler disebut graf Euler (Eulerian graph). </w:t>
      </w:r>
    </w:p>
    <w:p w14:paraId="37B59592" w14:textId="77777777" w:rsidR="00410876" w:rsidRPr="00410876" w:rsidRDefault="00410876" w:rsidP="00410876">
      <w:pPr>
        <w:jc w:val="both"/>
        <w:rPr>
          <w:rFonts w:ascii="Times New Roman" w:hAnsi="Times New Roman" w:cs="Times New Roman"/>
          <w:sz w:val="24"/>
          <w:szCs w:val="24"/>
          <w:lang w:val="id-ID"/>
        </w:rPr>
      </w:pPr>
      <w:r w:rsidRPr="00410876">
        <w:rPr>
          <w:rFonts w:ascii="Times New Roman" w:hAnsi="Times New Roman" w:cs="Times New Roman"/>
          <w:sz w:val="24"/>
          <w:szCs w:val="24"/>
          <w:lang w:val="id-ID"/>
        </w:rPr>
        <w:t>Graf yang mempunyai lintasan Euler dinamakan juga graf semi-Euler (semi-Eulerian graph)</w:t>
      </w:r>
    </w:p>
    <w:p w14:paraId="4C37D44F" w14:textId="77777777" w:rsidR="00410876" w:rsidRPr="00410876" w:rsidRDefault="00410876" w:rsidP="00410876">
      <w:pPr>
        <w:jc w:val="both"/>
        <w:rPr>
          <w:rFonts w:ascii="Times New Roman" w:hAnsi="Times New Roman" w:cs="Times New Roman"/>
          <w:sz w:val="24"/>
          <w:szCs w:val="24"/>
          <w:lang w:val="id-ID"/>
        </w:rPr>
      </w:pPr>
      <w:r w:rsidRPr="00410876">
        <w:rPr>
          <w:rFonts w:ascii="Times New Roman" w:hAnsi="Times New Roman" w:cs="Times New Roman"/>
          <w:sz w:val="24"/>
          <w:szCs w:val="24"/>
          <w:lang w:val="id-ID"/>
        </w:rPr>
        <w:t>Contoh : Lintasan Euler pada graf Gambar 6.42(a) : 3, 1, 2, 3, 4, 1</w:t>
      </w:r>
    </w:p>
    <w:p w14:paraId="14D8C57A" w14:textId="77777777" w:rsidR="00410876" w:rsidRPr="00410876" w:rsidRDefault="00410876" w:rsidP="00410876">
      <w:pPr>
        <w:jc w:val="both"/>
        <w:rPr>
          <w:rFonts w:ascii="Times New Roman" w:hAnsi="Times New Roman" w:cs="Times New Roman"/>
          <w:sz w:val="24"/>
          <w:szCs w:val="24"/>
          <w:lang w:val="id-ID"/>
        </w:rPr>
      </w:pPr>
      <w:r w:rsidRPr="00410876">
        <w:rPr>
          <w:rFonts w:ascii="Times New Roman" w:hAnsi="Times New Roman" w:cs="Times New Roman"/>
          <w:sz w:val="24"/>
          <w:szCs w:val="24"/>
          <w:lang w:val="id-ID"/>
        </w:rPr>
        <w:t>Lintasan Euler pada graf Gambar 5.42(b) : 1, 2, 4, 6, 2, 3, 6, 5, 1, 3</w:t>
      </w:r>
    </w:p>
    <w:p w14:paraId="5B1C8693" w14:textId="77777777" w:rsidR="00410876" w:rsidRPr="00410876" w:rsidRDefault="00410876" w:rsidP="00410876">
      <w:pPr>
        <w:jc w:val="both"/>
        <w:rPr>
          <w:rFonts w:ascii="Times New Roman" w:hAnsi="Times New Roman" w:cs="Times New Roman"/>
          <w:sz w:val="24"/>
          <w:szCs w:val="24"/>
          <w:lang w:val="id-ID"/>
        </w:rPr>
      </w:pPr>
      <w:r w:rsidRPr="00410876">
        <w:rPr>
          <w:rFonts w:ascii="Times New Roman" w:hAnsi="Times New Roman" w:cs="Times New Roman"/>
          <w:sz w:val="24"/>
          <w:szCs w:val="24"/>
          <w:lang w:val="id-ID"/>
        </w:rPr>
        <w:t>Sirkuit Euler pada graf Gambar 6.42(c) : 1, 2, 3, 4, 7, 3, 5, 7, 6, 5, 2, 6, 1</w:t>
      </w:r>
    </w:p>
    <w:p w14:paraId="7063AA83" w14:textId="77777777" w:rsidR="00410876" w:rsidRPr="00410876" w:rsidRDefault="00410876" w:rsidP="00410876">
      <w:pPr>
        <w:jc w:val="both"/>
        <w:rPr>
          <w:rFonts w:ascii="Times New Roman" w:hAnsi="Times New Roman" w:cs="Times New Roman"/>
          <w:sz w:val="24"/>
          <w:szCs w:val="24"/>
          <w:lang w:val="id-ID"/>
        </w:rPr>
      </w:pPr>
      <w:r w:rsidRPr="00410876">
        <w:rPr>
          <w:rFonts w:ascii="Times New Roman" w:hAnsi="Times New Roman" w:cs="Times New Roman"/>
          <w:sz w:val="24"/>
          <w:szCs w:val="24"/>
          <w:lang w:val="id-ID"/>
        </w:rPr>
        <w:t>Sirkuit Euler pada graf Gambar 6.42(d) : a, c, f, e, c, b, d, e, a, d, f, b, a</w:t>
      </w:r>
    </w:p>
    <w:p w14:paraId="3A91601F" w14:textId="77777777" w:rsidR="00410876" w:rsidRPr="00410876" w:rsidRDefault="00410876" w:rsidP="00410876">
      <w:pPr>
        <w:jc w:val="both"/>
        <w:rPr>
          <w:rFonts w:ascii="Times New Roman" w:hAnsi="Times New Roman" w:cs="Times New Roman"/>
          <w:sz w:val="24"/>
          <w:szCs w:val="24"/>
          <w:lang w:val="id-ID"/>
        </w:rPr>
      </w:pPr>
      <w:r w:rsidRPr="00410876">
        <w:rPr>
          <w:rFonts w:ascii="Times New Roman" w:hAnsi="Times New Roman" w:cs="Times New Roman"/>
          <w:sz w:val="24"/>
          <w:szCs w:val="24"/>
          <w:lang w:val="id-ID"/>
        </w:rPr>
        <w:t>Graf (e) dan (f) tidak mempunyai lintasan maupun sirkuit Euler.</w:t>
      </w:r>
    </w:p>
    <w:p w14:paraId="76215AE7" w14:textId="77777777" w:rsidR="00410876" w:rsidRPr="00410876" w:rsidRDefault="00410876" w:rsidP="00410876">
      <w:pPr>
        <w:jc w:val="both"/>
        <w:rPr>
          <w:rFonts w:ascii="Times New Roman" w:hAnsi="Times New Roman" w:cs="Times New Roman"/>
          <w:sz w:val="24"/>
          <w:szCs w:val="24"/>
          <w:lang w:val="id-ID"/>
        </w:rPr>
      </w:pPr>
    </w:p>
    <w:p w14:paraId="78A9415B" w14:textId="77777777" w:rsidR="00410876" w:rsidRPr="00410876" w:rsidRDefault="00410876" w:rsidP="00410876">
      <w:pPr>
        <w:jc w:val="both"/>
        <w:rPr>
          <w:rFonts w:ascii="Times New Roman" w:hAnsi="Times New Roman" w:cs="Times New Roman"/>
          <w:sz w:val="24"/>
          <w:szCs w:val="24"/>
          <w:lang w:val="id-ID"/>
        </w:rPr>
      </w:pPr>
      <w:r w:rsidRPr="00410876">
        <w:rPr>
          <w:rFonts w:ascii="Times New Roman" w:hAnsi="Times New Roman" w:cs="Times New Roman"/>
          <w:sz w:val="24"/>
          <w:szCs w:val="24"/>
          <w:lang w:val="id-ID"/>
        </w:rPr>
        <w:t>B. Graf Hamilton</w:t>
      </w:r>
    </w:p>
    <w:p w14:paraId="103D4090" w14:textId="77777777" w:rsidR="00410876" w:rsidRPr="00410876" w:rsidRDefault="00410876" w:rsidP="00A80275">
      <w:pPr>
        <w:ind w:firstLine="720"/>
        <w:jc w:val="both"/>
        <w:rPr>
          <w:rFonts w:ascii="Times New Roman" w:hAnsi="Times New Roman" w:cs="Times New Roman"/>
          <w:sz w:val="24"/>
          <w:szCs w:val="24"/>
          <w:lang w:val="id-ID"/>
        </w:rPr>
      </w:pPr>
      <w:r w:rsidRPr="00410876">
        <w:rPr>
          <w:rFonts w:ascii="Times New Roman" w:hAnsi="Times New Roman" w:cs="Times New Roman"/>
          <w:sz w:val="24"/>
          <w:szCs w:val="24"/>
          <w:lang w:val="id-ID"/>
        </w:rPr>
        <w:t xml:space="preserve">Lintasan Hamilton ialah lintasan yang melalui tiap simpul di dalam graf tepat satu kali. </w:t>
      </w:r>
    </w:p>
    <w:p w14:paraId="18E29B92" w14:textId="77777777" w:rsidR="00410876" w:rsidRPr="00410876" w:rsidRDefault="00410876" w:rsidP="00410876">
      <w:pPr>
        <w:jc w:val="both"/>
        <w:rPr>
          <w:rFonts w:ascii="Times New Roman" w:hAnsi="Times New Roman" w:cs="Times New Roman"/>
          <w:sz w:val="24"/>
          <w:szCs w:val="24"/>
          <w:lang w:val="id-ID"/>
        </w:rPr>
      </w:pPr>
      <w:r w:rsidRPr="00410876">
        <w:rPr>
          <w:rFonts w:ascii="Times New Roman" w:hAnsi="Times New Roman" w:cs="Times New Roman"/>
          <w:sz w:val="24"/>
          <w:szCs w:val="24"/>
          <w:lang w:val="id-ID"/>
        </w:rPr>
        <w:t>Sirkuit Hamilton ialah sirkuit yang melalui tiap simpul di dalam graf tepat satu kali, kecuali simpul asal (sekaligus simpul akhir) yang dilalui dua kali.Graf yang memiliki sirkuit Hamilton dinamakan graf Hamilton, sedangkan graf yang hanya memiliki lintasan Hamilton disebut graf semi-Hamilton.</w:t>
      </w:r>
    </w:p>
    <w:p w14:paraId="4876FFEA" w14:textId="77777777" w:rsidR="00410876" w:rsidRPr="00410876" w:rsidRDefault="00410876" w:rsidP="00410876">
      <w:pPr>
        <w:jc w:val="both"/>
        <w:rPr>
          <w:rFonts w:ascii="Times New Roman" w:hAnsi="Times New Roman" w:cs="Times New Roman"/>
          <w:sz w:val="24"/>
          <w:szCs w:val="24"/>
          <w:lang w:val="id-ID"/>
        </w:rPr>
      </w:pPr>
    </w:p>
    <w:p w14:paraId="254E068B" w14:textId="77777777" w:rsidR="00160A39" w:rsidRDefault="00160A39" w:rsidP="00410876">
      <w:pPr>
        <w:jc w:val="both"/>
        <w:rPr>
          <w:rFonts w:ascii="Times New Roman" w:hAnsi="Times New Roman" w:cs="Times New Roman"/>
          <w:sz w:val="24"/>
          <w:szCs w:val="24"/>
          <w:lang w:val="id-ID"/>
        </w:rPr>
      </w:pPr>
    </w:p>
    <w:p w14:paraId="516548BF" w14:textId="77777777" w:rsidR="00160A39" w:rsidRDefault="00160A39" w:rsidP="00410876">
      <w:pPr>
        <w:jc w:val="both"/>
        <w:rPr>
          <w:rFonts w:ascii="Times New Roman" w:hAnsi="Times New Roman" w:cs="Times New Roman"/>
          <w:sz w:val="24"/>
          <w:szCs w:val="24"/>
          <w:lang w:val="id-ID"/>
        </w:rPr>
      </w:pPr>
    </w:p>
    <w:p w14:paraId="18447F9D" w14:textId="3D5DC542" w:rsidR="00410876" w:rsidRPr="00410876" w:rsidRDefault="00410876" w:rsidP="00410876">
      <w:pPr>
        <w:jc w:val="both"/>
        <w:rPr>
          <w:rFonts w:ascii="Times New Roman" w:hAnsi="Times New Roman" w:cs="Times New Roman"/>
          <w:sz w:val="24"/>
          <w:szCs w:val="24"/>
          <w:lang w:val="id-ID"/>
        </w:rPr>
      </w:pPr>
      <w:r w:rsidRPr="00410876">
        <w:rPr>
          <w:rFonts w:ascii="Times New Roman" w:hAnsi="Times New Roman" w:cs="Times New Roman"/>
          <w:sz w:val="24"/>
          <w:szCs w:val="24"/>
          <w:lang w:val="id-ID"/>
        </w:rPr>
        <w:t>C. Graf Isomorfik</w:t>
      </w:r>
    </w:p>
    <w:p w14:paraId="16E06814" w14:textId="77777777" w:rsidR="00410876" w:rsidRPr="00410876" w:rsidRDefault="00410876" w:rsidP="00410876">
      <w:pPr>
        <w:jc w:val="both"/>
        <w:rPr>
          <w:rFonts w:ascii="Times New Roman" w:hAnsi="Times New Roman" w:cs="Times New Roman"/>
          <w:sz w:val="24"/>
          <w:szCs w:val="24"/>
          <w:lang w:val="id-ID"/>
        </w:rPr>
      </w:pPr>
      <w:r w:rsidRPr="00410876">
        <w:rPr>
          <w:rFonts w:ascii="Times New Roman" w:hAnsi="Times New Roman" w:cs="Times New Roman"/>
          <w:sz w:val="24"/>
          <w:szCs w:val="24"/>
          <w:lang w:val="id-ID"/>
        </w:rPr>
        <w:t xml:space="preserve">· Dua buah graf yang sama tetapi secara geometri berbeda disebut graf yang saling isomorfik. </w:t>
      </w:r>
    </w:p>
    <w:p w14:paraId="3A058A07" w14:textId="77777777" w:rsidR="00410876" w:rsidRPr="00410876" w:rsidRDefault="00410876" w:rsidP="00410876">
      <w:pPr>
        <w:jc w:val="both"/>
        <w:rPr>
          <w:rFonts w:ascii="Times New Roman" w:hAnsi="Times New Roman" w:cs="Times New Roman"/>
          <w:sz w:val="24"/>
          <w:szCs w:val="24"/>
          <w:lang w:val="id-ID"/>
        </w:rPr>
      </w:pPr>
      <w:r w:rsidRPr="00410876">
        <w:rPr>
          <w:rFonts w:ascii="Times New Roman" w:hAnsi="Times New Roman" w:cs="Times New Roman"/>
          <w:sz w:val="24"/>
          <w:szCs w:val="24"/>
          <w:lang w:val="id-ID"/>
        </w:rPr>
        <w:lastRenderedPageBreak/>
        <w:t>· Dua buah graf, G1 dan G2 dikatakan isomorfik jika terdapat korespondensi satu-satu antara simpul-simpul keduanya dan antara sisi-sisi keduaya sedemikian sehingga hubungan kebersisian tetap terjaga.</w:t>
      </w:r>
    </w:p>
    <w:p w14:paraId="018D0251" w14:textId="77777777" w:rsidR="00410876" w:rsidRPr="00410876" w:rsidRDefault="00410876" w:rsidP="00410876">
      <w:pPr>
        <w:jc w:val="both"/>
        <w:rPr>
          <w:rFonts w:ascii="Times New Roman" w:hAnsi="Times New Roman" w:cs="Times New Roman"/>
          <w:sz w:val="24"/>
          <w:szCs w:val="24"/>
          <w:lang w:val="id-ID"/>
        </w:rPr>
      </w:pPr>
      <w:r w:rsidRPr="00410876">
        <w:rPr>
          <w:rFonts w:ascii="Times New Roman" w:hAnsi="Times New Roman" w:cs="Times New Roman"/>
          <w:sz w:val="24"/>
          <w:szCs w:val="24"/>
          <w:lang w:val="id-ID"/>
        </w:rPr>
        <w:t>· Dengan kata lain, misalkan sisi e bersisian dengan simpul u dan v di G1, maka sisi e’ yang berkoresponden di G2 harus bersisian dengan simpul u’ dan v’ yang di G2.</w:t>
      </w:r>
    </w:p>
    <w:p w14:paraId="7711D8F4" w14:textId="58BA3D12" w:rsidR="00410876" w:rsidRDefault="00410876" w:rsidP="00410876">
      <w:pPr>
        <w:jc w:val="both"/>
        <w:rPr>
          <w:rFonts w:ascii="Times New Roman" w:hAnsi="Times New Roman" w:cs="Times New Roman"/>
          <w:sz w:val="24"/>
          <w:szCs w:val="24"/>
          <w:lang w:val="id-ID"/>
        </w:rPr>
      </w:pPr>
      <w:r w:rsidRPr="00410876">
        <w:rPr>
          <w:rFonts w:ascii="Times New Roman" w:hAnsi="Times New Roman" w:cs="Times New Roman"/>
          <w:sz w:val="24"/>
          <w:szCs w:val="24"/>
          <w:lang w:val="id-ID"/>
        </w:rPr>
        <w:t>· Dua buah graf yang isomorfik adalah graf yang sama, kecuali penamaan simpul dan sisinya saja yang berbeda. Ini benar karena sebuah graf dapat digambarkan dalam banyak cara.</w:t>
      </w:r>
    </w:p>
    <w:p w14:paraId="7BC5BE24" w14:textId="6C1C6CC7" w:rsidR="00D8187B" w:rsidRDefault="00D8187B" w:rsidP="00410876">
      <w:pPr>
        <w:jc w:val="both"/>
        <w:rPr>
          <w:rFonts w:ascii="Times New Roman" w:hAnsi="Times New Roman" w:cs="Times New Roman"/>
          <w:sz w:val="24"/>
          <w:szCs w:val="24"/>
          <w:lang w:val="id-ID"/>
        </w:rPr>
      </w:pPr>
    </w:p>
    <w:p w14:paraId="44753782" w14:textId="77777777" w:rsidR="003E2DDB" w:rsidRDefault="003E2DDB">
      <w:pPr>
        <w:rPr>
          <w:rFonts w:ascii="Times New Roman" w:hAnsi="Times New Roman" w:cs="Times New Roman"/>
          <w:b/>
          <w:bCs/>
          <w:sz w:val="32"/>
          <w:szCs w:val="32"/>
          <w:lang w:val="id-ID"/>
        </w:rPr>
      </w:pPr>
      <w:r>
        <w:rPr>
          <w:rFonts w:ascii="Times New Roman" w:hAnsi="Times New Roman" w:cs="Times New Roman"/>
          <w:b/>
          <w:bCs/>
          <w:sz w:val="32"/>
          <w:szCs w:val="32"/>
          <w:lang w:val="id-ID"/>
        </w:rPr>
        <w:br w:type="page"/>
      </w:r>
    </w:p>
    <w:p w14:paraId="72949944" w14:textId="16152691" w:rsidR="00D8187B" w:rsidRPr="00D8187B" w:rsidRDefault="00D8187B" w:rsidP="00D8187B">
      <w:pPr>
        <w:jc w:val="center"/>
        <w:rPr>
          <w:rFonts w:ascii="Times New Roman" w:hAnsi="Times New Roman" w:cs="Times New Roman"/>
          <w:b/>
          <w:bCs/>
          <w:sz w:val="32"/>
          <w:szCs w:val="32"/>
          <w:lang w:val="id-ID"/>
        </w:rPr>
      </w:pPr>
      <w:r w:rsidRPr="00D8187B">
        <w:rPr>
          <w:rFonts w:ascii="Times New Roman" w:hAnsi="Times New Roman" w:cs="Times New Roman"/>
          <w:b/>
          <w:bCs/>
          <w:sz w:val="32"/>
          <w:szCs w:val="32"/>
          <w:lang w:val="id-ID"/>
        </w:rPr>
        <w:lastRenderedPageBreak/>
        <w:t>BAB III</w:t>
      </w:r>
    </w:p>
    <w:p w14:paraId="49C8C9BA" w14:textId="77777777" w:rsidR="00D8187B" w:rsidRPr="00D8187B" w:rsidRDefault="00D8187B" w:rsidP="00D8187B">
      <w:pPr>
        <w:jc w:val="center"/>
        <w:rPr>
          <w:rFonts w:ascii="Times New Roman" w:hAnsi="Times New Roman" w:cs="Times New Roman"/>
          <w:b/>
          <w:bCs/>
          <w:sz w:val="32"/>
          <w:szCs w:val="32"/>
          <w:lang w:val="id-ID"/>
        </w:rPr>
      </w:pPr>
    </w:p>
    <w:p w14:paraId="36EFC082" w14:textId="242231C3" w:rsidR="00D8187B" w:rsidRDefault="00D8187B" w:rsidP="002E754D">
      <w:pPr>
        <w:jc w:val="center"/>
        <w:rPr>
          <w:rFonts w:ascii="Times New Roman" w:hAnsi="Times New Roman" w:cs="Times New Roman"/>
          <w:b/>
          <w:bCs/>
          <w:sz w:val="32"/>
          <w:szCs w:val="32"/>
          <w:lang w:val="id-ID"/>
        </w:rPr>
      </w:pPr>
      <w:r w:rsidRPr="00D8187B">
        <w:rPr>
          <w:rFonts w:ascii="Times New Roman" w:hAnsi="Times New Roman" w:cs="Times New Roman"/>
          <w:b/>
          <w:bCs/>
          <w:sz w:val="32"/>
          <w:szCs w:val="32"/>
          <w:lang w:val="id-ID"/>
        </w:rPr>
        <w:t>HIMPUNAN</w:t>
      </w:r>
    </w:p>
    <w:p w14:paraId="0401DF09" w14:textId="77777777" w:rsidR="002E754D" w:rsidRPr="00D8187B" w:rsidRDefault="002E754D" w:rsidP="00D8187B">
      <w:pPr>
        <w:jc w:val="center"/>
        <w:rPr>
          <w:rFonts w:ascii="Times New Roman" w:hAnsi="Times New Roman" w:cs="Times New Roman"/>
          <w:b/>
          <w:bCs/>
          <w:sz w:val="32"/>
          <w:szCs w:val="32"/>
          <w:lang w:val="id-ID"/>
        </w:rPr>
      </w:pPr>
    </w:p>
    <w:p w14:paraId="1BE34B23" w14:textId="01F0C42A" w:rsidR="002E754D" w:rsidRPr="006E001B" w:rsidRDefault="002E754D" w:rsidP="009C2B95">
      <w:pPr>
        <w:pStyle w:val="ListParagraph"/>
        <w:numPr>
          <w:ilvl w:val="2"/>
          <w:numId w:val="2"/>
        </w:numPr>
        <w:tabs>
          <w:tab w:val="left" w:pos="284"/>
        </w:tabs>
        <w:ind w:left="0" w:firstLine="0"/>
        <w:jc w:val="both"/>
        <w:rPr>
          <w:rFonts w:ascii="Times New Roman" w:hAnsi="Times New Roman" w:cs="Times New Roman"/>
          <w:b/>
          <w:bCs/>
          <w:sz w:val="24"/>
          <w:szCs w:val="24"/>
          <w:lang w:val="id-ID"/>
        </w:rPr>
      </w:pPr>
      <w:r w:rsidRPr="006E001B">
        <w:rPr>
          <w:rFonts w:ascii="Times New Roman" w:hAnsi="Times New Roman" w:cs="Times New Roman"/>
          <w:b/>
          <w:bCs/>
          <w:sz w:val="24"/>
          <w:szCs w:val="24"/>
          <w:lang w:val="id-ID"/>
        </w:rPr>
        <w:t>Sejarah Ringkas Teori Himpunan</w:t>
      </w:r>
    </w:p>
    <w:p w14:paraId="79C6347C" w14:textId="77777777" w:rsidR="002E754D" w:rsidRPr="002E754D" w:rsidRDefault="002E754D" w:rsidP="002E754D">
      <w:pPr>
        <w:ind w:firstLine="720"/>
        <w:jc w:val="both"/>
        <w:rPr>
          <w:rFonts w:ascii="Times New Roman" w:hAnsi="Times New Roman" w:cs="Times New Roman"/>
          <w:sz w:val="24"/>
          <w:szCs w:val="24"/>
          <w:lang w:val="id-ID"/>
        </w:rPr>
      </w:pPr>
      <w:r w:rsidRPr="002E754D">
        <w:rPr>
          <w:rFonts w:ascii="Times New Roman" w:hAnsi="Times New Roman" w:cs="Times New Roman"/>
          <w:sz w:val="24"/>
          <w:szCs w:val="24"/>
          <w:lang w:val="id-ID"/>
        </w:rPr>
        <w:t>George Cantor (1845-1918) dianggap sebagai Bapak teori himpunan, karena beliaulah yang pertama kali mengembangkan cabang matematika ini. Ide-idenya tentang teori himpunan dapat memuaskan keinginan publik terutama idenya tentang himpunan tak berhingga (infinit) (himpunan yang banyak anggotanya tak berhingga).</w:t>
      </w:r>
    </w:p>
    <w:p w14:paraId="43D870C8" w14:textId="77777777" w:rsidR="002E754D" w:rsidRPr="002E754D" w:rsidRDefault="002E754D" w:rsidP="002E754D">
      <w:pPr>
        <w:ind w:firstLine="720"/>
        <w:jc w:val="both"/>
        <w:rPr>
          <w:rFonts w:ascii="Times New Roman" w:hAnsi="Times New Roman" w:cs="Times New Roman"/>
          <w:sz w:val="24"/>
          <w:szCs w:val="24"/>
          <w:lang w:val="id-ID"/>
        </w:rPr>
      </w:pPr>
      <w:r w:rsidRPr="002E754D">
        <w:rPr>
          <w:rFonts w:ascii="Times New Roman" w:hAnsi="Times New Roman" w:cs="Times New Roman"/>
          <w:sz w:val="24"/>
          <w:szCs w:val="24"/>
          <w:lang w:val="id-ID"/>
        </w:rPr>
        <w:t>Beliau mengembangkan hirarki himpunan infinit ini yang ternyata dapat digunakan di berbagai himpunan infinit yang berbeda. Penemuan ini di anggap penemuan yang revolusioner oleh para matematikawan pada jaman itu. Cantor meninggal di suatu institusi mental di jerman pada usia 73 tahun. Banyak yang mengganggap bahwa mentalnya jatuh karena serangan-serangan terhadap ide-ide dan hasil karyanya yang dilakukan oleh para matematikawan lain.</w:t>
      </w:r>
    </w:p>
    <w:p w14:paraId="1FBF06B9" w14:textId="77777777" w:rsidR="002E754D" w:rsidRDefault="002E754D" w:rsidP="002E754D">
      <w:pPr>
        <w:ind w:firstLine="720"/>
        <w:jc w:val="both"/>
        <w:rPr>
          <w:rFonts w:ascii="Times New Roman" w:hAnsi="Times New Roman" w:cs="Times New Roman"/>
          <w:sz w:val="24"/>
          <w:szCs w:val="24"/>
          <w:lang w:val="id-ID"/>
        </w:rPr>
      </w:pPr>
      <w:r w:rsidRPr="002E754D">
        <w:rPr>
          <w:rFonts w:ascii="Times New Roman" w:hAnsi="Times New Roman" w:cs="Times New Roman"/>
          <w:sz w:val="24"/>
          <w:szCs w:val="24"/>
          <w:lang w:val="id-ID"/>
        </w:rPr>
        <w:t>Pada tahun-tahun terakhir ini, teori himpunan mendapatkan perhatian khusus dalam mengajarkan matematika, karena setiap cabang matematika berkaitan erat dan termasuk  di dalam (menjadi bagian) teori himpunan. Cabang matematika yang berbeda-beda berkembang menjadi satu kesatuan dalam teori himpunan.</w:t>
      </w:r>
    </w:p>
    <w:p w14:paraId="26B91032" w14:textId="29B83434" w:rsidR="00D8187B" w:rsidRPr="00D8187B" w:rsidRDefault="00D8187B" w:rsidP="002E754D">
      <w:pPr>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Dalam upaya untuk melakukan pengamatan, pengumpulan, penghimpunan, atau</w:t>
      </w:r>
      <w:r w:rsidR="002E754D">
        <w:rPr>
          <w:rFonts w:ascii="Times New Roman" w:hAnsi="Times New Roman" w:cs="Times New Roman"/>
          <w:sz w:val="24"/>
          <w:szCs w:val="24"/>
          <w:lang w:val="id-ID"/>
        </w:rPr>
        <w:t xml:space="preserve"> </w:t>
      </w:r>
      <w:r w:rsidRPr="00D8187B">
        <w:rPr>
          <w:rFonts w:ascii="Times New Roman" w:hAnsi="Times New Roman" w:cs="Times New Roman"/>
          <w:sz w:val="24"/>
          <w:szCs w:val="24"/>
          <w:lang w:val="id-ID"/>
        </w:rPr>
        <w:t>pemisahan (mengklasifikasikan) dari suatu obyek-obyek menurut sifatnya.Perlu adanya pengertian tentang himpunan.Menghimpun adalah suatu kegiatan yang berhubungan dengan berbagai obyek dan mempunyai suatu sifat yang dimiliki bersama.Jadi himpunan adalah kumpulan dari obyek-obyek yang mempunyai sifat tertentu dan didefinisikan secara jelas.Kumpulan itu dapat berupa daftar, koleksi atau kelas. Sedangkan obyek-obyek dalam kumpulan itu dapat berupa benda konkrit atau benda abstrak, seperti: bilangan, abjad, orang, sungai, negara. Obyek-obyek ini di sebut anggota, unsur atau elemen dari himpunan tersebut.</w:t>
      </w:r>
    </w:p>
    <w:p w14:paraId="24AF2741" w14:textId="77777777" w:rsidR="00D8187B" w:rsidRPr="00D8187B" w:rsidRDefault="00D8187B" w:rsidP="00D8187B">
      <w:pPr>
        <w:jc w:val="both"/>
        <w:rPr>
          <w:rFonts w:ascii="Times New Roman" w:hAnsi="Times New Roman" w:cs="Times New Roman"/>
          <w:sz w:val="24"/>
          <w:szCs w:val="24"/>
          <w:lang w:val="id-ID"/>
        </w:rPr>
      </w:pPr>
    </w:p>
    <w:p w14:paraId="6E81C153" w14:textId="77777777" w:rsidR="00D8187B" w:rsidRPr="00D8187B" w:rsidRDefault="00D8187B" w:rsidP="00D8187B">
      <w:pPr>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 xml:space="preserve">Karena obyek-obyek dalam himpunan telah didefinisikan dengan jelas , sehingga kita dapat membedakan obyek yang menjadi anggota himpunan dan yang bukan menjadi anggota himpunan. </w:t>
      </w:r>
    </w:p>
    <w:p w14:paraId="02E28FC2" w14:textId="77777777" w:rsidR="00D8187B" w:rsidRPr="00D8187B" w:rsidRDefault="00D8187B" w:rsidP="00D8187B">
      <w:pPr>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Contoh :</w:t>
      </w:r>
    </w:p>
    <w:p w14:paraId="48B1A9AB" w14:textId="77777777" w:rsidR="00D8187B" w:rsidRPr="00D8187B" w:rsidRDefault="00D8187B" w:rsidP="00D8187B">
      <w:pPr>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1.     Himpunan bilangan 1, 2, dan 3.</w:t>
      </w:r>
    </w:p>
    <w:p w14:paraId="62C6D4B2" w14:textId="77777777" w:rsidR="00D8187B" w:rsidRPr="00D8187B" w:rsidRDefault="00D8187B" w:rsidP="00D8187B">
      <w:pPr>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2.     Himpunan vokal a, i, e, o, u.</w:t>
      </w:r>
    </w:p>
    <w:p w14:paraId="00DA9DC4" w14:textId="77777777" w:rsidR="00D8187B" w:rsidRPr="00D8187B" w:rsidRDefault="00D8187B" w:rsidP="00D8187B">
      <w:pPr>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3.     Himpunan semua huruf dari abjad, yaitu a, i, u, e, o</w:t>
      </w:r>
    </w:p>
    <w:p w14:paraId="5DE3074C" w14:textId="77777777" w:rsidR="00D8187B" w:rsidRPr="00D8187B" w:rsidRDefault="00D8187B" w:rsidP="00D8187B">
      <w:pPr>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4.     Himpunan negara-negara asia tenggara.</w:t>
      </w:r>
    </w:p>
    <w:p w14:paraId="699BD70F" w14:textId="77777777" w:rsidR="00D8187B" w:rsidRPr="00D8187B" w:rsidRDefault="00D8187B" w:rsidP="00D8187B">
      <w:pPr>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5.     Himpunan penyelesaian persamaan x2  –  2 x – 3 =0</w:t>
      </w:r>
    </w:p>
    <w:p w14:paraId="1A9647B3" w14:textId="77777777" w:rsidR="00D8187B" w:rsidRPr="00D8187B" w:rsidRDefault="00D8187B" w:rsidP="00D8187B">
      <w:pPr>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6.     Himpunan manusia yang hidup di bumi.</w:t>
      </w:r>
    </w:p>
    <w:p w14:paraId="12494B10" w14:textId="77777777" w:rsidR="00D8187B" w:rsidRPr="00D8187B" w:rsidRDefault="00D8187B" w:rsidP="00D8187B">
      <w:pPr>
        <w:jc w:val="both"/>
        <w:rPr>
          <w:rFonts w:ascii="Times New Roman" w:hAnsi="Times New Roman" w:cs="Times New Roman"/>
          <w:sz w:val="24"/>
          <w:szCs w:val="24"/>
          <w:lang w:val="id-ID"/>
        </w:rPr>
      </w:pPr>
    </w:p>
    <w:p w14:paraId="20D15EA9" w14:textId="77777777" w:rsidR="00D8187B" w:rsidRPr="00D8187B" w:rsidRDefault="00D8187B" w:rsidP="00D8187B">
      <w:pPr>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Notasi Himpunan</w:t>
      </w:r>
    </w:p>
    <w:p w14:paraId="1B293591" w14:textId="77777777" w:rsidR="00D8187B" w:rsidRPr="00D8187B" w:rsidRDefault="00D8187B" w:rsidP="00D8187B">
      <w:pPr>
        <w:jc w:val="both"/>
        <w:rPr>
          <w:rFonts w:ascii="Times New Roman" w:hAnsi="Times New Roman" w:cs="Times New Roman"/>
          <w:sz w:val="24"/>
          <w:szCs w:val="24"/>
          <w:lang w:val="id-ID"/>
        </w:rPr>
      </w:pPr>
    </w:p>
    <w:p w14:paraId="16F8A9AF" w14:textId="77777777" w:rsidR="00D8187B" w:rsidRPr="00D8187B" w:rsidRDefault="00D8187B" w:rsidP="00D8187B">
      <w:pPr>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Himpunan biasanya dinyatakan dengan huruf besar A, B, C, ….., K, L, M, ......., X, Y, Z. dan sebagainya. Sedangkan anggota-anggota dari suatu himpunan dinyatakan dengan huruf kecil a, b, c, x, y, ... dan sebagainya.</w:t>
      </w:r>
    </w:p>
    <w:p w14:paraId="5C926647" w14:textId="77777777" w:rsidR="00D8187B" w:rsidRPr="00D8187B" w:rsidRDefault="00D8187B" w:rsidP="00D8187B">
      <w:pPr>
        <w:jc w:val="both"/>
        <w:rPr>
          <w:rFonts w:ascii="Times New Roman" w:hAnsi="Times New Roman" w:cs="Times New Roman"/>
          <w:sz w:val="24"/>
          <w:szCs w:val="24"/>
          <w:lang w:val="id-ID"/>
        </w:rPr>
      </w:pPr>
    </w:p>
    <w:p w14:paraId="776AAB79" w14:textId="77777777" w:rsidR="00D8187B" w:rsidRPr="00D8187B" w:rsidRDefault="00D8187B" w:rsidP="00D8187B">
      <w:pPr>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lastRenderedPageBreak/>
        <w:t>Jika x anggota dari himpunan A, maka dinyatakan x Î A. dan</w:t>
      </w:r>
    </w:p>
    <w:p w14:paraId="5241408F" w14:textId="77777777" w:rsidR="00D8187B" w:rsidRPr="00D8187B" w:rsidRDefault="00D8187B" w:rsidP="00D8187B">
      <w:pPr>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Jika x bukan anggota dari himpunan A, maka ditulis x Ï A.</w:t>
      </w:r>
    </w:p>
    <w:p w14:paraId="2C5694AD" w14:textId="77777777" w:rsidR="00D8187B" w:rsidRPr="00D8187B" w:rsidRDefault="00D8187B" w:rsidP="00D8187B">
      <w:pPr>
        <w:jc w:val="both"/>
        <w:rPr>
          <w:rFonts w:ascii="Times New Roman" w:hAnsi="Times New Roman" w:cs="Times New Roman"/>
          <w:sz w:val="24"/>
          <w:szCs w:val="24"/>
          <w:lang w:val="id-ID"/>
        </w:rPr>
      </w:pPr>
    </w:p>
    <w:p w14:paraId="10928BD0" w14:textId="77777777" w:rsidR="00D8187B" w:rsidRPr="00D8187B" w:rsidRDefault="00D8187B" w:rsidP="00D8187B">
      <w:pPr>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Jika x adalah anggota himpunan A, berarti A mempunyai x sebagai salah satu anggotanya maka dapat di tulis x Î A (di baca x anggota A atau x elemen A). Sebaliknya jika x bukan anggota himpunan A, berarti A tidak mempunyai x sebagai (salah satu) anggotanya maka ditulis : x Ï  A (di baca bukan anggota A, atau bukan elemen A).</w:t>
      </w:r>
    </w:p>
    <w:p w14:paraId="610A71AB" w14:textId="77777777" w:rsidR="00D8187B" w:rsidRPr="00D8187B" w:rsidRDefault="00D8187B" w:rsidP="00D8187B">
      <w:pPr>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Contoh:  1. P  ={a, i, e, o, u}.  Maka;  a Î P,  b Ï  P,  e Î  P.</w:t>
      </w:r>
    </w:p>
    <w:p w14:paraId="68B7956B" w14:textId="77777777" w:rsidR="00D8187B" w:rsidRPr="00D8187B" w:rsidRDefault="00D8187B" w:rsidP="00D8187B">
      <w:pPr>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 xml:space="preserve">   2. Q ={1, 3, 5, 7, 9}. Maka; 3 Î Q,  6 Ï Q, 8 Ï  Q.</w:t>
      </w:r>
    </w:p>
    <w:p w14:paraId="65EC2414" w14:textId="77777777" w:rsidR="00D8187B" w:rsidRPr="00D8187B" w:rsidRDefault="00D8187B" w:rsidP="00D8187B">
      <w:pPr>
        <w:jc w:val="both"/>
        <w:rPr>
          <w:rFonts w:ascii="Times New Roman" w:hAnsi="Times New Roman" w:cs="Times New Roman"/>
          <w:sz w:val="24"/>
          <w:szCs w:val="24"/>
          <w:lang w:val="id-ID"/>
        </w:rPr>
      </w:pPr>
    </w:p>
    <w:p w14:paraId="2F30F6EC" w14:textId="77777777" w:rsidR="00D8187B" w:rsidRPr="00D8187B" w:rsidRDefault="00D8187B" w:rsidP="00D8187B">
      <w:pPr>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Cara Penulisan Himpunan</w:t>
      </w:r>
    </w:p>
    <w:p w14:paraId="047D858B" w14:textId="77777777" w:rsidR="00D8187B" w:rsidRPr="00D8187B" w:rsidRDefault="00D8187B" w:rsidP="00D8187B">
      <w:pPr>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Untuk menuliskan atau menyatakan himpunan seperti pada contoh-contoh di atas dirasakan sangat bertele-tele, tidak singkat. Oleh karena itu diperlukan cara menuliskan secara matematis, singkat dan jelas. Di dalam konsep teori himpunan, Ada tiga cara dalam mendefinisikan suatu himpunan antara lain:</w:t>
      </w:r>
    </w:p>
    <w:p w14:paraId="5E78D5C0" w14:textId="77777777" w:rsidR="00D8187B" w:rsidRPr="00D8187B" w:rsidRDefault="00D8187B" w:rsidP="00D8187B">
      <w:pPr>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1.    Dengan cara mendaftar setiap anggota-anggotanya, diantara dua tanda kurung kurawal.</w:t>
      </w:r>
    </w:p>
    <w:p w14:paraId="5CACFFB0" w14:textId="77777777" w:rsidR="00D8187B" w:rsidRPr="00D8187B" w:rsidRDefault="00D8187B" w:rsidP="00D8187B">
      <w:pPr>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Contoh:</w:t>
      </w:r>
    </w:p>
    <w:p w14:paraId="73D9F414" w14:textId="77777777" w:rsidR="00D8187B" w:rsidRPr="00D8187B" w:rsidRDefault="00D8187B" w:rsidP="00A80275">
      <w:pPr>
        <w:tabs>
          <w:tab w:val="left" w:pos="284"/>
        </w:tabs>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a.     P = {1, 2, 4, 6, 8} artinya;</w:t>
      </w:r>
    </w:p>
    <w:p w14:paraId="0B7587BF" w14:textId="77777777" w:rsidR="00D8187B" w:rsidRPr="00D8187B" w:rsidRDefault="00D8187B" w:rsidP="00D8187B">
      <w:pPr>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 xml:space="preserve">P  merupakan suatu himpunan dengan anggota-anggotanya adalah 1, 2, 4, 6, dan 8.  </w:t>
      </w:r>
    </w:p>
    <w:p w14:paraId="36E57431" w14:textId="77777777" w:rsidR="00D8187B" w:rsidRPr="00D8187B" w:rsidRDefault="00D8187B" w:rsidP="00D8187B">
      <w:pPr>
        <w:jc w:val="both"/>
        <w:rPr>
          <w:rFonts w:ascii="Times New Roman" w:hAnsi="Times New Roman" w:cs="Times New Roman"/>
          <w:sz w:val="24"/>
          <w:szCs w:val="24"/>
          <w:lang w:val="id-ID"/>
        </w:rPr>
      </w:pPr>
    </w:p>
    <w:p w14:paraId="1BA7526C" w14:textId="77777777" w:rsidR="00D8187B" w:rsidRPr="00D8187B" w:rsidRDefault="00D8187B" w:rsidP="00D8187B">
      <w:pPr>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b.     Q = {1, 3, 5, 7, 9} artinya;</w:t>
      </w:r>
    </w:p>
    <w:p w14:paraId="7D11ABCF" w14:textId="77777777" w:rsidR="00D8187B" w:rsidRPr="00D8187B" w:rsidRDefault="00D8187B" w:rsidP="00D8187B">
      <w:pPr>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Q merupakan suatu himpunan dengan anggota-anggotanya adalah 1, 3, 5, 7, dan 9.</w:t>
      </w:r>
    </w:p>
    <w:p w14:paraId="29F91558" w14:textId="77777777" w:rsidR="00D8187B" w:rsidRPr="00D8187B" w:rsidRDefault="00D8187B" w:rsidP="00D8187B">
      <w:pPr>
        <w:jc w:val="both"/>
        <w:rPr>
          <w:rFonts w:ascii="Times New Roman" w:hAnsi="Times New Roman" w:cs="Times New Roman"/>
          <w:sz w:val="24"/>
          <w:szCs w:val="24"/>
          <w:lang w:val="id-ID"/>
        </w:rPr>
      </w:pPr>
    </w:p>
    <w:p w14:paraId="53B48F3C" w14:textId="77777777" w:rsidR="00D8187B" w:rsidRPr="00D8187B" w:rsidRDefault="00D8187B" w:rsidP="00D8187B">
      <w:pPr>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2.    Dengan cara menyebutkan sifat-sifat yang dimiliki setiap anggota-anggotanya.</w:t>
      </w:r>
    </w:p>
    <w:p w14:paraId="50E7C876" w14:textId="77777777" w:rsidR="00D8187B" w:rsidRPr="00D8187B" w:rsidRDefault="00D8187B" w:rsidP="00D8187B">
      <w:pPr>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Contoh:</w:t>
      </w:r>
    </w:p>
    <w:p w14:paraId="670244A3" w14:textId="77777777" w:rsidR="00D8187B" w:rsidRPr="00D8187B" w:rsidRDefault="00D8187B" w:rsidP="00D8187B">
      <w:pPr>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a.    P = himpunan vokal dalam abjad latin.</w:t>
      </w:r>
    </w:p>
    <w:p w14:paraId="5D0FFF06" w14:textId="77777777" w:rsidR="00D8187B" w:rsidRPr="00D8187B" w:rsidRDefault="00D8187B" w:rsidP="00D8187B">
      <w:pPr>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b.    Q = himpunan bilangan cacah ganjil yang kurang dari 10.</w:t>
      </w:r>
    </w:p>
    <w:p w14:paraId="49B772E7" w14:textId="77777777" w:rsidR="00D8187B" w:rsidRPr="00D8187B" w:rsidRDefault="00D8187B" w:rsidP="00D8187B">
      <w:pPr>
        <w:jc w:val="both"/>
        <w:rPr>
          <w:rFonts w:ascii="Times New Roman" w:hAnsi="Times New Roman" w:cs="Times New Roman"/>
          <w:sz w:val="24"/>
          <w:szCs w:val="24"/>
          <w:lang w:val="id-ID"/>
        </w:rPr>
      </w:pPr>
    </w:p>
    <w:p w14:paraId="1DBFED13" w14:textId="77777777" w:rsidR="00D8187B" w:rsidRPr="00D8187B" w:rsidRDefault="00D8187B" w:rsidP="00D8187B">
      <w:pPr>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3.    Dengan menggunakan notasi pembentuk himpunan.</w:t>
      </w:r>
    </w:p>
    <w:p w14:paraId="66F6AD9E" w14:textId="77777777" w:rsidR="00D8187B" w:rsidRPr="00D8187B" w:rsidRDefault="00D8187B" w:rsidP="00D8187B">
      <w:pPr>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Contoh:</w:t>
      </w:r>
    </w:p>
    <w:p w14:paraId="206F7DB0" w14:textId="77777777" w:rsidR="00D8187B" w:rsidRPr="00D8187B" w:rsidRDefault="00D8187B" w:rsidP="00A80275">
      <w:pPr>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1.       P  ={x / x adalah vokal dalam abjad latin}.</w:t>
      </w:r>
    </w:p>
    <w:p w14:paraId="70358301" w14:textId="77777777" w:rsidR="00D8187B" w:rsidRPr="00D8187B" w:rsidRDefault="00D8187B" w:rsidP="00D8187B">
      <w:pPr>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2.       Q ={x / x adalah bilangan cacah ganjil}.</w:t>
      </w:r>
    </w:p>
    <w:p w14:paraId="760ACB41" w14:textId="02AC285D" w:rsidR="00D8187B" w:rsidRPr="00D8187B" w:rsidRDefault="00D8187B" w:rsidP="00D8187B">
      <w:pPr>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3.       R ={x / x adalah bilangan riil}</w:t>
      </w:r>
    </w:p>
    <w:p w14:paraId="1724637E" w14:textId="77777777" w:rsidR="00D8187B" w:rsidRPr="00D8187B" w:rsidRDefault="00D8187B" w:rsidP="00D8187B">
      <w:pPr>
        <w:jc w:val="both"/>
        <w:rPr>
          <w:rFonts w:ascii="Times New Roman" w:hAnsi="Times New Roman" w:cs="Times New Roman"/>
          <w:sz w:val="24"/>
          <w:szCs w:val="24"/>
          <w:lang w:val="id-ID"/>
        </w:rPr>
      </w:pPr>
    </w:p>
    <w:p w14:paraId="6A099B62" w14:textId="6ABD7E88" w:rsidR="00D8187B" w:rsidRPr="00D8187B" w:rsidRDefault="00D8187B" w:rsidP="00D8187B">
      <w:pPr>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 xml:space="preserve">3.2  </w:t>
      </w:r>
      <w:r w:rsidR="00375FA2">
        <w:rPr>
          <w:rFonts w:ascii="Times New Roman" w:hAnsi="Times New Roman" w:cs="Times New Roman"/>
          <w:sz w:val="24"/>
          <w:szCs w:val="24"/>
          <w:lang w:val="id-ID"/>
        </w:rPr>
        <w:t>Macam – Macam Himpunan</w:t>
      </w:r>
    </w:p>
    <w:p w14:paraId="0D9AEACD" w14:textId="77777777" w:rsidR="00D8187B" w:rsidRPr="00D8187B" w:rsidRDefault="00D8187B" w:rsidP="00A80275">
      <w:pPr>
        <w:ind w:firstLine="720"/>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Berdasarkan pengamatan dengan memperhatikan jumlah anggotanya, himpunan terbagi menjadi beberapa macam :</w:t>
      </w:r>
    </w:p>
    <w:p w14:paraId="0B2E790B" w14:textId="77777777" w:rsidR="00D8187B" w:rsidRPr="00D8187B" w:rsidRDefault="00D8187B" w:rsidP="00D8187B">
      <w:pPr>
        <w:jc w:val="both"/>
        <w:rPr>
          <w:rFonts w:ascii="Times New Roman" w:hAnsi="Times New Roman" w:cs="Times New Roman"/>
          <w:sz w:val="24"/>
          <w:szCs w:val="24"/>
          <w:lang w:val="id-ID"/>
        </w:rPr>
      </w:pPr>
    </w:p>
    <w:p w14:paraId="10E641D0" w14:textId="77777777" w:rsidR="00D8187B" w:rsidRPr="00D8187B" w:rsidRDefault="00D8187B" w:rsidP="00D8187B">
      <w:pPr>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1. Himpunan Kosong (himpunan hampa)</w:t>
      </w:r>
    </w:p>
    <w:p w14:paraId="6C777F7C" w14:textId="77777777" w:rsidR="00D8187B" w:rsidRPr="00D8187B" w:rsidRDefault="00D8187B" w:rsidP="00A80275">
      <w:pPr>
        <w:ind w:firstLine="720"/>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Himpunan kosong adalah suatu himpunan yang tidak mempunyai anggota. Himpunan kosong biasanya dinyatakan dengan notasi Æ atau  {}.</w:t>
      </w:r>
    </w:p>
    <w:p w14:paraId="3F62975B" w14:textId="77777777" w:rsidR="00D8187B" w:rsidRPr="00D8187B" w:rsidRDefault="00D8187B" w:rsidP="00D8187B">
      <w:pPr>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Contoh:</w:t>
      </w:r>
    </w:p>
    <w:p w14:paraId="445559B2" w14:textId="20DB3257" w:rsidR="00D8187B" w:rsidRPr="00A80275" w:rsidRDefault="00A80275" w:rsidP="009C2B95">
      <w:pPr>
        <w:pStyle w:val="ListParagraph"/>
        <w:numPr>
          <w:ilvl w:val="0"/>
          <w:numId w:val="5"/>
        </w:numPr>
        <w:tabs>
          <w:tab w:val="left" w:pos="284"/>
        </w:tabs>
        <w:ind w:left="0" w:right="140" w:firstLine="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 </w:t>
      </w:r>
      <w:r w:rsidR="00D8187B" w:rsidRPr="00A80275">
        <w:rPr>
          <w:rFonts w:ascii="Times New Roman" w:hAnsi="Times New Roman" w:cs="Times New Roman"/>
          <w:sz w:val="24"/>
          <w:szCs w:val="24"/>
          <w:lang w:val="id-ID"/>
        </w:rPr>
        <w:t>adalah</w:t>
      </w:r>
      <w:r>
        <w:rPr>
          <w:rFonts w:ascii="Times New Roman" w:hAnsi="Times New Roman" w:cs="Times New Roman"/>
          <w:sz w:val="24"/>
          <w:szCs w:val="24"/>
          <w:lang w:val="id-ID"/>
        </w:rPr>
        <w:t xml:space="preserve"> </w:t>
      </w:r>
      <w:r w:rsidR="00D8187B" w:rsidRPr="00A80275">
        <w:rPr>
          <w:rFonts w:ascii="Times New Roman" w:hAnsi="Times New Roman" w:cs="Times New Roman"/>
          <w:sz w:val="24"/>
          <w:szCs w:val="24"/>
          <w:lang w:val="id-ID"/>
        </w:rPr>
        <w:t>himpunan</w:t>
      </w:r>
      <w:r>
        <w:rPr>
          <w:rFonts w:ascii="Times New Roman" w:hAnsi="Times New Roman" w:cs="Times New Roman"/>
          <w:sz w:val="24"/>
          <w:szCs w:val="24"/>
          <w:lang w:val="id-ID"/>
        </w:rPr>
        <w:t xml:space="preserve"> </w:t>
      </w:r>
      <w:r w:rsidR="00D8187B" w:rsidRPr="00A80275">
        <w:rPr>
          <w:rFonts w:ascii="Times New Roman" w:hAnsi="Times New Roman" w:cs="Times New Roman"/>
          <w:sz w:val="24"/>
          <w:szCs w:val="24"/>
          <w:lang w:val="id-ID"/>
        </w:rPr>
        <w:t>manusiadi bumi yang berumur lebih dari lima abad.sepanjang pengetahuan kita,tidak ada manusia di bumi yang berumur lebih dari lima abad. oleh karena itu, A = Æ.</w:t>
      </w:r>
    </w:p>
    <w:p w14:paraId="195EE120" w14:textId="49A3D641" w:rsidR="00D8187B" w:rsidRPr="00D8187B" w:rsidRDefault="00D8187B" w:rsidP="00D8187B">
      <w:pPr>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2.</w:t>
      </w:r>
      <w:r w:rsidR="00A80275">
        <w:rPr>
          <w:rFonts w:ascii="Times New Roman" w:hAnsi="Times New Roman" w:cs="Times New Roman"/>
          <w:sz w:val="24"/>
          <w:szCs w:val="24"/>
          <w:lang w:val="id-ID"/>
        </w:rPr>
        <w:t xml:space="preserve"> </w:t>
      </w:r>
      <w:r w:rsidRPr="00D8187B">
        <w:rPr>
          <w:rFonts w:ascii="Times New Roman" w:hAnsi="Times New Roman" w:cs="Times New Roman"/>
          <w:sz w:val="24"/>
          <w:szCs w:val="24"/>
          <w:lang w:val="id-ID"/>
        </w:rPr>
        <w:t>B ={x / x = bilangan riil, x2 + 3 = 0} maka ditulis B = Æ</w:t>
      </w:r>
    </w:p>
    <w:p w14:paraId="67EF4BD5" w14:textId="77777777" w:rsidR="00D8187B" w:rsidRPr="00D8187B" w:rsidRDefault="00D8187B" w:rsidP="00D8187B">
      <w:pPr>
        <w:jc w:val="both"/>
        <w:rPr>
          <w:rFonts w:ascii="Times New Roman" w:hAnsi="Times New Roman" w:cs="Times New Roman"/>
          <w:sz w:val="24"/>
          <w:szCs w:val="24"/>
          <w:lang w:val="id-ID"/>
        </w:rPr>
      </w:pPr>
    </w:p>
    <w:p w14:paraId="623D27F5" w14:textId="77777777" w:rsidR="00D8187B" w:rsidRPr="00D8187B" w:rsidRDefault="00D8187B" w:rsidP="00D8187B">
      <w:pPr>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 xml:space="preserve">2. Himpunan Semesta </w:t>
      </w:r>
    </w:p>
    <w:p w14:paraId="5F32CC53" w14:textId="77777777" w:rsidR="00D8187B" w:rsidRPr="00D8187B" w:rsidRDefault="00D8187B" w:rsidP="00A80275">
      <w:pPr>
        <w:ind w:firstLine="720"/>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Himpunan semesta adalah himpunan yang mempunyai anggota semua obyek yang sedang dibicarakan. Himpunan semesta biasanya dinyatakan dengan notasi S atau U  (S singkatan dari semesta dan U singkatan dari universal).</w:t>
      </w:r>
    </w:p>
    <w:p w14:paraId="3AD582B1" w14:textId="77777777" w:rsidR="00D8187B" w:rsidRPr="00D8187B" w:rsidRDefault="00D8187B" w:rsidP="00D8187B">
      <w:pPr>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Contoh.</w:t>
      </w:r>
    </w:p>
    <w:p w14:paraId="2C03816A" w14:textId="77777777" w:rsidR="00D8187B" w:rsidRPr="00D8187B" w:rsidRDefault="00D8187B" w:rsidP="00D8187B">
      <w:pPr>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 xml:space="preserve">1.    S = {5, 7, -4, 9}, A = {7, 9} maka dikatakan, </w:t>
      </w:r>
    </w:p>
    <w:p w14:paraId="1D88936E" w14:textId="77777777" w:rsidR="00D8187B" w:rsidRPr="00D8187B" w:rsidRDefault="00D8187B" w:rsidP="00D8187B">
      <w:pPr>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S merupakan semesta dari himpunan A</w:t>
      </w:r>
    </w:p>
    <w:p w14:paraId="1B8CA739" w14:textId="77777777" w:rsidR="00D8187B" w:rsidRPr="00D8187B" w:rsidRDefault="00D8187B" w:rsidP="00D8187B">
      <w:pPr>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2.    Semesta pembicaraan dari K={a, i, o} adalah S = {a, i, e, o, u} = himpunan huruf hidup dalam abjad latin, atau S = {abjad latin}.</w:t>
      </w:r>
    </w:p>
    <w:p w14:paraId="7DF7FB63" w14:textId="77777777" w:rsidR="00D8187B" w:rsidRPr="00D8187B" w:rsidRDefault="00D8187B" w:rsidP="00D8187B">
      <w:pPr>
        <w:jc w:val="both"/>
        <w:rPr>
          <w:rFonts w:ascii="Times New Roman" w:hAnsi="Times New Roman" w:cs="Times New Roman"/>
          <w:sz w:val="24"/>
          <w:szCs w:val="24"/>
          <w:lang w:val="id-ID"/>
        </w:rPr>
      </w:pPr>
    </w:p>
    <w:p w14:paraId="2D740252" w14:textId="77777777" w:rsidR="00D8187B" w:rsidRPr="00D8187B" w:rsidRDefault="00D8187B" w:rsidP="00D8187B">
      <w:pPr>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3. Himpunan Berhingga (Finit) dan Himpunan Tak Berhingga (Infinit)</w:t>
      </w:r>
    </w:p>
    <w:p w14:paraId="5689D948" w14:textId="77777777" w:rsidR="00D8187B" w:rsidRPr="00D8187B" w:rsidRDefault="00D8187B" w:rsidP="00A80275">
      <w:pPr>
        <w:ind w:firstLine="720"/>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Suatu himpunan dapat merupakan himpunan yang berhingga atau himpunan yang tak berhingga. Secara intuitif, himpunan dikatakan berhingga jika himpunan itu beranggotakan elemen-elemen yang berbeda dan banyaknya tertentu/berhingga (jika kita membilang banyak anggota yang berbeda dalam himpunan itu, proses membilang yang kita lakukan akan berakhir) Sedangkan himpunan dikatakan tak berhingga jika himpunan tersebut mempunyai anggota-anggota yang banyaknya tak berhingga. (proses membilang yang kita lakukan untuk menghitung banyak anggota himpunan tersebut tidak akan berakhir).</w:t>
      </w:r>
    </w:p>
    <w:p w14:paraId="016182AA" w14:textId="77777777" w:rsidR="00D8187B" w:rsidRPr="00D8187B" w:rsidRDefault="00D8187B" w:rsidP="00D8187B">
      <w:pPr>
        <w:jc w:val="both"/>
        <w:rPr>
          <w:rFonts w:ascii="Times New Roman" w:hAnsi="Times New Roman" w:cs="Times New Roman"/>
          <w:sz w:val="24"/>
          <w:szCs w:val="24"/>
          <w:lang w:val="id-ID"/>
        </w:rPr>
      </w:pPr>
    </w:p>
    <w:p w14:paraId="14DE6FA1" w14:textId="77777777" w:rsidR="00D8187B" w:rsidRPr="00D8187B" w:rsidRDefault="00D8187B" w:rsidP="00D8187B">
      <w:pPr>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Contoh:</w:t>
      </w:r>
    </w:p>
    <w:p w14:paraId="346D2BFD" w14:textId="632FA175" w:rsidR="00D8187B" w:rsidRPr="00D8187B" w:rsidRDefault="00D8187B" w:rsidP="003D7BAF">
      <w:pPr>
        <w:tabs>
          <w:tab w:val="left" w:pos="426"/>
          <w:tab w:val="left" w:pos="851"/>
        </w:tabs>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1.Ditentukan himpunan H = himpunan bilangan pada permukaan jam duabelas. Maka    H ={1, 2, 3, 4, 5, 6, 7, 8, 9, 10, 11, 12} adalah himpunan finit, karena proses membilang kita akan berhenti.</w:t>
      </w:r>
    </w:p>
    <w:p w14:paraId="5B3D463D" w14:textId="13BD10CB" w:rsidR="00D8187B" w:rsidRPr="00D8187B" w:rsidRDefault="00D8187B" w:rsidP="00D8187B">
      <w:pPr>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2.</w:t>
      </w:r>
      <w:r w:rsidR="003D7BAF">
        <w:rPr>
          <w:rFonts w:ascii="Times New Roman" w:hAnsi="Times New Roman" w:cs="Times New Roman"/>
          <w:sz w:val="24"/>
          <w:szCs w:val="24"/>
          <w:lang w:val="id-ID"/>
        </w:rPr>
        <w:t xml:space="preserve"> </w:t>
      </w:r>
      <w:r w:rsidRPr="00D8187B">
        <w:rPr>
          <w:rFonts w:ascii="Times New Roman" w:hAnsi="Times New Roman" w:cs="Times New Roman"/>
          <w:sz w:val="24"/>
          <w:szCs w:val="24"/>
          <w:lang w:val="id-ID"/>
        </w:rPr>
        <w:t xml:space="preserve">Himpunan I = himpunan bilangan asli genap merupakan himpunan infinit, karena </w:t>
      </w:r>
      <w:r w:rsidR="003D7BAF">
        <w:rPr>
          <w:rFonts w:ascii="Times New Roman" w:hAnsi="Times New Roman" w:cs="Times New Roman"/>
          <w:sz w:val="24"/>
          <w:szCs w:val="24"/>
          <w:lang w:val="id-ID"/>
        </w:rPr>
        <w:t xml:space="preserve"> </w:t>
      </w:r>
      <w:r w:rsidRPr="00D8187B">
        <w:rPr>
          <w:rFonts w:ascii="Times New Roman" w:hAnsi="Times New Roman" w:cs="Times New Roman"/>
          <w:sz w:val="24"/>
          <w:szCs w:val="24"/>
          <w:lang w:val="id-ID"/>
        </w:rPr>
        <w:t>jika kita membilang banyak anggota himpunan I = {2, 4, 6, …,} proses membilang kita tidak akan pernah berhenti.</w:t>
      </w:r>
    </w:p>
    <w:p w14:paraId="58BC72A1" w14:textId="5A413C8F" w:rsidR="00D8187B" w:rsidRPr="00D8187B" w:rsidRDefault="00D8187B" w:rsidP="00D8187B">
      <w:pPr>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3.</w:t>
      </w:r>
      <w:r w:rsidR="003D7BAF">
        <w:rPr>
          <w:rFonts w:ascii="Times New Roman" w:hAnsi="Times New Roman" w:cs="Times New Roman"/>
          <w:sz w:val="24"/>
          <w:szCs w:val="24"/>
          <w:lang w:val="id-ID"/>
        </w:rPr>
        <w:t xml:space="preserve"> </w:t>
      </w:r>
      <w:r w:rsidRPr="00D8187B">
        <w:rPr>
          <w:rFonts w:ascii="Times New Roman" w:hAnsi="Times New Roman" w:cs="Times New Roman"/>
          <w:sz w:val="24"/>
          <w:szCs w:val="24"/>
          <w:lang w:val="id-ID"/>
        </w:rPr>
        <w:t>J = {x / x = himpunan bilangan-bilangan bulat positif} = {1, 2, 3, ….}J disebut himpunan tak berhingga.</w:t>
      </w:r>
    </w:p>
    <w:p w14:paraId="50867230" w14:textId="77777777" w:rsidR="00D8187B" w:rsidRPr="00D8187B" w:rsidRDefault="00D8187B" w:rsidP="00D8187B">
      <w:pPr>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4.      K = {Ali, Budi, Joko}</w:t>
      </w:r>
    </w:p>
    <w:p w14:paraId="50D78443" w14:textId="77777777" w:rsidR="00D8187B" w:rsidRPr="00D8187B" w:rsidRDefault="00D8187B" w:rsidP="00D8187B">
      <w:pPr>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K disebut himpunan berhingga</w:t>
      </w:r>
    </w:p>
    <w:p w14:paraId="76F9DC99" w14:textId="77777777" w:rsidR="00D8187B" w:rsidRPr="00D8187B" w:rsidRDefault="00D8187B" w:rsidP="00D8187B">
      <w:pPr>
        <w:jc w:val="both"/>
        <w:rPr>
          <w:rFonts w:ascii="Times New Roman" w:hAnsi="Times New Roman" w:cs="Times New Roman"/>
          <w:sz w:val="24"/>
          <w:szCs w:val="24"/>
          <w:lang w:val="id-ID"/>
        </w:rPr>
      </w:pPr>
    </w:p>
    <w:p w14:paraId="6A90C6C0" w14:textId="468A71C4" w:rsidR="00D8187B" w:rsidRPr="006E001B" w:rsidRDefault="002E754D" w:rsidP="009C2B95">
      <w:pPr>
        <w:pStyle w:val="ListParagraph"/>
        <w:numPr>
          <w:ilvl w:val="2"/>
          <w:numId w:val="2"/>
        </w:numPr>
        <w:tabs>
          <w:tab w:val="left" w:pos="284"/>
        </w:tabs>
        <w:ind w:left="0" w:hanging="33"/>
        <w:jc w:val="both"/>
        <w:rPr>
          <w:rFonts w:ascii="Times New Roman" w:hAnsi="Times New Roman" w:cs="Times New Roman"/>
          <w:b/>
          <w:bCs/>
          <w:sz w:val="24"/>
          <w:szCs w:val="24"/>
          <w:lang w:val="id-ID"/>
        </w:rPr>
      </w:pPr>
      <w:r w:rsidRPr="006E001B">
        <w:rPr>
          <w:rFonts w:ascii="Times New Roman" w:hAnsi="Times New Roman" w:cs="Times New Roman"/>
          <w:b/>
          <w:bCs/>
          <w:sz w:val="24"/>
          <w:szCs w:val="24"/>
          <w:lang w:val="id-ID"/>
        </w:rPr>
        <w:t>Definisi himpunan</w:t>
      </w:r>
    </w:p>
    <w:p w14:paraId="7275C054" w14:textId="766C743D" w:rsidR="00D8187B" w:rsidRPr="00D8187B" w:rsidRDefault="00D8187B" w:rsidP="002E754D">
      <w:pPr>
        <w:ind w:firstLine="720"/>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Himpunan adalah kumpulan benda atau objek-objek atau lambang-lambang yang mempunyai arti yang dapat didefinisikan dengan jelas mana yang merupakan anggota himpunan dan mana bukan anggota himpunan. Perhatikan objek yang berada di sekeliling kita, misal ada sekelompok mahasiswa yang sedang belajar di kelas A, setumpuk buku yang berada di atas meja belajar, sehimpunan kursi di dalam kelas A, sekawanan itik berbaris menuju sawah, sederetan mobil yang antri karena macet dan sebagainya, semuanya merupakan contoh himpunan dalam kehidupan sehari-hari.</w:t>
      </w:r>
    </w:p>
    <w:p w14:paraId="2A605AEA" w14:textId="77777777" w:rsidR="00D8187B" w:rsidRPr="00D8187B" w:rsidRDefault="00D8187B" w:rsidP="00D8187B">
      <w:pPr>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Jika kita amati semua objek yang berada disekeliling kita yang dijadikan contoh di atas, dapat didefinisikan dengan jelas dan dapat dibedakan mana anggota himpunan tersebut dan mana yang bukan.</w:t>
      </w:r>
    </w:p>
    <w:p w14:paraId="26308518" w14:textId="6143C7C0" w:rsidR="00D8187B" w:rsidRPr="00D8187B" w:rsidRDefault="00D8187B" w:rsidP="00A80275">
      <w:pPr>
        <w:ind w:firstLine="720"/>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 xml:space="preserve"> Himpunan makanan yang lezat, himpunan gadis yang cantik dan himpunan bunga yang indah adalah contoh himpunan yang tidak dapat didefinisikan dengan jelas.Lezatnya makanan, cantiknya gadis dan indahnya bunga bagi setiap orang </w:t>
      </w:r>
      <w:r w:rsidRPr="00D8187B">
        <w:rPr>
          <w:rFonts w:ascii="Times New Roman" w:hAnsi="Times New Roman" w:cs="Times New Roman"/>
          <w:sz w:val="24"/>
          <w:szCs w:val="24"/>
          <w:lang w:val="id-ID"/>
        </w:rPr>
        <w:lastRenderedPageBreak/>
        <w:t>relatif. Lezatnya suatu hidangan bagi seseorang atau sekelompok orang  belum tentu lezat bagi orang lain atau sekelompok orang lainya. Demikian juga indahnya sekuntum bunga bagi seseorang belum tentu indah bagi orang lain. Bagi A yang indah adalah mawar merah bagi B yang indah adalah melati.Jadi relatif bagi setiap orang.Benda atau objek yang termasuk dalam himpunan disebut anggota atau elemen atau unsur himpunan tersebut.Umumnya penulisan himpunan menggunakan huruf kapital A, B, C dan seterusnya, dan anggota himpunan ditulis dengan huruf kecil.</w:t>
      </w:r>
    </w:p>
    <w:p w14:paraId="63AEF6CD" w14:textId="77777777" w:rsidR="003E2DDB" w:rsidRDefault="003E2DDB" w:rsidP="00D8187B">
      <w:pPr>
        <w:jc w:val="both"/>
        <w:rPr>
          <w:rFonts w:ascii="Times New Roman" w:hAnsi="Times New Roman" w:cs="Times New Roman"/>
          <w:sz w:val="24"/>
          <w:szCs w:val="24"/>
          <w:lang w:val="id-ID"/>
        </w:rPr>
      </w:pPr>
    </w:p>
    <w:p w14:paraId="2CC4A030" w14:textId="459D1381" w:rsidR="00A80275" w:rsidRPr="006E001B" w:rsidRDefault="006E001B" w:rsidP="00D8187B">
      <w:pPr>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C</w:t>
      </w:r>
      <w:r w:rsidR="00D8187B" w:rsidRPr="006E001B">
        <w:rPr>
          <w:rFonts w:ascii="Times New Roman" w:hAnsi="Times New Roman" w:cs="Times New Roman"/>
          <w:b/>
          <w:bCs/>
          <w:sz w:val="24"/>
          <w:szCs w:val="24"/>
          <w:lang w:val="id-ID"/>
        </w:rPr>
        <w:t xml:space="preserve">. </w:t>
      </w:r>
      <w:r w:rsidR="002E754D" w:rsidRPr="006E001B">
        <w:rPr>
          <w:rFonts w:ascii="Times New Roman" w:hAnsi="Times New Roman" w:cs="Times New Roman"/>
          <w:b/>
          <w:bCs/>
          <w:sz w:val="24"/>
          <w:szCs w:val="24"/>
          <w:lang w:val="id-ID"/>
        </w:rPr>
        <w:t>Jenis – Jenis Himpunan</w:t>
      </w:r>
    </w:p>
    <w:p w14:paraId="46097B23" w14:textId="77777777" w:rsidR="00A80275" w:rsidRPr="00D8187B" w:rsidRDefault="00A80275" w:rsidP="00D8187B">
      <w:pPr>
        <w:jc w:val="both"/>
        <w:rPr>
          <w:rFonts w:ascii="Times New Roman" w:hAnsi="Times New Roman" w:cs="Times New Roman"/>
          <w:sz w:val="24"/>
          <w:szCs w:val="24"/>
          <w:lang w:val="id-ID"/>
        </w:rPr>
      </w:pPr>
    </w:p>
    <w:p w14:paraId="78394BC4" w14:textId="38279321" w:rsidR="00D8187B" w:rsidRPr="00D8187B" w:rsidRDefault="00D8187B" w:rsidP="00D8187B">
      <w:pPr>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1. Himpunan Kosong</w:t>
      </w:r>
    </w:p>
    <w:p w14:paraId="491CA659" w14:textId="77777777" w:rsidR="00D8187B" w:rsidRPr="00D8187B" w:rsidRDefault="00D8187B" w:rsidP="00A80275">
      <w:pPr>
        <w:ind w:firstLine="720"/>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Definisi :  Himpunan kosong adalah himpunan yang tidak memiliki satupun elemen atau himpunan dengan kardinalitas = 0 (nol) atau {}.</w:t>
      </w:r>
    </w:p>
    <w:p w14:paraId="6B267FD1" w14:textId="77777777" w:rsidR="00D8187B" w:rsidRPr="00D8187B" w:rsidRDefault="00D8187B" w:rsidP="00D8187B">
      <w:pPr>
        <w:jc w:val="both"/>
        <w:rPr>
          <w:rFonts w:ascii="Times New Roman" w:hAnsi="Times New Roman" w:cs="Times New Roman"/>
          <w:sz w:val="24"/>
          <w:szCs w:val="24"/>
          <w:lang w:val="id-ID"/>
        </w:rPr>
      </w:pPr>
    </w:p>
    <w:p w14:paraId="3F026CD0" w14:textId="2405DFBC" w:rsidR="00D8187B" w:rsidRPr="00D8187B" w:rsidRDefault="00D8187B" w:rsidP="00D8187B">
      <w:pPr>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2. Himpunan Bagian</w:t>
      </w:r>
    </w:p>
    <w:p w14:paraId="5B153304" w14:textId="77777777" w:rsidR="00D8187B" w:rsidRPr="00D8187B" w:rsidRDefault="00D8187B" w:rsidP="00A80275">
      <w:pPr>
        <w:ind w:firstLine="720"/>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 xml:space="preserve">Definisi : Himpunan A dikatakan himpunan bagian (subset) dari himpunan B jika dan hanya jika setiap elemen A merupakan elemen dari B. Dalam hal ini, B dikatakan superset dari A. </w:t>
      </w:r>
    </w:p>
    <w:p w14:paraId="5752F6EB" w14:textId="77777777" w:rsidR="00D8187B" w:rsidRPr="00D8187B" w:rsidRDefault="00D8187B" w:rsidP="00D8187B">
      <w:pPr>
        <w:jc w:val="both"/>
        <w:rPr>
          <w:rFonts w:ascii="Times New Roman" w:hAnsi="Times New Roman" w:cs="Times New Roman"/>
          <w:sz w:val="24"/>
          <w:szCs w:val="24"/>
          <w:lang w:val="id-ID"/>
        </w:rPr>
      </w:pPr>
    </w:p>
    <w:p w14:paraId="24D786BD" w14:textId="2620F355" w:rsidR="00D8187B" w:rsidRPr="00D8187B" w:rsidRDefault="00D8187B" w:rsidP="00D8187B">
      <w:pPr>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3. Himpunan sama</w:t>
      </w:r>
    </w:p>
    <w:p w14:paraId="19BD9DF1" w14:textId="4ADEE87D" w:rsidR="00D8187B" w:rsidRPr="00D8187B" w:rsidRDefault="00D8187B" w:rsidP="00A80275">
      <w:pPr>
        <w:ind w:firstLine="720"/>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 xml:space="preserve">Definisi : Himpunan A dikatakan sama dengan himpunan B jika dan hanya jika keduanya mempunyai elemen yang sama. Dengan kata lain, A sama dengan B jika A adalah himpunan bagian dari B dan B adalah himpunan bagian dari A. Jika tidak demikian, maka kita katakan A tidak sama dengan B. </w:t>
      </w:r>
    </w:p>
    <w:p w14:paraId="36E20C83" w14:textId="5923BB8D" w:rsidR="00D8187B" w:rsidRPr="00D8187B" w:rsidRDefault="00D8187B" w:rsidP="00D8187B">
      <w:pPr>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 xml:space="preserve">Notasi : A = B  &lt;==&gt;  A </w:t>
      </w:r>
      <w:r w:rsidRPr="00D8187B">
        <w:rPr>
          <w:rFonts w:ascii="Cambria Math" w:hAnsi="Cambria Math" w:cs="Cambria Math"/>
          <w:sz w:val="24"/>
          <w:szCs w:val="24"/>
          <w:lang w:val="id-ID"/>
        </w:rPr>
        <w:t>⊆</w:t>
      </w:r>
      <w:r w:rsidRPr="00D8187B">
        <w:rPr>
          <w:rFonts w:ascii="Times New Roman" w:hAnsi="Times New Roman" w:cs="Times New Roman"/>
          <w:sz w:val="24"/>
          <w:szCs w:val="24"/>
          <w:lang w:val="id-ID"/>
        </w:rPr>
        <w:t xml:space="preserve"> B dan B </w:t>
      </w:r>
      <w:r w:rsidRPr="00D8187B">
        <w:rPr>
          <w:rFonts w:ascii="Cambria Math" w:hAnsi="Cambria Math" w:cs="Cambria Math"/>
          <w:sz w:val="24"/>
          <w:szCs w:val="24"/>
          <w:lang w:val="id-ID"/>
        </w:rPr>
        <w:t>⊆</w:t>
      </w:r>
      <w:r w:rsidRPr="00D8187B">
        <w:rPr>
          <w:rFonts w:ascii="Times New Roman" w:hAnsi="Times New Roman" w:cs="Times New Roman"/>
          <w:sz w:val="24"/>
          <w:szCs w:val="24"/>
          <w:lang w:val="id-ID"/>
        </w:rPr>
        <w:t xml:space="preserve"> A  </w:t>
      </w:r>
    </w:p>
    <w:p w14:paraId="1906C539" w14:textId="77777777" w:rsidR="00D8187B" w:rsidRPr="00D8187B" w:rsidRDefault="00D8187B" w:rsidP="00D8187B">
      <w:pPr>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Tiga hal yang perlu di catat dalam memeriksa kesamaan dua buah himpunan :</w:t>
      </w:r>
    </w:p>
    <w:p w14:paraId="33C8E80F" w14:textId="77777777" w:rsidR="00D8187B" w:rsidRPr="00D8187B" w:rsidRDefault="00D8187B" w:rsidP="00D8187B">
      <w:pPr>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1.    Urutan elemen di dalam himpunan tidak penting.</w:t>
      </w:r>
    </w:p>
    <w:p w14:paraId="3D7B64CF" w14:textId="77777777" w:rsidR="00D8187B" w:rsidRPr="00D8187B" w:rsidRDefault="00D8187B" w:rsidP="00D8187B">
      <w:pPr>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Jadi, {1,2,3} = {3,2,1 = {1,,3,2}</w:t>
      </w:r>
    </w:p>
    <w:p w14:paraId="41D73F7A" w14:textId="77777777" w:rsidR="00D8187B" w:rsidRPr="00D8187B" w:rsidRDefault="00D8187B" w:rsidP="00D8187B">
      <w:pPr>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2.    Pengulangan elemen tidak mempengaruhi kesamaan dua buah himpunan.</w:t>
      </w:r>
    </w:p>
    <w:p w14:paraId="79AB02D5" w14:textId="77777777" w:rsidR="00D8187B" w:rsidRPr="00D8187B" w:rsidRDefault="00D8187B" w:rsidP="00D8187B">
      <w:pPr>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 xml:space="preserve">Jadi, {1,1,1,1} = {1,1} = {1} </w:t>
      </w:r>
    </w:p>
    <w:p w14:paraId="3098AB94" w14:textId="77777777" w:rsidR="00D8187B" w:rsidRPr="00D8187B" w:rsidRDefault="00D8187B" w:rsidP="00D8187B">
      <w:pPr>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3.    Untuk tiga buah himpunan, A,B dan C berlaku aksioma berikut:</w:t>
      </w:r>
    </w:p>
    <w:p w14:paraId="6BFB0C87" w14:textId="77777777" w:rsidR="00D8187B" w:rsidRPr="00D8187B" w:rsidRDefault="00D8187B" w:rsidP="00D8187B">
      <w:pPr>
        <w:jc w:val="both"/>
        <w:rPr>
          <w:rFonts w:ascii="Times New Roman" w:hAnsi="Times New Roman" w:cs="Times New Roman"/>
          <w:sz w:val="24"/>
          <w:szCs w:val="24"/>
          <w:lang w:val="id-ID"/>
        </w:rPr>
      </w:pPr>
    </w:p>
    <w:p w14:paraId="191C86FD" w14:textId="77777777" w:rsidR="00D8187B" w:rsidRPr="00D8187B" w:rsidRDefault="00D8187B" w:rsidP="00D8187B">
      <w:pPr>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(a) A = A, B = B dan C = C</w:t>
      </w:r>
    </w:p>
    <w:p w14:paraId="767359C5" w14:textId="77777777" w:rsidR="00D8187B" w:rsidRPr="00D8187B" w:rsidRDefault="00D8187B" w:rsidP="00D8187B">
      <w:pPr>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(b) Jika A = B, maka B = A</w:t>
      </w:r>
    </w:p>
    <w:p w14:paraId="4247CDCE" w14:textId="77777777" w:rsidR="00D8187B" w:rsidRPr="00D8187B" w:rsidRDefault="00D8187B" w:rsidP="00D8187B">
      <w:pPr>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(c) Jika A = B dan B = C, maka A = C</w:t>
      </w:r>
    </w:p>
    <w:p w14:paraId="57AF3FC3" w14:textId="77777777" w:rsidR="00D8187B" w:rsidRPr="00D8187B" w:rsidRDefault="00D8187B" w:rsidP="00D8187B">
      <w:pPr>
        <w:jc w:val="both"/>
        <w:rPr>
          <w:rFonts w:ascii="Times New Roman" w:hAnsi="Times New Roman" w:cs="Times New Roman"/>
          <w:sz w:val="24"/>
          <w:szCs w:val="24"/>
          <w:lang w:val="id-ID"/>
        </w:rPr>
      </w:pPr>
    </w:p>
    <w:p w14:paraId="792DF334" w14:textId="77777777" w:rsidR="00D8187B" w:rsidRPr="00D8187B" w:rsidRDefault="00D8187B" w:rsidP="00D8187B">
      <w:pPr>
        <w:jc w:val="both"/>
        <w:rPr>
          <w:rFonts w:ascii="Times New Roman" w:hAnsi="Times New Roman" w:cs="Times New Roman"/>
          <w:sz w:val="24"/>
          <w:szCs w:val="24"/>
          <w:lang w:val="id-ID"/>
        </w:rPr>
      </w:pPr>
    </w:p>
    <w:p w14:paraId="17D173BC" w14:textId="77777777" w:rsidR="002E754D" w:rsidRDefault="002E754D">
      <w:pPr>
        <w:rPr>
          <w:rFonts w:ascii="Times New Roman" w:hAnsi="Times New Roman" w:cs="Times New Roman"/>
          <w:b/>
          <w:bCs/>
          <w:sz w:val="24"/>
          <w:szCs w:val="24"/>
          <w:lang w:val="id-ID"/>
        </w:rPr>
      </w:pPr>
      <w:r>
        <w:rPr>
          <w:rFonts w:ascii="Times New Roman" w:hAnsi="Times New Roman" w:cs="Times New Roman"/>
          <w:b/>
          <w:bCs/>
          <w:sz w:val="24"/>
          <w:szCs w:val="24"/>
          <w:lang w:val="id-ID"/>
        </w:rPr>
        <w:br w:type="page"/>
      </w:r>
    </w:p>
    <w:p w14:paraId="72D80A26" w14:textId="099CE557" w:rsidR="00D8187B" w:rsidRPr="003E2DDB" w:rsidRDefault="006E001B" w:rsidP="00D8187B">
      <w:pPr>
        <w:jc w:val="both"/>
        <w:rPr>
          <w:rFonts w:ascii="Times New Roman" w:hAnsi="Times New Roman" w:cs="Times New Roman"/>
          <w:b/>
          <w:bCs/>
          <w:sz w:val="24"/>
          <w:szCs w:val="24"/>
          <w:lang w:val="id-ID"/>
        </w:rPr>
      </w:pPr>
      <w:r>
        <w:rPr>
          <w:rFonts w:ascii="Times New Roman" w:hAnsi="Times New Roman" w:cs="Times New Roman"/>
          <w:b/>
          <w:bCs/>
          <w:sz w:val="24"/>
          <w:szCs w:val="24"/>
          <w:lang w:val="id-ID"/>
        </w:rPr>
        <w:lastRenderedPageBreak/>
        <w:t>D</w:t>
      </w:r>
      <w:r w:rsidR="00D8187B" w:rsidRPr="003E2DDB">
        <w:rPr>
          <w:rFonts w:ascii="Times New Roman" w:hAnsi="Times New Roman" w:cs="Times New Roman"/>
          <w:b/>
          <w:bCs/>
          <w:sz w:val="24"/>
          <w:szCs w:val="24"/>
          <w:lang w:val="id-ID"/>
        </w:rPr>
        <w:t xml:space="preserve">. </w:t>
      </w:r>
      <w:r w:rsidR="003E2DDB" w:rsidRPr="003E2DDB">
        <w:rPr>
          <w:rFonts w:ascii="Times New Roman" w:hAnsi="Times New Roman" w:cs="Times New Roman"/>
          <w:b/>
          <w:bCs/>
          <w:sz w:val="24"/>
          <w:szCs w:val="24"/>
          <w:lang w:val="id-ID"/>
        </w:rPr>
        <w:t>Manfaat BelajarHimpunan Dalam Kehidupan Sehari-Hari</w:t>
      </w:r>
    </w:p>
    <w:p w14:paraId="55998140" w14:textId="55BD6C08" w:rsidR="00D8187B" w:rsidRPr="00D8187B" w:rsidRDefault="00D8187B" w:rsidP="003E2DDB">
      <w:pPr>
        <w:ind w:firstLine="720"/>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Membahas mengenai manfaat himpunan dalam kehidupan sehari-hari, mengingatkan kita yang mungkin sebagai guru atau orang tua saat ada pertanyaan yang terlontar dari anak dengan wajah polosnya.“Apa manfaat himpunan dalam kehidupan kita sehari-hari?”Mereka belum tahu betapa pentingnya himpunan yang merupakan dasar dari segala ilmu Matematika.</w:t>
      </w:r>
    </w:p>
    <w:p w14:paraId="7D006A55" w14:textId="77777777" w:rsidR="00D8187B" w:rsidRPr="00D8187B" w:rsidRDefault="00D8187B" w:rsidP="00D8187B">
      <w:pPr>
        <w:jc w:val="both"/>
        <w:rPr>
          <w:rFonts w:ascii="Times New Roman" w:hAnsi="Times New Roman" w:cs="Times New Roman"/>
          <w:sz w:val="24"/>
          <w:szCs w:val="24"/>
          <w:lang w:val="id-ID"/>
        </w:rPr>
      </w:pPr>
    </w:p>
    <w:p w14:paraId="13FC4946" w14:textId="77777777" w:rsidR="00D8187B" w:rsidRPr="00D8187B" w:rsidRDefault="00D8187B" w:rsidP="00D8187B">
      <w:pPr>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Dengan mempelajari himpunan, diharapkan kemampuan logika akan semakin terasah dan akan memacu kita agar kita mampu berpikir secara logis, karena dalam hidup, logika memiliki peran penting karena logika berkaitan dengan akal pikir. Banyak kegunaan logika antara lain:</w:t>
      </w:r>
    </w:p>
    <w:p w14:paraId="5093C8C9" w14:textId="77777777" w:rsidR="00D8187B" w:rsidRPr="00D8187B" w:rsidRDefault="00D8187B" w:rsidP="00D8187B">
      <w:pPr>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1.    Membantu setiap orang yang mempelajari logika untuk berpikir secara rasional, kritis, lurus, tetap, tertib, metodis dan koheren.</w:t>
      </w:r>
    </w:p>
    <w:p w14:paraId="508AB65D" w14:textId="77777777" w:rsidR="00D8187B" w:rsidRPr="00D8187B" w:rsidRDefault="00D8187B" w:rsidP="00D8187B">
      <w:pPr>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2.    Meningkatkan kemampuan berpikir secara abstrak, cermat, dan objektif.</w:t>
      </w:r>
    </w:p>
    <w:p w14:paraId="7482E479" w14:textId="77777777" w:rsidR="00D8187B" w:rsidRPr="00D8187B" w:rsidRDefault="00D8187B" w:rsidP="00D8187B">
      <w:pPr>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3.    Menambah kecerdasan dan meningkatkan kemampuan berpikir secara tajam dan mandiri.</w:t>
      </w:r>
    </w:p>
    <w:p w14:paraId="5C83FC3A" w14:textId="77777777" w:rsidR="00D8187B" w:rsidRPr="00D8187B" w:rsidRDefault="00D8187B" w:rsidP="00D8187B">
      <w:pPr>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4.    Memaksa dan mendorong orang untuk berpikir sendiri dengan menggunakan asas-asas sistematis.</w:t>
      </w:r>
    </w:p>
    <w:p w14:paraId="4E702A17" w14:textId="77777777" w:rsidR="00D8187B" w:rsidRPr="00D8187B" w:rsidRDefault="00D8187B" w:rsidP="00D8187B">
      <w:pPr>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5.    Meningkatkan cinta akan kebenaran dan menghindari kesalahan-kesalahan berpikir, kekeliruan serta kesesatan.</w:t>
      </w:r>
    </w:p>
    <w:p w14:paraId="400B9936" w14:textId="5FDF3DDB" w:rsidR="00D8187B" w:rsidRDefault="00D8187B" w:rsidP="00D8187B">
      <w:pPr>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6.     Mampu melakukan analisis terhadap suatu kejadian.</w:t>
      </w:r>
    </w:p>
    <w:p w14:paraId="1254ED47" w14:textId="5F1F73CA" w:rsidR="003E2DDB" w:rsidRDefault="003E2DDB" w:rsidP="00D8187B">
      <w:pPr>
        <w:jc w:val="both"/>
        <w:rPr>
          <w:rFonts w:ascii="Times New Roman" w:hAnsi="Times New Roman" w:cs="Times New Roman"/>
          <w:sz w:val="24"/>
          <w:szCs w:val="24"/>
          <w:lang w:val="id-ID"/>
        </w:rPr>
      </w:pPr>
    </w:p>
    <w:p w14:paraId="16CF14EA" w14:textId="57EF31D6" w:rsidR="003E2DDB" w:rsidRPr="00D8187B" w:rsidRDefault="006E001B" w:rsidP="003E2DDB">
      <w:pPr>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E.</w:t>
      </w:r>
      <w:r w:rsidR="003E2DDB" w:rsidRPr="00D8187B">
        <w:rPr>
          <w:rFonts w:ascii="Times New Roman" w:hAnsi="Times New Roman" w:cs="Times New Roman"/>
          <w:b/>
          <w:bCs/>
          <w:sz w:val="24"/>
          <w:szCs w:val="24"/>
          <w:lang w:val="id-ID"/>
        </w:rPr>
        <w:t xml:space="preserve"> Himpunan Dalam Matematika Diskrit</w:t>
      </w:r>
    </w:p>
    <w:p w14:paraId="21620E7B" w14:textId="5B51324C" w:rsidR="003E2DDB" w:rsidRPr="00D8187B" w:rsidRDefault="003E2DDB" w:rsidP="003E2DDB">
      <w:pPr>
        <w:shd w:val="clear" w:color="auto" w:fill="FFFFFF"/>
        <w:spacing w:after="360"/>
        <w:ind w:firstLine="720"/>
        <w:jc w:val="both"/>
        <w:rPr>
          <w:rFonts w:ascii="Times New Roman" w:eastAsia="Times New Roman" w:hAnsi="Times New Roman" w:cs="Times New Roman"/>
          <w:color w:val="333333"/>
          <w:sz w:val="24"/>
          <w:szCs w:val="24"/>
          <w:lang w:val="id-ID" w:eastAsia="id-ID"/>
        </w:rPr>
      </w:pPr>
      <w:r w:rsidRPr="00D8187B">
        <w:rPr>
          <w:rFonts w:ascii="Times New Roman" w:eastAsia="Times New Roman" w:hAnsi="Times New Roman" w:cs="Times New Roman"/>
          <w:color w:val="333333"/>
          <w:sz w:val="24"/>
          <w:szCs w:val="24"/>
          <w:lang w:val="id-ID" w:eastAsia="id-ID"/>
        </w:rPr>
        <w:t>Terminologi dasar tentang sekumpulan objek-objek diskrit adalah </w:t>
      </w:r>
      <w:r w:rsidRPr="00D8187B">
        <w:rPr>
          <w:rFonts w:ascii="Times New Roman" w:eastAsia="Times New Roman" w:hAnsi="Times New Roman" w:cs="Times New Roman"/>
          <w:b/>
          <w:bCs/>
          <w:color w:val="333333"/>
          <w:sz w:val="24"/>
          <w:szCs w:val="24"/>
          <w:lang w:val="id-ID" w:eastAsia="id-ID"/>
        </w:rPr>
        <w:t>himpunan</w:t>
      </w:r>
      <w:r w:rsidRPr="00D8187B">
        <w:rPr>
          <w:rFonts w:ascii="Times New Roman" w:eastAsia="Times New Roman" w:hAnsi="Times New Roman" w:cs="Times New Roman"/>
          <w:color w:val="333333"/>
          <w:sz w:val="24"/>
          <w:szCs w:val="24"/>
          <w:lang w:val="id-ID" w:eastAsia="id-ID"/>
        </w:rPr>
        <w:t>. Himpunan digunakan untuk mengelompokkan objek-objek yang </w:t>
      </w:r>
      <w:r w:rsidRPr="00D8187B">
        <w:rPr>
          <w:rFonts w:ascii="Times New Roman" w:eastAsia="Times New Roman" w:hAnsi="Times New Roman" w:cs="Times New Roman"/>
          <w:i/>
          <w:iCs/>
          <w:color w:val="333333"/>
          <w:sz w:val="24"/>
          <w:szCs w:val="24"/>
          <w:lang w:val="id-ID" w:eastAsia="id-ID"/>
        </w:rPr>
        <w:t>berbeda</w:t>
      </w:r>
      <w:r w:rsidRPr="00D8187B">
        <w:rPr>
          <w:rFonts w:ascii="Times New Roman" w:eastAsia="Times New Roman" w:hAnsi="Times New Roman" w:cs="Times New Roman"/>
          <w:color w:val="333333"/>
          <w:sz w:val="24"/>
          <w:szCs w:val="24"/>
          <w:lang w:val="id-ID" w:eastAsia="id-ID"/>
        </w:rPr>
        <w:t> secara bersama-sama. Kata “berbeda” dicetak miring untuk menekankan bahwa anggota himpunan tidak boleh sama. Objek yang terdapat di dalam suatu himpunan disebut </w:t>
      </w:r>
      <w:r w:rsidRPr="00D8187B">
        <w:rPr>
          <w:rFonts w:ascii="Times New Roman" w:eastAsia="Times New Roman" w:hAnsi="Times New Roman" w:cs="Times New Roman"/>
          <w:b/>
          <w:bCs/>
          <w:color w:val="333333"/>
          <w:sz w:val="24"/>
          <w:szCs w:val="24"/>
          <w:lang w:val="id-ID" w:eastAsia="id-ID"/>
        </w:rPr>
        <w:t>elemen, unsur, </w:t>
      </w:r>
      <w:r w:rsidRPr="00D8187B">
        <w:rPr>
          <w:rFonts w:ascii="Times New Roman" w:eastAsia="Times New Roman" w:hAnsi="Times New Roman" w:cs="Times New Roman"/>
          <w:color w:val="333333"/>
          <w:sz w:val="24"/>
          <w:szCs w:val="24"/>
          <w:lang w:val="id-ID" w:eastAsia="id-ID"/>
        </w:rPr>
        <w:t>atau </w:t>
      </w:r>
      <w:r w:rsidRPr="00D8187B">
        <w:rPr>
          <w:rFonts w:ascii="Times New Roman" w:eastAsia="Times New Roman" w:hAnsi="Times New Roman" w:cs="Times New Roman"/>
          <w:b/>
          <w:bCs/>
          <w:color w:val="333333"/>
          <w:sz w:val="24"/>
          <w:szCs w:val="24"/>
          <w:lang w:val="id-ID" w:eastAsia="id-ID"/>
        </w:rPr>
        <w:t>anggota.</w:t>
      </w:r>
    </w:p>
    <w:p w14:paraId="4AB875D0" w14:textId="77777777" w:rsidR="003E2DDB" w:rsidRDefault="003E2DDB" w:rsidP="003E2DDB">
      <w:pPr>
        <w:shd w:val="clear" w:color="auto" w:fill="FFFFFF"/>
        <w:spacing w:after="360"/>
        <w:jc w:val="both"/>
        <w:rPr>
          <w:rFonts w:ascii="Times New Roman" w:eastAsia="Times New Roman" w:hAnsi="Times New Roman" w:cs="Times New Roman"/>
          <w:color w:val="333333"/>
          <w:sz w:val="24"/>
          <w:szCs w:val="24"/>
          <w:lang w:val="id-ID" w:eastAsia="id-ID"/>
        </w:rPr>
      </w:pPr>
      <w:r w:rsidRPr="00D8187B">
        <w:rPr>
          <w:rFonts w:ascii="Times New Roman" w:eastAsia="Times New Roman" w:hAnsi="Times New Roman" w:cs="Times New Roman"/>
          <w:color w:val="333333"/>
          <w:sz w:val="24"/>
          <w:szCs w:val="24"/>
          <w:lang w:val="id-ID" w:eastAsia="id-ID"/>
        </w:rPr>
        <w:t>Terdapat 4 cara untuk menyajikan himpunan, yaitu mengenumerasikan elemen-elemen nya, menggunakan simbol-simbol baku, menyatakan syarat keanggotaan dan menggunakan diagram venn.</w:t>
      </w:r>
    </w:p>
    <w:p w14:paraId="0F4371C9" w14:textId="77777777" w:rsidR="003E2DDB" w:rsidRDefault="003E2DDB" w:rsidP="003E2DDB">
      <w:pPr>
        <w:shd w:val="clear" w:color="auto" w:fill="FFFFFF"/>
        <w:spacing w:after="360"/>
        <w:jc w:val="both"/>
        <w:rPr>
          <w:rFonts w:ascii="Times New Roman" w:eastAsia="Times New Roman" w:hAnsi="Times New Roman" w:cs="Times New Roman"/>
          <w:color w:val="333333"/>
          <w:sz w:val="24"/>
          <w:szCs w:val="24"/>
          <w:lang w:val="id-ID" w:eastAsia="id-ID"/>
        </w:rPr>
      </w:pPr>
      <w:r>
        <w:rPr>
          <w:rFonts w:ascii="Times New Roman" w:eastAsia="Times New Roman" w:hAnsi="Times New Roman" w:cs="Times New Roman"/>
          <w:color w:val="333333"/>
          <w:sz w:val="24"/>
          <w:szCs w:val="24"/>
          <w:lang w:val="id-ID" w:eastAsia="id-ID"/>
        </w:rPr>
        <w:t xml:space="preserve">1. </w:t>
      </w:r>
      <w:r w:rsidRPr="003E2DDB">
        <w:rPr>
          <w:rFonts w:ascii="Times New Roman" w:eastAsia="Times New Roman" w:hAnsi="Times New Roman" w:cs="Times New Roman"/>
          <w:color w:val="333333"/>
          <w:sz w:val="24"/>
          <w:szCs w:val="24"/>
          <w:lang w:val="id-ID" w:eastAsia="id-ID"/>
        </w:rPr>
        <w:t>Enumerasi</w:t>
      </w:r>
    </w:p>
    <w:p w14:paraId="69C5563E" w14:textId="3F5DDF11" w:rsidR="003E2DDB" w:rsidRPr="003E2DDB" w:rsidRDefault="003E2DDB" w:rsidP="003E2DDB">
      <w:pPr>
        <w:shd w:val="clear" w:color="auto" w:fill="FFFFFF"/>
        <w:spacing w:after="360"/>
        <w:ind w:firstLine="720"/>
        <w:jc w:val="both"/>
        <w:rPr>
          <w:rFonts w:ascii="Times New Roman" w:eastAsia="Times New Roman" w:hAnsi="Times New Roman" w:cs="Times New Roman"/>
          <w:color w:val="333333"/>
          <w:sz w:val="24"/>
          <w:szCs w:val="24"/>
          <w:lang w:val="id-ID" w:eastAsia="id-ID"/>
        </w:rPr>
      </w:pPr>
      <w:r w:rsidRPr="003E2DDB">
        <w:rPr>
          <w:rFonts w:ascii="Times New Roman" w:eastAsia="Times New Roman" w:hAnsi="Times New Roman" w:cs="Times New Roman"/>
          <w:color w:val="333333"/>
          <w:sz w:val="24"/>
          <w:szCs w:val="24"/>
          <w:lang w:val="id-ID" w:eastAsia="id-ID"/>
        </w:rPr>
        <w:t>Kita bisa menyajikan himpunan dengan meng-enumerasi kan nya jika sebuah himpunan tidak terlalu besar. Mengenumerasi artinya menuliskan semua elemen himpunan yang bersangkutan di antara dua buah tanda kurung kurawal. Biasanya suatu himpunan diberi nama dengan menggunakan huruf kapital ataupun menggunakan simbol-simbol lain nya.</w:t>
      </w:r>
    </w:p>
    <w:p w14:paraId="29D13E56" w14:textId="77777777" w:rsidR="00131D67" w:rsidRDefault="00131D67">
      <w:pPr>
        <w:rPr>
          <w:rFonts w:ascii="Times New Roman" w:eastAsia="Times New Roman" w:hAnsi="Times New Roman" w:cs="Times New Roman"/>
          <w:b/>
          <w:bCs/>
          <w:color w:val="333333"/>
          <w:sz w:val="24"/>
          <w:szCs w:val="24"/>
          <w:lang w:val="id-ID" w:eastAsia="id-ID"/>
        </w:rPr>
      </w:pPr>
      <w:r>
        <w:rPr>
          <w:rFonts w:ascii="Times New Roman" w:eastAsia="Times New Roman" w:hAnsi="Times New Roman" w:cs="Times New Roman"/>
          <w:b/>
          <w:bCs/>
          <w:color w:val="333333"/>
          <w:sz w:val="24"/>
          <w:szCs w:val="24"/>
          <w:lang w:val="id-ID" w:eastAsia="id-ID"/>
        </w:rPr>
        <w:br w:type="page"/>
      </w:r>
    </w:p>
    <w:p w14:paraId="528A6D73" w14:textId="617D9530" w:rsidR="003E2DDB" w:rsidRPr="00D8187B" w:rsidRDefault="003E2DDB" w:rsidP="003E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jc w:val="both"/>
        <w:rPr>
          <w:rFonts w:ascii="Times New Roman" w:eastAsia="Times New Roman" w:hAnsi="Times New Roman" w:cs="Times New Roman"/>
          <w:b/>
          <w:bCs/>
          <w:color w:val="333333"/>
          <w:sz w:val="24"/>
          <w:szCs w:val="24"/>
          <w:lang w:val="id-ID" w:eastAsia="id-ID"/>
        </w:rPr>
      </w:pPr>
      <w:r w:rsidRPr="00D8187B">
        <w:rPr>
          <w:rFonts w:ascii="Times New Roman" w:eastAsia="Times New Roman" w:hAnsi="Times New Roman" w:cs="Times New Roman"/>
          <w:b/>
          <w:bCs/>
          <w:color w:val="333333"/>
          <w:sz w:val="24"/>
          <w:szCs w:val="24"/>
          <w:lang w:val="id-ID" w:eastAsia="id-ID"/>
        </w:rPr>
        <w:lastRenderedPageBreak/>
        <w:t>Contoh 1.1 :</w:t>
      </w:r>
    </w:p>
    <w:p w14:paraId="2395C852" w14:textId="77777777" w:rsidR="003E2DDB" w:rsidRPr="00D8187B" w:rsidRDefault="003E2DDB" w:rsidP="003E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jc w:val="both"/>
        <w:rPr>
          <w:rFonts w:ascii="Times New Roman" w:eastAsia="Times New Roman" w:hAnsi="Times New Roman" w:cs="Times New Roman"/>
          <w:color w:val="333333"/>
          <w:sz w:val="24"/>
          <w:szCs w:val="24"/>
          <w:lang w:val="id-ID" w:eastAsia="id-ID"/>
        </w:rPr>
      </w:pPr>
      <w:r w:rsidRPr="00D8187B">
        <w:rPr>
          <w:rFonts w:ascii="Times New Roman" w:eastAsia="Times New Roman" w:hAnsi="Times New Roman" w:cs="Times New Roman"/>
          <w:color w:val="333333"/>
          <w:sz w:val="24"/>
          <w:szCs w:val="24"/>
          <w:lang w:val="id-ID" w:eastAsia="id-ID"/>
        </w:rPr>
        <w:t xml:space="preserve">Himpunan A yang berisi empat anggota 1,2,3, dan 4 yang </w:t>
      </w:r>
    </w:p>
    <w:p w14:paraId="4432A8B6" w14:textId="77777777" w:rsidR="003E2DDB" w:rsidRPr="00D8187B" w:rsidRDefault="003E2DDB" w:rsidP="003E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jc w:val="both"/>
        <w:rPr>
          <w:rFonts w:ascii="Times New Roman" w:eastAsia="Times New Roman" w:hAnsi="Times New Roman" w:cs="Times New Roman"/>
          <w:color w:val="333333"/>
          <w:sz w:val="24"/>
          <w:szCs w:val="24"/>
          <w:lang w:val="id-ID" w:eastAsia="id-ID"/>
        </w:rPr>
      </w:pPr>
      <w:r w:rsidRPr="00D8187B">
        <w:rPr>
          <w:rFonts w:ascii="Times New Roman" w:eastAsia="Times New Roman" w:hAnsi="Times New Roman" w:cs="Times New Roman"/>
          <w:color w:val="333333"/>
          <w:sz w:val="24"/>
          <w:szCs w:val="24"/>
          <w:lang w:val="id-ID" w:eastAsia="id-ID"/>
        </w:rPr>
        <w:t xml:space="preserve">ditulis sebagai </w:t>
      </w:r>
      <w:r w:rsidRPr="00D8187B">
        <w:rPr>
          <w:rFonts w:ascii="Times New Roman" w:eastAsia="Times New Roman" w:hAnsi="Times New Roman" w:cs="Times New Roman"/>
          <w:i/>
          <w:iCs/>
          <w:color w:val="333333"/>
          <w:sz w:val="24"/>
          <w:szCs w:val="24"/>
          <w:lang w:val="id-ID" w:eastAsia="id-ID"/>
        </w:rPr>
        <w:t>A</w:t>
      </w:r>
      <w:r w:rsidRPr="00D8187B">
        <w:rPr>
          <w:rFonts w:ascii="Times New Roman" w:eastAsia="Times New Roman" w:hAnsi="Times New Roman" w:cs="Times New Roman"/>
          <w:color w:val="333333"/>
          <w:sz w:val="24"/>
          <w:szCs w:val="24"/>
          <w:lang w:val="id-ID" w:eastAsia="id-ID"/>
        </w:rPr>
        <w:t xml:space="preserve"> = {1,2,3,4}. Urutan himpunan tidak memiliki</w:t>
      </w:r>
    </w:p>
    <w:p w14:paraId="667F2D6D" w14:textId="77777777" w:rsidR="003E2DDB" w:rsidRPr="00D8187B" w:rsidRDefault="003E2DDB" w:rsidP="003E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jc w:val="both"/>
        <w:rPr>
          <w:rFonts w:ascii="Times New Roman" w:eastAsia="Times New Roman" w:hAnsi="Times New Roman" w:cs="Times New Roman"/>
          <w:color w:val="333333"/>
          <w:sz w:val="24"/>
          <w:szCs w:val="24"/>
          <w:lang w:val="id-ID" w:eastAsia="id-ID"/>
        </w:rPr>
      </w:pPr>
      <w:r w:rsidRPr="00D8187B">
        <w:rPr>
          <w:rFonts w:ascii="Times New Roman" w:eastAsia="Times New Roman" w:hAnsi="Times New Roman" w:cs="Times New Roman"/>
          <w:color w:val="333333"/>
          <w:sz w:val="24"/>
          <w:szCs w:val="24"/>
          <w:lang w:val="id-ID" w:eastAsia="id-ID"/>
        </w:rPr>
        <w:t xml:space="preserve">arti apa-apa, jadi kita juga bisa menuliskan A sebagai </w:t>
      </w:r>
    </w:p>
    <w:p w14:paraId="37FE8A3C" w14:textId="77777777" w:rsidR="003E2DDB" w:rsidRPr="00D8187B" w:rsidRDefault="003E2DDB" w:rsidP="003E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jc w:val="both"/>
        <w:rPr>
          <w:rFonts w:ascii="Times New Roman" w:eastAsia="Times New Roman" w:hAnsi="Times New Roman" w:cs="Times New Roman"/>
          <w:color w:val="333333"/>
          <w:sz w:val="24"/>
          <w:szCs w:val="24"/>
          <w:lang w:val="id-ID" w:eastAsia="id-ID"/>
        </w:rPr>
      </w:pPr>
      <w:r w:rsidRPr="00D8187B">
        <w:rPr>
          <w:rFonts w:ascii="Times New Roman" w:eastAsia="Times New Roman" w:hAnsi="Times New Roman" w:cs="Times New Roman"/>
          <w:i/>
          <w:iCs/>
          <w:color w:val="333333"/>
          <w:sz w:val="24"/>
          <w:szCs w:val="24"/>
          <w:lang w:val="id-ID" w:eastAsia="id-ID"/>
        </w:rPr>
        <w:t xml:space="preserve">A </w:t>
      </w:r>
      <w:r w:rsidRPr="00D8187B">
        <w:rPr>
          <w:rFonts w:ascii="Times New Roman" w:eastAsia="Times New Roman" w:hAnsi="Times New Roman" w:cs="Times New Roman"/>
          <w:color w:val="333333"/>
          <w:sz w:val="24"/>
          <w:szCs w:val="24"/>
          <w:lang w:val="id-ID" w:eastAsia="id-ID"/>
        </w:rPr>
        <w:t xml:space="preserve">= {4,2,3,1} atau </w:t>
      </w:r>
      <w:r w:rsidRPr="00D8187B">
        <w:rPr>
          <w:rFonts w:ascii="Times New Roman" w:eastAsia="Times New Roman" w:hAnsi="Times New Roman" w:cs="Times New Roman"/>
          <w:i/>
          <w:iCs/>
          <w:color w:val="333333"/>
          <w:sz w:val="24"/>
          <w:szCs w:val="24"/>
          <w:lang w:val="id-ID" w:eastAsia="id-ID"/>
        </w:rPr>
        <w:t xml:space="preserve">A </w:t>
      </w:r>
      <w:r w:rsidRPr="00D8187B">
        <w:rPr>
          <w:rFonts w:ascii="Times New Roman" w:eastAsia="Times New Roman" w:hAnsi="Times New Roman" w:cs="Times New Roman"/>
          <w:color w:val="333333"/>
          <w:sz w:val="24"/>
          <w:szCs w:val="24"/>
          <w:lang w:val="id-ID" w:eastAsia="id-ID"/>
        </w:rPr>
        <w:t xml:space="preserve">= {2,1,4,3}. Oleh sebab itu, beberapa </w:t>
      </w:r>
    </w:p>
    <w:p w14:paraId="3B09FF42" w14:textId="77777777" w:rsidR="003E2DDB" w:rsidRPr="00D8187B" w:rsidRDefault="003E2DDB" w:rsidP="003E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jc w:val="both"/>
        <w:rPr>
          <w:rFonts w:ascii="Times New Roman" w:eastAsia="Times New Roman" w:hAnsi="Times New Roman" w:cs="Times New Roman"/>
          <w:color w:val="333333"/>
          <w:sz w:val="24"/>
          <w:szCs w:val="24"/>
          <w:lang w:val="id-ID" w:eastAsia="id-ID"/>
        </w:rPr>
      </w:pPr>
      <w:r w:rsidRPr="00D8187B">
        <w:rPr>
          <w:rFonts w:ascii="Times New Roman" w:eastAsia="Times New Roman" w:hAnsi="Times New Roman" w:cs="Times New Roman"/>
          <w:color w:val="333333"/>
          <w:sz w:val="24"/>
          <w:szCs w:val="24"/>
          <w:lang w:val="id-ID" w:eastAsia="id-ID"/>
        </w:rPr>
        <w:t>literatur juga menambahkan definisi himpunan sebagai kumpulan</w:t>
      </w:r>
    </w:p>
    <w:p w14:paraId="09924A31" w14:textId="77777777" w:rsidR="003E2DDB" w:rsidRPr="00D8187B" w:rsidRDefault="003E2DDB" w:rsidP="003E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jc w:val="both"/>
        <w:rPr>
          <w:rFonts w:ascii="Times New Roman" w:eastAsia="Times New Roman" w:hAnsi="Times New Roman" w:cs="Times New Roman"/>
          <w:color w:val="333333"/>
          <w:sz w:val="24"/>
          <w:szCs w:val="24"/>
          <w:lang w:val="id-ID" w:eastAsia="id-ID"/>
        </w:rPr>
      </w:pPr>
      <w:r w:rsidRPr="00D8187B">
        <w:rPr>
          <w:rFonts w:ascii="Times New Roman" w:eastAsia="Times New Roman" w:hAnsi="Times New Roman" w:cs="Times New Roman"/>
          <w:color w:val="333333"/>
          <w:sz w:val="24"/>
          <w:szCs w:val="24"/>
          <w:lang w:val="id-ID" w:eastAsia="id-ID"/>
        </w:rPr>
        <w:t>objek tak berurut (</w:t>
      </w:r>
      <w:r w:rsidRPr="00D8187B">
        <w:rPr>
          <w:rFonts w:ascii="Times New Roman" w:eastAsia="Times New Roman" w:hAnsi="Times New Roman" w:cs="Times New Roman"/>
          <w:i/>
          <w:iCs/>
          <w:color w:val="333333"/>
          <w:sz w:val="24"/>
          <w:szCs w:val="24"/>
          <w:lang w:val="id-ID" w:eastAsia="id-ID"/>
        </w:rPr>
        <w:t>unordered collection</w:t>
      </w:r>
      <w:r w:rsidRPr="00D8187B">
        <w:rPr>
          <w:rFonts w:ascii="Times New Roman" w:eastAsia="Times New Roman" w:hAnsi="Times New Roman" w:cs="Times New Roman"/>
          <w:color w:val="333333"/>
          <w:sz w:val="24"/>
          <w:szCs w:val="24"/>
          <w:lang w:val="id-ID" w:eastAsia="id-ID"/>
        </w:rPr>
        <w:t>).</w:t>
      </w:r>
    </w:p>
    <w:p w14:paraId="4C34EAA7" w14:textId="77777777" w:rsidR="003E2DDB" w:rsidRPr="00D8187B" w:rsidRDefault="003E2DDB" w:rsidP="003E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jc w:val="both"/>
        <w:rPr>
          <w:rFonts w:ascii="Times New Roman" w:eastAsia="Times New Roman" w:hAnsi="Times New Roman" w:cs="Times New Roman"/>
          <w:color w:val="333333"/>
          <w:sz w:val="24"/>
          <w:szCs w:val="24"/>
          <w:lang w:val="id-ID" w:eastAsia="id-ID"/>
        </w:rPr>
      </w:pPr>
    </w:p>
    <w:p w14:paraId="251AF2FE" w14:textId="77777777" w:rsidR="003E2DDB" w:rsidRPr="00D8187B" w:rsidRDefault="003E2DDB" w:rsidP="003E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jc w:val="both"/>
        <w:rPr>
          <w:rFonts w:ascii="Times New Roman" w:eastAsia="Times New Roman" w:hAnsi="Times New Roman" w:cs="Times New Roman"/>
          <w:b/>
          <w:bCs/>
          <w:color w:val="333333"/>
          <w:sz w:val="24"/>
          <w:szCs w:val="24"/>
          <w:lang w:val="id-ID" w:eastAsia="id-ID"/>
        </w:rPr>
      </w:pPr>
      <w:r w:rsidRPr="00D8187B">
        <w:rPr>
          <w:rFonts w:ascii="Times New Roman" w:eastAsia="Times New Roman" w:hAnsi="Times New Roman" w:cs="Times New Roman"/>
          <w:b/>
          <w:bCs/>
          <w:color w:val="333333"/>
          <w:sz w:val="24"/>
          <w:szCs w:val="24"/>
          <w:lang w:val="id-ID" w:eastAsia="id-ID"/>
        </w:rPr>
        <w:t>Contoh 1.2 :</w:t>
      </w:r>
    </w:p>
    <w:p w14:paraId="15E8CA73" w14:textId="77777777" w:rsidR="003E2DDB" w:rsidRPr="00D8187B" w:rsidRDefault="003E2DDB" w:rsidP="003E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jc w:val="both"/>
        <w:rPr>
          <w:rFonts w:ascii="Times New Roman" w:eastAsia="Times New Roman" w:hAnsi="Times New Roman" w:cs="Times New Roman"/>
          <w:color w:val="333333"/>
          <w:sz w:val="24"/>
          <w:szCs w:val="24"/>
          <w:lang w:val="id-ID" w:eastAsia="id-ID"/>
        </w:rPr>
      </w:pPr>
      <w:r w:rsidRPr="00D8187B">
        <w:rPr>
          <w:rFonts w:ascii="Times New Roman" w:eastAsia="Times New Roman" w:hAnsi="Times New Roman" w:cs="Times New Roman"/>
          <w:color w:val="333333"/>
          <w:sz w:val="24"/>
          <w:szCs w:val="24"/>
          <w:lang w:val="id-ID" w:eastAsia="id-ID"/>
        </w:rPr>
        <w:t xml:space="preserve">Himpunan B yang berisi tiga bilangan ganjil positif pertama </w:t>
      </w:r>
    </w:p>
    <w:p w14:paraId="1EAB5EE4" w14:textId="77777777" w:rsidR="003E2DDB" w:rsidRPr="00D8187B" w:rsidRDefault="003E2DDB" w:rsidP="003E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jc w:val="both"/>
        <w:rPr>
          <w:rFonts w:ascii="Times New Roman" w:eastAsia="Times New Roman" w:hAnsi="Times New Roman" w:cs="Times New Roman"/>
          <w:color w:val="333333"/>
          <w:sz w:val="24"/>
          <w:szCs w:val="24"/>
          <w:lang w:val="id-ID" w:eastAsia="id-ID"/>
        </w:rPr>
      </w:pPr>
      <w:r w:rsidRPr="00D8187B">
        <w:rPr>
          <w:rFonts w:ascii="Times New Roman" w:eastAsia="Times New Roman" w:hAnsi="Times New Roman" w:cs="Times New Roman"/>
          <w:color w:val="333333"/>
          <w:sz w:val="24"/>
          <w:szCs w:val="24"/>
          <w:lang w:val="id-ID" w:eastAsia="id-ID"/>
        </w:rPr>
        <w:t>adalah</w:t>
      </w:r>
      <w:r w:rsidRPr="00D8187B">
        <w:rPr>
          <w:rFonts w:ascii="Times New Roman" w:eastAsia="Times New Roman" w:hAnsi="Times New Roman" w:cs="Times New Roman"/>
          <w:i/>
          <w:iCs/>
          <w:color w:val="333333"/>
          <w:sz w:val="24"/>
          <w:szCs w:val="24"/>
          <w:lang w:val="id-ID" w:eastAsia="id-ID"/>
        </w:rPr>
        <w:t xml:space="preserve"> B </w:t>
      </w:r>
      <w:r w:rsidRPr="00D8187B">
        <w:rPr>
          <w:rFonts w:ascii="Times New Roman" w:eastAsia="Times New Roman" w:hAnsi="Times New Roman" w:cs="Times New Roman"/>
          <w:color w:val="333333"/>
          <w:sz w:val="24"/>
          <w:szCs w:val="24"/>
          <w:lang w:val="id-ID" w:eastAsia="id-ID"/>
        </w:rPr>
        <w:t>= {1,3,5}.</w:t>
      </w:r>
    </w:p>
    <w:p w14:paraId="2F6424C0" w14:textId="77777777" w:rsidR="003E2DDB" w:rsidRPr="00D8187B" w:rsidRDefault="003E2DDB" w:rsidP="003E2DDB">
      <w:pPr>
        <w:shd w:val="clear" w:color="auto" w:fill="FFFFFF"/>
        <w:spacing w:after="360"/>
        <w:jc w:val="both"/>
        <w:rPr>
          <w:rFonts w:ascii="Times New Roman" w:eastAsia="Times New Roman" w:hAnsi="Times New Roman" w:cs="Times New Roman"/>
          <w:color w:val="333333"/>
          <w:sz w:val="24"/>
          <w:szCs w:val="24"/>
          <w:lang w:val="id-ID" w:eastAsia="id-ID"/>
        </w:rPr>
      </w:pPr>
      <w:r w:rsidRPr="00D8187B">
        <w:rPr>
          <w:rFonts w:ascii="Times New Roman" w:eastAsia="Times New Roman" w:hAnsi="Times New Roman" w:cs="Times New Roman"/>
          <w:color w:val="333333"/>
          <w:sz w:val="24"/>
          <w:szCs w:val="24"/>
          <w:lang w:val="id-ID" w:eastAsia="id-ID"/>
        </w:rPr>
        <w:t>Selain masalah urutan, yang perlu diperhatikan adalah penulisan anggota yang berulang. Misalnya, kalau kita ingin menyebutkan kumpulan buku di dalam perpustakaan yang mana buku berjudul </w:t>
      </w:r>
      <w:r w:rsidRPr="00D8187B">
        <w:rPr>
          <w:rFonts w:ascii="Times New Roman" w:eastAsia="Times New Roman" w:hAnsi="Times New Roman" w:cs="Times New Roman"/>
          <w:i/>
          <w:iCs/>
          <w:color w:val="333333"/>
          <w:sz w:val="24"/>
          <w:szCs w:val="24"/>
          <w:lang w:val="id-ID" w:eastAsia="id-ID"/>
        </w:rPr>
        <w:t>x </w:t>
      </w:r>
      <w:r w:rsidRPr="00D8187B">
        <w:rPr>
          <w:rFonts w:ascii="Times New Roman" w:eastAsia="Times New Roman" w:hAnsi="Times New Roman" w:cs="Times New Roman"/>
          <w:color w:val="333333"/>
          <w:sz w:val="24"/>
          <w:szCs w:val="24"/>
          <w:lang w:val="id-ID" w:eastAsia="id-ID"/>
        </w:rPr>
        <w:t>ada 2 buah, sedangkan buku berjudul </w:t>
      </w:r>
      <w:r w:rsidRPr="00D8187B">
        <w:rPr>
          <w:rFonts w:ascii="Times New Roman" w:eastAsia="Times New Roman" w:hAnsi="Times New Roman" w:cs="Times New Roman"/>
          <w:i/>
          <w:iCs/>
          <w:color w:val="333333"/>
          <w:sz w:val="24"/>
          <w:szCs w:val="24"/>
          <w:lang w:val="id-ID" w:eastAsia="id-ID"/>
        </w:rPr>
        <w:t>y </w:t>
      </w:r>
      <w:r w:rsidRPr="00D8187B">
        <w:rPr>
          <w:rFonts w:ascii="Times New Roman" w:eastAsia="Times New Roman" w:hAnsi="Times New Roman" w:cs="Times New Roman"/>
          <w:color w:val="333333"/>
          <w:sz w:val="24"/>
          <w:szCs w:val="24"/>
          <w:lang w:val="id-ID" w:eastAsia="id-ID"/>
        </w:rPr>
        <w:t>dan </w:t>
      </w:r>
      <w:r w:rsidRPr="00D8187B">
        <w:rPr>
          <w:rFonts w:ascii="Times New Roman" w:eastAsia="Times New Roman" w:hAnsi="Times New Roman" w:cs="Times New Roman"/>
          <w:i/>
          <w:iCs/>
          <w:color w:val="333333"/>
          <w:sz w:val="24"/>
          <w:szCs w:val="24"/>
          <w:lang w:val="id-ID" w:eastAsia="id-ID"/>
        </w:rPr>
        <w:t>z</w:t>
      </w:r>
      <w:r w:rsidRPr="00D8187B">
        <w:rPr>
          <w:rFonts w:ascii="Times New Roman" w:eastAsia="Times New Roman" w:hAnsi="Times New Roman" w:cs="Times New Roman"/>
          <w:color w:val="333333"/>
          <w:sz w:val="24"/>
          <w:szCs w:val="24"/>
          <w:lang w:val="id-ID" w:eastAsia="id-ID"/>
        </w:rPr>
        <w:t> masing-masing berjumlah 1 buah, maka himpunan {</w:t>
      </w:r>
      <w:r w:rsidRPr="00D8187B">
        <w:rPr>
          <w:rFonts w:ascii="Times New Roman" w:eastAsia="Times New Roman" w:hAnsi="Times New Roman" w:cs="Times New Roman"/>
          <w:i/>
          <w:iCs/>
          <w:color w:val="333333"/>
          <w:sz w:val="24"/>
          <w:szCs w:val="24"/>
          <w:lang w:val="id-ID" w:eastAsia="id-ID"/>
        </w:rPr>
        <w:t>x, x, y, z</w:t>
      </w:r>
      <w:r w:rsidRPr="00D8187B">
        <w:rPr>
          <w:rFonts w:ascii="Times New Roman" w:eastAsia="Times New Roman" w:hAnsi="Times New Roman" w:cs="Times New Roman"/>
          <w:color w:val="333333"/>
          <w:sz w:val="24"/>
          <w:szCs w:val="24"/>
          <w:lang w:val="id-ID" w:eastAsia="id-ID"/>
        </w:rPr>
        <w:t>} adalah penulisan yang kurang tepat. Kita bisa menuliskan himpunan tersebut menjadi {</w:t>
      </w:r>
      <w:r w:rsidRPr="00D8187B">
        <w:rPr>
          <w:rFonts w:ascii="Times New Roman" w:eastAsia="Times New Roman" w:hAnsi="Times New Roman" w:cs="Times New Roman"/>
          <w:i/>
          <w:iCs/>
          <w:color w:val="333333"/>
          <w:sz w:val="24"/>
          <w:szCs w:val="24"/>
          <w:lang w:val="id-ID" w:eastAsia="id-ID"/>
        </w:rPr>
        <w:t>x1, x2, y, z</w:t>
      </w:r>
      <w:r w:rsidRPr="00D8187B">
        <w:rPr>
          <w:rFonts w:ascii="Times New Roman" w:eastAsia="Times New Roman" w:hAnsi="Times New Roman" w:cs="Times New Roman"/>
          <w:color w:val="333333"/>
          <w:sz w:val="24"/>
          <w:szCs w:val="24"/>
          <w:lang w:val="id-ID" w:eastAsia="id-ID"/>
        </w:rPr>
        <w:t>}, dimana </w:t>
      </w:r>
      <w:r w:rsidRPr="00D8187B">
        <w:rPr>
          <w:rFonts w:ascii="Times New Roman" w:eastAsia="Times New Roman" w:hAnsi="Times New Roman" w:cs="Times New Roman"/>
          <w:i/>
          <w:iCs/>
          <w:color w:val="333333"/>
          <w:sz w:val="24"/>
          <w:szCs w:val="24"/>
          <w:lang w:val="id-ID" w:eastAsia="id-ID"/>
        </w:rPr>
        <w:t>x1 </w:t>
      </w:r>
      <w:r w:rsidRPr="00D8187B">
        <w:rPr>
          <w:rFonts w:ascii="Times New Roman" w:eastAsia="Times New Roman" w:hAnsi="Times New Roman" w:cs="Times New Roman"/>
          <w:color w:val="333333"/>
          <w:sz w:val="24"/>
          <w:szCs w:val="24"/>
          <w:lang w:val="id-ID" w:eastAsia="id-ID"/>
        </w:rPr>
        <w:t>merupakan copy 1 dari buku </w:t>
      </w:r>
      <w:r w:rsidRPr="00D8187B">
        <w:rPr>
          <w:rFonts w:ascii="Times New Roman" w:eastAsia="Times New Roman" w:hAnsi="Times New Roman" w:cs="Times New Roman"/>
          <w:i/>
          <w:iCs/>
          <w:color w:val="333333"/>
          <w:sz w:val="24"/>
          <w:szCs w:val="24"/>
          <w:lang w:val="id-ID" w:eastAsia="id-ID"/>
        </w:rPr>
        <w:t>x </w:t>
      </w:r>
      <w:r w:rsidRPr="00D8187B">
        <w:rPr>
          <w:rFonts w:ascii="Times New Roman" w:eastAsia="Times New Roman" w:hAnsi="Times New Roman" w:cs="Times New Roman"/>
          <w:color w:val="333333"/>
          <w:sz w:val="24"/>
          <w:szCs w:val="24"/>
          <w:lang w:val="id-ID" w:eastAsia="id-ID"/>
        </w:rPr>
        <w:t>dan </w:t>
      </w:r>
      <w:r w:rsidRPr="00D8187B">
        <w:rPr>
          <w:rFonts w:ascii="Times New Roman" w:eastAsia="Times New Roman" w:hAnsi="Times New Roman" w:cs="Times New Roman"/>
          <w:i/>
          <w:iCs/>
          <w:color w:val="333333"/>
          <w:sz w:val="24"/>
          <w:szCs w:val="24"/>
          <w:lang w:val="id-ID" w:eastAsia="id-ID"/>
        </w:rPr>
        <w:t>x2 </w:t>
      </w:r>
      <w:r w:rsidRPr="00D8187B">
        <w:rPr>
          <w:rFonts w:ascii="Times New Roman" w:eastAsia="Times New Roman" w:hAnsi="Times New Roman" w:cs="Times New Roman"/>
          <w:color w:val="333333"/>
          <w:sz w:val="24"/>
          <w:szCs w:val="24"/>
          <w:lang w:val="id-ID" w:eastAsia="id-ID"/>
        </w:rPr>
        <w:t>merupakan copy 2 dari buku </w:t>
      </w:r>
      <w:r w:rsidRPr="00D8187B">
        <w:rPr>
          <w:rFonts w:ascii="Times New Roman" w:eastAsia="Times New Roman" w:hAnsi="Times New Roman" w:cs="Times New Roman"/>
          <w:i/>
          <w:iCs/>
          <w:color w:val="333333"/>
          <w:sz w:val="24"/>
          <w:szCs w:val="24"/>
          <w:lang w:val="id-ID" w:eastAsia="id-ID"/>
        </w:rPr>
        <w:t>x</w:t>
      </w:r>
      <w:r w:rsidRPr="00D8187B">
        <w:rPr>
          <w:rFonts w:ascii="Times New Roman" w:eastAsia="Times New Roman" w:hAnsi="Times New Roman" w:cs="Times New Roman"/>
          <w:color w:val="333333"/>
          <w:sz w:val="24"/>
          <w:szCs w:val="24"/>
          <w:lang w:val="id-ID" w:eastAsia="id-ID"/>
        </w:rPr>
        <w:t>.</w:t>
      </w:r>
    </w:p>
    <w:p w14:paraId="2FE29E03" w14:textId="77777777" w:rsidR="003E2DDB" w:rsidRPr="00D8187B" w:rsidRDefault="003E2DDB" w:rsidP="003E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jc w:val="both"/>
        <w:rPr>
          <w:rFonts w:ascii="Times New Roman" w:eastAsia="Times New Roman" w:hAnsi="Times New Roman" w:cs="Times New Roman"/>
          <w:b/>
          <w:bCs/>
          <w:color w:val="333333"/>
          <w:sz w:val="24"/>
          <w:szCs w:val="24"/>
          <w:lang w:val="id-ID" w:eastAsia="id-ID"/>
        </w:rPr>
      </w:pPr>
      <w:r w:rsidRPr="00D8187B">
        <w:rPr>
          <w:rFonts w:ascii="Times New Roman" w:eastAsia="Times New Roman" w:hAnsi="Times New Roman" w:cs="Times New Roman"/>
          <w:b/>
          <w:bCs/>
          <w:color w:val="333333"/>
          <w:sz w:val="24"/>
          <w:szCs w:val="24"/>
          <w:lang w:val="id-ID" w:eastAsia="id-ID"/>
        </w:rPr>
        <w:t>Contoh 1.3</w:t>
      </w:r>
    </w:p>
    <w:p w14:paraId="23D49EC6" w14:textId="77777777" w:rsidR="003E2DDB" w:rsidRPr="00D8187B" w:rsidRDefault="003E2DDB" w:rsidP="003E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jc w:val="both"/>
        <w:rPr>
          <w:rFonts w:ascii="Times New Roman" w:eastAsia="Times New Roman" w:hAnsi="Times New Roman" w:cs="Times New Roman"/>
          <w:color w:val="333333"/>
          <w:sz w:val="24"/>
          <w:szCs w:val="24"/>
          <w:lang w:val="id-ID" w:eastAsia="id-ID"/>
        </w:rPr>
      </w:pPr>
      <w:r w:rsidRPr="00D8187B">
        <w:rPr>
          <w:rFonts w:ascii="Times New Roman" w:eastAsia="Times New Roman" w:hAnsi="Times New Roman" w:cs="Times New Roman"/>
          <w:i/>
          <w:iCs/>
          <w:color w:val="333333"/>
          <w:sz w:val="24"/>
          <w:szCs w:val="24"/>
          <w:lang w:val="id-ID" w:eastAsia="id-ID"/>
        </w:rPr>
        <w:t xml:space="preserve">C </w:t>
      </w:r>
      <w:r w:rsidRPr="00D8187B">
        <w:rPr>
          <w:rFonts w:ascii="Times New Roman" w:eastAsia="Times New Roman" w:hAnsi="Times New Roman" w:cs="Times New Roman"/>
          <w:color w:val="333333"/>
          <w:sz w:val="24"/>
          <w:szCs w:val="24"/>
          <w:lang w:val="id-ID" w:eastAsia="id-ID"/>
        </w:rPr>
        <w:t>= {</w:t>
      </w:r>
      <w:r w:rsidRPr="00D8187B">
        <w:rPr>
          <w:rFonts w:ascii="Times New Roman" w:eastAsia="Times New Roman" w:hAnsi="Times New Roman" w:cs="Times New Roman"/>
          <w:i/>
          <w:iCs/>
          <w:color w:val="333333"/>
          <w:sz w:val="24"/>
          <w:szCs w:val="24"/>
          <w:lang w:val="id-ID" w:eastAsia="id-ID"/>
        </w:rPr>
        <w:t>a</w:t>
      </w:r>
      <w:r w:rsidRPr="00D8187B">
        <w:rPr>
          <w:rFonts w:ascii="Times New Roman" w:eastAsia="Times New Roman" w:hAnsi="Times New Roman" w:cs="Times New Roman"/>
          <w:color w:val="333333"/>
          <w:sz w:val="24"/>
          <w:szCs w:val="24"/>
          <w:lang w:val="id-ID" w:eastAsia="id-ID"/>
        </w:rPr>
        <w:t>, {</w:t>
      </w:r>
      <w:r w:rsidRPr="00D8187B">
        <w:rPr>
          <w:rFonts w:ascii="Times New Roman" w:eastAsia="Times New Roman" w:hAnsi="Times New Roman" w:cs="Times New Roman"/>
          <w:i/>
          <w:iCs/>
          <w:color w:val="333333"/>
          <w:sz w:val="24"/>
          <w:szCs w:val="24"/>
          <w:lang w:val="id-ID" w:eastAsia="id-ID"/>
        </w:rPr>
        <w:t>a</w:t>
      </w:r>
      <w:r w:rsidRPr="00D8187B">
        <w:rPr>
          <w:rFonts w:ascii="Times New Roman" w:eastAsia="Times New Roman" w:hAnsi="Times New Roman" w:cs="Times New Roman"/>
          <w:color w:val="333333"/>
          <w:sz w:val="24"/>
          <w:szCs w:val="24"/>
          <w:lang w:val="id-ID" w:eastAsia="id-ID"/>
        </w:rPr>
        <w:t>}, {{</w:t>
      </w:r>
      <w:r w:rsidRPr="00D8187B">
        <w:rPr>
          <w:rFonts w:ascii="Times New Roman" w:eastAsia="Times New Roman" w:hAnsi="Times New Roman" w:cs="Times New Roman"/>
          <w:i/>
          <w:iCs/>
          <w:color w:val="333333"/>
          <w:sz w:val="24"/>
          <w:szCs w:val="24"/>
          <w:lang w:val="id-ID" w:eastAsia="id-ID"/>
        </w:rPr>
        <w:t>a</w:t>
      </w:r>
      <w:r w:rsidRPr="00D8187B">
        <w:rPr>
          <w:rFonts w:ascii="Times New Roman" w:eastAsia="Times New Roman" w:hAnsi="Times New Roman" w:cs="Times New Roman"/>
          <w:color w:val="333333"/>
          <w:sz w:val="24"/>
          <w:szCs w:val="24"/>
          <w:lang w:val="id-ID" w:eastAsia="id-ID"/>
        </w:rPr>
        <w:t>}} }</w:t>
      </w:r>
    </w:p>
    <w:p w14:paraId="2EDBE8EC" w14:textId="77777777" w:rsidR="003E2DDB" w:rsidRPr="00D8187B" w:rsidRDefault="003E2DDB" w:rsidP="003E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jc w:val="both"/>
        <w:rPr>
          <w:rFonts w:ascii="Times New Roman" w:eastAsia="Times New Roman" w:hAnsi="Times New Roman" w:cs="Times New Roman"/>
          <w:color w:val="333333"/>
          <w:sz w:val="24"/>
          <w:szCs w:val="24"/>
          <w:lang w:val="id-ID" w:eastAsia="id-ID"/>
        </w:rPr>
      </w:pPr>
      <w:r w:rsidRPr="00D8187B">
        <w:rPr>
          <w:rFonts w:ascii="Times New Roman" w:eastAsia="Times New Roman" w:hAnsi="Times New Roman" w:cs="Times New Roman"/>
          <w:i/>
          <w:iCs/>
          <w:color w:val="333333"/>
          <w:sz w:val="24"/>
          <w:szCs w:val="24"/>
          <w:lang w:val="id-ID" w:eastAsia="id-ID"/>
        </w:rPr>
        <w:t xml:space="preserve">K </w:t>
      </w:r>
      <w:r w:rsidRPr="00D8187B">
        <w:rPr>
          <w:rFonts w:ascii="Times New Roman" w:eastAsia="Times New Roman" w:hAnsi="Times New Roman" w:cs="Times New Roman"/>
          <w:color w:val="333333"/>
          <w:sz w:val="24"/>
          <w:szCs w:val="24"/>
          <w:lang w:val="id-ID" w:eastAsia="id-ID"/>
        </w:rPr>
        <w:t>= { {} }</w:t>
      </w:r>
    </w:p>
    <w:p w14:paraId="45837B27" w14:textId="77777777" w:rsidR="003E2DDB" w:rsidRPr="00D8187B" w:rsidRDefault="003E2DDB" w:rsidP="003E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jc w:val="both"/>
        <w:rPr>
          <w:rFonts w:ascii="Times New Roman" w:eastAsia="Times New Roman" w:hAnsi="Times New Roman" w:cs="Times New Roman"/>
          <w:color w:val="333333"/>
          <w:sz w:val="24"/>
          <w:szCs w:val="24"/>
          <w:lang w:val="id-ID" w:eastAsia="id-ID"/>
        </w:rPr>
      </w:pPr>
    </w:p>
    <w:p w14:paraId="601863B4" w14:textId="77777777" w:rsidR="003E2DDB" w:rsidRPr="00D8187B" w:rsidRDefault="003E2DDB" w:rsidP="003E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jc w:val="both"/>
        <w:rPr>
          <w:rFonts w:ascii="Times New Roman" w:eastAsia="Times New Roman" w:hAnsi="Times New Roman" w:cs="Times New Roman"/>
          <w:color w:val="333333"/>
          <w:sz w:val="24"/>
          <w:szCs w:val="24"/>
          <w:lang w:val="id-ID" w:eastAsia="id-ID"/>
        </w:rPr>
      </w:pPr>
      <w:r w:rsidRPr="00D8187B">
        <w:rPr>
          <w:rFonts w:ascii="Times New Roman" w:eastAsia="Times New Roman" w:hAnsi="Times New Roman" w:cs="Times New Roman"/>
          <w:color w:val="333333"/>
          <w:sz w:val="24"/>
          <w:szCs w:val="24"/>
          <w:lang w:val="id-ID" w:eastAsia="id-ID"/>
        </w:rPr>
        <w:t xml:space="preserve">Perhatikan bahwa </w:t>
      </w:r>
      <w:r w:rsidRPr="00D8187B">
        <w:rPr>
          <w:rFonts w:ascii="Times New Roman" w:eastAsia="Times New Roman" w:hAnsi="Times New Roman" w:cs="Times New Roman"/>
          <w:i/>
          <w:iCs/>
          <w:color w:val="333333"/>
          <w:sz w:val="24"/>
          <w:szCs w:val="24"/>
          <w:lang w:val="id-ID" w:eastAsia="id-ID"/>
        </w:rPr>
        <w:t xml:space="preserve">C </w:t>
      </w:r>
      <w:r w:rsidRPr="00D8187B">
        <w:rPr>
          <w:rFonts w:ascii="Times New Roman" w:eastAsia="Times New Roman" w:hAnsi="Times New Roman" w:cs="Times New Roman"/>
          <w:color w:val="333333"/>
          <w:sz w:val="24"/>
          <w:szCs w:val="24"/>
          <w:lang w:val="id-ID" w:eastAsia="id-ID"/>
        </w:rPr>
        <w:t>adalah himpunan yang terdiri dari 3 elemen</w:t>
      </w:r>
    </w:p>
    <w:p w14:paraId="22B5D6BF" w14:textId="77777777" w:rsidR="003E2DDB" w:rsidRPr="00D8187B" w:rsidRDefault="003E2DDB" w:rsidP="003E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jc w:val="both"/>
        <w:rPr>
          <w:rFonts w:ascii="Times New Roman" w:eastAsia="Times New Roman" w:hAnsi="Times New Roman" w:cs="Times New Roman"/>
          <w:i/>
          <w:iCs/>
          <w:color w:val="333333"/>
          <w:sz w:val="24"/>
          <w:szCs w:val="24"/>
          <w:lang w:val="id-ID" w:eastAsia="id-ID"/>
        </w:rPr>
      </w:pPr>
      <w:r w:rsidRPr="00D8187B">
        <w:rPr>
          <w:rFonts w:ascii="Times New Roman" w:eastAsia="Times New Roman" w:hAnsi="Times New Roman" w:cs="Times New Roman"/>
          <w:color w:val="333333"/>
          <w:sz w:val="24"/>
          <w:szCs w:val="24"/>
          <w:lang w:val="id-ID" w:eastAsia="id-ID"/>
        </w:rPr>
        <w:t xml:space="preserve">yaitu </w:t>
      </w:r>
      <w:r w:rsidRPr="00D8187B">
        <w:rPr>
          <w:rFonts w:ascii="Times New Roman" w:eastAsia="Times New Roman" w:hAnsi="Times New Roman" w:cs="Times New Roman"/>
          <w:i/>
          <w:iCs/>
          <w:color w:val="333333"/>
          <w:sz w:val="24"/>
          <w:szCs w:val="24"/>
          <w:lang w:val="id-ID" w:eastAsia="id-ID"/>
        </w:rPr>
        <w:t>a</w:t>
      </w:r>
      <w:r w:rsidRPr="00D8187B">
        <w:rPr>
          <w:rFonts w:ascii="Times New Roman" w:eastAsia="Times New Roman" w:hAnsi="Times New Roman" w:cs="Times New Roman"/>
          <w:color w:val="333333"/>
          <w:sz w:val="24"/>
          <w:szCs w:val="24"/>
          <w:lang w:val="id-ID" w:eastAsia="id-ID"/>
        </w:rPr>
        <w:t>, {</w:t>
      </w:r>
      <w:r w:rsidRPr="00D8187B">
        <w:rPr>
          <w:rFonts w:ascii="Times New Roman" w:eastAsia="Times New Roman" w:hAnsi="Times New Roman" w:cs="Times New Roman"/>
          <w:i/>
          <w:iCs/>
          <w:color w:val="333333"/>
          <w:sz w:val="24"/>
          <w:szCs w:val="24"/>
          <w:lang w:val="id-ID" w:eastAsia="id-ID"/>
        </w:rPr>
        <w:t>a</w:t>
      </w:r>
      <w:r w:rsidRPr="00D8187B">
        <w:rPr>
          <w:rFonts w:ascii="Times New Roman" w:eastAsia="Times New Roman" w:hAnsi="Times New Roman" w:cs="Times New Roman"/>
          <w:color w:val="333333"/>
          <w:sz w:val="24"/>
          <w:szCs w:val="24"/>
          <w:lang w:val="id-ID" w:eastAsia="id-ID"/>
        </w:rPr>
        <w:t>}, dan {{</w:t>
      </w:r>
      <w:r w:rsidRPr="00D8187B">
        <w:rPr>
          <w:rFonts w:ascii="Times New Roman" w:eastAsia="Times New Roman" w:hAnsi="Times New Roman" w:cs="Times New Roman"/>
          <w:i/>
          <w:iCs/>
          <w:color w:val="333333"/>
          <w:sz w:val="24"/>
          <w:szCs w:val="24"/>
          <w:lang w:val="id-ID" w:eastAsia="id-ID"/>
        </w:rPr>
        <w:t>a</w:t>
      </w:r>
      <w:r w:rsidRPr="00D8187B">
        <w:rPr>
          <w:rFonts w:ascii="Times New Roman" w:eastAsia="Times New Roman" w:hAnsi="Times New Roman" w:cs="Times New Roman"/>
          <w:color w:val="333333"/>
          <w:sz w:val="24"/>
          <w:szCs w:val="24"/>
          <w:lang w:val="id-ID" w:eastAsia="id-ID"/>
        </w:rPr>
        <w:t xml:space="preserve">}}. Perhatikan juga bahwa </w:t>
      </w:r>
      <w:r w:rsidRPr="00D8187B">
        <w:rPr>
          <w:rFonts w:ascii="Times New Roman" w:eastAsia="Times New Roman" w:hAnsi="Times New Roman" w:cs="Times New Roman"/>
          <w:i/>
          <w:iCs/>
          <w:color w:val="333333"/>
          <w:sz w:val="24"/>
          <w:szCs w:val="24"/>
          <w:lang w:val="id-ID" w:eastAsia="id-ID"/>
        </w:rPr>
        <w:t xml:space="preserve">K </w:t>
      </w:r>
    </w:p>
    <w:p w14:paraId="34FC1582" w14:textId="77777777" w:rsidR="003E2DDB" w:rsidRPr="00D8187B" w:rsidRDefault="003E2DDB" w:rsidP="003E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jc w:val="both"/>
        <w:rPr>
          <w:rFonts w:ascii="Times New Roman" w:eastAsia="Times New Roman" w:hAnsi="Times New Roman" w:cs="Times New Roman"/>
          <w:color w:val="333333"/>
          <w:sz w:val="24"/>
          <w:szCs w:val="24"/>
          <w:lang w:val="id-ID" w:eastAsia="id-ID"/>
        </w:rPr>
      </w:pPr>
      <w:r w:rsidRPr="00D8187B">
        <w:rPr>
          <w:rFonts w:ascii="Times New Roman" w:eastAsia="Times New Roman" w:hAnsi="Times New Roman" w:cs="Times New Roman"/>
          <w:color w:val="333333"/>
          <w:sz w:val="24"/>
          <w:szCs w:val="24"/>
          <w:lang w:val="id-ID" w:eastAsia="id-ID"/>
        </w:rPr>
        <w:lastRenderedPageBreak/>
        <w:t xml:space="preserve">hanya berisi satu elemen yaitu {}, yang merupakan himpunan </w:t>
      </w:r>
    </w:p>
    <w:p w14:paraId="45D1F7F0" w14:textId="77777777" w:rsidR="003E2DDB" w:rsidRPr="00D8187B" w:rsidRDefault="003E2DDB" w:rsidP="003E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jc w:val="both"/>
        <w:rPr>
          <w:rFonts w:ascii="Times New Roman" w:eastAsia="Times New Roman" w:hAnsi="Times New Roman" w:cs="Times New Roman"/>
          <w:color w:val="333333"/>
          <w:sz w:val="24"/>
          <w:szCs w:val="24"/>
          <w:lang w:val="id-ID" w:eastAsia="id-ID"/>
        </w:rPr>
      </w:pPr>
      <w:r w:rsidRPr="00D8187B">
        <w:rPr>
          <w:rFonts w:ascii="Times New Roman" w:eastAsia="Times New Roman" w:hAnsi="Times New Roman" w:cs="Times New Roman"/>
          <w:color w:val="333333"/>
          <w:sz w:val="24"/>
          <w:szCs w:val="24"/>
          <w:lang w:val="id-ID" w:eastAsia="id-ID"/>
        </w:rPr>
        <w:t xml:space="preserve">kosong, sering juga dilambangkan dengan </w:t>
      </w:r>
      <w:r w:rsidRPr="00D8187B">
        <w:rPr>
          <w:rFonts w:ascii="Cambria Math" w:eastAsia="Times New Roman" w:hAnsi="Cambria Math" w:cs="Cambria Math"/>
          <w:color w:val="333333"/>
          <w:sz w:val="24"/>
          <w:szCs w:val="24"/>
          <w:lang w:val="id-ID" w:eastAsia="id-ID"/>
        </w:rPr>
        <w:t>∅</w:t>
      </w:r>
      <w:r w:rsidRPr="00D8187B">
        <w:rPr>
          <w:rFonts w:ascii="Times New Roman" w:eastAsia="Times New Roman" w:hAnsi="Times New Roman" w:cs="Times New Roman"/>
          <w:color w:val="333333"/>
          <w:sz w:val="24"/>
          <w:szCs w:val="24"/>
          <w:lang w:val="id-ID" w:eastAsia="id-ID"/>
        </w:rPr>
        <w:t>.</w:t>
      </w:r>
    </w:p>
    <w:p w14:paraId="2321989E" w14:textId="77777777" w:rsidR="003E2DDB" w:rsidRPr="00D8187B" w:rsidRDefault="003E2DDB" w:rsidP="003E2DDB">
      <w:pPr>
        <w:shd w:val="clear" w:color="auto" w:fill="FFFFFF"/>
        <w:spacing w:after="360"/>
        <w:jc w:val="both"/>
        <w:rPr>
          <w:rFonts w:ascii="Times New Roman" w:eastAsia="Times New Roman" w:hAnsi="Times New Roman" w:cs="Times New Roman"/>
          <w:color w:val="333333"/>
          <w:sz w:val="24"/>
          <w:szCs w:val="24"/>
          <w:lang w:val="id-ID" w:eastAsia="id-ID"/>
        </w:rPr>
      </w:pPr>
      <w:r w:rsidRPr="00D8187B">
        <w:rPr>
          <w:rFonts w:ascii="Times New Roman" w:eastAsia="Times New Roman" w:hAnsi="Times New Roman" w:cs="Times New Roman"/>
          <w:color w:val="333333"/>
          <w:sz w:val="24"/>
          <w:szCs w:val="24"/>
          <w:lang w:val="id-ID" w:eastAsia="id-ID"/>
        </w:rPr>
        <w:t>Untuk menuliskan himpunan yang tidak berhingga banyak anggotanya, kita dapat menggunakan tanda ‘…’ (</w:t>
      </w:r>
      <w:r w:rsidRPr="00D8187B">
        <w:rPr>
          <w:rFonts w:ascii="Times New Roman" w:eastAsia="Times New Roman" w:hAnsi="Times New Roman" w:cs="Times New Roman"/>
          <w:i/>
          <w:iCs/>
          <w:color w:val="333333"/>
          <w:sz w:val="24"/>
          <w:szCs w:val="24"/>
          <w:lang w:val="id-ID" w:eastAsia="id-ID"/>
        </w:rPr>
        <w:t>ellipsis</w:t>
      </w:r>
      <w:r w:rsidRPr="00D8187B">
        <w:rPr>
          <w:rFonts w:ascii="Times New Roman" w:eastAsia="Times New Roman" w:hAnsi="Times New Roman" w:cs="Times New Roman"/>
          <w:color w:val="333333"/>
          <w:sz w:val="24"/>
          <w:szCs w:val="24"/>
          <w:lang w:val="id-ID" w:eastAsia="id-ID"/>
        </w:rPr>
        <w:t>), seperti contoh 1.4 berikut.</w:t>
      </w:r>
    </w:p>
    <w:p w14:paraId="5AE8A47D" w14:textId="77777777" w:rsidR="003E2DDB" w:rsidRPr="00D8187B" w:rsidRDefault="003E2DDB" w:rsidP="003E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jc w:val="both"/>
        <w:rPr>
          <w:rFonts w:ascii="Times New Roman" w:eastAsia="Times New Roman" w:hAnsi="Times New Roman" w:cs="Times New Roman"/>
          <w:b/>
          <w:bCs/>
          <w:color w:val="333333"/>
          <w:sz w:val="24"/>
          <w:szCs w:val="24"/>
          <w:lang w:val="id-ID" w:eastAsia="id-ID"/>
        </w:rPr>
      </w:pPr>
      <w:r w:rsidRPr="00D8187B">
        <w:rPr>
          <w:rFonts w:ascii="Times New Roman" w:eastAsia="Times New Roman" w:hAnsi="Times New Roman" w:cs="Times New Roman"/>
          <w:b/>
          <w:bCs/>
          <w:color w:val="333333"/>
          <w:sz w:val="24"/>
          <w:szCs w:val="24"/>
          <w:lang w:val="id-ID" w:eastAsia="id-ID"/>
        </w:rPr>
        <w:t>Contoh 1.4</w:t>
      </w:r>
    </w:p>
    <w:p w14:paraId="29FB2701" w14:textId="77777777" w:rsidR="003E2DDB" w:rsidRPr="00D8187B" w:rsidRDefault="003E2DDB" w:rsidP="003E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jc w:val="both"/>
        <w:rPr>
          <w:rFonts w:ascii="Times New Roman" w:eastAsia="Times New Roman" w:hAnsi="Times New Roman" w:cs="Times New Roman"/>
          <w:color w:val="333333"/>
          <w:sz w:val="24"/>
          <w:szCs w:val="24"/>
          <w:lang w:val="id-ID" w:eastAsia="id-ID"/>
        </w:rPr>
      </w:pPr>
      <w:r w:rsidRPr="00D8187B">
        <w:rPr>
          <w:rFonts w:ascii="Times New Roman" w:eastAsia="Times New Roman" w:hAnsi="Times New Roman" w:cs="Times New Roman"/>
          <w:color w:val="333333"/>
          <w:sz w:val="24"/>
          <w:szCs w:val="24"/>
          <w:lang w:val="id-ID" w:eastAsia="id-ID"/>
        </w:rPr>
        <w:t>Himpunan bilangan bulat positif ditulis sebagai {1,2,3, ... }.</w:t>
      </w:r>
    </w:p>
    <w:p w14:paraId="231411CE" w14:textId="77777777" w:rsidR="003E2DDB" w:rsidRPr="00D8187B" w:rsidRDefault="003E2DDB" w:rsidP="003E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jc w:val="both"/>
        <w:rPr>
          <w:rFonts w:ascii="Times New Roman" w:eastAsia="Times New Roman" w:hAnsi="Times New Roman" w:cs="Times New Roman"/>
          <w:color w:val="333333"/>
          <w:sz w:val="24"/>
          <w:szCs w:val="24"/>
          <w:lang w:val="id-ID" w:eastAsia="id-ID"/>
        </w:rPr>
      </w:pPr>
      <w:r w:rsidRPr="00D8187B">
        <w:rPr>
          <w:rFonts w:ascii="Times New Roman" w:eastAsia="Times New Roman" w:hAnsi="Times New Roman" w:cs="Times New Roman"/>
          <w:color w:val="333333"/>
          <w:sz w:val="24"/>
          <w:szCs w:val="24"/>
          <w:lang w:val="id-ID" w:eastAsia="id-ID"/>
        </w:rPr>
        <w:t>Himpunan bilangan bulat ditulis sebagai {..., -2, -1, 0, 1, 2, ...}.</w:t>
      </w:r>
    </w:p>
    <w:p w14:paraId="53FBC767" w14:textId="77777777" w:rsidR="003E2DDB" w:rsidRPr="00D8187B" w:rsidRDefault="003E2DDB" w:rsidP="003E2DDB">
      <w:pPr>
        <w:shd w:val="clear" w:color="auto" w:fill="FFFFFF"/>
        <w:spacing w:after="360"/>
        <w:jc w:val="both"/>
        <w:rPr>
          <w:rFonts w:ascii="Times New Roman" w:eastAsia="Times New Roman" w:hAnsi="Times New Roman" w:cs="Times New Roman"/>
          <w:color w:val="333333"/>
          <w:sz w:val="24"/>
          <w:szCs w:val="24"/>
          <w:lang w:val="id-ID" w:eastAsia="id-ID"/>
        </w:rPr>
      </w:pPr>
      <w:r w:rsidRPr="00D8187B">
        <w:rPr>
          <w:rFonts w:ascii="Times New Roman" w:eastAsia="Times New Roman" w:hAnsi="Times New Roman" w:cs="Times New Roman"/>
          <w:color w:val="333333"/>
          <w:sz w:val="24"/>
          <w:szCs w:val="24"/>
          <w:lang w:val="id-ID" w:eastAsia="id-ID"/>
        </w:rPr>
        <w:t>Didalam suatu himpunan, suatu objek dapat menjadi anggota atau bukan anggota himpunan tersebut. Untuk menyatakan keanggotaan tersebut digunakan notasi berikut :</w:t>
      </w:r>
    </w:p>
    <w:p w14:paraId="7D1DA3C4" w14:textId="77777777" w:rsidR="003E2DDB" w:rsidRPr="00D8187B" w:rsidRDefault="003E2DDB" w:rsidP="003E2DDB">
      <w:pPr>
        <w:shd w:val="clear" w:color="auto" w:fill="FFFFFF"/>
        <w:spacing w:after="360"/>
        <w:jc w:val="both"/>
        <w:rPr>
          <w:rFonts w:ascii="Times New Roman" w:eastAsia="Times New Roman" w:hAnsi="Times New Roman" w:cs="Times New Roman"/>
          <w:color w:val="333333"/>
          <w:sz w:val="24"/>
          <w:szCs w:val="24"/>
          <w:lang w:val="id-ID" w:eastAsia="id-ID"/>
        </w:rPr>
      </w:pPr>
      <w:r w:rsidRPr="00D8187B">
        <w:rPr>
          <w:rFonts w:ascii="Times New Roman" w:eastAsia="Times New Roman" w:hAnsi="Times New Roman" w:cs="Times New Roman"/>
          <w:i/>
          <w:iCs/>
          <w:color w:val="333333"/>
          <w:sz w:val="24"/>
          <w:szCs w:val="24"/>
          <w:lang w:val="id-ID" w:eastAsia="id-ID"/>
        </w:rPr>
        <w:t xml:space="preserve">y </w:t>
      </w:r>
      <w:r w:rsidRPr="00D8187B">
        <w:rPr>
          <w:rFonts w:ascii="Cambria Math" w:eastAsia="Times New Roman" w:hAnsi="Cambria Math" w:cs="Cambria Math"/>
          <w:i/>
          <w:iCs/>
          <w:color w:val="333333"/>
          <w:sz w:val="24"/>
          <w:szCs w:val="24"/>
          <w:lang w:val="id-ID" w:eastAsia="id-ID"/>
        </w:rPr>
        <w:t>∈</w:t>
      </w:r>
      <w:r w:rsidRPr="00D8187B">
        <w:rPr>
          <w:rFonts w:ascii="Times New Roman" w:eastAsia="Times New Roman" w:hAnsi="Times New Roman" w:cs="Times New Roman"/>
          <w:i/>
          <w:iCs/>
          <w:color w:val="333333"/>
          <w:sz w:val="24"/>
          <w:szCs w:val="24"/>
          <w:lang w:val="id-ID" w:eastAsia="id-ID"/>
        </w:rPr>
        <w:t xml:space="preserve"> B </w:t>
      </w:r>
      <w:r w:rsidRPr="00D8187B">
        <w:rPr>
          <w:rFonts w:ascii="Times New Roman" w:eastAsia="Times New Roman" w:hAnsi="Times New Roman" w:cs="Times New Roman"/>
          <w:color w:val="333333"/>
          <w:sz w:val="24"/>
          <w:szCs w:val="24"/>
          <w:lang w:val="id-ID" w:eastAsia="id-ID"/>
        </w:rPr>
        <w:t>yang artinya y merupakan anggotan himpunan B</w:t>
      </w:r>
      <w:r w:rsidRPr="00D8187B">
        <w:rPr>
          <w:rFonts w:ascii="Times New Roman" w:eastAsia="Times New Roman" w:hAnsi="Times New Roman" w:cs="Times New Roman"/>
          <w:i/>
          <w:iCs/>
          <w:color w:val="333333"/>
          <w:sz w:val="24"/>
          <w:szCs w:val="24"/>
          <w:lang w:val="id-ID" w:eastAsia="id-ID"/>
        </w:rPr>
        <w:t>; </w:t>
      </w:r>
      <w:r w:rsidRPr="00D8187B">
        <w:rPr>
          <w:rFonts w:ascii="Times New Roman" w:eastAsia="Times New Roman" w:hAnsi="Times New Roman" w:cs="Times New Roman"/>
          <w:color w:val="333333"/>
          <w:sz w:val="24"/>
          <w:szCs w:val="24"/>
          <w:lang w:val="id-ID" w:eastAsia="id-ID"/>
        </w:rPr>
        <w:t>dan</w:t>
      </w:r>
    </w:p>
    <w:p w14:paraId="75207EE0" w14:textId="77777777" w:rsidR="003E2DDB" w:rsidRPr="00D8187B" w:rsidRDefault="003E2DDB" w:rsidP="003E2DDB">
      <w:pPr>
        <w:shd w:val="clear" w:color="auto" w:fill="FFFFFF"/>
        <w:spacing w:after="360"/>
        <w:jc w:val="both"/>
        <w:rPr>
          <w:rFonts w:ascii="Times New Roman" w:eastAsia="Times New Roman" w:hAnsi="Times New Roman" w:cs="Times New Roman"/>
          <w:color w:val="333333"/>
          <w:sz w:val="24"/>
          <w:szCs w:val="24"/>
          <w:lang w:val="id-ID" w:eastAsia="id-ID"/>
        </w:rPr>
      </w:pPr>
      <w:r w:rsidRPr="00D8187B">
        <w:rPr>
          <w:rFonts w:ascii="Times New Roman" w:eastAsia="Times New Roman" w:hAnsi="Times New Roman" w:cs="Times New Roman"/>
          <w:i/>
          <w:iCs/>
          <w:color w:val="333333"/>
          <w:sz w:val="24"/>
          <w:szCs w:val="24"/>
          <w:lang w:val="id-ID" w:eastAsia="id-ID"/>
        </w:rPr>
        <w:t xml:space="preserve">y </w:t>
      </w:r>
      <w:r w:rsidRPr="00D8187B">
        <w:rPr>
          <w:rFonts w:ascii="Cambria Math" w:eastAsia="Times New Roman" w:hAnsi="Cambria Math" w:cs="Cambria Math"/>
          <w:i/>
          <w:iCs/>
          <w:color w:val="333333"/>
          <w:sz w:val="24"/>
          <w:szCs w:val="24"/>
          <w:lang w:val="id-ID" w:eastAsia="id-ID"/>
        </w:rPr>
        <w:t>∉</w:t>
      </w:r>
      <w:r w:rsidRPr="00D8187B">
        <w:rPr>
          <w:rFonts w:ascii="Times New Roman" w:eastAsia="Times New Roman" w:hAnsi="Times New Roman" w:cs="Times New Roman"/>
          <w:i/>
          <w:iCs/>
          <w:color w:val="333333"/>
          <w:sz w:val="24"/>
          <w:szCs w:val="24"/>
          <w:lang w:val="id-ID" w:eastAsia="id-ID"/>
        </w:rPr>
        <w:t> B </w:t>
      </w:r>
      <w:r w:rsidRPr="00D8187B">
        <w:rPr>
          <w:rFonts w:ascii="Times New Roman" w:eastAsia="Times New Roman" w:hAnsi="Times New Roman" w:cs="Times New Roman"/>
          <w:color w:val="333333"/>
          <w:sz w:val="24"/>
          <w:szCs w:val="24"/>
          <w:lang w:val="id-ID" w:eastAsia="id-ID"/>
        </w:rPr>
        <w:t>yang artinya y bukan merupakan anggota himpunan B.</w:t>
      </w:r>
    </w:p>
    <w:p w14:paraId="7AB04E22" w14:textId="77777777" w:rsidR="003E2DDB" w:rsidRPr="00D8187B" w:rsidRDefault="003E2DDB" w:rsidP="003E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jc w:val="both"/>
        <w:rPr>
          <w:rFonts w:ascii="Times New Roman" w:eastAsia="Times New Roman" w:hAnsi="Times New Roman" w:cs="Times New Roman"/>
          <w:b/>
          <w:bCs/>
          <w:color w:val="333333"/>
          <w:sz w:val="24"/>
          <w:szCs w:val="24"/>
          <w:lang w:val="id-ID" w:eastAsia="id-ID"/>
        </w:rPr>
      </w:pPr>
      <w:r w:rsidRPr="00D8187B">
        <w:rPr>
          <w:rFonts w:ascii="Times New Roman" w:eastAsia="Times New Roman" w:hAnsi="Times New Roman" w:cs="Times New Roman"/>
          <w:b/>
          <w:bCs/>
          <w:color w:val="333333"/>
          <w:sz w:val="24"/>
          <w:szCs w:val="24"/>
          <w:lang w:val="id-ID" w:eastAsia="id-ID"/>
        </w:rPr>
        <w:t>Contoh 1.5</w:t>
      </w:r>
    </w:p>
    <w:p w14:paraId="58B26ACE" w14:textId="77777777" w:rsidR="003E2DDB" w:rsidRPr="00D8187B" w:rsidRDefault="003E2DDB" w:rsidP="003E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jc w:val="both"/>
        <w:rPr>
          <w:rFonts w:ascii="Times New Roman" w:eastAsia="Times New Roman" w:hAnsi="Times New Roman" w:cs="Times New Roman"/>
          <w:color w:val="333333"/>
          <w:sz w:val="24"/>
          <w:szCs w:val="24"/>
          <w:lang w:val="id-ID" w:eastAsia="id-ID"/>
        </w:rPr>
      </w:pPr>
      <w:r w:rsidRPr="00D8187B">
        <w:rPr>
          <w:rFonts w:ascii="Times New Roman" w:eastAsia="Times New Roman" w:hAnsi="Times New Roman" w:cs="Times New Roman"/>
          <w:color w:val="333333"/>
          <w:sz w:val="24"/>
          <w:szCs w:val="24"/>
          <w:lang w:val="id-ID" w:eastAsia="id-ID"/>
        </w:rPr>
        <w:t xml:space="preserve">Misalkan </w:t>
      </w:r>
      <w:r w:rsidRPr="00D8187B">
        <w:rPr>
          <w:rFonts w:ascii="Times New Roman" w:eastAsia="Times New Roman" w:hAnsi="Times New Roman" w:cs="Times New Roman"/>
          <w:i/>
          <w:iCs/>
          <w:color w:val="333333"/>
          <w:sz w:val="24"/>
          <w:szCs w:val="24"/>
          <w:lang w:val="id-ID" w:eastAsia="id-ID"/>
        </w:rPr>
        <w:t xml:space="preserve">R </w:t>
      </w:r>
      <w:r w:rsidRPr="00D8187B">
        <w:rPr>
          <w:rFonts w:ascii="Times New Roman" w:eastAsia="Times New Roman" w:hAnsi="Times New Roman" w:cs="Times New Roman"/>
          <w:color w:val="333333"/>
          <w:sz w:val="24"/>
          <w:szCs w:val="24"/>
          <w:lang w:val="id-ID" w:eastAsia="id-ID"/>
        </w:rPr>
        <w:t xml:space="preserve">= {a,b,c,d}, </w:t>
      </w:r>
      <w:r w:rsidRPr="00D8187B">
        <w:rPr>
          <w:rFonts w:ascii="Times New Roman" w:eastAsia="Times New Roman" w:hAnsi="Times New Roman" w:cs="Times New Roman"/>
          <w:i/>
          <w:iCs/>
          <w:color w:val="333333"/>
          <w:sz w:val="24"/>
          <w:szCs w:val="24"/>
          <w:lang w:val="id-ID" w:eastAsia="id-ID"/>
        </w:rPr>
        <w:t xml:space="preserve">S </w:t>
      </w:r>
      <w:r w:rsidRPr="00D8187B">
        <w:rPr>
          <w:rFonts w:ascii="Times New Roman" w:eastAsia="Times New Roman" w:hAnsi="Times New Roman" w:cs="Times New Roman"/>
          <w:color w:val="333333"/>
          <w:sz w:val="24"/>
          <w:szCs w:val="24"/>
          <w:lang w:val="id-ID" w:eastAsia="id-ID"/>
        </w:rPr>
        <w:t xml:space="preserve">= {1,2,3,4}, dan </w:t>
      </w:r>
      <w:r w:rsidRPr="00D8187B">
        <w:rPr>
          <w:rFonts w:ascii="Times New Roman" w:eastAsia="Times New Roman" w:hAnsi="Times New Roman" w:cs="Times New Roman"/>
          <w:i/>
          <w:iCs/>
          <w:color w:val="333333"/>
          <w:sz w:val="24"/>
          <w:szCs w:val="24"/>
          <w:lang w:val="id-ID" w:eastAsia="id-ID"/>
        </w:rPr>
        <w:t xml:space="preserve">T = </w:t>
      </w:r>
      <w:r w:rsidRPr="00D8187B">
        <w:rPr>
          <w:rFonts w:ascii="Times New Roman" w:eastAsia="Times New Roman" w:hAnsi="Times New Roman" w:cs="Times New Roman"/>
          <w:color w:val="333333"/>
          <w:sz w:val="24"/>
          <w:szCs w:val="24"/>
          <w:lang w:val="id-ID" w:eastAsia="id-ID"/>
        </w:rPr>
        <w:t>{ {} }, maka :</w:t>
      </w:r>
    </w:p>
    <w:p w14:paraId="4FB855CC" w14:textId="77777777" w:rsidR="003E2DDB" w:rsidRPr="00D8187B" w:rsidRDefault="003E2DDB" w:rsidP="003E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jc w:val="both"/>
        <w:rPr>
          <w:rFonts w:ascii="Times New Roman" w:eastAsia="Times New Roman" w:hAnsi="Times New Roman" w:cs="Times New Roman"/>
          <w:color w:val="333333"/>
          <w:sz w:val="24"/>
          <w:szCs w:val="24"/>
          <w:lang w:val="id-ID" w:eastAsia="id-ID"/>
        </w:rPr>
      </w:pPr>
    </w:p>
    <w:p w14:paraId="6DC061B3" w14:textId="77777777" w:rsidR="003E2DDB" w:rsidRPr="00D8187B" w:rsidRDefault="003E2DDB" w:rsidP="003E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jc w:val="both"/>
        <w:rPr>
          <w:rFonts w:ascii="Times New Roman" w:eastAsia="Times New Roman" w:hAnsi="Times New Roman" w:cs="Times New Roman"/>
          <w:i/>
          <w:iCs/>
          <w:color w:val="333333"/>
          <w:sz w:val="24"/>
          <w:szCs w:val="24"/>
          <w:lang w:val="id-ID" w:eastAsia="id-ID"/>
        </w:rPr>
      </w:pPr>
      <w:r w:rsidRPr="00D8187B">
        <w:rPr>
          <w:rFonts w:ascii="Times New Roman" w:eastAsia="Times New Roman" w:hAnsi="Times New Roman" w:cs="Times New Roman"/>
          <w:color w:val="333333"/>
          <w:sz w:val="24"/>
          <w:szCs w:val="24"/>
          <w:lang w:val="id-ID" w:eastAsia="id-ID"/>
        </w:rPr>
        <w:t xml:space="preserve">b </w:t>
      </w:r>
      <w:r w:rsidRPr="00D8187B">
        <w:rPr>
          <w:rFonts w:ascii="Cambria Math" w:eastAsia="Times New Roman" w:hAnsi="Cambria Math" w:cs="Cambria Math"/>
          <w:color w:val="333333"/>
          <w:sz w:val="24"/>
          <w:szCs w:val="24"/>
          <w:lang w:val="id-ID" w:eastAsia="id-ID"/>
        </w:rPr>
        <w:t>∈</w:t>
      </w:r>
      <w:r w:rsidRPr="00D8187B">
        <w:rPr>
          <w:rFonts w:ascii="Times New Roman" w:eastAsia="Times New Roman" w:hAnsi="Times New Roman" w:cs="Times New Roman"/>
          <w:color w:val="333333"/>
          <w:sz w:val="24"/>
          <w:szCs w:val="24"/>
          <w:lang w:val="id-ID" w:eastAsia="id-ID"/>
        </w:rPr>
        <w:t xml:space="preserve"> </w:t>
      </w:r>
      <w:r w:rsidRPr="00D8187B">
        <w:rPr>
          <w:rFonts w:ascii="Times New Roman" w:eastAsia="Times New Roman" w:hAnsi="Times New Roman" w:cs="Times New Roman"/>
          <w:i/>
          <w:iCs/>
          <w:color w:val="333333"/>
          <w:sz w:val="24"/>
          <w:szCs w:val="24"/>
          <w:lang w:val="id-ID" w:eastAsia="id-ID"/>
        </w:rPr>
        <w:t>R</w:t>
      </w:r>
    </w:p>
    <w:p w14:paraId="08711421" w14:textId="77777777" w:rsidR="003E2DDB" w:rsidRPr="00D8187B" w:rsidRDefault="003E2DDB" w:rsidP="003E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jc w:val="both"/>
        <w:rPr>
          <w:rFonts w:ascii="Times New Roman" w:eastAsia="Times New Roman" w:hAnsi="Times New Roman" w:cs="Times New Roman"/>
          <w:i/>
          <w:iCs/>
          <w:color w:val="333333"/>
          <w:sz w:val="24"/>
          <w:szCs w:val="24"/>
          <w:lang w:val="id-ID" w:eastAsia="id-ID"/>
        </w:rPr>
      </w:pPr>
      <w:r w:rsidRPr="00D8187B">
        <w:rPr>
          <w:rFonts w:ascii="Times New Roman" w:eastAsia="Times New Roman" w:hAnsi="Times New Roman" w:cs="Times New Roman"/>
          <w:color w:val="333333"/>
          <w:sz w:val="24"/>
          <w:szCs w:val="24"/>
          <w:lang w:val="id-ID" w:eastAsia="id-ID"/>
        </w:rPr>
        <w:t xml:space="preserve">e </w:t>
      </w:r>
      <w:r w:rsidRPr="00D8187B">
        <w:rPr>
          <w:rFonts w:ascii="Cambria Math" w:eastAsia="Times New Roman" w:hAnsi="Cambria Math" w:cs="Cambria Math"/>
          <w:color w:val="333333"/>
          <w:sz w:val="24"/>
          <w:szCs w:val="24"/>
          <w:lang w:val="id-ID" w:eastAsia="id-ID"/>
        </w:rPr>
        <w:t>∉</w:t>
      </w:r>
      <w:r w:rsidRPr="00D8187B">
        <w:rPr>
          <w:rFonts w:ascii="Times New Roman" w:eastAsia="Times New Roman" w:hAnsi="Times New Roman" w:cs="Times New Roman"/>
          <w:color w:val="333333"/>
          <w:sz w:val="24"/>
          <w:szCs w:val="24"/>
          <w:lang w:val="id-ID" w:eastAsia="id-ID"/>
        </w:rPr>
        <w:t xml:space="preserve"> </w:t>
      </w:r>
      <w:r w:rsidRPr="00D8187B">
        <w:rPr>
          <w:rFonts w:ascii="Times New Roman" w:eastAsia="Times New Roman" w:hAnsi="Times New Roman" w:cs="Times New Roman"/>
          <w:i/>
          <w:iCs/>
          <w:color w:val="333333"/>
          <w:sz w:val="24"/>
          <w:szCs w:val="24"/>
          <w:lang w:val="id-ID" w:eastAsia="id-ID"/>
        </w:rPr>
        <w:t>R</w:t>
      </w:r>
    </w:p>
    <w:p w14:paraId="751DF274" w14:textId="77777777" w:rsidR="003E2DDB" w:rsidRPr="00D8187B" w:rsidRDefault="003E2DDB" w:rsidP="003E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jc w:val="both"/>
        <w:rPr>
          <w:rFonts w:ascii="Times New Roman" w:eastAsia="Times New Roman" w:hAnsi="Times New Roman" w:cs="Times New Roman"/>
          <w:i/>
          <w:iCs/>
          <w:color w:val="333333"/>
          <w:sz w:val="24"/>
          <w:szCs w:val="24"/>
          <w:lang w:val="id-ID" w:eastAsia="id-ID"/>
        </w:rPr>
      </w:pPr>
      <w:r w:rsidRPr="00D8187B">
        <w:rPr>
          <w:rFonts w:ascii="Times New Roman" w:eastAsia="Times New Roman" w:hAnsi="Times New Roman" w:cs="Times New Roman"/>
          <w:color w:val="333333"/>
          <w:sz w:val="24"/>
          <w:szCs w:val="24"/>
          <w:lang w:val="id-ID" w:eastAsia="id-ID"/>
        </w:rPr>
        <w:t xml:space="preserve">3 </w:t>
      </w:r>
      <w:r w:rsidRPr="00D8187B">
        <w:rPr>
          <w:rFonts w:ascii="Cambria Math" w:eastAsia="Times New Roman" w:hAnsi="Cambria Math" w:cs="Cambria Math"/>
          <w:color w:val="333333"/>
          <w:sz w:val="24"/>
          <w:szCs w:val="24"/>
          <w:lang w:val="id-ID" w:eastAsia="id-ID"/>
        </w:rPr>
        <w:t>∈</w:t>
      </w:r>
      <w:r w:rsidRPr="00D8187B">
        <w:rPr>
          <w:rFonts w:ascii="Times New Roman" w:eastAsia="Times New Roman" w:hAnsi="Times New Roman" w:cs="Times New Roman"/>
          <w:color w:val="333333"/>
          <w:sz w:val="24"/>
          <w:szCs w:val="24"/>
          <w:lang w:val="id-ID" w:eastAsia="id-ID"/>
        </w:rPr>
        <w:t xml:space="preserve"> </w:t>
      </w:r>
      <w:r w:rsidRPr="00D8187B">
        <w:rPr>
          <w:rFonts w:ascii="Times New Roman" w:eastAsia="Times New Roman" w:hAnsi="Times New Roman" w:cs="Times New Roman"/>
          <w:i/>
          <w:iCs/>
          <w:color w:val="333333"/>
          <w:sz w:val="24"/>
          <w:szCs w:val="24"/>
          <w:lang w:val="id-ID" w:eastAsia="id-ID"/>
        </w:rPr>
        <w:t>S</w:t>
      </w:r>
    </w:p>
    <w:p w14:paraId="18EB3C63" w14:textId="77777777" w:rsidR="003E2DDB" w:rsidRPr="00D8187B" w:rsidRDefault="003E2DDB" w:rsidP="003E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jc w:val="both"/>
        <w:rPr>
          <w:rFonts w:ascii="Times New Roman" w:eastAsia="Times New Roman" w:hAnsi="Times New Roman" w:cs="Times New Roman"/>
          <w:i/>
          <w:iCs/>
          <w:color w:val="333333"/>
          <w:sz w:val="24"/>
          <w:szCs w:val="24"/>
          <w:lang w:val="id-ID" w:eastAsia="id-ID"/>
        </w:rPr>
      </w:pPr>
      <w:r w:rsidRPr="00D8187B">
        <w:rPr>
          <w:rFonts w:ascii="Times New Roman" w:eastAsia="Times New Roman" w:hAnsi="Times New Roman" w:cs="Times New Roman"/>
          <w:color w:val="333333"/>
          <w:sz w:val="24"/>
          <w:szCs w:val="24"/>
          <w:lang w:val="id-ID" w:eastAsia="id-ID"/>
        </w:rPr>
        <w:t xml:space="preserve">6 </w:t>
      </w:r>
      <w:r w:rsidRPr="00D8187B">
        <w:rPr>
          <w:rFonts w:ascii="Cambria Math" w:eastAsia="Times New Roman" w:hAnsi="Cambria Math" w:cs="Cambria Math"/>
          <w:color w:val="333333"/>
          <w:sz w:val="24"/>
          <w:szCs w:val="24"/>
          <w:lang w:val="id-ID" w:eastAsia="id-ID"/>
        </w:rPr>
        <w:t>∉</w:t>
      </w:r>
      <w:r w:rsidRPr="00D8187B">
        <w:rPr>
          <w:rFonts w:ascii="Times New Roman" w:eastAsia="Times New Roman" w:hAnsi="Times New Roman" w:cs="Times New Roman"/>
          <w:color w:val="333333"/>
          <w:sz w:val="24"/>
          <w:szCs w:val="24"/>
          <w:lang w:val="id-ID" w:eastAsia="id-ID"/>
        </w:rPr>
        <w:t xml:space="preserve"> </w:t>
      </w:r>
      <w:r w:rsidRPr="00D8187B">
        <w:rPr>
          <w:rFonts w:ascii="Times New Roman" w:eastAsia="Times New Roman" w:hAnsi="Times New Roman" w:cs="Times New Roman"/>
          <w:i/>
          <w:iCs/>
          <w:color w:val="333333"/>
          <w:sz w:val="24"/>
          <w:szCs w:val="24"/>
          <w:lang w:val="id-ID" w:eastAsia="id-ID"/>
        </w:rPr>
        <w:t>S</w:t>
      </w:r>
    </w:p>
    <w:p w14:paraId="13785957" w14:textId="77777777" w:rsidR="003E2DDB" w:rsidRPr="00D8187B" w:rsidRDefault="003E2DDB" w:rsidP="003E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jc w:val="both"/>
        <w:rPr>
          <w:rFonts w:ascii="Times New Roman" w:eastAsia="Times New Roman" w:hAnsi="Times New Roman" w:cs="Times New Roman"/>
          <w:i/>
          <w:iCs/>
          <w:color w:val="333333"/>
          <w:sz w:val="24"/>
          <w:szCs w:val="24"/>
          <w:lang w:val="id-ID" w:eastAsia="id-ID"/>
        </w:rPr>
      </w:pPr>
      <w:r w:rsidRPr="00D8187B">
        <w:rPr>
          <w:rFonts w:ascii="Times New Roman" w:eastAsia="Times New Roman" w:hAnsi="Times New Roman" w:cs="Times New Roman"/>
          <w:color w:val="333333"/>
          <w:sz w:val="24"/>
          <w:szCs w:val="24"/>
          <w:lang w:val="id-ID" w:eastAsia="id-ID"/>
        </w:rPr>
        <w:t xml:space="preserve">{} </w:t>
      </w:r>
      <w:r w:rsidRPr="00D8187B">
        <w:rPr>
          <w:rFonts w:ascii="Cambria Math" w:eastAsia="Times New Roman" w:hAnsi="Cambria Math" w:cs="Cambria Math"/>
          <w:color w:val="333333"/>
          <w:sz w:val="24"/>
          <w:szCs w:val="24"/>
          <w:lang w:val="id-ID" w:eastAsia="id-ID"/>
        </w:rPr>
        <w:t>∈</w:t>
      </w:r>
      <w:r w:rsidRPr="00D8187B">
        <w:rPr>
          <w:rFonts w:ascii="Times New Roman" w:eastAsia="Times New Roman" w:hAnsi="Times New Roman" w:cs="Times New Roman"/>
          <w:color w:val="333333"/>
          <w:sz w:val="24"/>
          <w:szCs w:val="24"/>
          <w:lang w:val="id-ID" w:eastAsia="id-ID"/>
        </w:rPr>
        <w:t xml:space="preserve"> </w:t>
      </w:r>
      <w:r w:rsidRPr="00D8187B">
        <w:rPr>
          <w:rFonts w:ascii="Times New Roman" w:eastAsia="Times New Roman" w:hAnsi="Times New Roman" w:cs="Times New Roman"/>
          <w:i/>
          <w:iCs/>
          <w:color w:val="333333"/>
          <w:sz w:val="24"/>
          <w:szCs w:val="24"/>
          <w:lang w:val="id-ID" w:eastAsia="id-ID"/>
        </w:rPr>
        <w:t>T</w:t>
      </w:r>
    </w:p>
    <w:p w14:paraId="0B081B00" w14:textId="77777777" w:rsidR="003E2DDB" w:rsidRPr="00D8187B" w:rsidRDefault="003E2DDB" w:rsidP="003E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jc w:val="both"/>
        <w:rPr>
          <w:rFonts w:ascii="Times New Roman" w:eastAsia="Times New Roman" w:hAnsi="Times New Roman" w:cs="Times New Roman"/>
          <w:i/>
          <w:iCs/>
          <w:color w:val="333333"/>
          <w:sz w:val="24"/>
          <w:szCs w:val="24"/>
          <w:lang w:val="id-ID" w:eastAsia="id-ID"/>
        </w:rPr>
      </w:pPr>
    </w:p>
    <w:p w14:paraId="510091E9" w14:textId="77777777" w:rsidR="003E2DDB" w:rsidRPr="00D8187B" w:rsidRDefault="003E2DDB" w:rsidP="003E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jc w:val="both"/>
        <w:rPr>
          <w:rFonts w:ascii="Times New Roman" w:eastAsia="Times New Roman" w:hAnsi="Times New Roman" w:cs="Times New Roman"/>
          <w:b/>
          <w:bCs/>
          <w:color w:val="333333"/>
          <w:sz w:val="24"/>
          <w:szCs w:val="24"/>
          <w:lang w:val="id-ID" w:eastAsia="id-ID"/>
        </w:rPr>
      </w:pPr>
      <w:r w:rsidRPr="00D8187B">
        <w:rPr>
          <w:rFonts w:ascii="Times New Roman" w:eastAsia="Times New Roman" w:hAnsi="Times New Roman" w:cs="Times New Roman"/>
          <w:b/>
          <w:bCs/>
          <w:color w:val="333333"/>
          <w:sz w:val="24"/>
          <w:szCs w:val="24"/>
          <w:lang w:val="id-ID" w:eastAsia="id-ID"/>
        </w:rPr>
        <w:t>Contoh 1.6</w:t>
      </w:r>
    </w:p>
    <w:p w14:paraId="1DEA795A" w14:textId="77777777" w:rsidR="003E2DDB" w:rsidRPr="00D8187B" w:rsidRDefault="003E2DDB" w:rsidP="003E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jc w:val="both"/>
        <w:rPr>
          <w:rFonts w:ascii="Times New Roman" w:eastAsia="Times New Roman" w:hAnsi="Times New Roman" w:cs="Times New Roman"/>
          <w:color w:val="333333"/>
          <w:sz w:val="24"/>
          <w:szCs w:val="24"/>
          <w:lang w:val="id-ID" w:eastAsia="id-ID"/>
        </w:rPr>
      </w:pPr>
      <w:r w:rsidRPr="00D8187B">
        <w:rPr>
          <w:rFonts w:ascii="Times New Roman" w:eastAsia="Times New Roman" w:hAnsi="Times New Roman" w:cs="Times New Roman"/>
          <w:color w:val="333333"/>
          <w:sz w:val="24"/>
          <w:szCs w:val="24"/>
          <w:lang w:val="id-ID" w:eastAsia="id-ID"/>
        </w:rPr>
        <w:lastRenderedPageBreak/>
        <w:t xml:space="preserve">Bila </w:t>
      </w:r>
      <w:r w:rsidRPr="00D8187B">
        <w:rPr>
          <w:rFonts w:ascii="Times New Roman" w:eastAsia="Times New Roman" w:hAnsi="Times New Roman" w:cs="Times New Roman"/>
          <w:i/>
          <w:iCs/>
          <w:color w:val="333333"/>
          <w:sz w:val="24"/>
          <w:szCs w:val="24"/>
          <w:lang w:val="id-ID" w:eastAsia="id-ID"/>
        </w:rPr>
        <w:t xml:space="preserve">Q1 = </w:t>
      </w:r>
      <w:r w:rsidRPr="00D8187B">
        <w:rPr>
          <w:rFonts w:ascii="Times New Roman" w:eastAsia="Times New Roman" w:hAnsi="Times New Roman" w:cs="Times New Roman"/>
          <w:color w:val="333333"/>
          <w:sz w:val="24"/>
          <w:szCs w:val="24"/>
          <w:lang w:val="id-ID" w:eastAsia="id-ID"/>
        </w:rPr>
        <w:t xml:space="preserve">{a,b}, </w:t>
      </w:r>
      <w:r w:rsidRPr="00D8187B">
        <w:rPr>
          <w:rFonts w:ascii="Times New Roman" w:eastAsia="Times New Roman" w:hAnsi="Times New Roman" w:cs="Times New Roman"/>
          <w:i/>
          <w:iCs/>
          <w:color w:val="333333"/>
          <w:sz w:val="24"/>
          <w:szCs w:val="24"/>
          <w:lang w:val="id-ID" w:eastAsia="id-ID"/>
        </w:rPr>
        <w:t xml:space="preserve">Q2 </w:t>
      </w:r>
      <w:r w:rsidRPr="00D8187B">
        <w:rPr>
          <w:rFonts w:ascii="Times New Roman" w:eastAsia="Times New Roman" w:hAnsi="Times New Roman" w:cs="Times New Roman"/>
          <w:color w:val="333333"/>
          <w:sz w:val="24"/>
          <w:szCs w:val="24"/>
          <w:lang w:val="id-ID" w:eastAsia="id-ID"/>
        </w:rPr>
        <w:t xml:space="preserve">= { {a,b} }, dan </w:t>
      </w:r>
      <w:r w:rsidRPr="00D8187B">
        <w:rPr>
          <w:rFonts w:ascii="Times New Roman" w:eastAsia="Times New Roman" w:hAnsi="Times New Roman" w:cs="Times New Roman"/>
          <w:i/>
          <w:iCs/>
          <w:color w:val="333333"/>
          <w:sz w:val="24"/>
          <w:szCs w:val="24"/>
          <w:lang w:val="id-ID" w:eastAsia="id-ID"/>
        </w:rPr>
        <w:t xml:space="preserve">Q3 </w:t>
      </w:r>
      <w:r w:rsidRPr="00D8187B">
        <w:rPr>
          <w:rFonts w:ascii="Times New Roman" w:eastAsia="Times New Roman" w:hAnsi="Times New Roman" w:cs="Times New Roman"/>
          <w:color w:val="333333"/>
          <w:sz w:val="24"/>
          <w:szCs w:val="24"/>
          <w:lang w:val="id-ID" w:eastAsia="id-ID"/>
        </w:rPr>
        <w:t>= { {{a,b}} }, maka :</w:t>
      </w:r>
    </w:p>
    <w:p w14:paraId="473E4624" w14:textId="77777777" w:rsidR="003E2DDB" w:rsidRPr="00D8187B" w:rsidRDefault="003E2DDB" w:rsidP="003E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jc w:val="both"/>
        <w:rPr>
          <w:rFonts w:ascii="Times New Roman" w:eastAsia="Times New Roman" w:hAnsi="Times New Roman" w:cs="Times New Roman"/>
          <w:color w:val="333333"/>
          <w:sz w:val="24"/>
          <w:szCs w:val="24"/>
          <w:lang w:val="id-ID" w:eastAsia="id-ID"/>
        </w:rPr>
      </w:pPr>
    </w:p>
    <w:p w14:paraId="3B15A1C1" w14:textId="77777777" w:rsidR="003E2DDB" w:rsidRPr="00D8187B" w:rsidRDefault="003E2DDB" w:rsidP="003E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jc w:val="both"/>
        <w:rPr>
          <w:rFonts w:ascii="Times New Roman" w:eastAsia="Times New Roman" w:hAnsi="Times New Roman" w:cs="Times New Roman"/>
          <w:i/>
          <w:iCs/>
          <w:color w:val="333333"/>
          <w:sz w:val="24"/>
          <w:szCs w:val="24"/>
          <w:lang w:val="id-ID" w:eastAsia="id-ID"/>
        </w:rPr>
      </w:pPr>
      <w:r w:rsidRPr="00D8187B">
        <w:rPr>
          <w:rFonts w:ascii="Times New Roman" w:eastAsia="Times New Roman" w:hAnsi="Times New Roman" w:cs="Times New Roman"/>
          <w:color w:val="333333"/>
          <w:sz w:val="24"/>
          <w:szCs w:val="24"/>
          <w:lang w:val="id-ID" w:eastAsia="id-ID"/>
        </w:rPr>
        <w:t xml:space="preserve">a </w:t>
      </w:r>
      <w:r w:rsidRPr="00D8187B">
        <w:rPr>
          <w:rFonts w:ascii="Cambria Math" w:eastAsia="Times New Roman" w:hAnsi="Cambria Math" w:cs="Cambria Math"/>
          <w:color w:val="333333"/>
          <w:sz w:val="24"/>
          <w:szCs w:val="24"/>
          <w:lang w:val="id-ID" w:eastAsia="id-ID"/>
        </w:rPr>
        <w:t>∈</w:t>
      </w:r>
      <w:r w:rsidRPr="00D8187B">
        <w:rPr>
          <w:rFonts w:ascii="Times New Roman" w:eastAsia="Times New Roman" w:hAnsi="Times New Roman" w:cs="Times New Roman"/>
          <w:color w:val="333333"/>
          <w:sz w:val="24"/>
          <w:szCs w:val="24"/>
          <w:lang w:val="id-ID" w:eastAsia="id-ID"/>
        </w:rPr>
        <w:t xml:space="preserve"> </w:t>
      </w:r>
      <w:r w:rsidRPr="00D8187B">
        <w:rPr>
          <w:rFonts w:ascii="Times New Roman" w:eastAsia="Times New Roman" w:hAnsi="Times New Roman" w:cs="Times New Roman"/>
          <w:i/>
          <w:iCs/>
          <w:color w:val="333333"/>
          <w:sz w:val="24"/>
          <w:szCs w:val="24"/>
          <w:lang w:val="id-ID" w:eastAsia="id-ID"/>
        </w:rPr>
        <w:t>Q1</w:t>
      </w:r>
    </w:p>
    <w:p w14:paraId="47EB3850" w14:textId="77777777" w:rsidR="003E2DDB" w:rsidRPr="00D8187B" w:rsidRDefault="003E2DDB" w:rsidP="003E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jc w:val="both"/>
        <w:rPr>
          <w:rFonts w:ascii="Times New Roman" w:eastAsia="Times New Roman" w:hAnsi="Times New Roman" w:cs="Times New Roman"/>
          <w:i/>
          <w:iCs/>
          <w:color w:val="333333"/>
          <w:sz w:val="24"/>
          <w:szCs w:val="24"/>
          <w:lang w:val="id-ID" w:eastAsia="id-ID"/>
        </w:rPr>
      </w:pPr>
      <w:r w:rsidRPr="00D8187B">
        <w:rPr>
          <w:rFonts w:ascii="Times New Roman" w:eastAsia="Times New Roman" w:hAnsi="Times New Roman" w:cs="Times New Roman"/>
          <w:color w:val="333333"/>
          <w:sz w:val="24"/>
          <w:szCs w:val="24"/>
          <w:lang w:val="id-ID" w:eastAsia="id-ID"/>
        </w:rPr>
        <w:t xml:space="preserve">a </w:t>
      </w:r>
      <w:r w:rsidRPr="00D8187B">
        <w:rPr>
          <w:rFonts w:ascii="Cambria Math" w:eastAsia="Times New Roman" w:hAnsi="Cambria Math" w:cs="Cambria Math"/>
          <w:color w:val="333333"/>
          <w:sz w:val="24"/>
          <w:szCs w:val="24"/>
          <w:lang w:val="id-ID" w:eastAsia="id-ID"/>
        </w:rPr>
        <w:t>∉</w:t>
      </w:r>
      <w:r w:rsidRPr="00D8187B">
        <w:rPr>
          <w:rFonts w:ascii="Times New Roman" w:eastAsia="Times New Roman" w:hAnsi="Times New Roman" w:cs="Times New Roman"/>
          <w:color w:val="333333"/>
          <w:sz w:val="24"/>
          <w:szCs w:val="24"/>
          <w:lang w:val="id-ID" w:eastAsia="id-ID"/>
        </w:rPr>
        <w:t xml:space="preserve"> </w:t>
      </w:r>
      <w:r w:rsidRPr="00D8187B">
        <w:rPr>
          <w:rFonts w:ascii="Times New Roman" w:eastAsia="Times New Roman" w:hAnsi="Times New Roman" w:cs="Times New Roman"/>
          <w:i/>
          <w:iCs/>
          <w:color w:val="333333"/>
          <w:sz w:val="24"/>
          <w:szCs w:val="24"/>
          <w:lang w:val="id-ID" w:eastAsia="id-ID"/>
        </w:rPr>
        <w:t>Q2</w:t>
      </w:r>
    </w:p>
    <w:p w14:paraId="25DC2EAE" w14:textId="77777777" w:rsidR="003E2DDB" w:rsidRPr="00D8187B" w:rsidRDefault="003E2DDB" w:rsidP="003E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jc w:val="both"/>
        <w:rPr>
          <w:rFonts w:ascii="Times New Roman" w:eastAsia="Times New Roman" w:hAnsi="Times New Roman" w:cs="Times New Roman"/>
          <w:i/>
          <w:iCs/>
          <w:color w:val="333333"/>
          <w:sz w:val="24"/>
          <w:szCs w:val="24"/>
          <w:lang w:val="id-ID" w:eastAsia="id-ID"/>
        </w:rPr>
      </w:pPr>
      <w:r w:rsidRPr="00D8187B">
        <w:rPr>
          <w:rFonts w:ascii="Times New Roman" w:eastAsia="Times New Roman" w:hAnsi="Times New Roman" w:cs="Times New Roman"/>
          <w:i/>
          <w:iCs/>
          <w:color w:val="333333"/>
          <w:sz w:val="24"/>
          <w:szCs w:val="24"/>
          <w:lang w:val="id-ID" w:eastAsia="id-ID"/>
        </w:rPr>
        <w:t xml:space="preserve">Q1 </w:t>
      </w:r>
      <w:r w:rsidRPr="00D8187B">
        <w:rPr>
          <w:rFonts w:ascii="Cambria Math" w:eastAsia="Times New Roman" w:hAnsi="Cambria Math" w:cs="Cambria Math"/>
          <w:color w:val="333333"/>
          <w:sz w:val="24"/>
          <w:szCs w:val="24"/>
          <w:lang w:val="id-ID" w:eastAsia="id-ID"/>
        </w:rPr>
        <w:t>∈</w:t>
      </w:r>
      <w:r w:rsidRPr="00D8187B">
        <w:rPr>
          <w:rFonts w:ascii="Times New Roman" w:eastAsia="Times New Roman" w:hAnsi="Times New Roman" w:cs="Times New Roman"/>
          <w:color w:val="333333"/>
          <w:sz w:val="24"/>
          <w:szCs w:val="24"/>
          <w:lang w:val="id-ID" w:eastAsia="id-ID"/>
        </w:rPr>
        <w:t xml:space="preserve"> </w:t>
      </w:r>
      <w:r w:rsidRPr="00D8187B">
        <w:rPr>
          <w:rFonts w:ascii="Times New Roman" w:eastAsia="Times New Roman" w:hAnsi="Times New Roman" w:cs="Times New Roman"/>
          <w:i/>
          <w:iCs/>
          <w:color w:val="333333"/>
          <w:sz w:val="24"/>
          <w:szCs w:val="24"/>
          <w:lang w:val="id-ID" w:eastAsia="id-ID"/>
        </w:rPr>
        <w:t>Q2</w:t>
      </w:r>
    </w:p>
    <w:p w14:paraId="0AF785FB" w14:textId="77777777" w:rsidR="003E2DDB" w:rsidRPr="00D8187B" w:rsidRDefault="003E2DDB" w:rsidP="003E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jc w:val="both"/>
        <w:rPr>
          <w:rFonts w:ascii="Times New Roman" w:eastAsia="Times New Roman" w:hAnsi="Times New Roman" w:cs="Times New Roman"/>
          <w:i/>
          <w:iCs/>
          <w:color w:val="333333"/>
          <w:sz w:val="24"/>
          <w:szCs w:val="24"/>
          <w:lang w:val="id-ID" w:eastAsia="id-ID"/>
        </w:rPr>
      </w:pPr>
      <w:r w:rsidRPr="00D8187B">
        <w:rPr>
          <w:rFonts w:ascii="Times New Roman" w:eastAsia="Times New Roman" w:hAnsi="Times New Roman" w:cs="Times New Roman"/>
          <w:i/>
          <w:iCs/>
          <w:color w:val="333333"/>
          <w:sz w:val="24"/>
          <w:szCs w:val="24"/>
          <w:lang w:val="id-ID" w:eastAsia="id-ID"/>
        </w:rPr>
        <w:t xml:space="preserve">Q1 </w:t>
      </w:r>
      <w:r w:rsidRPr="00D8187B">
        <w:rPr>
          <w:rFonts w:ascii="Cambria Math" w:eastAsia="Times New Roman" w:hAnsi="Cambria Math" w:cs="Cambria Math"/>
          <w:color w:val="333333"/>
          <w:sz w:val="24"/>
          <w:szCs w:val="24"/>
          <w:lang w:val="id-ID" w:eastAsia="id-ID"/>
        </w:rPr>
        <w:t>∉</w:t>
      </w:r>
      <w:r w:rsidRPr="00D8187B">
        <w:rPr>
          <w:rFonts w:ascii="Times New Roman" w:eastAsia="Times New Roman" w:hAnsi="Times New Roman" w:cs="Times New Roman"/>
          <w:color w:val="333333"/>
          <w:sz w:val="24"/>
          <w:szCs w:val="24"/>
          <w:lang w:val="id-ID" w:eastAsia="id-ID"/>
        </w:rPr>
        <w:t xml:space="preserve"> </w:t>
      </w:r>
      <w:r w:rsidRPr="00D8187B">
        <w:rPr>
          <w:rFonts w:ascii="Times New Roman" w:eastAsia="Times New Roman" w:hAnsi="Times New Roman" w:cs="Times New Roman"/>
          <w:i/>
          <w:iCs/>
          <w:color w:val="333333"/>
          <w:sz w:val="24"/>
          <w:szCs w:val="24"/>
          <w:lang w:val="id-ID" w:eastAsia="id-ID"/>
        </w:rPr>
        <w:t>Q3</w:t>
      </w:r>
    </w:p>
    <w:p w14:paraId="54DBAD92" w14:textId="77777777" w:rsidR="003E2DDB" w:rsidRPr="00D8187B" w:rsidRDefault="003E2DDB" w:rsidP="003E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jc w:val="both"/>
        <w:rPr>
          <w:rFonts w:ascii="Times New Roman" w:eastAsia="Times New Roman" w:hAnsi="Times New Roman" w:cs="Times New Roman"/>
          <w:color w:val="333333"/>
          <w:sz w:val="24"/>
          <w:szCs w:val="24"/>
          <w:lang w:val="id-ID" w:eastAsia="id-ID"/>
        </w:rPr>
      </w:pPr>
      <w:r w:rsidRPr="00D8187B">
        <w:rPr>
          <w:rFonts w:ascii="Times New Roman" w:eastAsia="Times New Roman" w:hAnsi="Times New Roman" w:cs="Times New Roman"/>
          <w:i/>
          <w:iCs/>
          <w:color w:val="333333"/>
          <w:sz w:val="24"/>
          <w:szCs w:val="24"/>
          <w:lang w:val="id-ID" w:eastAsia="id-ID"/>
        </w:rPr>
        <w:t xml:space="preserve">Q2 </w:t>
      </w:r>
      <w:r w:rsidRPr="00D8187B">
        <w:rPr>
          <w:rFonts w:ascii="Cambria Math" w:eastAsia="Times New Roman" w:hAnsi="Cambria Math" w:cs="Cambria Math"/>
          <w:color w:val="333333"/>
          <w:sz w:val="24"/>
          <w:szCs w:val="24"/>
          <w:lang w:val="id-ID" w:eastAsia="id-ID"/>
        </w:rPr>
        <w:t>∈</w:t>
      </w:r>
      <w:r w:rsidRPr="00D8187B">
        <w:rPr>
          <w:rFonts w:ascii="Times New Roman" w:eastAsia="Times New Roman" w:hAnsi="Times New Roman" w:cs="Times New Roman"/>
          <w:i/>
          <w:iCs/>
          <w:color w:val="333333"/>
          <w:sz w:val="24"/>
          <w:szCs w:val="24"/>
          <w:lang w:val="id-ID" w:eastAsia="id-ID"/>
        </w:rPr>
        <w:t xml:space="preserve"> Q3</w:t>
      </w:r>
    </w:p>
    <w:p w14:paraId="0A9EAD82" w14:textId="77777777" w:rsidR="003E2DDB" w:rsidRPr="00D8187B" w:rsidRDefault="003E2DDB" w:rsidP="003E2DDB">
      <w:pPr>
        <w:shd w:val="clear" w:color="auto" w:fill="FFFFFF"/>
        <w:spacing w:after="360"/>
        <w:jc w:val="both"/>
        <w:rPr>
          <w:rFonts w:ascii="Times New Roman" w:eastAsia="Times New Roman" w:hAnsi="Times New Roman" w:cs="Times New Roman"/>
          <w:color w:val="333333"/>
          <w:sz w:val="24"/>
          <w:szCs w:val="24"/>
          <w:lang w:val="id-ID" w:eastAsia="id-ID"/>
        </w:rPr>
      </w:pPr>
      <w:r w:rsidRPr="00D8187B">
        <w:rPr>
          <w:rFonts w:ascii="Times New Roman" w:eastAsia="Times New Roman" w:hAnsi="Times New Roman" w:cs="Times New Roman"/>
          <w:b/>
          <w:bCs/>
          <w:color w:val="333333"/>
          <w:sz w:val="24"/>
          <w:szCs w:val="24"/>
          <w:lang w:val="id-ID" w:eastAsia="id-ID"/>
        </w:rPr>
        <w:t>2. Simbol-simbol Baku</w:t>
      </w:r>
    </w:p>
    <w:p w14:paraId="0473042F" w14:textId="77777777" w:rsidR="003E2DDB" w:rsidRPr="00D8187B" w:rsidRDefault="003E2DDB" w:rsidP="003E2DDB">
      <w:pPr>
        <w:shd w:val="clear" w:color="auto" w:fill="FFFFFF"/>
        <w:spacing w:after="360"/>
        <w:jc w:val="both"/>
        <w:rPr>
          <w:rFonts w:ascii="Times New Roman" w:eastAsia="Times New Roman" w:hAnsi="Times New Roman" w:cs="Times New Roman"/>
          <w:color w:val="333333"/>
          <w:sz w:val="24"/>
          <w:szCs w:val="24"/>
          <w:lang w:val="id-ID" w:eastAsia="id-ID"/>
        </w:rPr>
      </w:pPr>
      <w:r w:rsidRPr="00D8187B">
        <w:rPr>
          <w:rFonts w:ascii="Times New Roman" w:eastAsia="Times New Roman" w:hAnsi="Times New Roman" w:cs="Times New Roman"/>
          <w:color w:val="333333"/>
          <w:sz w:val="24"/>
          <w:szCs w:val="24"/>
          <w:lang w:val="id-ID" w:eastAsia="id-ID"/>
        </w:rPr>
        <w:t>Beberapa himpunan dapat disajikan atau dituliskan dengan simbol huruf-huruf baku dan tulis dengan cetak tebal.  Beberapa simbol tersebut yang biasa sering digunakan adalah :</w:t>
      </w:r>
    </w:p>
    <w:p w14:paraId="4B743C24" w14:textId="77777777" w:rsidR="003E2DDB" w:rsidRPr="00D8187B" w:rsidRDefault="003E2DDB" w:rsidP="003E2DDB">
      <w:pPr>
        <w:shd w:val="clear" w:color="auto" w:fill="FFFFFF"/>
        <w:spacing w:after="360"/>
        <w:jc w:val="both"/>
        <w:rPr>
          <w:rFonts w:ascii="Times New Roman" w:eastAsia="Times New Roman" w:hAnsi="Times New Roman" w:cs="Times New Roman"/>
          <w:color w:val="333333"/>
          <w:sz w:val="24"/>
          <w:szCs w:val="24"/>
          <w:lang w:val="id-ID" w:eastAsia="id-ID"/>
        </w:rPr>
      </w:pPr>
      <w:r w:rsidRPr="00D8187B">
        <w:rPr>
          <w:rFonts w:ascii="Times New Roman" w:eastAsia="Times New Roman" w:hAnsi="Times New Roman" w:cs="Times New Roman"/>
          <w:b/>
          <w:bCs/>
          <w:color w:val="333333"/>
          <w:sz w:val="24"/>
          <w:szCs w:val="24"/>
          <w:lang w:val="id-ID" w:eastAsia="id-ID"/>
        </w:rPr>
        <w:t>P </w:t>
      </w:r>
      <w:r w:rsidRPr="00D8187B">
        <w:rPr>
          <w:rFonts w:ascii="Times New Roman" w:eastAsia="Times New Roman" w:hAnsi="Times New Roman" w:cs="Times New Roman"/>
          <w:color w:val="333333"/>
          <w:sz w:val="24"/>
          <w:szCs w:val="24"/>
          <w:lang w:val="id-ID" w:eastAsia="id-ID"/>
        </w:rPr>
        <w:t>= himpunan bilangan bulat positif = {1, 2, 3, …}</w:t>
      </w:r>
    </w:p>
    <w:p w14:paraId="45340C57" w14:textId="77777777" w:rsidR="003E2DDB" w:rsidRPr="00D8187B" w:rsidRDefault="003E2DDB" w:rsidP="003E2DDB">
      <w:pPr>
        <w:shd w:val="clear" w:color="auto" w:fill="FFFFFF"/>
        <w:spacing w:after="360"/>
        <w:jc w:val="both"/>
        <w:rPr>
          <w:rFonts w:ascii="Times New Roman" w:eastAsia="Times New Roman" w:hAnsi="Times New Roman" w:cs="Times New Roman"/>
          <w:color w:val="333333"/>
          <w:sz w:val="24"/>
          <w:szCs w:val="24"/>
          <w:lang w:val="id-ID" w:eastAsia="id-ID"/>
        </w:rPr>
      </w:pPr>
      <w:r w:rsidRPr="00D8187B">
        <w:rPr>
          <w:rFonts w:ascii="Times New Roman" w:eastAsia="Times New Roman" w:hAnsi="Times New Roman" w:cs="Times New Roman"/>
          <w:b/>
          <w:bCs/>
          <w:color w:val="333333"/>
          <w:sz w:val="24"/>
          <w:szCs w:val="24"/>
          <w:lang w:val="id-ID" w:eastAsia="id-ID"/>
        </w:rPr>
        <w:t>N = </w:t>
      </w:r>
      <w:r w:rsidRPr="00D8187B">
        <w:rPr>
          <w:rFonts w:ascii="Times New Roman" w:eastAsia="Times New Roman" w:hAnsi="Times New Roman" w:cs="Times New Roman"/>
          <w:color w:val="333333"/>
          <w:sz w:val="24"/>
          <w:szCs w:val="24"/>
          <w:lang w:val="id-ID" w:eastAsia="id-ID"/>
        </w:rPr>
        <w:t>himpunan bilangan asli = {1, 2, …}</w:t>
      </w:r>
    </w:p>
    <w:p w14:paraId="78CA4895" w14:textId="77777777" w:rsidR="003E2DDB" w:rsidRPr="00D8187B" w:rsidRDefault="003E2DDB" w:rsidP="003E2DDB">
      <w:pPr>
        <w:shd w:val="clear" w:color="auto" w:fill="FFFFFF"/>
        <w:spacing w:after="360"/>
        <w:jc w:val="both"/>
        <w:rPr>
          <w:rFonts w:ascii="Times New Roman" w:eastAsia="Times New Roman" w:hAnsi="Times New Roman" w:cs="Times New Roman"/>
          <w:color w:val="333333"/>
          <w:sz w:val="24"/>
          <w:szCs w:val="24"/>
          <w:lang w:val="id-ID" w:eastAsia="id-ID"/>
        </w:rPr>
      </w:pPr>
      <w:r w:rsidRPr="00D8187B">
        <w:rPr>
          <w:rFonts w:ascii="Times New Roman" w:eastAsia="Times New Roman" w:hAnsi="Times New Roman" w:cs="Times New Roman"/>
          <w:b/>
          <w:bCs/>
          <w:color w:val="333333"/>
          <w:sz w:val="24"/>
          <w:szCs w:val="24"/>
          <w:lang w:val="id-ID" w:eastAsia="id-ID"/>
        </w:rPr>
        <w:t>Z </w:t>
      </w:r>
      <w:r w:rsidRPr="00D8187B">
        <w:rPr>
          <w:rFonts w:ascii="Times New Roman" w:eastAsia="Times New Roman" w:hAnsi="Times New Roman" w:cs="Times New Roman"/>
          <w:color w:val="333333"/>
          <w:sz w:val="24"/>
          <w:szCs w:val="24"/>
          <w:lang w:val="id-ID" w:eastAsia="id-ID"/>
        </w:rPr>
        <w:t>= himpunan bilangan bulat = {…, -2, -1, 0, 1, 2, …}</w:t>
      </w:r>
    </w:p>
    <w:p w14:paraId="034F7A50" w14:textId="77777777" w:rsidR="003E2DDB" w:rsidRPr="00D8187B" w:rsidRDefault="003E2DDB" w:rsidP="003E2DDB">
      <w:pPr>
        <w:shd w:val="clear" w:color="auto" w:fill="FFFFFF"/>
        <w:spacing w:after="360"/>
        <w:jc w:val="both"/>
        <w:rPr>
          <w:rFonts w:ascii="Times New Roman" w:eastAsia="Times New Roman" w:hAnsi="Times New Roman" w:cs="Times New Roman"/>
          <w:color w:val="333333"/>
          <w:sz w:val="24"/>
          <w:szCs w:val="24"/>
          <w:lang w:val="id-ID" w:eastAsia="id-ID"/>
        </w:rPr>
      </w:pPr>
      <w:r w:rsidRPr="00D8187B">
        <w:rPr>
          <w:rFonts w:ascii="Times New Roman" w:eastAsia="Times New Roman" w:hAnsi="Times New Roman" w:cs="Times New Roman"/>
          <w:b/>
          <w:bCs/>
          <w:color w:val="333333"/>
          <w:sz w:val="24"/>
          <w:szCs w:val="24"/>
          <w:lang w:val="id-ID" w:eastAsia="id-ID"/>
        </w:rPr>
        <w:t>Q</w:t>
      </w:r>
      <w:r w:rsidRPr="00D8187B">
        <w:rPr>
          <w:rFonts w:ascii="Times New Roman" w:eastAsia="Times New Roman" w:hAnsi="Times New Roman" w:cs="Times New Roman"/>
          <w:color w:val="333333"/>
          <w:sz w:val="24"/>
          <w:szCs w:val="24"/>
          <w:lang w:val="id-ID" w:eastAsia="id-ID"/>
        </w:rPr>
        <w:t> = himpunan bilangan rasional</w:t>
      </w:r>
    </w:p>
    <w:p w14:paraId="1B13FE0C" w14:textId="77777777" w:rsidR="003E2DDB" w:rsidRPr="00D8187B" w:rsidRDefault="003E2DDB" w:rsidP="003E2DDB">
      <w:pPr>
        <w:shd w:val="clear" w:color="auto" w:fill="FFFFFF"/>
        <w:spacing w:after="360"/>
        <w:jc w:val="both"/>
        <w:rPr>
          <w:rFonts w:ascii="Times New Roman" w:eastAsia="Times New Roman" w:hAnsi="Times New Roman" w:cs="Times New Roman"/>
          <w:color w:val="333333"/>
          <w:sz w:val="24"/>
          <w:szCs w:val="24"/>
          <w:lang w:val="id-ID" w:eastAsia="id-ID"/>
        </w:rPr>
      </w:pPr>
      <w:r w:rsidRPr="00D8187B">
        <w:rPr>
          <w:rFonts w:ascii="Times New Roman" w:eastAsia="Times New Roman" w:hAnsi="Times New Roman" w:cs="Times New Roman"/>
          <w:b/>
          <w:bCs/>
          <w:color w:val="333333"/>
          <w:sz w:val="24"/>
          <w:szCs w:val="24"/>
          <w:lang w:val="id-ID" w:eastAsia="id-ID"/>
        </w:rPr>
        <w:t>R = </w:t>
      </w:r>
      <w:r w:rsidRPr="00D8187B">
        <w:rPr>
          <w:rFonts w:ascii="Times New Roman" w:eastAsia="Times New Roman" w:hAnsi="Times New Roman" w:cs="Times New Roman"/>
          <w:color w:val="333333"/>
          <w:sz w:val="24"/>
          <w:szCs w:val="24"/>
          <w:lang w:val="id-ID" w:eastAsia="id-ID"/>
        </w:rPr>
        <w:t>himpunan bilangan riil</w:t>
      </w:r>
    </w:p>
    <w:p w14:paraId="6905C190" w14:textId="77777777" w:rsidR="003E2DDB" w:rsidRPr="00D8187B" w:rsidRDefault="003E2DDB" w:rsidP="003E2DDB">
      <w:pPr>
        <w:shd w:val="clear" w:color="auto" w:fill="FFFFFF"/>
        <w:spacing w:after="360"/>
        <w:jc w:val="both"/>
        <w:rPr>
          <w:rFonts w:ascii="Times New Roman" w:eastAsia="Times New Roman" w:hAnsi="Times New Roman" w:cs="Times New Roman"/>
          <w:color w:val="333333"/>
          <w:sz w:val="24"/>
          <w:szCs w:val="24"/>
          <w:lang w:val="id-ID" w:eastAsia="id-ID"/>
        </w:rPr>
      </w:pPr>
      <w:r w:rsidRPr="00D8187B">
        <w:rPr>
          <w:rFonts w:ascii="Times New Roman" w:eastAsia="Times New Roman" w:hAnsi="Times New Roman" w:cs="Times New Roman"/>
          <w:b/>
          <w:bCs/>
          <w:color w:val="333333"/>
          <w:sz w:val="24"/>
          <w:szCs w:val="24"/>
          <w:lang w:val="id-ID" w:eastAsia="id-ID"/>
        </w:rPr>
        <w:t>C = </w:t>
      </w:r>
      <w:r w:rsidRPr="00D8187B">
        <w:rPr>
          <w:rFonts w:ascii="Times New Roman" w:eastAsia="Times New Roman" w:hAnsi="Times New Roman" w:cs="Times New Roman"/>
          <w:color w:val="333333"/>
          <w:sz w:val="24"/>
          <w:szCs w:val="24"/>
          <w:lang w:val="id-ID" w:eastAsia="id-ID"/>
        </w:rPr>
        <w:t>himpunan bilangan kompleks</w:t>
      </w:r>
    </w:p>
    <w:p w14:paraId="1CDFB2CB" w14:textId="77777777" w:rsidR="003E2DDB" w:rsidRPr="00D8187B" w:rsidRDefault="003E2DDB" w:rsidP="003E2DDB">
      <w:pPr>
        <w:shd w:val="clear" w:color="auto" w:fill="FFFFFF"/>
        <w:spacing w:after="360"/>
        <w:jc w:val="both"/>
        <w:rPr>
          <w:rFonts w:ascii="Times New Roman" w:eastAsia="Times New Roman" w:hAnsi="Times New Roman" w:cs="Times New Roman"/>
          <w:color w:val="333333"/>
          <w:sz w:val="24"/>
          <w:szCs w:val="24"/>
          <w:lang w:val="id-ID" w:eastAsia="id-ID"/>
        </w:rPr>
      </w:pPr>
      <w:r w:rsidRPr="00D8187B">
        <w:rPr>
          <w:rFonts w:ascii="Times New Roman" w:eastAsia="Times New Roman" w:hAnsi="Times New Roman" w:cs="Times New Roman"/>
          <w:color w:val="333333"/>
          <w:sz w:val="24"/>
          <w:szCs w:val="24"/>
          <w:lang w:val="id-ID" w:eastAsia="id-ID"/>
        </w:rPr>
        <w:t>Terkadang kita berhubungan dengan himpunan-himpunan yang semuanya merupakan bagian dari sebuah himpunan universal yang disebut dengan </w:t>
      </w:r>
      <w:r w:rsidRPr="00D8187B">
        <w:rPr>
          <w:rFonts w:ascii="Times New Roman" w:eastAsia="Times New Roman" w:hAnsi="Times New Roman" w:cs="Times New Roman"/>
          <w:b/>
          <w:bCs/>
          <w:color w:val="333333"/>
          <w:sz w:val="24"/>
          <w:szCs w:val="24"/>
          <w:lang w:val="id-ID" w:eastAsia="id-ID"/>
        </w:rPr>
        <w:t>semesta </w:t>
      </w:r>
      <w:r w:rsidRPr="00D8187B">
        <w:rPr>
          <w:rFonts w:ascii="Times New Roman" w:eastAsia="Times New Roman" w:hAnsi="Times New Roman" w:cs="Times New Roman"/>
          <w:color w:val="333333"/>
          <w:sz w:val="24"/>
          <w:szCs w:val="24"/>
          <w:lang w:val="id-ID" w:eastAsia="id-ID"/>
        </w:rPr>
        <w:t>dan disimbolkan dengan </w:t>
      </w:r>
      <w:r w:rsidRPr="00D8187B">
        <w:rPr>
          <w:rFonts w:ascii="Times New Roman" w:eastAsia="Times New Roman" w:hAnsi="Times New Roman" w:cs="Times New Roman"/>
          <w:i/>
          <w:iCs/>
          <w:color w:val="333333"/>
          <w:sz w:val="24"/>
          <w:szCs w:val="24"/>
          <w:lang w:val="id-ID" w:eastAsia="id-ID"/>
        </w:rPr>
        <w:t>U.</w:t>
      </w:r>
      <w:r w:rsidRPr="00D8187B">
        <w:rPr>
          <w:rFonts w:ascii="Times New Roman" w:eastAsia="Times New Roman" w:hAnsi="Times New Roman" w:cs="Times New Roman"/>
          <w:color w:val="333333"/>
          <w:sz w:val="24"/>
          <w:szCs w:val="24"/>
          <w:lang w:val="id-ID" w:eastAsia="id-ID"/>
        </w:rPr>
        <w:t> Himpunan </w:t>
      </w:r>
      <w:r w:rsidRPr="00D8187B">
        <w:rPr>
          <w:rFonts w:ascii="Times New Roman" w:eastAsia="Times New Roman" w:hAnsi="Times New Roman" w:cs="Times New Roman"/>
          <w:i/>
          <w:iCs/>
          <w:color w:val="333333"/>
          <w:sz w:val="24"/>
          <w:szCs w:val="24"/>
          <w:lang w:val="id-ID" w:eastAsia="id-ID"/>
        </w:rPr>
        <w:t>U</w:t>
      </w:r>
      <w:r w:rsidRPr="00D8187B">
        <w:rPr>
          <w:rFonts w:ascii="Times New Roman" w:eastAsia="Times New Roman" w:hAnsi="Times New Roman" w:cs="Times New Roman"/>
          <w:color w:val="333333"/>
          <w:sz w:val="24"/>
          <w:szCs w:val="24"/>
          <w:lang w:val="id-ID" w:eastAsia="id-ID"/>
        </w:rPr>
        <w:t>harus didefinisikan secara eksplisit, sebagai contoh misalnya </w:t>
      </w:r>
      <w:r w:rsidRPr="00D8187B">
        <w:rPr>
          <w:rFonts w:ascii="Times New Roman" w:eastAsia="Times New Roman" w:hAnsi="Times New Roman" w:cs="Times New Roman"/>
          <w:i/>
          <w:iCs/>
          <w:color w:val="333333"/>
          <w:sz w:val="24"/>
          <w:szCs w:val="24"/>
          <w:lang w:val="id-ID" w:eastAsia="id-ID"/>
        </w:rPr>
        <w:t>U </w:t>
      </w:r>
      <w:r w:rsidRPr="00D8187B">
        <w:rPr>
          <w:rFonts w:ascii="Times New Roman" w:eastAsia="Times New Roman" w:hAnsi="Times New Roman" w:cs="Times New Roman"/>
          <w:color w:val="333333"/>
          <w:sz w:val="24"/>
          <w:szCs w:val="24"/>
          <w:lang w:val="id-ID" w:eastAsia="id-ID"/>
        </w:rPr>
        <w:t>= {1, 4, 5, 7, 10} dan </w:t>
      </w:r>
      <w:r w:rsidRPr="00D8187B">
        <w:rPr>
          <w:rFonts w:ascii="Times New Roman" w:eastAsia="Times New Roman" w:hAnsi="Times New Roman" w:cs="Times New Roman"/>
          <w:i/>
          <w:iCs/>
          <w:color w:val="333333"/>
          <w:sz w:val="24"/>
          <w:szCs w:val="24"/>
          <w:lang w:val="id-ID" w:eastAsia="id-ID"/>
        </w:rPr>
        <w:t>A </w:t>
      </w:r>
      <w:r w:rsidRPr="00D8187B">
        <w:rPr>
          <w:rFonts w:ascii="Times New Roman" w:eastAsia="Times New Roman" w:hAnsi="Times New Roman" w:cs="Times New Roman"/>
          <w:color w:val="333333"/>
          <w:sz w:val="24"/>
          <w:szCs w:val="24"/>
          <w:lang w:val="id-ID" w:eastAsia="id-ID"/>
        </w:rPr>
        <w:t>adalah himpunan bagian dari </w:t>
      </w:r>
      <w:r w:rsidRPr="00D8187B">
        <w:rPr>
          <w:rFonts w:ascii="Times New Roman" w:eastAsia="Times New Roman" w:hAnsi="Times New Roman" w:cs="Times New Roman"/>
          <w:i/>
          <w:iCs/>
          <w:color w:val="333333"/>
          <w:sz w:val="24"/>
          <w:szCs w:val="24"/>
          <w:lang w:val="id-ID" w:eastAsia="id-ID"/>
        </w:rPr>
        <w:t>U, </w:t>
      </w:r>
      <w:r w:rsidRPr="00D8187B">
        <w:rPr>
          <w:rFonts w:ascii="Times New Roman" w:eastAsia="Times New Roman" w:hAnsi="Times New Roman" w:cs="Times New Roman"/>
          <w:color w:val="333333"/>
          <w:sz w:val="24"/>
          <w:szCs w:val="24"/>
          <w:lang w:val="id-ID" w:eastAsia="id-ID"/>
        </w:rPr>
        <w:t>dengan </w:t>
      </w:r>
      <w:r w:rsidRPr="00D8187B">
        <w:rPr>
          <w:rFonts w:ascii="Times New Roman" w:eastAsia="Times New Roman" w:hAnsi="Times New Roman" w:cs="Times New Roman"/>
          <w:i/>
          <w:iCs/>
          <w:color w:val="333333"/>
          <w:sz w:val="24"/>
          <w:szCs w:val="24"/>
          <w:lang w:val="id-ID" w:eastAsia="id-ID"/>
        </w:rPr>
        <w:t>A </w:t>
      </w:r>
      <w:r w:rsidRPr="00D8187B">
        <w:rPr>
          <w:rFonts w:ascii="Times New Roman" w:eastAsia="Times New Roman" w:hAnsi="Times New Roman" w:cs="Times New Roman"/>
          <w:color w:val="333333"/>
          <w:sz w:val="24"/>
          <w:szCs w:val="24"/>
          <w:lang w:val="id-ID" w:eastAsia="id-ID"/>
        </w:rPr>
        <w:t>= {4, 7, 10}.</w:t>
      </w:r>
    </w:p>
    <w:p w14:paraId="2A01EB10" w14:textId="77777777" w:rsidR="00131D67" w:rsidRDefault="003E2DDB" w:rsidP="003E2DDB">
      <w:pPr>
        <w:shd w:val="clear" w:color="auto" w:fill="FFFFFF"/>
        <w:spacing w:after="360"/>
        <w:jc w:val="both"/>
        <w:rPr>
          <w:rFonts w:ascii="Times New Roman" w:eastAsia="Times New Roman" w:hAnsi="Times New Roman" w:cs="Times New Roman"/>
          <w:color w:val="333333"/>
          <w:sz w:val="24"/>
          <w:szCs w:val="24"/>
          <w:lang w:val="id-ID" w:eastAsia="id-ID"/>
        </w:rPr>
      </w:pPr>
      <w:r w:rsidRPr="00D8187B">
        <w:rPr>
          <w:rFonts w:ascii="Times New Roman" w:eastAsia="Times New Roman" w:hAnsi="Times New Roman" w:cs="Times New Roman"/>
          <w:b/>
          <w:bCs/>
          <w:color w:val="333333"/>
          <w:sz w:val="24"/>
          <w:szCs w:val="24"/>
          <w:lang w:val="id-ID" w:eastAsia="id-ID"/>
        </w:rPr>
        <w:t>3. Notasi Pembentuk Himpunan</w:t>
      </w:r>
    </w:p>
    <w:p w14:paraId="7FAE69A7" w14:textId="5B6E1AAB" w:rsidR="003E2DDB" w:rsidRPr="00D8187B" w:rsidRDefault="003E2DDB" w:rsidP="00131D67">
      <w:pPr>
        <w:shd w:val="clear" w:color="auto" w:fill="FFFFFF"/>
        <w:spacing w:after="360"/>
        <w:ind w:firstLine="720"/>
        <w:jc w:val="both"/>
        <w:rPr>
          <w:rFonts w:ascii="Times New Roman" w:eastAsia="Times New Roman" w:hAnsi="Times New Roman" w:cs="Times New Roman"/>
          <w:color w:val="333333"/>
          <w:sz w:val="24"/>
          <w:szCs w:val="24"/>
          <w:lang w:val="id-ID" w:eastAsia="id-ID"/>
        </w:rPr>
      </w:pPr>
      <w:bookmarkStart w:id="0" w:name="_GoBack"/>
      <w:bookmarkEnd w:id="0"/>
      <w:r w:rsidRPr="00D8187B">
        <w:rPr>
          <w:rFonts w:ascii="Times New Roman" w:eastAsia="Times New Roman" w:hAnsi="Times New Roman" w:cs="Times New Roman"/>
          <w:color w:val="333333"/>
          <w:sz w:val="24"/>
          <w:szCs w:val="24"/>
          <w:lang w:val="id-ID" w:eastAsia="id-ID"/>
        </w:rPr>
        <w:t>Dengan notasi pembentuk himpunan (</w:t>
      </w:r>
      <w:r w:rsidRPr="00D8187B">
        <w:rPr>
          <w:rFonts w:ascii="Times New Roman" w:eastAsia="Times New Roman" w:hAnsi="Times New Roman" w:cs="Times New Roman"/>
          <w:i/>
          <w:iCs/>
          <w:color w:val="333333"/>
          <w:sz w:val="24"/>
          <w:szCs w:val="24"/>
          <w:lang w:val="id-ID" w:eastAsia="id-ID"/>
        </w:rPr>
        <w:t>set builder</w:t>
      </w:r>
      <w:r w:rsidRPr="00D8187B">
        <w:rPr>
          <w:rFonts w:ascii="Times New Roman" w:eastAsia="Times New Roman" w:hAnsi="Times New Roman" w:cs="Times New Roman"/>
          <w:color w:val="333333"/>
          <w:sz w:val="24"/>
          <w:szCs w:val="24"/>
          <w:lang w:val="id-ID" w:eastAsia="id-ID"/>
        </w:rPr>
        <w:t>), himpunan dinyatakan dengan menulis syarat yang harus dipenuhi oleh anggotanya.</w:t>
      </w:r>
    </w:p>
    <w:p w14:paraId="611826A0" w14:textId="77777777" w:rsidR="003E2DDB" w:rsidRPr="00D8187B" w:rsidRDefault="003E2DDB" w:rsidP="003E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jc w:val="both"/>
        <w:rPr>
          <w:rFonts w:ascii="Times New Roman" w:eastAsia="Times New Roman" w:hAnsi="Times New Roman" w:cs="Times New Roman"/>
          <w:b/>
          <w:bCs/>
          <w:color w:val="333333"/>
          <w:sz w:val="24"/>
          <w:szCs w:val="24"/>
          <w:lang w:val="id-ID" w:eastAsia="id-ID"/>
        </w:rPr>
      </w:pPr>
      <w:r w:rsidRPr="00D8187B">
        <w:rPr>
          <w:rFonts w:ascii="Times New Roman" w:eastAsia="Times New Roman" w:hAnsi="Times New Roman" w:cs="Times New Roman"/>
          <w:b/>
          <w:bCs/>
          <w:color w:val="333333"/>
          <w:sz w:val="24"/>
          <w:szCs w:val="24"/>
          <w:lang w:val="id-ID" w:eastAsia="id-ID"/>
        </w:rPr>
        <w:lastRenderedPageBreak/>
        <w:t xml:space="preserve">Notasi : { </w:t>
      </w:r>
      <w:r w:rsidRPr="00D8187B">
        <w:rPr>
          <w:rFonts w:ascii="Times New Roman" w:eastAsia="Times New Roman" w:hAnsi="Times New Roman" w:cs="Times New Roman"/>
          <w:b/>
          <w:bCs/>
          <w:i/>
          <w:iCs/>
          <w:color w:val="333333"/>
          <w:sz w:val="24"/>
          <w:szCs w:val="24"/>
          <w:lang w:val="id-ID" w:eastAsia="id-ID"/>
        </w:rPr>
        <w:t xml:space="preserve">x </w:t>
      </w:r>
      <w:r w:rsidRPr="00D8187B">
        <w:rPr>
          <w:rFonts w:ascii="Times New Roman" w:eastAsia="Times New Roman" w:hAnsi="Times New Roman" w:cs="Times New Roman"/>
          <w:b/>
          <w:bCs/>
          <w:color w:val="333333"/>
          <w:sz w:val="24"/>
          <w:szCs w:val="24"/>
          <w:lang w:val="id-ID" w:eastAsia="id-ID"/>
        </w:rPr>
        <w:t xml:space="preserve">| syarat yang harus dipenuhi oleh </w:t>
      </w:r>
      <w:r w:rsidRPr="00D8187B">
        <w:rPr>
          <w:rFonts w:ascii="Times New Roman" w:eastAsia="Times New Roman" w:hAnsi="Times New Roman" w:cs="Times New Roman"/>
          <w:b/>
          <w:bCs/>
          <w:i/>
          <w:iCs/>
          <w:color w:val="333333"/>
          <w:sz w:val="24"/>
          <w:szCs w:val="24"/>
          <w:lang w:val="id-ID" w:eastAsia="id-ID"/>
        </w:rPr>
        <w:t xml:space="preserve">x </w:t>
      </w:r>
      <w:r w:rsidRPr="00D8187B">
        <w:rPr>
          <w:rFonts w:ascii="Times New Roman" w:eastAsia="Times New Roman" w:hAnsi="Times New Roman" w:cs="Times New Roman"/>
          <w:b/>
          <w:bCs/>
          <w:color w:val="333333"/>
          <w:sz w:val="24"/>
          <w:szCs w:val="24"/>
          <w:lang w:val="id-ID" w:eastAsia="id-ID"/>
        </w:rPr>
        <w:t>}</w:t>
      </w:r>
    </w:p>
    <w:p w14:paraId="768EA4CF" w14:textId="77777777" w:rsidR="003E2DDB" w:rsidRPr="00D8187B" w:rsidRDefault="003E2DDB" w:rsidP="003E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jc w:val="both"/>
        <w:rPr>
          <w:rFonts w:ascii="Times New Roman" w:eastAsia="Times New Roman" w:hAnsi="Times New Roman" w:cs="Times New Roman"/>
          <w:b/>
          <w:bCs/>
          <w:color w:val="333333"/>
          <w:sz w:val="24"/>
          <w:szCs w:val="24"/>
          <w:lang w:val="id-ID" w:eastAsia="id-ID"/>
        </w:rPr>
      </w:pPr>
    </w:p>
    <w:p w14:paraId="59558D7D" w14:textId="77777777" w:rsidR="003E2DDB" w:rsidRPr="00D8187B" w:rsidRDefault="003E2DDB" w:rsidP="003E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jc w:val="both"/>
        <w:rPr>
          <w:rFonts w:ascii="Times New Roman" w:eastAsia="Times New Roman" w:hAnsi="Times New Roman" w:cs="Times New Roman"/>
          <w:color w:val="333333"/>
          <w:sz w:val="24"/>
          <w:szCs w:val="24"/>
          <w:lang w:val="id-ID" w:eastAsia="id-ID"/>
        </w:rPr>
      </w:pPr>
      <w:r w:rsidRPr="00D8187B">
        <w:rPr>
          <w:rFonts w:ascii="Times New Roman" w:eastAsia="Times New Roman" w:hAnsi="Times New Roman" w:cs="Times New Roman"/>
          <w:color w:val="333333"/>
          <w:sz w:val="24"/>
          <w:szCs w:val="24"/>
          <w:lang w:val="id-ID" w:eastAsia="id-ID"/>
        </w:rPr>
        <w:t>Dimana :</w:t>
      </w:r>
    </w:p>
    <w:p w14:paraId="4221CAA7" w14:textId="77777777" w:rsidR="003E2DDB" w:rsidRPr="00D8187B" w:rsidRDefault="003E2DDB" w:rsidP="003E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jc w:val="both"/>
        <w:rPr>
          <w:rFonts w:ascii="Times New Roman" w:eastAsia="Times New Roman" w:hAnsi="Times New Roman" w:cs="Times New Roman"/>
          <w:color w:val="333333"/>
          <w:sz w:val="24"/>
          <w:szCs w:val="24"/>
          <w:lang w:val="id-ID" w:eastAsia="id-ID"/>
        </w:rPr>
      </w:pPr>
      <w:r w:rsidRPr="00D8187B">
        <w:rPr>
          <w:rFonts w:ascii="Times New Roman" w:eastAsia="Times New Roman" w:hAnsi="Times New Roman" w:cs="Times New Roman"/>
          <w:color w:val="333333"/>
          <w:sz w:val="24"/>
          <w:szCs w:val="24"/>
          <w:lang w:val="id-ID" w:eastAsia="id-ID"/>
        </w:rPr>
        <w:t>a. Bagian di kiri tanda '|' melambangkan elemen himpunan.</w:t>
      </w:r>
    </w:p>
    <w:p w14:paraId="25684522" w14:textId="77777777" w:rsidR="003E2DDB" w:rsidRPr="00D8187B" w:rsidRDefault="003E2DDB" w:rsidP="003E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jc w:val="both"/>
        <w:rPr>
          <w:rFonts w:ascii="Times New Roman" w:eastAsia="Times New Roman" w:hAnsi="Times New Roman" w:cs="Times New Roman"/>
          <w:color w:val="333333"/>
          <w:sz w:val="24"/>
          <w:szCs w:val="24"/>
          <w:lang w:val="id-ID" w:eastAsia="id-ID"/>
        </w:rPr>
      </w:pPr>
      <w:r w:rsidRPr="00D8187B">
        <w:rPr>
          <w:rFonts w:ascii="Times New Roman" w:eastAsia="Times New Roman" w:hAnsi="Times New Roman" w:cs="Times New Roman"/>
          <w:color w:val="333333"/>
          <w:sz w:val="24"/>
          <w:szCs w:val="24"/>
          <w:lang w:val="id-ID" w:eastAsia="id-ID"/>
        </w:rPr>
        <w:t xml:space="preserve">b. Tanda '|' dibaca </w:t>
      </w:r>
      <w:r w:rsidRPr="00D8187B">
        <w:rPr>
          <w:rFonts w:ascii="Times New Roman" w:eastAsia="Times New Roman" w:hAnsi="Times New Roman" w:cs="Times New Roman"/>
          <w:i/>
          <w:iCs/>
          <w:color w:val="333333"/>
          <w:sz w:val="24"/>
          <w:szCs w:val="24"/>
          <w:lang w:val="id-ID" w:eastAsia="id-ID"/>
        </w:rPr>
        <w:t>dimana</w:t>
      </w:r>
      <w:r w:rsidRPr="00D8187B">
        <w:rPr>
          <w:rFonts w:ascii="Times New Roman" w:eastAsia="Times New Roman" w:hAnsi="Times New Roman" w:cs="Times New Roman"/>
          <w:color w:val="333333"/>
          <w:sz w:val="24"/>
          <w:szCs w:val="24"/>
          <w:lang w:val="id-ID" w:eastAsia="id-ID"/>
        </w:rPr>
        <w:t xml:space="preserve"> atau </w:t>
      </w:r>
      <w:r w:rsidRPr="00D8187B">
        <w:rPr>
          <w:rFonts w:ascii="Times New Roman" w:eastAsia="Times New Roman" w:hAnsi="Times New Roman" w:cs="Times New Roman"/>
          <w:i/>
          <w:iCs/>
          <w:color w:val="333333"/>
          <w:sz w:val="24"/>
          <w:szCs w:val="24"/>
          <w:lang w:val="id-ID" w:eastAsia="id-ID"/>
        </w:rPr>
        <w:t>sedemikian sehingga.</w:t>
      </w:r>
    </w:p>
    <w:p w14:paraId="2C30E260" w14:textId="77777777" w:rsidR="003E2DDB" w:rsidRPr="00D8187B" w:rsidRDefault="003E2DDB" w:rsidP="003E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jc w:val="both"/>
        <w:rPr>
          <w:rFonts w:ascii="Times New Roman" w:eastAsia="Times New Roman" w:hAnsi="Times New Roman" w:cs="Times New Roman"/>
          <w:color w:val="333333"/>
          <w:sz w:val="24"/>
          <w:szCs w:val="24"/>
          <w:lang w:val="id-ID" w:eastAsia="id-ID"/>
        </w:rPr>
      </w:pPr>
      <w:r w:rsidRPr="00D8187B">
        <w:rPr>
          <w:rFonts w:ascii="Times New Roman" w:eastAsia="Times New Roman" w:hAnsi="Times New Roman" w:cs="Times New Roman"/>
          <w:color w:val="333333"/>
          <w:sz w:val="24"/>
          <w:szCs w:val="24"/>
          <w:lang w:val="id-ID" w:eastAsia="id-ID"/>
        </w:rPr>
        <w:t>c</w:t>
      </w:r>
      <w:r w:rsidRPr="00D8187B">
        <w:rPr>
          <w:rFonts w:ascii="Times New Roman" w:eastAsia="Times New Roman" w:hAnsi="Times New Roman" w:cs="Times New Roman"/>
          <w:i/>
          <w:iCs/>
          <w:color w:val="333333"/>
          <w:sz w:val="24"/>
          <w:szCs w:val="24"/>
          <w:lang w:val="id-ID" w:eastAsia="id-ID"/>
        </w:rPr>
        <w:t xml:space="preserve">. </w:t>
      </w:r>
      <w:r w:rsidRPr="00D8187B">
        <w:rPr>
          <w:rFonts w:ascii="Times New Roman" w:eastAsia="Times New Roman" w:hAnsi="Times New Roman" w:cs="Times New Roman"/>
          <w:color w:val="333333"/>
          <w:sz w:val="24"/>
          <w:szCs w:val="24"/>
          <w:lang w:val="id-ID" w:eastAsia="id-ID"/>
        </w:rPr>
        <w:t xml:space="preserve">Sebelah kanan tanda '|' menunjukkan syarat keanggotaan </w:t>
      </w:r>
    </w:p>
    <w:p w14:paraId="6A69391D" w14:textId="77777777" w:rsidR="003E2DDB" w:rsidRPr="00D8187B" w:rsidRDefault="003E2DDB" w:rsidP="003E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jc w:val="both"/>
        <w:rPr>
          <w:rFonts w:ascii="Times New Roman" w:eastAsia="Times New Roman" w:hAnsi="Times New Roman" w:cs="Times New Roman"/>
          <w:color w:val="333333"/>
          <w:sz w:val="24"/>
          <w:szCs w:val="24"/>
          <w:lang w:val="id-ID" w:eastAsia="id-ID"/>
        </w:rPr>
      </w:pPr>
      <w:r w:rsidRPr="00D8187B">
        <w:rPr>
          <w:rFonts w:ascii="Times New Roman" w:eastAsia="Times New Roman" w:hAnsi="Times New Roman" w:cs="Times New Roman"/>
          <w:color w:val="333333"/>
          <w:sz w:val="24"/>
          <w:szCs w:val="24"/>
          <w:lang w:val="id-ID" w:eastAsia="id-ID"/>
        </w:rPr>
        <w:t xml:space="preserve">   himpunan.</w:t>
      </w:r>
    </w:p>
    <w:p w14:paraId="61C10F3C" w14:textId="77777777" w:rsidR="003E2DDB" w:rsidRPr="00D8187B" w:rsidRDefault="003E2DDB" w:rsidP="003E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jc w:val="both"/>
        <w:rPr>
          <w:rFonts w:ascii="Times New Roman" w:eastAsia="Times New Roman" w:hAnsi="Times New Roman" w:cs="Times New Roman"/>
          <w:color w:val="333333"/>
          <w:sz w:val="24"/>
          <w:szCs w:val="24"/>
          <w:lang w:val="id-ID" w:eastAsia="id-ID"/>
        </w:rPr>
      </w:pPr>
      <w:r w:rsidRPr="00D8187B">
        <w:rPr>
          <w:rFonts w:ascii="Times New Roman" w:eastAsia="Times New Roman" w:hAnsi="Times New Roman" w:cs="Times New Roman"/>
          <w:color w:val="333333"/>
          <w:sz w:val="24"/>
          <w:szCs w:val="24"/>
          <w:lang w:val="id-ID" w:eastAsia="id-ID"/>
        </w:rPr>
        <w:t>d</w:t>
      </w:r>
      <w:r w:rsidRPr="00D8187B">
        <w:rPr>
          <w:rFonts w:ascii="Times New Roman" w:eastAsia="Times New Roman" w:hAnsi="Times New Roman" w:cs="Times New Roman"/>
          <w:i/>
          <w:iCs/>
          <w:color w:val="333333"/>
          <w:sz w:val="24"/>
          <w:szCs w:val="24"/>
          <w:lang w:val="id-ID" w:eastAsia="id-ID"/>
        </w:rPr>
        <w:t>.</w:t>
      </w:r>
      <w:r w:rsidRPr="00D8187B">
        <w:rPr>
          <w:rFonts w:ascii="Times New Roman" w:eastAsia="Times New Roman" w:hAnsi="Times New Roman" w:cs="Times New Roman"/>
          <w:color w:val="333333"/>
          <w:sz w:val="24"/>
          <w:szCs w:val="24"/>
          <w:lang w:val="id-ID" w:eastAsia="id-ID"/>
        </w:rPr>
        <w:t xml:space="preserve"> Setiap tanda ',' dibaca sebagai </w:t>
      </w:r>
      <w:r w:rsidRPr="00D8187B">
        <w:rPr>
          <w:rFonts w:ascii="Times New Roman" w:eastAsia="Times New Roman" w:hAnsi="Times New Roman" w:cs="Times New Roman"/>
          <w:i/>
          <w:iCs/>
          <w:color w:val="333333"/>
          <w:sz w:val="24"/>
          <w:szCs w:val="24"/>
          <w:lang w:val="id-ID" w:eastAsia="id-ID"/>
        </w:rPr>
        <w:t>dan</w:t>
      </w:r>
      <w:r w:rsidRPr="00D8187B">
        <w:rPr>
          <w:rFonts w:ascii="Times New Roman" w:eastAsia="Times New Roman" w:hAnsi="Times New Roman" w:cs="Times New Roman"/>
          <w:color w:val="333333"/>
          <w:sz w:val="24"/>
          <w:szCs w:val="24"/>
          <w:lang w:val="id-ID" w:eastAsia="id-ID"/>
        </w:rPr>
        <w:t>.</w:t>
      </w:r>
    </w:p>
    <w:p w14:paraId="46725ABF" w14:textId="77777777" w:rsidR="003E2DDB" w:rsidRPr="00D8187B" w:rsidRDefault="003E2DDB" w:rsidP="003E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jc w:val="both"/>
        <w:rPr>
          <w:rFonts w:ascii="Times New Roman" w:eastAsia="Times New Roman" w:hAnsi="Times New Roman" w:cs="Times New Roman"/>
          <w:b/>
          <w:bCs/>
          <w:color w:val="333333"/>
          <w:sz w:val="24"/>
          <w:szCs w:val="24"/>
          <w:lang w:val="id-ID" w:eastAsia="id-ID"/>
        </w:rPr>
      </w:pPr>
      <w:r w:rsidRPr="00D8187B">
        <w:rPr>
          <w:rFonts w:ascii="Times New Roman" w:eastAsia="Times New Roman" w:hAnsi="Times New Roman" w:cs="Times New Roman"/>
          <w:b/>
          <w:bCs/>
          <w:color w:val="333333"/>
          <w:sz w:val="24"/>
          <w:szCs w:val="24"/>
          <w:lang w:val="id-ID" w:eastAsia="id-ID"/>
        </w:rPr>
        <w:t>Contoh 3.1</w:t>
      </w:r>
    </w:p>
    <w:p w14:paraId="2C102515" w14:textId="77777777" w:rsidR="003E2DDB" w:rsidRPr="00D8187B" w:rsidRDefault="003E2DDB" w:rsidP="003E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jc w:val="both"/>
        <w:rPr>
          <w:rFonts w:ascii="Times New Roman" w:eastAsia="Times New Roman" w:hAnsi="Times New Roman" w:cs="Times New Roman"/>
          <w:color w:val="333333"/>
          <w:sz w:val="24"/>
          <w:szCs w:val="24"/>
          <w:lang w:val="id-ID" w:eastAsia="id-ID"/>
        </w:rPr>
      </w:pPr>
    </w:p>
    <w:p w14:paraId="026B6C5A" w14:textId="77777777" w:rsidR="003E2DDB" w:rsidRPr="00D8187B" w:rsidRDefault="003E2DDB" w:rsidP="003E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jc w:val="both"/>
        <w:rPr>
          <w:rFonts w:ascii="Times New Roman" w:eastAsia="Times New Roman" w:hAnsi="Times New Roman" w:cs="Times New Roman"/>
          <w:color w:val="333333"/>
          <w:sz w:val="24"/>
          <w:szCs w:val="24"/>
          <w:lang w:val="id-ID" w:eastAsia="id-ID"/>
        </w:rPr>
      </w:pPr>
      <w:r w:rsidRPr="00D8187B">
        <w:rPr>
          <w:rFonts w:ascii="Times New Roman" w:eastAsia="Times New Roman" w:hAnsi="Times New Roman" w:cs="Times New Roman"/>
          <w:color w:val="333333"/>
          <w:sz w:val="24"/>
          <w:szCs w:val="24"/>
          <w:lang w:val="id-ID" w:eastAsia="id-ID"/>
        </w:rPr>
        <w:t xml:space="preserve">1. </w:t>
      </w:r>
      <w:r w:rsidRPr="00D8187B">
        <w:rPr>
          <w:rFonts w:ascii="Times New Roman" w:eastAsia="Times New Roman" w:hAnsi="Times New Roman" w:cs="Times New Roman"/>
          <w:i/>
          <w:iCs/>
          <w:color w:val="333333"/>
          <w:sz w:val="24"/>
          <w:szCs w:val="24"/>
          <w:lang w:val="id-ID" w:eastAsia="id-ID"/>
        </w:rPr>
        <w:t>A</w:t>
      </w:r>
      <w:r w:rsidRPr="00D8187B">
        <w:rPr>
          <w:rFonts w:ascii="Times New Roman" w:eastAsia="Times New Roman" w:hAnsi="Times New Roman" w:cs="Times New Roman"/>
          <w:color w:val="333333"/>
          <w:sz w:val="24"/>
          <w:szCs w:val="24"/>
          <w:lang w:val="id-ID" w:eastAsia="id-ID"/>
        </w:rPr>
        <w:t xml:space="preserve"> adalah himpunan bilangan positif yang lebih kecil dari </w:t>
      </w:r>
    </w:p>
    <w:p w14:paraId="6E286460" w14:textId="77777777" w:rsidR="003E2DDB" w:rsidRPr="00D8187B" w:rsidRDefault="003E2DDB" w:rsidP="003E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jc w:val="both"/>
        <w:rPr>
          <w:rFonts w:ascii="Times New Roman" w:eastAsia="Times New Roman" w:hAnsi="Times New Roman" w:cs="Times New Roman"/>
          <w:color w:val="333333"/>
          <w:sz w:val="24"/>
          <w:szCs w:val="24"/>
          <w:lang w:val="id-ID" w:eastAsia="id-ID"/>
        </w:rPr>
      </w:pPr>
      <w:r w:rsidRPr="00D8187B">
        <w:rPr>
          <w:rFonts w:ascii="Times New Roman" w:eastAsia="Times New Roman" w:hAnsi="Times New Roman" w:cs="Times New Roman"/>
          <w:color w:val="333333"/>
          <w:sz w:val="24"/>
          <w:szCs w:val="24"/>
          <w:lang w:val="id-ID" w:eastAsia="id-ID"/>
        </w:rPr>
        <w:t xml:space="preserve">   5, dinyatakan sebagai :</w:t>
      </w:r>
    </w:p>
    <w:p w14:paraId="1E9FB31C" w14:textId="77777777" w:rsidR="003E2DDB" w:rsidRPr="00D8187B" w:rsidRDefault="003E2DDB" w:rsidP="003E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jc w:val="both"/>
        <w:rPr>
          <w:rFonts w:ascii="Times New Roman" w:eastAsia="Times New Roman" w:hAnsi="Times New Roman" w:cs="Times New Roman"/>
          <w:color w:val="333333"/>
          <w:sz w:val="24"/>
          <w:szCs w:val="24"/>
          <w:lang w:val="id-ID" w:eastAsia="id-ID"/>
        </w:rPr>
      </w:pPr>
      <w:r w:rsidRPr="00D8187B">
        <w:rPr>
          <w:rFonts w:ascii="Times New Roman" w:eastAsia="Times New Roman" w:hAnsi="Times New Roman" w:cs="Times New Roman"/>
          <w:i/>
          <w:iCs/>
          <w:color w:val="333333"/>
          <w:sz w:val="24"/>
          <w:szCs w:val="24"/>
          <w:lang w:val="id-ID" w:eastAsia="id-ID"/>
        </w:rPr>
        <w:t xml:space="preserve">   A </w:t>
      </w:r>
      <w:r w:rsidRPr="00D8187B">
        <w:rPr>
          <w:rFonts w:ascii="Times New Roman" w:eastAsia="Times New Roman" w:hAnsi="Times New Roman" w:cs="Times New Roman"/>
          <w:color w:val="333333"/>
          <w:sz w:val="24"/>
          <w:szCs w:val="24"/>
          <w:lang w:val="id-ID" w:eastAsia="id-ID"/>
        </w:rPr>
        <w:t>= {</w:t>
      </w:r>
      <w:r w:rsidRPr="00D8187B">
        <w:rPr>
          <w:rFonts w:ascii="Times New Roman" w:eastAsia="Times New Roman" w:hAnsi="Times New Roman" w:cs="Times New Roman"/>
          <w:i/>
          <w:iCs/>
          <w:color w:val="333333"/>
          <w:sz w:val="24"/>
          <w:szCs w:val="24"/>
          <w:lang w:val="id-ID" w:eastAsia="id-ID"/>
        </w:rPr>
        <w:t xml:space="preserve"> x </w:t>
      </w:r>
      <w:r w:rsidRPr="00D8187B">
        <w:rPr>
          <w:rFonts w:ascii="Times New Roman" w:eastAsia="Times New Roman" w:hAnsi="Times New Roman" w:cs="Times New Roman"/>
          <w:color w:val="333333"/>
          <w:sz w:val="24"/>
          <w:szCs w:val="24"/>
          <w:lang w:val="id-ID" w:eastAsia="id-ID"/>
        </w:rPr>
        <w:t xml:space="preserve">| </w:t>
      </w:r>
      <w:r w:rsidRPr="00D8187B">
        <w:rPr>
          <w:rFonts w:ascii="Times New Roman" w:eastAsia="Times New Roman" w:hAnsi="Times New Roman" w:cs="Times New Roman"/>
          <w:i/>
          <w:iCs/>
          <w:color w:val="333333"/>
          <w:sz w:val="24"/>
          <w:szCs w:val="24"/>
          <w:lang w:val="id-ID" w:eastAsia="id-ID"/>
        </w:rPr>
        <w:t xml:space="preserve">x </w:t>
      </w:r>
      <w:r w:rsidRPr="00D8187B">
        <w:rPr>
          <w:rFonts w:ascii="Times New Roman" w:eastAsia="Times New Roman" w:hAnsi="Times New Roman" w:cs="Times New Roman"/>
          <w:color w:val="333333"/>
          <w:sz w:val="24"/>
          <w:szCs w:val="24"/>
          <w:lang w:val="id-ID" w:eastAsia="id-ID"/>
        </w:rPr>
        <w:t xml:space="preserve">adalah himpunan bilangan bulat positif lebih </w:t>
      </w:r>
    </w:p>
    <w:p w14:paraId="6FA709DE" w14:textId="77777777" w:rsidR="003E2DDB" w:rsidRPr="00D8187B" w:rsidRDefault="003E2DDB" w:rsidP="003E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jc w:val="both"/>
        <w:rPr>
          <w:rFonts w:ascii="Times New Roman" w:eastAsia="Times New Roman" w:hAnsi="Times New Roman" w:cs="Times New Roman"/>
          <w:color w:val="333333"/>
          <w:sz w:val="24"/>
          <w:szCs w:val="24"/>
          <w:lang w:val="id-ID" w:eastAsia="id-ID"/>
        </w:rPr>
      </w:pPr>
      <w:r w:rsidRPr="00D8187B">
        <w:rPr>
          <w:rFonts w:ascii="Times New Roman" w:eastAsia="Times New Roman" w:hAnsi="Times New Roman" w:cs="Times New Roman"/>
          <w:color w:val="333333"/>
          <w:sz w:val="24"/>
          <w:szCs w:val="24"/>
          <w:lang w:val="id-ID" w:eastAsia="id-ID"/>
        </w:rPr>
        <w:t xml:space="preserve">   kecil dari 5}.</w:t>
      </w:r>
    </w:p>
    <w:p w14:paraId="76327B89" w14:textId="77777777" w:rsidR="003E2DDB" w:rsidRPr="00D8187B" w:rsidRDefault="003E2DDB" w:rsidP="003E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jc w:val="both"/>
        <w:rPr>
          <w:rFonts w:ascii="Times New Roman" w:eastAsia="Times New Roman" w:hAnsi="Times New Roman" w:cs="Times New Roman"/>
          <w:color w:val="333333"/>
          <w:sz w:val="24"/>
          <w:szCs w:val="24"/>
          <w:lang w:val="id-ID" w:eastAsia="id-ID"/>
        </w:rPr>
      </w:pPr>
      <w:r w:rsidRPr="00D8187B">
        <w:rPr>
          <w:rFonts w:ascii="Times New Roman" w:eastAsia="Times New Roman" w:hAnsi="Times New Roman" w:cs="Times New Roman"/>
          <w:color w:val="333333"/>
          <w:sz w:val="24"/>
          <w:szCs w:val="24"/>
          <w:lang w:val="id-ID" w:eastAsia="id-ID"/>
        </w:rPr>
        <w:t xml:space="preserve">   Atau dalam kondisi lebih ringkas :</w:t>
      </w:r>
    </w:p>
    <w:p w14:paraId="09BA3A92" w14:textId="77777777" w:rsidR="003E2DDB" w:rsidRPr="00D8187B" w:rsidRDefault="003E2DDB" w:rsidP="003E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jc w:val="both"/>
        <w:rPr>
          <w:rFonts w:ascii="Times New Roman" w:eastAsia="Times New Roman" w:hAnsi="Times New Roman" w:cs="Times New Roman"/>
          <w:color w:val="333333"/>
          <w:sz w:val="24"/>
          <w:szCs w:val="24"/>
          <w:lang w:val="id-ID" w:eastAsia="id-ID"/>
        </w:rPr>
      </w:pPr>
      <w:r w:rsidRPr="00D8187B">
        <w:rPr>
          <w:rFonts w:ascii="Times New Roman" w:eastAsia="Times New Roman" w:hAnsi="Times New Roman" w:cs="Times New Roman"/>
          <w:i/>
          <w:iCs/>
          <w:color w:val="333333"/>
          <w:sz w:val="24"/>
          <w:szCs w:val="24"/>
          <w:lang w:val="id-ID" w:eastAsia="id-ID"/>
        </w:rPr>
        <w:t xml:space="preserve">   A </w:t>
      </w:r>
      <w:r w:rsidRPr="00D8187B">
        <w:rPr>
          <w:rFonts w:ascii="Times New Roman" w:eastAsia="Times New Roman" w:hAnsi="Times New Roman" w:cs="Times New Roman"/>
          <w:color w:val="333333"/>
          <w:sz w:val="24"/>
          <w:szCs w:val="24"/>
          <w:lang w:val="id-ID" w:eastAsia="id-ID"/>
        </w:rPr>
        <w:t xml:space="preserve">= { </w:t>
      </w:r>
      <w:r w:rsidRPr="00D8187B">
        <w:rPr>
          <w:rFonts w:ascii="Times New Roman" w:eastAsia="Times New Roman" w:hAnsi="Times New Roman" w:cs="Times New Roman"/>
          <w:i/>
          <w:iCs/>
          <w:color w:val="333333"/>
          <w:sz w:val="24"/>
          <w:szCs w:val="24"/>
          <w:lang w:val="id-ID" w:eastAsia="id-ID"/>
        </w:rPr>
        <w:t xml:space="preserve">x </w:t>
      </w:r>
      <w:r w:rsidRPr="00D8187B">
        <w:rPr>
          <w:rFonts w:ascii="Times New Roman" w:eastAsia="Times New Roman" w:hAnsi="Times New Roman" w:cs="Times New Roman"/>
          <w:color w:val="333333"/>
          <w:sz w:val="24"/>
          <w:szCs w:val="24"/>
          <w:lang w:val="id-ID" w:eastAsia="id-ID"/>
        </w:rPr>
        <w:t xml:space="preserve">| </w:t>
      </w:r>
      <w:r w:rsidRPr="00D8187B">
        <w:rPr>
          <w:rFonts w:ascii="Times New Roman" w:eastAsia="Times New Roman" w:hAnsi="Times New Roman" w:cs="Times New Roman"/>
          <w:i/>
          <w:iCs/>
          <w:color w:val="333333"/>
          <w:sz w:val="24"/>
          <w:szCs w:val="24"/>
          <w:lang w:val="id-ID" w:eastAsia="id-ID"/>
        </w:rPr>
        <w:t xml:space="preserve">x </w:t>
      </w:r>
      <w:r w:rsidRPr="00D8187B">
        <w:rPr>
          <w:rFonts w:ascii="Cambria Math" w:eastAsia="Times New Roman" w:hAnsi="Cambria Math" w:cs="Cambria Math"/>
          <w:color w:val="333333"/>
          <w:sz w:val="24"/>
          <w:szCs w:val="24"/>
          <w:lang w:val="id-ID" w:eastAsia="id-ID"/>
        </w:rPr>
        <w:t>∈</w:t>
      </w:r>
      <w:r w:rsidRPr="00D8187B">
        <w:rPr>
          <w:rFonts w:ascii="Times New Roman" w:eastAsia="Times New Roman" w:hAnsi="Times New Roman" w:cs="Times New Roman"/>
          <w:color w:val="333333"/>
          <w:sz w:val="24"/>
          <w:szCs w:val="24"/>
          <w:lang w:val="id-ID" w:eastAsia="id-ID"/>
        </w:rPr>
        <w:t xml:space="preserve"> </w:t>
      </w:r>
      <w:r w:rsidRPr="00D8187B">
        <w:rPr>
          <w:rFonts w:ascii="Times New Roman" w:eastAsia="Times New Roman" w:hAnsi="Times New Roman" w:cs="Times New Roman"/>
          <w:b/>
          <w:bCs/>
          <w:color w:val="333333"/>
          <w:sz w:val="24"/>
          <w:szCs w:val="24"/>
          <w:lang w:val="id-ID" w:eastAsia="id-ID"/>
        </w:rPr>
        <w:t>P</w:t>
      </w:r>
      <w:r w:rsidRPr="00D8187B">
        <w:rPr>
          <w:rFonts w:ascii="Times New Roman" w:eastAsia="Times New Roman" w:hAnsi="Times New Roman" w:cs="Times New Roman"/>
          <w:color w:val="333333"/>
          <w:sz w:val="24"/>
          <w:szCs w:val="24"/>
          <w:lang w:val="id-ID" w:eastAsia="id-ID"/>
        </w:rPr>
        <w:t xml:space="preserve">, </w:t>
      </w:r>
      <w:r w:rsidRPr="00D8187B">
        <w:rPr>
          <w:rFonts w:ascii="Times New Roman" w:eastAsia="Times New Roman" w:hAnsi="Times New Roman" w:cs="Times New Roman"/>
          <w:i/>
          <w:iCs/>
          <w:color w:val="333333"/>
          <w:sz w:val="24"/>
          <w:szCs w:val="24"/>
          <w:lang w:val="id-ID" w:eastAsia="id-ID"/>
        </w:rPr>
        <w:t xml:space="preserve">x </w:t>
      </w:r>
      <w:r w:rsidRPr="00D8187B">
        <w:rPr>
          <w:rFonts w:ascii="Times New Roman" w:eastAsia="Times New Roman" w:hAnsi="Times New Roman" w:cs="Times New Roman"/>
          <w:color w:val="333333"/>
          <w:sz w:val="24"/>
          <w:szCs w:val="24"/>
          <w:lang w:val="id-ID" w:eastAsia="id-ID"/>
        </w:rPr>
        <w:t>&lt; 5 }</w:t>
      </w:r>
    </w:p>
    <w:p w14:paraId="4865B9FF" w14:textId="77777777" w:rsidR="003E2DDB" w:rsidRPr="00D8187B" w:rsidRDefault="003E2DDB" w:rsidP="003E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jc w:val="both"/>
        <w:rPr>
          <w:rFonts w:ascii="Times New Roman" w:eastAsia="Times New Roman" w:hAnsi="Times New Roman" w:cs="Times New Roman"/>
          <w:color w:val="333333"/>
          <w:sz w:val="24"/>
          <w:szCs w:val="24"/>
          <w:lang w:val="id-ID" w:eastAsia="id-ID"/>
        </w:rPr>
      </w:pPr>
      <w:r w:rsidRPr="00D8187B">
        <w:rPr>
          <w:rFonts w:ascii="Times New Roman" w:eastAsia="Times New Roman" w:hAnsi="Times New Roman" w:cs="Times New Roman"/>
          <w:color w:val="333333"/>
          <w:sz w:val="24"/>
          <w:szCs w:val="24"/>
          <w:lang w:val="id-ID" w:eastAsia="id-ID"/>
        </w:rPr>
        <w:t xml:space="preserve">   yang sama dengan </w:t>
      </w:r>
      <w:r w:rsidRPr="00D8187B">
        <w:rPr>
          <w:rFonts w:ascii="Times New Roman" w:eastAsia="Times New Roman" w:hAnsi="Times New Roman" w:cs="Times New Roman"/>
          <w:i/>
          <w:iCs/>
          <w:color w:val="333333"/>
          <w:sz w:val="24"/>
          <w:szCs w:val="24"/>
          <w:lang w:val="id-ID" w:eastAsia="id-ID"/>
        </w:rPr>
        <w:t xml:space="preserve">A </w:t>
      </w:r>
      <w:r w:rsidRPr="00D8187B">
        <w:rPr>
          <w:rFonts w:ascii="Times New Roman" w:eastAsia="Times New Roman" w:hAnsi="Times New Roman" w:cs="Times New Roman"/>
          <w:color w:val="333333"/>
          <w:sz w:val="24"/>
          <w:szCs w:val="24"/>
          <w:lang w:val="id-ID" w:eastAsia="id-ID"/>
        </w:rPr>
        <w:t>= {1, 2, 3, 4}.</w:t>
      </w:r>
    </w:p>
    <w:p w14:paraId="019D4601" w14:textId="77777777" w:rsidR="003E2DDB" w:rsidRPr="00D8187B" w:rsidRDefault="003E2DDB" w:rsidP="003E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jc w:val="both"/>
        <w:rPr>
          <w:rFonts w:ascii="Times New Roman" w:eastAsia="Times New Roman" w:hAnsi="Times New Roman" w:cs="Times New Roman"/>
          <w:color w:val="333333"/>
          <w:sz w:val="24"/>
          <w:szCs w:val="24"/>
          <w:lang w:val="id-ID" w:eastAsia="id-ID"/>
        </w:rPr>
      </w:pPr>
    </w:p>
    <w:p w14:paraId="09934A17" w14:textId="77777777" w:rsidR="003E2DDB" w:rsidRPr="00D8187B" w:rsidRDefault="003E2DDB" w:rsidP="003E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jc w:val="both"/>
        <w:rPr>
          <w:rFonts w:ascii="Times New Roman" w:eastAsia="Times New Roman" w:hAnsi="Times New Roman" w:cs="Times New Roman"/>
          <w:color w:val="333333"/>
          <w:sz w:val="24"/>
          <w:szCs w:val="24"/>
          <w:lang w:val="id-ID" w:eastAsia="id-ID"/>
        </w:rPr>
      </w:pPr>
      <w:r w:rsidRPr="00D8187B">
        <w:rPr>
          <w:rFonts w:ascii="Times New Roman" w:eastAsia="Times New Roman" w:hAnsi="Times New Roman" w:cs="Times New Roman"/>
          <w:color w:val="333333"/>
          <w:sz w:val="24"/>
          <w:szCs w:val="24"/>
          <w:lang w:val="id-ID" w:eastAsia="id-ID"/>
        </w:rPr>
        <w:t xml:space="preserve">2. </w:t>
      </w:r>
      <w:r w:rsidRPr="00D8187B">
        <w:rPr>
          <w:rFonts w:ascii="Times New Roman" w:eastAsia="Times New Roman" w:hAnsi="Times New Roman" w:cs="Times New Roman"/>
          <w:i/>
          <w:iCs/>
          <w:color w:val="333333"/>
          <w:sz w:val="24"/>
          <w:szCs w:val="24"/>
          <w:lang w:val="id-ID" w:eastAsia="id-ID"/>
        </w:rPr>
        <w:t xml:space="preserve">B </w:t>
      </w:r>
      <w:r w:rsidRPr="00D8187B">
        <w:rPr>
          <w:rFonts w:ascii="Times New Roman" w:eastAsia="Times New Roman" w:hAnsi="Times New Roman" w:cs="Times New Roman"/>
          <w:color w:val="333333"/>
          <w:sz w:val="24"/>
          <w:szCs w:val="24"/>
          <w:lang w:val="id-ID" w:eastAsia="id-ID"/>
        </w:rPr>
        <w:t xml:space="preserve">adalah himpunan bilangan genap positif yang lebih kecil </w:t>
      </w:r>
    </w:p>
    <w:p w14:paraId="728E10E5" w14:textId="77777777" w:rsidR="003E2DDB" w:rsidRPr="00D8187B" w:rsidRDefault="003E2DDB" w:rsidP="003E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jc w:val="both"/>
        <w:rPr>
          <w:rFonts w:ascii="Times New Roman" w:eastAsia="Times New Roman" w:hAnsi="Times New Roman" w:cs="Times New Roman"/>
          <w:color w:val="333333"/>
          <w:sz w:val="24"/>
          <w:szCs w:val="24"/>
          <w:lang w:val="id-ID" w:eastAsia="id-ID"/>
        </w:rPr>
      </w:pPr>
      <w:r w:rsidRPr="00D8187B">
        <w:rPr>
          <w:rFonts w:ascii="Times New Roman" w:eastAsia="Times New Roman" w:hAnsi="Times New Roman" w:cs="Times New Roman"/>
          <w:color w:val="333333"/>
          <w:sz w:val="24"/>
          <w:szCs w:val="24"/>
          <w:lang w:val="id-ID" w:eastAsia="id-ID"/>
        </w:rPr>
        <w:t xml:space="preserve">   atau sama dengan 8, dinyatakan sebagai :</w:t>
      </w:r>
    </w:p>
    <w:p w14:paraId="4F2B23E7" w14:textId="77777777" w:rsidR="003E2DDB" w:rsidRPr="00D8187B" w:rsidRDefault="003E2DDB" w:rsidP="003E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jc w:val="both"/>
        <w:rPr>
          <w:rFonts w:ascii="Times New Roman" w:eastAsia="Times New Roman" w:hAnsi="Times New Roman" w:cs="Times New Roman"/>
          <w:color w:val="333333"/>
          <w:sz w:val="24"/>
          <w:szCs w:val="24"/>
          <w:lang w:val="id-ID" w:eastAsia="id-ID"/>
        </w:rPr>
      </w:pPr>
      <w:r w:rsidRPr="00D8187B">
        <w:rPr>
          <w:rFonts w:ascii="Times New Roman" w:eastAsia="Times New Roman" w:hAnsi="Times New Roman" w:cs="Times New Roman"/>
          <w:i/>
          <w:iCs/>
          <w:color w:val="333333"/>
          <w:sz w:val="24"/>
          <w:szCs w:val="24"/>
          <w:lang w:val="id-ID" w:eastAsia="id-ID"/>
        </w:rPr>
        <w:lastRenderedPageBreak/>
        <w:t xml:space="preserve">   B </w:t>
      </w:r>
      <w:r w:rsidRPr="00D8187B">
        <w:rPr>
          <w:rFonts w:ascii="Times New Roman" w:eastAsia="Times New Roman" w:hAnsi="Times New Roman" w:cs="Times New Roman"/>
          <w:color w:val="333333"/>
          <w:sz w:val="24"/>
          <w:szCs w:val="24"/>
          <w:lang w:val="id-ID" w:eastAsia="id-ID"/>
        </w:rPr>
        <w:t xml:space="preserve">= { </w:t>
      </w:r>
      <w:r w:rsidRPr="00D8187B">
        <w:rPr>
          <w:rFonts w:ascii="Times New Roman" w:eastAsia="Times New Roman" w:hAnsi="Times New Roman" w:cs="Times New Roman"/>
          <w:i/>
          <w:iCs/>
          <w:color w:val="333333"/>
          <w:sz w:val="24"/>
          <w:szCs w:val="24"/>
          <w:lang w:val="id-ID" w:eastAsia="id-ID"/>
        </w:rPr>
        <w:t xml:space="preserve">x </w:t>
      </w:r>
      <w:r w:rsidRPr="00D8187B">
        <w:rPr>
          <w:rFonts w:ascii="Times New Roman" w:eastAsia="Times New Roman" w:hAnsi="Times New Roman" w:cs="Times New Roman"/>
          <w:color w:val="333333"/>
          <w:sz w:val="24"/>
          <w:szCs w:val="24"/>
          <w:lang w:val="id-ID" w:eastAsia="id-ID"/>
        </w:rPr>
        <w:t xml:space="preserve">| </w:t>
      </w:r>
      <w:r w:rsidRPr="00D8187B">
        <w:rPr>
          <w:rFonts w:ascii="Times New Roman" w:eastAsia="Times New Roman" w:hAnsi="Times New Roman" w:cs="Times New Roman"/>
          <w:i/>
          <w:iCs/>
          <w:color w:val="333333"/>
          <w:sz w:val="24"/>
          <w:szCs w:val="24"/>
          <w:lang w:val="id-ID" w:eastAsia="id-ID"/>
        </w:rPr>
        <w:t xml:space="preserve">x </w:t>
      </w:r>
      <w:r w:rsidRPr="00D8187B">
        <w:rPr>
          <w:rFonts w:ascii="Times New Roman" w:eastAsia="Times New Roman" w:hAnsi="Times New Roman" w:cs="Times New Roman"/>
          <w:color w:val="333333"/>
          <w:sz w:val="24"/>
          <w:szCs w:val="24"/>
          <w:lang w:val="id-ID" w:eastAsia="id-ID"/>
        </w:rPr>
        <w:t xml:space="preserve">adalah himpunan bilangan genap positif lebih </w:t>
      </w:r>
    </w:p>
    <w:p w14:paraId="450D3D25" w14:textId="77777777" w:rsidR="003E2DDB" w:rsidRPr="00D8187B" w:rsidRDefault="003E2DDB" w:rsidP="003E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jc w:val="both"/>
        <w:rPr>
          <w:rFonts w:ascii="Times New Roman" w:eastAsia="Times New Roman" w:hAnsi="Times New Roman" w:cs="Times New Roman"/>
          <w:color w:val="333333"/>
          <w:sz w:val="24"/>
          <w:szCs w:val="24"/>
          <w:lang w:val="id-ID" w:eastAsia="id-ID"/>
        </w:rPr>
      </w:pPr>
      <w:r w:rsidRPr="00D8187B">
        <w:rPr>
          <w:rFonts w:ascii="Times New Roman" w:eastAsia="Times New Roman" w:hAnsi="Times New Roman" w:cs="Times New Roman"/>
          <w:color w:val="333333"/>
          <w:sz w:val="24"/>
          <w:szCs w:val="24"/>
          <w:lang w:val="id-ID" w:eastAsia="id-ID"/>
        </w:rPr>
        <w:t xml:space="preserve">   kecil atau sama dengan 8}.</w:t>
      </w:r>
    </w:p>
    <w:p w14:paraId="27EF8152" w14:textId="77777777" w:rsidR="003E2DDB" w:rsidRPr="00D8187B" w:rsidRDefault="003E2DDB" w:rsidP="003E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jc w:val="both"/>
        <w:rPr>
          <w:rFonts w:ascii="Times New Roman" w:eastAsia="Times New Roman" w:hAnsi="Times New Roman" w:cs="Times New Roman"/>
          <w:color w:val="333333"/>
          <w:sz w:val="24"/>
          <w:szCs w:val="24"/>
          <w:lang w:val="id-ID" w:eastAsia="id-ID"/>
        </w:rPr>
      </w:pPr>
      <w:r w:rsidRPr="00D8187B">
        <w:rPr>
          <w:rFonts w:ascii="Times New Roman" w:eastAsia="Times New Roman" w:hAnsi="Times New Roman" w:cs="Times New Roman"/>
          <w:color w:val="333333"/>
          <w:sz w:val="24"/>
          <w:szCs w:val="24"/>
          <w:lang w:val="id-ID" w:eastAsia="id-ID"/>
        </w:rPr>
        <w:t xml:space="preserve">   Atau dalam kondisi lebih ringkas :</w:t>
      </w:r>
    </w:p>
    <w:p w14:paraId="2A40E834" w14:textId="77777777" w:rsidR="003E2DDB" w:rsidRPr="00D8187B" w:rsidRDefault="003E2DDB" w:rsidP="003E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jc w:val="both"/>
        <w:rPr>
          <w:rFonts w:ascii="Times New Roman" w:eastAsia="Times New Roman" w:hAnsi="Times New Roman" w:cs="Times New Roman"/>
          <w:color w:val="333333"/>
          <w:sz w:val="24"/>
          <w:szCs w:val="24"/>
          <w:lang w:val="id-ID" w:eastAsia="id-ID"/>
        </w:rPr>
      </w:pPr>
      <w:r w:rsidRPr="00D8187B">
        <w:rPr>
          <w:rFonts w:ascii="Times New Roman" w:eastAsia="Times New Roman" w:hAnsi="Times New Roman" w:cs="Times New Roman"/>
          <w:i/>
          <w:iCs/>
          <w:color w:val="333333"/>
          <w:sz w:val="24"/>
          <w:szCs w:val="24"/>
          <w:lang w:val="id-ID" w:eastAsia="id-ID"/>
        </w:rPr>
        <w:t xml:space="preserve">   B </w:t>
      </w:r>
      <w:r w:rsidRPr="00D8187B">
        <w:rPr>
          <w:rFonts w:ascii="Times New Roman" w:eastAsia="Times New Roman" w:hAnsi="Times New Roman" w:cs="Times New Roman"/>
          <w:color w:val="333333"/>
          <w:sz w:val="24"/>
          <w:szCs w:val="24"/>
          <w:lang w:val="id-ID" w:eastAsia="id-ID"/>
        </w:rPr>
        <w:t xml:space="preserve">= { </w:t>
      </w:r>
      <w:r w:rsidRPr="00D8187B">
        <w:rPr>
          <w:rFonts w:ascii="Times New Roman" w:eastAsia="Times New Roman" w:hAnsi="Times New Roman" w:cs="Times New Roman"/>
          <w:i/>
          <w:iCs/>
          <w:color w:val="333333"/>
          <w:sz w:val="24"/>
          <w:szCs w:val="24"/>
          <w:lang w:val="id-ID" w:eastAsia="id-ID"/>
        </w:rPr>
        <w:t>x</w:t>
      </w:r>
      <w:r w:rsidRPr="00D8187B">
        <w:rPr>
          <w:rFonts w:ascii="Times New Roman" w:eastAsia="Times New Roman" w:hAnsi="Times New Roman" w:cs="Times New Roman"/>
          <w:color w:val="333333"/>
          <w:sz w:val="24"/>
          <w:szCs w:val="24"/>
          <w:lang w:val="id-ID" w:eastAsia="id-ID"/>
        </w:rPr>
        <w:t xml:space="preserve"> | </w:t>
      </w:r>
      <w:r w:rsidRPr="00D8187B">
        <w:rPr>
          <w:rFonts w:ascii="Times New Roman" w:eastAsia="Times New Roman" w:hAnsi="Times New Roman" w:cs="Times New Roman"/>
          <w:i/>
          <w:iCs/>
          <w:color w:val="333333"/>
          <w:sz w:val="24"/>
          <w:szCs w:val="24"/>
          <w:lang w:val="id-ID" w:eastAsia="id-ID"/>
        </w:rPr>
        <w:t>x</w:t>
      </w:r>
      <w:r w:rsidRPr="00D8187B">
        <w:rPr>
          <w:rFonts w:ascii="Times New Roman" w:eastAsia="Times New Roman" w:hAnsi="Times New Roman" w:cs="Times New Roman"/>
          <w:color w:val="333333"/>
          <w:sz w:val="24"/>
          <w:szCs w:val="24"/>
          <w:lang w:val="id-ID" w:eastAsia="id-ID"/>
        </w:rPr>
        <w:t xml:space="preserve">/2 </w:t>
      </w:r>
      <w:r w:rsidRPr="00D8187B">
        <w:rPr>
          <w:rFonts w:ascii="Cambria Math" w:eastAsia="Times New Roman" w:hAnsi="Cambria Math" w:cs="Cambria Math"/>
          <w:color w:val="333333"/>
          <w:sz w:val="24"/>
          <w:szCs w:val="24"/>
          <w:lang w:val="id-ID" w:eastAsia="id-ID"/>
        </w:rPr>
        <w:t>∈</w:t>
      </w:r>
      <w:r w:rsidRPr="00D8187B">
        <w:rPr>
          <w:rFonts w:ascii="Times New Roman" w:eastAsia="Times New Roman" w:hAnsi="Times New Roman" w:cs="Times New Roman"/>
          <w:color w:val="333333"/>
          <w:sz w:val="24"/>
          <w:szCs w:val="24"/>
          <w:lang w:val="id-ID" w:eastAsia="id-ID"/>
        </w:rPr>
        <w:t xml:space="preserve"> </w:t>
      </w:r>
      <w:r w:rsidRPr="00D8187B">
        <w:rPr>
          <w:rFonts w:ascii="Times New Roman" w:eastAsia="Times New Roman" w:hAnsi="Times New Roman" w:cs="Times New Roman"/>
          <w:b/>
          <w:bCs/>
          <w:color w:val="333333"/>
          <w:sz w:val="24"/>
          <w:szCs w:val="24"/>
          <w:lang w:val="id-ID" w:eastAsia="id-ID"/>
        </w:rPr>
        <w:t>P</w:t>
      </w:r>
      <w:r w:rsidRPr="00D8187B">
        <w:rPr>
          <w:rFonts w:ascii="Times New Roman" w:eastAsia="Times New Roman" w:hAnsi="Times New Roman" w:cs="Times New Roman"/>
          <w:color w:val="333333"/>
          <w:sz w:val="24"/>
          <w:szCs w:val="24"/>
          <w:lang w:val="id-ID" w:eastAsia="id-ID"/>
        </w:rPr>
        <w:t xml:space="preserve">, 2≤ </w:t>
      </w:r>
      <w:r w:rsidRPr="00D8187B">
        <w:rPr>
          <w:rFonts w:ascii="Times New Roman" w:eastAsia="Times New Roman" w:hAnsi="Times New Roman" w:cs="Times New Roman"/>
          <w:i/>
          <w:iCs/>
          <w:color w:val="333333"/>
          <w:sz w:val="24"/>
          <w:szCs w:val="24"/>
          <w:lang w:val="id-ID" w:eastAsia="id-ID"/>
        </w:rPr>
        <w:t xml:space="preserve">x </w:t>
      </w:r>
      <w:r w:rsidRPr="00D8187B">
        <w:rPr>
          <w:rFonts w:ascii="Times New Roman" w:eastAsia="Times New Roman" w:hAnsi="Times New Roman" w:cs="Times New Roman"/>
          <w:color w:val="333333"/>
          <w:sz w:val="24"/>
          <w:szCs w:val="24"/>
          <w:lang w:val="id-ID" w:eastAsia="id-ID"/>
        </w:rPr>
        <w:t>8≤ }.</w:t>
      </w:r>
    </w:p>
    <w:p w14:paraId="1718DC53" w14:textId="77777777" w:rsidR="003E2DDB" w:rsidRPr="00D8187B" w:rsidRDefault="003E2DDB" w:rsidP="003E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jc w:val="both"/>
        <w:rPr>
          <w:rFonts w:ascii="Times New Roman" w:eastAsia="Times New Roman" w:hAnsi="Times New Roman" w:cs="Times New Roman"/>
          <w:color w:val="333333"/>
          <w:sz w:val="24"/>
          <w:szCs w:val="24"/>
          <w:lang w:val="id-ID" w:eastAsia="id-ID"/>
        </w:rPr>
      </w:pPr>
      <w:r w:rsidRPr="00D8187B">
        <w:rPr>
          <w:rFonts w:ascii="Times New Roman" w:eastAsia="Times New Roman" w:hAnsi="Times New Roman" w:cs="Times New Roman"/>
          <w:color w:val="333333"/>
          <w:sz w:val="24"/>
          <w:szCs w:val="24"/>
          <w:lang w:val="id-ID" w:eastAsia="id-ID"/>
        </w:rPr>
        <w:t xml:space="preserve">   yang sama dengan </w:t>
      </w:r>
      <w:r w:rsidRPr="00D8187B">
        <w:rPr>
          <w:rFonts w:ascii="Times New Roman" w:eastAsia="Times New Roman" w:hAnsi="Times New Roman" w:cs="Times New Roman"/>
          <w:i/>
          <w:iCs/>
          <w:color w:val="333333"/>
          <w:sz w:val="24"/>
          <w:szCs w:val="24"/>
          <w:lang w:val="id-ID" w:eastAsia="id-ID"/>
        </w:rPr>
        <w:t xml:space="preserve">B </w:t>
      </w:r>
      <w:r w:rsidRPr="00D8187B">
        <w:rPr>
          <w:rFonts w:ascii="Times New Roman" w:eastAsia="Times New Roman" w:hAnsi="Times New Roman" w:cs="Times New Roman"/>
          <w:color w:val="333333"/>
          <w:sz w:val="24"/>
          <w:szCs w:val="24"/>
          <w:lang w:val="id-ID" w:eastAsia="id-ID"/>
        </w:rPr>
        <w:t>= {2, 4, 6, 8}.</w:t>
      </w:r>
    </w:p>
    <w:p w14:paraId="2FC90FEE" w14:textId="77777777" w:rsidR="003E2DDB" w:rsidRPr="00D8187B" w:rsidRDefault="003E2DDB" w:rsidP="003E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jc w:val="both"/>
        <w:rPr>
          <w:rFonts w:ascii="Times New Roman" w:eastAsia="Times New Roman" w:hAnsi="Times New Roman" w:cs="Times New Roman"/>
          <w:color w:val="333333"/>
          <w:sz w:val="24"/>
          <w:szCs w:val="24"/>
          <w:lang w:val="id-ID" w:eastAsia="id-ID"/>
        </w:rPr>
      </w:pPr>
    </w:p>
    <w:p w14:paraId="4F74E4A4" w14:textId="77777777" w:rsidR="003E2DDB" w:rsidRPr="00D8187B" w:rsidRDefault="003E2DDB" w:rsidP="003E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jc w:val="both"/>
        <w:rPr>
          <w:rFonts w:ascii="Times New Roman" w:eastAsia="Times New Roman" w:hAnsi="Times New Roman" w:cs="Times New Roman"/>
          <w:color w:val="333333"/>
          <w:sz w:val="24"/>
          <w:szCs w:val="24"/>
          <w:lang w:val="id-ID" w:eastAsia="id-ID"/>
        </w:rPr>
      </w:pPr>
      <w:r w:rsidRPr="00D8187B">
        <w:rPr>
          <w:rFonts w:ascii="Times New Roman" w:eastAsia="Times New Roman" w:hAnsi="Times New Roman" w:cs="Times New Roman"/>
          <w:color w:val="333333"/>
          <w:sz w:val="24"/>
          <w:szCs w:val="24"/>
          <w:lang w:val="id-ID" w:eastAsia="id-ID"/>
        </w:rPr>
        <w:t xml:space="preserve">3. </w:t>
      </w:r>
      <w:r w:rsidRPr="00D8187B">
        <w:rPr>
          <w:rFonts w:ascii="Times New Roman" w:eastAsia="Times New Roman" w:hAnsi="Times New Roman" w:cs="Times New Roman"/>
          <w:i/>
          <w:iCs/>
          <w:color w:val="333333"/>
          <w:sz w:val="24"/>
          <w:szCs w:val="24"/>
          <w:lang w:val="id-ID" w:eastAsia="id-ID"/>
        </w:rPr>
        <w:t xml:space="preserve">M </w:t>
      </w:r>
      <w:r w:rsidRPr="00D8187B">
        <w:rPr>
          <w:rFonts w:ascii="Times New Roman" w:eastAsia="Times New Roman" w:hAnsi="Times New Roman" w:cs="Times New Roman"/>
          <w:color w:val="333333"/>
          <w:sz w:val="24"/>
          <w:szCs w:val="24"/>
          <w:lang w:val="id-ID" w:eastAsia="id-ID"/>
        </w:rPr>
        <w:t>adalah himpunan mahasiswa yang mengambil jurusan Ekonomi,</w:t>
      </w:r>
    </w:p>
    <w:p w14:paraId="527456D9" w14:textId="77777777" w:rsidR="003E2DDB" w:rsidRPr="00D8187B" w:rsidRDefault="003E2DDB" w:rsidP="003E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jc w:val="both"/>
        <w:rPr>
          <w:rFonts w:ascii="Times New Roman" w:eastAsia="Times New Roman" w:hAnsi="Times New Roman" w:cs="Times New Roman"/>
          <w:color w:val="333333"/>
          <w:sz w:val="24"/>
          <w:szCs w:val="24"/>
          <w:lang w:val="id-ID" w:eastAsia="id-ID"/>
        </w:rPr>
      </w:pPr>
      <w:r w:rsidRPr="00D8187B">
        <w:rPr>
          <w:rFonts w:ascii="Times New Roman" w:eastAsia="Times New Roman" w:hAnsi="Times New Roman" w:cs="Times New Roman"/>
          <w:color w:val="333333"/>
          <w:sz w:val="24"/>
          <w:szCs w:val="24"/>
          <w:lang w:val="id-ID" w:eastAsia="id-ID"/>
        </w:rPr>
        <w:t xml:space="preserve">   dinyatakan sebagai :</w:t>
      </w:r>
    </w:p>
    <w:p w14:paraId="5434928E" w14:textId="77777777" w:rsidR="003E2DDB" w:rsidRPr="00D8187B" w:rsidRDefault="003E2DDB" w:rsidP="003E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jc w:val="both"/>
        <w:rPr>
          <w:rFonts w:ascii="Times New Roman" w:eastAsia="Times New Roman" w:hAnsi="Times New Roman" w:cs="Times New Roman"/>
          <w:color w:val="333333"/>
          <w:sz w:val="24"/>
          <w:szCs w:val="24"/>
          <w:lang w:val="id-ID" w:eastAsia="id-ID"/>
        </w:rPr>
      </w:pPr>
      <w:r w:rsidRPr="00D8187B">
        <w:rPr>
          <w:rFonts w:ascii="Times New Roman" w:eastAsia="Times New Roman" w:hAnsi="Times New Roman" w:cs="Times New Roman"/>
          <w:i/>
          <w:iCs/>
          <w:color w:val="333333"/>
          <w:sz w:val="24"/>
          <w:szCs w:val="24"/>
          <w:lang w:val="id-ID" w:eastAsia="id-ID"/>
        </w:rPr>
        <w:t xml:space="preserve">   B </w:t>
      </w:r>
      <w:r w:rsidRPr="00D8187B">
        <w:rPr>
          <w:rFonts w:ascii="Times New Roman" w:eastAsia="Times New Roman" w:hAnsi="Times New Roman" w:cs="Times New Roman"/>
          <w:color w:val="333333"/>
          <w:sz w:val="24"/>
          <w:szCs w:val="24"/>
          <w:lang w:val="id-ID" w:eastAsia="id-ID"/>
        </w:rPr>
        <w:t>= {</w:t>
      </w:r>
      <w:r w:rsidRPr="00D8187B">
        <w:rPr>
          <w:rFonts w:ascii="Times New Roman" w:eastAsia="Times New Roman" w:hAnsi="Times New Roman" w:cs="Times New Roman"/>
          <w:i/>
          <w:iCs/>
          <w:color w:val="333333"/>
          <w:sz w:val="24"/>
          <w:szCs w:val="24"/>
          <w:lang w:val="id-ID" w:eastAsia="id-ID"/>
        </w:rPr>
        <w:t xml:space="preserve">x </w:t>
      </w:r>
      <w:r w:rsidRPr="00D8187B">
        <w:rPr>
          <w:rFonts w:ascii="Times New Roman" w:eastAsia="Times New Roman" w:hAnsi="Times New Roman" w:cs="Times New Roman"/>
          <w:color w:val="333333"/>
          <w:sz w:val="24"/>
          <w:szCs w:val="24"/>
          <w:lang w:val="id-ID" w:eastAsia="id-ID"/>
        </w:rPr>
        <w:t xml:space="preserve">| </w:t>
      </w:r>
      <w:r w:rsidRPr="00D8187B">
        <w:rPr>
          <w:rFonts w:ascii="Times New Roman" w:eastAsia="Times New Roman" w:hAnsi="Times New Roman" w:cs="Times New Roman"/>
          <w:i/>
          <w:iCs/>
          <w:color w:val="333333"/>
          <w:sz w:val="24"/>
          <w:szCs w:val="24"/>
          <w:lang w:val="id-ID" w:eastAsia="id-ID"/>
        </w:rPr>
        <w:t xml:space="preserve">x </w:t>
      </w:r>
      <w:r w:rsidRPr="00D8187B">
        <w:rPr>
          <w:rFonts w:ascii="Times New Roman" w:eastAsia="Times New Roman" w:hAnsi="Times New Roman" w:cs="Times New Roman"/>
          <w:color w:val="333333"/>
          <w:sz w:val="24"/>
          <w:szCs w:val="24"/>
          <w:lang w:val="id-ID" w:eastAsia="id-ID"/>
        </w:rPr>
        <w:t>adalah mahasiswa yang mengambil jurusan Ekonomi}.</w:t>
      </w:r>
    </w:p>
    <w:p w14:paraId="6F21A088" w14:textId="77777777" w:rsidR="00131D67" w:rsidRDefault="00131D67" w:rsidP="00131D67">
      <w:pPr>
        <w:shd w:val="clear" w:color="auto" w:fill="FFFFFF"/>
        <w:spacing w:after="360"/>
        <w:jc w:val="both"/>
        <w:rPr>
          <w:rFonts w:ascii="Times New Roman" w:eastAsia="Times New Roman" w:hAnsi="Times New Roman" w:cs="Times New Roman"/>
          <w:b/>
          <w:bCs/>
          <w:color w:val="333333"/>
          <w:sz w:val="24"/>
          <w:szCs w:val="24"/>
          <w:lang w:val="id-ID" w:eastAsia="id-ID"/>
        </w:rPr>
      </w:pPr>
    </w:p>
    <w:p w14:paraId="6A565403" w14:textId="34D51F61" w:rsidR="00131D67" w:rsidRDefault="003E2DDB" w:rsidP="00131D67">
      <w:pPr>
        <w:shd w:val="clear" w:color="auto" w:fill="FFFFFF"/>
        <w:spacing w:after="360"/>
        <w:jc w:val="both"/>
        <w:rPr>
          <w:rFonts w:ascii="Times New Roman" w:eastAsia="Times New Roman" w:hAnsi="Times New Roman" w:cs="Times New Roman"/>
          <w:color w:val="333333"/>
          <w:sz w:val="24"/>
          <w:szCs w:val="24"/>
          <w:lang w:val="id-ID" w:eastAsia="id-ID"/>
        </w:rPr>
      </w:pPr>
      <w:r w:rsidRPr="00D8187B">
        <w:rPr>
          <w:rFonts w:ascii="Times New Roman" w:eastAsia="Times New Roman" w:hAnsi="Times New Roman" w:cs="Times New Roman"/>
          <w:b/>
          <w:bCs/>
          <w:color w:val="333333"/>
          <w:sz w:val="24"/>
          <w:szCs w:val="24"/>
          <w:lang w:val="id-ID" w:eastAsia="id-ID"/>
        </w:rPr>
        <w:t>4. Diagram Venn</w:t>
      </w:r>
    </w:p>
    <w:p w14:paraId="6400B4AE" w14:textId="1360241E" w:rsidR="003E2DDB" w:rsidRPr="00D8187B" w:rsidRDefault="003E2DDB" w:rsidP="00131D67">
      <w:pPr>
        <w:shd w:val="clear" w:color="auto" w:fill="FFFFFF"/>
        <w:spacing w:after="360"/>
        <w:ind w:firstLine="720"/>
        <w:jc w:val="both"/>
        <w:rPr>
          <w:rFonts w:ascii="Times New Roman" w:eastAsia="Times New Roman" w:hAnsi="Times New Roman" w:cs="Times New Roman"/>
          <w:color w:val="333333"/>
          <w:sz w:val="24"/>
          <w:szCs w:val="24"/>
          <w:lang w:val="id-ID" w:eastAsia="id-ID"/>
        </w:rPr>
      </w:pPr>
      <w:r w:rsidRPr="00D8187B">
        <w:rPr>
          <w:rFonts w:ascii="Times New Roman" w:eastAsia="Times New Roman" w:hAnsi="Times New Roman" w:cs="Times New Roman"/>
          <w:color w:val="333333"/>
          <w:sz w:val="24"/>
          <w:szCs w:val="24"/>
          <w:lang w:val="id-ID" w:eastAsia="id-ID"/>
        </w:rPr>
        <w:t>Diperkenalkan pada tahun 1881 oleh matematikawan asal Inggris, John Venn, diagram Venn menyajikan himpunan secara grafis. Di dalam diagram Venn, himpunan semesta digambarkan di dalam sebuah segi empat, sedangkan objek-objek nya di gambarkan di dalam sebuah lingkaran.</w:t>
      </w:r>
    </w:p>
    <w:p w14:paraId="0A205FBD" w14:textId="77777777" w:rsidR="003E2DDB" w:rsidRPr="00D8187B" w:rsidRDefault="003E2DDB" w:rsidP="003E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jc w:val="both"/>
        <w:rPr>
          <w:rFonts w:ascii="Times New Roman" w:eastAsia="Times New Roman" w:hAnsi="Times New Roman" w:cs="Times New Roman"/>
          <w:b/>
          <w:bCs/>
          <w:color w:val="333333"/>
          <w:sz w:val="24"/>
          <w:szCs w:val="24"/>
          <w:lang w:val="id-ID" w:eastAsia="id-ID"/>
        </w:rPr>
      </w:pPr>
      <w:r w:rsidRPr="00D8187B">
        <w:rPr>
          <w:rFonts w:ascii="Times New Roman" w:eastAsia="Times New Roman" w:hAnsi="Times New Roman" w:cs="Times New Roman"/>
          <w:b/>
          <w:bCs/>
          <w:color w:val="333333"/>
          <w:sz w:val="24"/>
          <w:szCs w:val="24"/>
          <w:lang w:val="id-ID" w:eastAsia="id-ID"/>
        </w:rPr>
        <w:t>Contoh 4.1</w:t>
      </w:r>
    </w:p>
    <w:p w14:paraId="1705980D" w14:textId="77777777" w:rsidR="003E2DDB" w:rsidRPr="00D8187B" w:rsidRDefault="003E2DDB" w:rsidP="003E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jc w:val="both"/>
        <w:rPr>
          <w:rFonts w:ascii="Times New Roman" w:eastAsia="Times New Roman" w:hAnsi="Times New Roman" w:cs="Times New Roman"/>
          <w:color w:val="333333"/>
          <w:sz w:val="24"/>
          <w:szCs w:val="24"/>
          <w:lang w:val="id-ID" w:eastAsia="id-ID"/>
        </w:rPr>
      </w:pPr>
      <w:r w:rsidRPr="00D8187B">
        <w:rPr>
          <w:rFonts w:ascii="Times New Roman" w:eastAsia="Times New Roman" w:hAnsi="Times New Roman" w:cs="Times New Roman"/>
          <w:color w:val="333333"/>
          <w:sz w:val="24"/>
          <w:szCs w:val="24"/>
          <w:lang w:val="id-ID" w:eastAsia="id-ID"/>
        </w:rPr>
        <w:t xml:space="preserve">Misalkan </w:t>
      </w:r>
      <w:r w:rsidRPr="00D8187B">
        <w:rPr>
          <w:rFonts w:ascii="Times New Roman" w:eastAsia="Times New Roman" w:hAnsi="Times New Roman" w:cs="Times New Roman"/>
          <w:i/>
          <w:iCs/>
          <w:color w:val="333333"/>
          <w:sz w:val="24"/>
          <w:szCs w:val="24"/>
          <w:lang w:val="id-ID" w:eastAsia="id-ID"/>
        </w:rPr>
        <w:t xml:space="preserve">U </w:t>
      </w:r>
      <w:r w:rsidRPr="00D8187B">
        <w:rPr>
          <w:rFonts w:ascii="Times New Roman" w:eastAsia="Times New Roman" w:hAnsi="Times New Roman" w:cs="Times New Roman"/>
          <w:color w:val="333333"/>
          <w:sz w:val="24"/>
          <w:szCs w:val="24"/>
          <w:lang w:val="id-ID" w:eastAsia="id-ID"/>
        </w:rPr>
        <w:t xml:space="preserve">= {1,2, ..., 9, 10}, </w:t>
      </w:r>
      <w:r w:rsidRPr="00D8187B">
        <w:rPr>
          <w:rFonts w:ascii="Times New Roman" w:eastAsia="Times New Roman" w:hAnsi="Times New Roman" w:cs="Times New Roman"/>
          <w:i/>
          <w:iCs/>
          <w:color w:val="333333"/>
          <w:sz w:val="24"/>
          <w:szCs w:val="24"/>
          <w:lang w:val="id-ID" w:eastAsia="id-ID"/>
        </w:rPr>
        <w:t xml:space="preserve">A </w:t>
      </w:r>
      <w:r w:rsidRPr="00D8187B">
        <w:rPr>
          <w:rFonts w:ascii="Times New Roman" w:eastAsia="Times New Roman" w:hAnsi="Times New Roman" w:cs="Times New Roman"/>
          <w:color w:val="333333"/>
          <w:sz w:val="24"/>
          <w:szCs w:val="24"/>
          <w:lang w:val="id-ID" w:eastAsia="id-ID"/>
        </w:rPr>
        <w:t xml:space="preserve">= {1, 2, 4, 6, 8}, </w:t>
      </w:r>
    </w:p>
    <w:p w14:paraId="4CA6DBA6" w14:textId="77777777" w:rsidR="003E2DDB" w:rsidRPr="00D8187B" w:rsidRDefault="003E2DDB" w:rsidP="003E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jc w:val="both"/>
        <w:rPr>
          <w:rFonts w:ascii="Times New Roman" w:eastAsia="Times New Roman" w:hAnsi="Times New Roman" w:cs="Times New Roman"/>
          <w:color w:val="333333"/>
          <w:sz w:val="24"/>
          <w:szCs w:val="24"/>
          <w:lang w:val="id-ID" w:eastAsia="id-ID"/>
        </w:rPr>
      </w:pPr>
      <w:r w:rsidRPr="00D8187B">
        <w:rPr>
          <w:rFonts w:ascii="Times New Roman" w:eastAsia="Times New Roman" w:hAnsi="Times New Roman" w:cs="Times New Roman"/>
          <w:i/>
          <w:iCs/>
          <w:color w:val="333333"/>
          <w:sz w:val="24"/>
          <w:szCs w:val="24"/>
          <w:lang w:val="id-ID" w:eastAsia="id-ID"/>
        </w:rPr>
        <w:t xml:space="preserve">B </w:t>
      </w:r>
      <w:r w:rsidRPr="00D8187B">
        <w:rPr>
          <w:rFonts w:ascii="Times New Roman" w:eastAsia="Times New Roman" w:hAnsi="Times New Roman" w:cs="Times New Roman"/>
          <w:color w:val="333333"/>
          <w:sz w:val="24"/>
          <w:szCs w:val="24"/>
          <w:lang w:val="id-ID" w:eastAsia="id-ID"/>
        </w:rPr>
        <w:t>= {1, 3, 5, 8, 9}.</w:t>
      </w:r>
    </w:p>
    <w:p w14:paraId="38456099" w14:textId="77777777" w:rsidR="003E2DDB" w:rsidRPr="00D8187B" w:rsidRDefault="003E2DDB" w:rsidP="003E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jc w:val="both"/>
        <w:rPr>
          <w:rFonts w:ascii="Times New Roman" w:eastAsia="Times New Roman" w:hAnsi="Times New Roman" w:cs="Times New Roman"/>
          <w:color w:val="333333"/>
          <w:sz w:val="24"/>
          <w:szCs w:val="24"/>
          <w:lang w:val="id-ID" w:eastAsia="id-ID"/>
        </w:rPr>
      </w:pPr>
      <w:r w:rsidRPr="00D8187B">
        <w:rPr>
          <w:rFonts w:ascii="Times New Roman" w:eastAsia="Times New Roman" w:hAnsi="Times New Roman" w:cs="Times New Roman"/>
          <w:color w:val="333333"/>
          <w:sz w:val="24"/>
          <w:szCs w:val="24"/>
          <w:lang w:val="id-ID" w:eastAsia="id-ID"/>
        </w:rPr>
        <w:t xml:space="preserve">Ketiga himpunan tersebut digambarkan dalam diagram Venn </w:t>
      </w:r>
    </w:p>
    <w:p w14:paraId="62BAD063" w14:textId="77777777" w:rsidR="002644C7" w:rsidRDefault="002644C7" w:rsidP="003E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jc w:val="both"/>
        <w:rPr>
          <w:rFonts w:ascii="Times New Roman" w:eastAsia="Times New Roman" w:hAnsi="Times New Roman" w:cs="Times New Roman"/>
          <w:color w:val="333333"/>
          <w:sz w:val="24"/>
          <w:szCs w:val="24"/>
          <w:lang w:val="id-ID" w:eastAsia="id-ID"/>
        </w:rPr>
      </w:pPr>
    </w:p>
    <w:p w14:paraId="6C566931" w14:textId="7F3711DA" w:rsidR="002644C7" w:rsidRDefault="002644C7" w:rsidP="003E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jc w:val="both"/>
        <w:rPr>
          <w:rFonts w:ascii="Times New Roman" w:eastAsia="Times New Roman" w:hAnsi="Times New Roman" w:cs="Times New Roman"/>
          <w:color w:val="333333"/>
          <w:sz w:val="24"/>
          <w:szCs w:val="24"/>
          <w:lang w:val="id-ID" w:eastAsia="id-ID"/>
        </w:rPr>
      </w:pPr>
    </w:p>
    <w:p w14:paraId="28A5F07B" w14:textId="77777777" w:rsidR="00131D67" w:rsidRDefault="00131D67" w:rsidP="003E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jc w:val="both"/>
        <w:rPr>
          <w:rFonts w:ascii="Times New Roman" w:eastAsia="Times New Roman" w:hAnsi="Times New Roman" w:cs="Times New Roman"/>
          <w:color w:val="333333"/>
          <w:sz w:val="24"/>
          <w:szCs w:val="24"/>
          <w:lang w:val="id-ID" w:eastAsia="id-ID"/>
        </w:rPr>
      </w:pPr>
    </w:p>
    <w:p w14:paraId="589799A2" w14:textId="3B3B486E" w:rsidR="003E2DDB" w:rsidRPr="00D8187B" w:rsidRDefault="003E2DDB" w:rsidP="003E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jc w:val="both"/>
        <w:rPr>
          <w:rFonts w:ascii="Times New Roman" w:eastAsia="Times New Roman" w:hAnsi="Times New Roman" w:cs="Times New Roman"/>
          <w:color w:val="333333"/>
          <w:sz w:val="24"/>
          <w:szCs w:val="24"/>
          <w:lang w:val="id-ID" w:eastAsia="id-ID"/>
        </w:rPr>
      </w:pPr>
      <w:r w:rsidRPr="00D8187B">
        <w:rPr>
          <w:rFonts w:ascii="Times New Roman" w:eastAsia="Times New Roman" w:hAnsi="Times New Roman" w:cs="Times New Roman"/>
          <w:color w:val="333333"/>
          <w:sz w:val="24"/>
          <w:szCs w:val="24"/>
          <w:lang w:val="id-ID" w:eastAsia="id-ID"/>
        </w:rPr>
        <w:lastRenderedPageBreak/>
        <w:t>berikut :</w:t>
      </w:r>
    </w:p>
    <w:p w14:paraId="4AEDC3B4" w14:textId="77777777" w:rsidR="003E2DDB" w:rsidRPr="00D8187B" w:rsidRDefault="003E2DDB" w:rsidP="003E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jc w:val="both"/>
        <w:rPr>
          <w:rFonts w:ascii="Times New Roman" w:eastAsia="Times New Roman" w:hAnsi="Times New Roman" w:cs="Times New Roman"/>
          <w:color w:val="333333"/>
          <w:sz w:val="24"/>
          <w:szCs w:val="24"/>
          <w:lang w:val="id-ID" w:eastAsia="id-ID"/>
        </w:rPr>
      </w:pPr>
      <w:r w:rsidRPr="00D8187B">
        <w:rPr>
          <w:rFonts w:ascii="Times New Roman" w:eastAsia="Times New Roman" w:hAnsi="Times New Roman" w:cs="Times New Roman"/>
          <w:noProof/>
          <w:color w:val="333333"/>
          <w:sz w:val="24"/>
          <w:szCs w:val="24"/>
          <w:lang w:val="id-ID" w:eastAsia="id-ID"/>
        </w:rPr>
        <w:drawing>
          <wp:inline distT="0" distB="0" distL="0" distR="0" wp14:anchorId="79CCB33A" wp14:editId="3D04B833">
            <wp:extent cx="2860675" cy="1805305"/>
            <wp:effectExtent l="0" t="0" r="0" b="4445"/>
            <wp:docPr id="2" name="Picture 2" descr="diagramve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ven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0675" cy="1805305"/>
                    </a:xfrm>
                    <a:prstGeom prst="rect">
                      <a:avLst/>
                    </a:prstGeom>
                    <a:noFill/>
                    <a:ln>
                      <a:noFill/>
                    </a:ln>
                  </pic:spPr>
                </pic:pic>
              </a:graphicData>
            </a:graphic>
          </wp:inline>
        </w:drawing>
      </w:r>
    </w:p>
    <w:p w14:paraId="1E79A0CB" w14:textId="77777777" w:rsidR="003E2DDB" w:rsidRPr="00D8187B" w:rsidRDefault="003E2DDB" w:rsidP="003E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jc w:val="both"/>
        <w:rPr>
          <w:rFonts w:ascii="Times New Roman" w:eastAsia="Times New Roman" w:hAnsi="Times New Roman" w:cs="Times New Roman"/>
          <w:color w:val="333333"/>
          <w:sz w:val="24"/>
          <w:szCs w:val="24"/>
          <w:lang w:val="id-ID" w:eastAsia="id-ID"/>
        </w:rPr>
      </w:pPr>
    </w:p>
    <w:p w14:paraId="3B1A3B67" w14:textId="77777777" w:rsidR="003E2DDB" w:rsidRPr="00D8187B" w:rsidRDefault="003E2DDB" w:rsidP="003E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jc w:val="both"/>
        <w:rPr>
          <w:rFonts w:ascii="Times New Roman" w:eastAsia="Times New Roman" w:hAnsi="Times New Roman" w:cs="Times New Roman"/>
          <w:color w:val="333333"/>
          <w:sz w:val="24"/>
          <w:szCs w:val="24"/>
          <w:lang w:val="id-ID" w:eastAsia="id-ID"/>
        </w:rPr>
      </w:pPr>
      <w:r w:rsidRPr="00D8187B">
        <w:rPr>
          <w:rFonts w:ascii="Times New Roman" w:eastAsia="Times New Roman" w:hAnsi="Times New Roman" w:cs="Times New Roman"/>
          <w:color w:val="333333"/>
          <w:sz w:val="24"/>
          <w:szCs w:val="24"/>
          <w:lang w:val="id-ID" w:eastAsia="id-ID"/>
        </w:rPr>
        <w:t xml:space="preserve">Perhatikan bahwa </w:t>
      </w:r>
      <w:r w:rsidRPr="00D8187B">
        <w:rPr>
          <w:rFonts w:ascii="Times New Roman" w:eastAsia="Times New Roman" w:hAnsi="Times New Roman" w:cs="Times New Roman"/>
          <w:i/>
          <w:iCs/>
          <w:color w:val="333333"/>
          <w:sz w:val="24"/>
          <w:szCs w:val="24"/>
          <w:lang w:val="id-ID" w:eastAsia="id-ID"/>
        </w:rPr>
        <w:t xml:space="preserve">A </w:t>
      </w:r>
      <w:r w:rsidRPr="00D8187B">
        <w:rPr>
          <w:rFonts w:ascii="Times New Roman" w:eastAsia="Times New Roman" w:hAnsi="Times New Roman" w:cs="Times New Roman"/>
          <w:color w:val="333333"/>
          <w:sz w:val="24"/>
          <w:szCs w:val="24"/>
          <w:lang w:val="id-ID" w:eastAsia="id-ID"/>
        </w:rPr>
        <w:t xml:space="preserve">dan </w:t>
      </w:r>
      <w:r w:rsidRPr="00D8187B">
        <w:rPr>
          <w:rFonts w:ascii="Times New Roman" w:eastAsia="Times New Roman" w:hAnsi="Times New Roman" w:cs="Times New Roman"/>
          <w:i/>
          <w:iCs/>
          <w:color w:val="333333"/>
          <w:sz w:val="24"/>
          <w:szCs w:val="24"/>
          <w:lang w:val="id-ID" w:eastAsia="id-ID"/>
        </w:rPr>
        <w:t xml:space="preserve">B </w:t>
      </w:r>
      <w:r w:rsidRPr="00D8187B">
        <w:rPr>
          <w:rFonts w:ascii="Times New Roman" w:eastAsia="Times New Roman" w:hAnsi="Times New Roman" w:cs="Times New Roman"/>
          <w:color w:val="333333"/>
          <w:sz w:val="24"/>
          <w:szCs w:val="24"/>
          <w:lang w:val="id-ID" w:eastAsia="id-ID"/>
        </w:rPr>
        <w:t>memiliki anggota yang sama , yaitu</w:t>
      </w:r>
    </w:p>
    <w:p w14:paraId="7865A5F9" w14:textId="77777777" w:rsidR="003E2DDB" w:rsidRPr="00D8187B" w:rsidRDefault="003E2DDB" w:rsidP="003E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jc w:val="both"/>
        <w:rPr>
          <w:rFonts w:ascii="Times New Roman" w:eastAsia="Times New Roman" w:hAnsi="Times New Roman" w:cs="Times New Roman"/>
          <w:color w:val="333333"/>
          <w:sz w:val="24"/>
          <w:szCs w:val="24"/>
          <w:lang w:val="id-ID" w:eastAsia="id-ID"/>
        </w:rPr>
      </w:pPr>
      <w:r w:rsidRPr="00D8187B">
        <w:rPr>
          <w:rFonts w:ascii="Times New Roman" w:eastAsia="Times New Roman" w:hAnsi="Times New Roman" w:cs="Times New Roman"/>
          <w:color w:val="333333"/>
          <w:sz w:val="24"/>
          <w:szCs w:val="24"/>
          <w:lang w:val="id-ID" w:eastAsia="id-ID"/>
        </w:rPr>
        <w:t xml:space="preserve">1 dan 8. Sedangkan himpunan </w:t>
      </w:r>
      <w:r w:rsidRPr="00D8187B">
        <w:rPr>
          <w:rFonts w:ascii="Times New Roman" w:eastAsia="Times New Roman" w:hAnsi="Times New Roman" w:cs="Times New Roman"/>
          <w:i/>
          <w:iCs/>
          <w:color w:val="333333"/>
          <w:sz w:val="24"/>
          <w:szCs w:val="24"/>
          <w:lang w:val="id-ID" w:eastAsia="id-ID"/>
        </w:rPr>
        <w:t xml:space="preserve">U </w:t>
      </w:r>
      <w:r w:rsidRPr="00D8187B">
        <w:rPr>
          <w:rFonts w:ascii="Times New Roman" w:eastAsia="Times New Roman" w:hAnsi="Times New Roman" w:cs="Times New Roman"/>
          <w:color w:val="333333"/>
          <w:sz w:val="24"/>
          <w:szCs w:val="24"/>
          <w:lang w:val="id-ID" w:eastAsia="id-ID"/>
        </w:rPr>
        <w:t>yang lain yaitu 7 dan 10 tidak</w:t>
      </w:r>
    </w:p>
    <w:p w14:paraId="64B0D358" w14:textId="6EA8D512" w:rsidR="005D0291" w:rsidRPr="005D0291" w:rsidRDefault="003E2DDB" w:rsidP="003E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jc w:val="both"/>
        <w:rPr>
          <w:rFonts w:ascii="Times New Roman" w:eastAsia="Times New Roman" w:hAnsi="Times New Roman" w:cs="Times New Roman"/>
          <w:i/>
          <w:iCs/>
          <w:color w:val="333333"/>
          <w:sz w:val="24"/>
          <w:szCs w:val="24"/>
          <w:lang w:val="id-ID" w:eastAsia="id-ID"/>
        </w:rPr>
      </w:pPr>
      <w:r w:rsidRPr="00D8187B">
        <w:rPr>
          <w:rFonts w:ascii="Times New Roman" w:eastAsia="Times New Roman" w:hAnsi="Times New Roman" w:cs="Times New Roman"/>
          <w:color w:val="333333"/>
          <w:sz w:val="24"/>
          <w:szCs w:val="24"/>
          <w:lang w:val="id-ID" w:eastAsia="id-ID"/>
        </w:rPr>
        <w:t xml:space="preserve">termasuk ke dalam himpunan </w:t>
      </w:r>
      <w:r w:rsidRPr="00D8187B">
        <w:rPr>
          <w:rFonts w:ascii="Times New Roman" w:eastAsia="Times New Roman" w:hAnsi="Times New Roman" w:cs="Times New Roman"/>
          <w:i/>
          <w:iCs/>
          <w:color w:val="333333"/>
          <w:sz w:val="24"/>
          <w:szCs w:val="24"/>
          <w:lang w:val="id-ID" w:eastAsia="id-ID"/>
        </w:rPr>
        <w:t xml:space="preserve">A </w:t>
      </w:r>
      <w:r w:rsidRPr="00D8187B">
        <w:rPr>
          <w:rFonts w:ascii="Times New Roman" w:eastAsia="Times New Roman" w:hAnsi="Times New Roman" w:cs="Times New Roman"/>
          <w:color w:val="333333"/>
          <w:sz w:val="24"/>
          <w:szCs w:val="24"/>
          <w:lang w:val="id-ID" w:eastAsia="id-ID"/>
        </w:rPr>
        <w:t xml:space="preserve">dan </w:t>
      </w:r>
      <w:r w:rsidRPr="00D8187B">
        <w:rPr>
          <w:rFonts w:ascii="Times New Roman" w:eastAsia="Times New Roman" w:hAnsi="Times New Roman" w:cs="Times New Roman"/>
          <w:i/>
          <w:iCs/>
          <w:color w:val="333333"/>
          <w:sz w:val="24"/>
          <w:szCs w:val="24"/>
          <w:lang w:val="id-ID" w:eastAsia="id-ID"/>
        </w:rPr>
        <w:t>B.</w:t>
      </w:r>
    </w:p>
    <w:p w14:paraId="0BD96B55" w14:textId="77777777" w:rsidR="00B82B60" w:rsidRDefault="00B82B60" w:rsidP="00375FA2">
      <w:pPr>
        <w:jc w:val="center"/>
        <w:rPr>
          <w:rFonts w:ascii="Times New Roman" w:hAnsi="Times New Roman" w:cs="Times New Roman"/>
          <w:sz w:val="24"/>
          <w:szCs w:val="24"/>
          <w:lang w:val="id-ID"/>
        </w:rPr>
      </w:pPr>
    </w:p>
    <w:p w14:paraId="633B8A3E" w14:textId="77777777" w:rsidR="00B82B60" w:rsidRDefault="00B82B60">
      <w:pPr>
        <w:rPr>
          <w:rFonts w:ascii="Times New Roman" w:hAnsi="Times New Roman" w:cs="Times New Roman"/>
          <w:sz w:val="24"/>
          <w:szCs w:val="24"/>
          <w:lang w:val="id-ID"/>
        </w:rPr>
      </w:pPr>
      <w:r>
        <w:rPr>
          <w:rFonts w:ascii="Times New Roman" w:hAnsi="Times New Roman" w:cs="Times New Roman"/>
          <w:sz w:val="24"/>
          <w:szCs w:val="24"/>
          <w:lang w:val="id-ID"/>
        </w:rPr>
        <w:br w:type="page"/>
      </w:r>
    </w:p>
    <w:p w14:paraId="7E335964" w14:textId="77777777" w:rsidR="00B82B60" w:rsidRPr="00FE498A" w:rsidRDefault="00B82B60" w:rsidP="00B82B60">
      <w:pPr>
        <w:jc w:val="center"/>
        <w:rPr>
          <w:rFonts w:ascii="Times New Roman" w:hAnsi="Times New Roman" w:cs="Times New Roman"/>
          <w:b/>
          <w:bCs/>
          <w:sz w:val="28"/>
          <w:szCs w:val="28"/>
        </w:rPr>
      </w:pPr>
      <w:bookmarkStart w:id="1" w:name="_Hlk16836067"/>
      <w:r w:rsidRPr="00FE498A">
        <w:rPr>
          <w:rFonts w:ascii="Times New Roman" w:hAnsi="Times New Roman" w:cs="Times New Roman"/>
          <w:b/>
          <w:bCs/>
          <w:sz w:val="28"/>
          <w:szCs w:val="28"/>
        </w:rPr>
        <w:lastRenderedPageBreak/>
        <w:t>BAB IV</w:t>
      </w:r>
    </w:p>
    <w:p w14:paraId="12F94E9C" w14:textId="77777777" w:rsidR="00B82B60" w:rsidRPr="00FE498A" w:rsidRDefault="00B82B60" w:rsidP="00B82B60">
      <w:pPr>
        <w:jc w:val="center"/>
        <w:rPr>
          <w:rFonts w:ascii="Times New Roman" w:hAnsi="Times New Roman" w:cs="Times New Roman"/>
          <w:b/>
          <w:bCs/>
          <w:sz w:val="28"/>
          <w:szCs w:val="28"/>
        </w:rPr>
      </w:pPr>
      <w:r w:rsidRPr="00FE498A">
        <w:rPr>
          <w:rFonts w:ascii="Times New Roman" w:hAnsi="Times New Roman" w:cs="Times New Roman"/>
          <w:b/>
          <w:bCs/>
          <w:sz w:val="28"/>
          <w:szCs w:val="28"/>
        </w:rPr>
        <w:t>KUANTOR</w:t>
      </w:r>
    </w:p>
    <w:p w14:paraId="01498520" w14:textId="77777777" w:rsidR="00B82B60" w:rsidRPr="00FE498A" w:rsidRDefault="00B82B60" w:rsidP="00B82B60">
      <w:pPr>
        <w:jc w:val="center"/>
        <w:rPr>
          <w:rFonts w:ascii="Times New Roman" w:hAnsi="Times New Roman" w:cs="Times New Roman"/>
          <w:b/>
          <w:bCs/>
          <w:sz w:val="28"/>
          <w:szCs w:val="28"/>
        </w:rPr>
      </w:pPr>
    </w:p>
    <w:p w14:paraId="7C84D6EA" w14:textId="77777777" w:rsidR="00B82B60" w:rsidRPr="00FE498A" w:rsidRDefault="00B82B60" w:rsidP="00F616CC">
      <w:pPr>
        <w:ind w:firstLine="426"/>
        <w:jc w:val="both"/>
        <w:rPr>
          <w:rFonts w:ascii="Times New Roman" w:hAnsi="Times New Roman" w:cs="Times New Roman"/>
          <w:sz w:val="24"/>
          <w:szCs w:val="28"/>
        </w:rPr>
      </w:pPr>
      <w:r w:rsidRPr="00FE498A">
        <w:rPr>
          <w:rFonts w:ascii="Times New Roman" w:hAnsi="Times New Roman" w:cs="Times New Roman"/>
          <w:sz w:val="24"/>
          <w:szCs w:val="28"/>
        </w:rPr>
        <w:t xml:space="preserve">KUANTOR adalah pengukur kuantitas atau jumlah. Pernyataan berkuantor artinya pernyataan yang mengandung ukuran kuantitas atau jumlah. Biasaanya pernytaan berkuantor mengandung kata </w:t>
      </w:r>
      <w:r w:rsidRPr="00FE498A">
        <w:rPr>
          <w:rFonts w:ascii="Times New Roman" w:hAnsi="Times New Roman" w:cs="Times New Roman"/>
          <w:i/>
          <w:sz w:val="24"/>
          <w:szCs w:val="28"/>
        </w:rPr>
        <w:t xml:space="preserve">semua, setiap, beberapa, ada, </w:t>
      </w:r>
      <w:r w:rsidRPr="00FE498A">
        <w:rPr>
          <w:rFonts w:ascii="Times New Roman" w:hAnsi="Times New Roman" w:cs="Times New Roman"/>
          <w:sz w:val="24"/>
          <w:szCs w:val="28"/>
        </w:rPr>
        <w:t>dan sebagainya. Kata semua, setiap beberapa, ada, atau tiap-tiap merupakan kuantor karena kata-kata tersebut menyatakan ukuran jumlah. Kuantor dibagi menjadi dua bagian, yaitu</w:t>
      </w:r>
    </w:p>
    <w:p w14:paraId="0F35DB5A" w14:textId="77777777" w:rsidR="00B82B60" w:rsidRPr="00FE498A" w:rsidRDefault="00B82B60" w:rsidP="00B82B60">
      <w:pPr>
        <w:ind w:firstLine="360"/>
        <w:jc w:val="both"/>
        <w:rPr>
          <w:rFonts w:ascii="Times New Roman" w:hAnsi="Times New Roman" w:cs="Times New Roman"/>
          <w:szCs w:val="24"/>
        </w:rPr>
      </w:pPr>
    </w:p>
    <w:p w14:paraId="72A5AA83" w14:textId="53803039" w:rsidR="00B82B60" w:rsidRPr="003D7BAF" w:rsidRDefault="00B82B60" w:rsidP="009C2B95">
      <w:pPr>
        <w:pStyle w:val="ListParagraph"/>
        <w:numPr>
          <w:ilvl w:val="0"/>
          <w:numId w:val="6"/>
        </w:numPr>
        <w:spacing w:after="200" w:line="276" w:lineRule="auto"/>
        <w:ind w:left="426"/>
        <w:jc w:val="both"/>
        <w:rPr>
          <w:rFonts w:ascii="Times New Roman" w:hAnsi="Times New Roman" w:cs="Times New Roman"/>
          <w:b/>
          <w:sz w:val="24"/>
          <w:szCs w:val="24"/>
        </w:rPr>
      </w:pPr>
      <w:r w:rsidRPr="00F616CC">
        <w:rPr>
          <w:rFonts w:ascii="Times New Roman" w:hAnsi="Times New Roman" w:cs="Times New Roman"/>
          <w:b/>
          <w:sz w:val="24"/>
          <w:szCs w:val="24"/>
        </w:rPr>
        <w:t>Kuantor Universal</w:t>
      </w:r>
    </w:p>
    <w:p w14:paraId="03A6C770" w14:textId="77777777" w:rsidR="00F616CC" w:rsidRPr="00F616CC" w:rsidRDefault="00F616CC" w:rsidP="00F616CC">
      <w:pPr>
        <w:pStyle w:val="ListParagraph"/>
        <w:ind w:left="0" w:firstLine="426"/>
        <w:jc w:val="both"/>
        <w:rPr>
          <w:rFonts w:ascii="Times New Roman" w:hAnsi="Times New Roman" w:cs="Times New Roman"/>
          <w:sz w:val="24"/>
          <w:szCs w:val="28"/>
        </w:rPr>
      </w:pPr>
      <w:r w:rsidRPr="00F616CC">
        <w:rPr>
          <w:rFonts w:ascii="Times New Roman" w:hAnsi="Times New Roman" w:cs="Times New Roman"/>
          <w:sz w:val="24"/>
          <w:szCs w:val="28"/>
        </w:rPr>
        <w:t>Kuantor universal yang disebut kuantor umum.Kuantor universal menunjukkan bahwa setiap objek dalam semestanya mempunyai sifat kalimat yang menyatakannya. Kita dapat meletakkan kata-kata “Untuk semua/setiap x” di depan kalimat terbuka yang mengandung variabel x untuk menghasilkan kalimat yang mempunyai suatu nilai kebenaran. Nilai x ditentukan berdasarkan semesta pembicaraannya. Kuantor universal disimbolkan dengan “</w:t>
      </w:r>
      <w:r w:rsidRPr="00F616CC">
        <w:rPr>
          <w:rFonts w:ascii="Cambria Math" w:hAnsi="Cambria Math" w:cs="Cambria Math"/>
          <w:sz w:val="24"/>
          <w:szCs w:val="28"/>
        </w:rPr>
        <w:t>∀</w:t>
      </w:r>
      <w:r w:rsidRPr="00F616CC">
        <w:rPr>
          <w:rFonts w:ascii="Times New Roman" w:hAnsi="Times New Roman" w:cs="Times New Roman"/>
          <w:sz w:val="24"/>
          <w:szCs w:val="28"/>
        </w:rPr>
        <w:t>”.Ciri – Ciri Kuantor Universal :</w:t>
      </w:r>
    </w:p>
    <w:p w14:paraId="303DBB67" w14:textId="3549BFB1" w:rsidR="00F616CC" w:rsidRPr="00F616CC" w:rsidRDefault="00F616CC" w:rsidP="00F616CC">
      <w:pPr>
        <w:pStyle w:val="ListParagraph"/>
        <w:tabs>
          <w:tab w:val="left" w:pos="142"/>
          <w:tab w:val="left" w:pos="284"/>
        </w:tabs>
        <w:ind w:left="0"/>
        <w:jc w:val="both"/>
        <w:rPr>
          <w:rFonts w:ascii="Times New Roman" w:hAnsi="Times New Roman" w:cs="Times New Roman"/>
          <w:sz w:val="24"/>
          <w:szCs w:val="28"/>
        </w:rPr>
      </w:pPr>
      <w:r w:rsidRPr="00F616CC">
        <w:rPr>
          <w:rFonts w:ascii="Times New Roman" w:hAnsi="Times New Roman" w:cs="Times New Roman"/>
          <w:sz w:val="24"/>
          <w:szCs w:val="28"/>
        </w:rPr>
        <w:t>· Sifat  P  dimiliki oleh setiap X dalam semesta pembicaraannya.</w:t>
      </w:r>
    </w:p>
    <w:p w14:paraId="4B4B2A9B" w14:textId="6565A386" w:rsidR="00F616CC" w:rsidRPr="00F616CC" w:rsidRDefault="00F616CC" w:rsidP="00F616CC">
      <w:pPr>
        <w:pStyle w:val="ListParagraph"/>
        <w:tabs>
          <w:tab w:val="left" w:pos="284"/>
        </w:tabs>
        <w:ind w:left="0"/>
        <w:jc w:val="both"/>
        <w:rPr>
          <w:rFonts w:ascii="Times New Roman" w:hAnsi="Times New Roman" w:cs="Times New Roman"/>
          <w:sz w:val="24"/>
          <w:szCs w:val="28"/>
        </w:rPr>
      </w:pPr>
      <w:r w:rsidRPr="00F616CC">
        <w:rPr>
          <w:rFonts w:ascii="Times New Roman" w:hAnsi="Times New Roman" w:cs="Times New Roman"/>
          <w:sz w:val="24"/>
          <w:szCs w:val="28"/>
        </w:rPr>
        <w:t xml:space="preserve">· ( </w:t>
      </w:r>
      <w:r w:rsidRPr="00F616CC">
        <w:rPr>
          <w:rFonts w:ascii="Cambria Math" w:hAnsi="Cambria Math" w:cs="Cambria Math"/>
          <w:sz w:val="24"/>
          <w:szCs w:val="28"/>
        </w:rPr>
        <w:t>∀</w:t>
      </w:r>
      <w:r w:rsidRPr="00F616CC">
        <w:rPr>
          <w:rFonts w:ascii="Times New Roman" w:hAnsi="Times New Roman" w:cs="Times New Roman"/>
          <w:sz w:val="24"/>
          <w:szCs w:val="28"/>
        </w:rPr>
        <w:t xml:space="preserve"> x), P(x)</w:t>
      </w:r>
    </w:p>
    <w:p w14:paraId="1DAE5B35" w14:textId="6848320D" w:rsidR="00F616CC" w:rsidRPr="00F616CC" w:rsidRDefault="00F616CC" w:rsidP="00F616CC">
      <w:pPr>
        <w:pStyle w:val="ListParagraph"/>
        <w:tabs>
          <w:tab w:val="left" w:pos="284"/>
        </w:tabs>
        <w:ind w:left="0"/>
        <w:jc w:val="both"/>
        <w:rPr>
          <w:rFonts w:ascii="Times New Roman" w:hAnsi="Times New Roman" w:cs="Times New Roman"/>
          <w:sz w:val="24"/>
          <w:szCs w:val="28"/>
        </w:rPr>
      </w:pPr>
      <w:r w:rsidRPr="00F616CC">
        <w:rPr>
          <w:rFonts w:ascii="Times New Roman" w:hAnsi="Times New Roman" w:cs="Times New Roman"/>
          <w:sz w:val="24"/>
          <w:szCs w:val="28"/>
        </w:rPr>
        <w:t>· Sesuatu bernilai benar untuk semua individualnya.</w:t>
      </w:r>
    </w:p>
    <w:p w14:paraId="44EDC8C9" w14:textId="77777777" w:rsidR="00F616CC" w:rsidRPr="00F616CC" w:rsidRDefault="00F616CC" w:rsidP="00F616CC">
      <w:pPr>
        <w:pStyle w:val="ListParagraph"/>
        <w:ind w:left="0"/>
        <w:jc w:val="both"/>
        <w:rPr>
          <w:rFonts w:ascii="Times New Roman" w:hAnsi="Times New Roman" w:cs="Times New Roman"/>
          <w:sz w:val="24"/>
          <w:szCs w:val="28"/>
        </w:rPr>
      </w:pPr>
      <w:r w:rsidRPr="00F616CC">
        <w:rPr>
          <w:rFonts w:ascii="Times New Roman" w:hAnsi="Times New Roman" w:cs="Times New Roman"/>
          <w:sz w:val="24"/>
          <w:szCs w:val="28"/>
        </w:rPr>
        <w:t>Kuantor universal mengindikasikan bahwa sesuatu bernilai benar untuk semua individual-individualnya. Perhatikan kalimat berikut ini :</w:t>
      </w:r>
    </w:p>
    <w:p w14:paraId="713C9A43" w14:textId="77777777" w:rsidR="00F616CC" w:rsidRPr="00F616CC" w:rsidRDefault="00F616CC" w:rsidP="00F616CC">
      <w:pPr>
        <w:pStyle w:val="ListParagraph"/>
        <w:ind w:left="0"/>
        <w:jc w:val="both"/>
        <w:rPr>
          <w:rFonts w:ascii="Times New Roman" w:hAnsi="Times New Roman" w:cs="Times New Roman"/>
          <w:sz w:val="24"/>
          <w:szCs w:val="28"/>
        </w:rPr>
      </w:pPr>
      <w:r w:rsidRPr="00F616CC">
        <w:rPr>
          <w:rFonts w:ascii="Times New Roman" w:hAnsi="Times New Roman" w:cs="Times New Roman"/>
          <w:sz w:val="24"/>
          <w:szCs w:val="28"/>
        </w:rPr>
        <w:t>“Semua gajah mempunyai belalai”</w:t>
      </w:r>
    </w:p>
    <w:p w14:paraId="3CF6F4FA" w14:textId="77777777" w:rsidR="00F616CC" w:rsidRPr="00F616CC" w:rsidRDefault="00F616CC" w:rsidP="00F616CC">
      <w:pPr>
        <w:pStyle w:val="ListParagraph"/>
        <w:ind w:left="0"/>
        <w:jc w:val="both"/>
        <w:rPr>
          <w:rFonts w:ascii="Times New Roman" w:hAnsi="Times New Roman" w:cs="Times New Roman"/>
          <w:sz w:val="24"/>
          <w:szCs w:val="28"/>
        </w:rPr>
      </w:pPr>
      <w:r w:rsidRPr="00F616CC">
        <w:rPr>
          <w:rFonts w:ascii="Times New Roman" w:hAnsi="Times New Roman" w:cs="Times New Roman"/>
          <w:sz w:val="24"/>
          <w:szCs w:val="28"/>
        </w:rPr>
        <w:t>Maka jika predikat “mempunyai belalai” diganti dengan simbol B maka dapat ditulis :</w:t>
      </w:r>
    </w:p>
    <w:p w14:paraId="6920DF61" w14:textId="77777777" w:rsidR="00F616CC" w:rsidRPr="00F616CC" w:rsidRDefault="00F616CC" w:rsidP="00F616CC">
      <w:pPr>
        <w:pStyle w:val="ListParagraph"/>
        <w:ind w:left="0"/>
        <w:jc w:val="both"/>
        <w:rPr>
          <w:rFonts w:ascii="Times New Roman" w:hAnsi="Times New Roman" w:cs="Times New Roman"/>
          <w:sz w:val="24"/>
          <w:szCs w:val="28"/>
        </w:rPr>
      </w:pPr>
      <w:r w:rsidRPr="00F616CC">
        <w:rPr>
          <w:rFonts w:ascii="Times New Roman" w:hAnsi="Times New Roman" w:cs="Times New Roman"/>
          <w:sz w:val="24"/>
          <w:szCs w:val="28"/>
        </w:rPr>
        <w:t xml:space="preserve">G(x) </w:t>
      </w:r>
      <w:r w:rsidRPr="00F616CC">
        <w:rPr>
          <w:rFonts w:ascii="Cambria Math" w:hAnsi="Cambria Math" w:cs="Cambria Math"/>
          <w:sz w:val="24"/>
          <w:szCs w:val="28"/>
        </w:rPr>
        <w:t>⇒</w:t>
      </w:r>
      <w:r w:rsidRPr="00F616CC">
        <w:rPr>
          <w:rFonts w:ascii="Times New Roman" w:hAnsi="Times New Roman" w:cs="Times New Roman"/>
          <w:sz w:val="24"/>
          <w:szCs w:val="28"/>
        </w:rPr>
        <w:t xml:space="preserve"> B(x), dapat dibaca “Jika x adalah gajah, maka x mempunyai belalai”. Tetapi kalimat di atas belum berupa kalimat berkuantor karena kalimat diatas belum memuat kata “semua”. Untuk itu perlu ditambahkan simbul kuantor universal sehingga menjadi(</w:t>
      </w:r>
      <w:r w:rsidRPr="00F616CC">
        <w:rPr>
          <w:rFonts w:ascii="Cambria Math" w:hAnsi="Cambria Math" w:cs="Cambria Math"/>
          <w:sz w:val="24"/>
          <w:szCs w:val="28"/>
        </w:rPr>
        <w:t>∀</w:t>
      </w:r>
      <w:r w:rsidRPr="00F616CC">
        <w:rPr>
          <w:rFonts w:ascii="Times New Roman" w:hAnsi="Times New Roman" w:cs="Times New Roman"/>
          <w:sz w:val="24"/>
          <w:szCs w:val="28"/>
        </w:rPr>
        <w:t xml:space="preserve">x)(G(x) </w:t>
      </w:r>
      <w:r w:rsidRPr="00F616CC">
        <w:rPr>
          <w:rFonts w:ascii="Cambria Math" w:hAnsi="Cambria Math" w:cs="Cambria Math"/>
          <w:sz w:val="24"/>
          <w:szCs w:val="28"/>
        </w:rPr>
        <w:t>⇒</w:t>
      </w:r>
      <w:r w:rsidRPr="00F616CC">
        <w:rPr>
          <w:rFonts w:ascii="Times New Roman" w:hAnsi="Times New Roman" w:cs="Times New Roman"/>
          <w:sz w:val="24"/>
          <w:szCs w:val="28"/>
        </w:rPr>
        <w:t xml:space="preserve"> B(x)), jadi sekarang dapat dibaca ” Untuk semua x, jika x adalah gajah, maka x mempunyai belalai”.</w:t>
      </w:r>
    </w:p>
    <w:p w14:paraId="2D266DCC" w14:textId="77777777" w:rsidR="00F616CC" w:rsidRPr="00F616CC" w:rsidRDefault="00F616CC" w:rsidP="00F616CC">
      <w:pPr>
        <w:pStyle w:val="ListParagraph"/>
        <w:ind w:left="0"/>
        <w:jc w:val="both"/>
        <w:rPr>
          <w:rFonts w:ascii="Times New Roman" w:hAnsi="Times New Roman" w:cs="Times New Roman"/>
          <w:sz w:val="24"/>
          <w:szCs w:val="28"/>
        </w:rPr>
      </w:pPr>
      <w:r w:rsidRPr="00F616CC">
        <w:rPr>
          <w:rFonts w:ascii="Times New Roman" w:hAnsi="Times New Roman" w:cs="Times New Roman"/>
          <w:sz w:val="24"/>
          <w:szCs w:val="28"/>
        </w:rPr>
        <w:t>Pernyataan-pernyataan yang berisi kata ”semua”, ”setiap”, atau kata lain yang sama artinya, mengindikasikan adanya pengkuantifikasian secara universal, maka dipakai kuantor universal. Dalam bahasa inggris, misalnya untuk orang ada kata ”every people”, ”all people”, ”anybody”, “each people”, dan lain-lainnya.</w:t>
      </w:r>
    </w:p>
    <w:p w14:paraId="364EF19E" w14:textId="77777777" w:rsidR="00F616CC" w:rsidRPr="00F616CC" w:rsidRDefault="00F616CC" w:rsidP="00F616CC">
      <w:pPr>
        <w:pStyle w:val="ListParagraph"/>
        <w:ind w:left="0"/>
        <w:jc w:val="both"/>
        <w:rPr>
          <w:rFonts w:ascii="Times New Roman" w:hAnsi="Times New Roman" w:cs="Times New Roman"/>
          <w:sz w:val="24"/>
          <w:szCs w:val="28"/>
        </w:rPr>
      </w:pPr>
      <w:r w:rsidRPr="00F616CC">
        <w:rPr>
          <w:rFonts w:ascii="Times New Roman" w:hAnsi="Times New Roman" w:cs="Times New Roman"/>
          <w:sz w:val="24"/>
          <w:szCs w:val="28"/>
        </w:rPr>
        <w:t>Misalnya jika diketahui pernyataan logika, ”Setiap mahasiswa harus belajar dari buku teks”, jika ingin ditulis dalam logika predikat, maka ditentukan misal B untuk “ harus belajar dari buku teks”, sehingga jika ditulis B(x), berarti “x harus belajar dari buku teks”. Kata “Setiap mahasiswa” mengindikasikan bernilai benar untuk setiap x, maka penulisan yang lengkap adalah:</w:t>
      </w:r>
    </w:p>
    <w:p w14:paraId="0D981152" w14:textId="77777777" w:rsidR="00F616CC" w:rsidRPr="00F616CC" w:rsidRDefault="00F616CC" w:rsidP="00F616CC">
      <w:pPr>
        <w:pStyle w:val="ListParagraph"/>
        <w:ind w:left="0"/>
        <w:jc w:val="both"/>
        <w:rPr>
          <w:rFonts w:ascii="Times New Roman" w:hAnsi="Times New Roman" w:cs="Times New Roman"/>
          <w:sz w:val="24"/>
          <w:szCs w:val="28"/>
        </w:rPr>
      </w:pPr>
      <w:r w:rsidRPr="00F616CC">
        <w:rPr>
          <w:rFonts w:ascii="Times New Roman" w:hAnsi="Times New Roman" w:cs="Times New Roman"/>
          <w:sz w:val="24"/>
          <w:szCs w:val="28"/>
        </w:rPr>
        <w:t>(</w:t>
      </w:r>
      <w:r w:rsidRPr="00F616CC">
        <w:rPr>
          <w:rFonts w:ascii="Cambria Math" w:hAnsi="Cambria Math" w:cs="Cambria Math"/>
          <w:sz w:val="24"/>
          <w:szCs w:val="28"/>
        </w:rPr>
        <w:t>∀</w:t>
      </w:r>
      <w:r w:rsidRPr="00F616CC">
        <w:rPr>
          <w:rFonts w:ascii="Times New Roman" w:hAnsi="Times New Roman" w:cs="Times New Roman"/>
          <w:sz w:val="24"/>
          <w:szCs w:val="28"/>
        </w:rPr>
        <w:t>x) Bx, dibaca “Untuk setiap x, x harus belajar dari buku teks”.</w:t>
      </w:r>
    </w:p>
    <w:p w14:paraId="1DDD1EE1" w14:textId="77777777" w:rsidR="00F616CC" w:rsidRPr="00F616CC" w:rsidRDefault="00F616CC" w:rsidP="00F616CC">
      <w:pPr>
        <w:pStyle w:val="ListParagraph"/>
        <w:ind w:left="0"/>
        <w:jc w:val="both"/>
        <w:rPr>
          <w:rFonts w:ascii="Times New Roman" w:hAnsi="Times New Roman" w:cs="Times New Roman"/>
          <w:sz w:val="24"/>
          <w:szCs w:val="28"/>
        </w:rPr>
      </w:pPr>
      <w:r w:rsidRPr="00F616CC">
        <w:rPr>
          <w:rFonts w:ascii="Times New Roman" w:hAnsi="Times New Roman" w:cs="Times New Roman"/>
          <w:sz w:val="24"/>
          <w:szCs w:val="28"/>
        </w:rPr>
        <w:t>Akan tetapi notasi diatas belum sempurna karena x belum menunjuk mahasiswa, maka harus lebih ditegaskan dan sebaiknya ditulis :</w:t>
      </w:r>
    </w:p>
    <w:p w14:paraId="46F65808" w14:textId="77777777" w:rsidR="00F616CC" w:rsidRPr="00F616CC" w:rsidRDefault="00F616CC" w:rsidP="00F616CC">
      <w:pPr>
        <w:pStyle w:val="ListParagraph"/>
        <w:ind w:left="0"/>
        <w:jc w:val="both"/>
        <w:rPr>
          <w:rFonts w:ascii="Times New Roman" w:hAnsi="Times New Roman" w:cs="Times New Roman"/>
          <w:sz w:val="24"/>
          <w:szCs w:val="28"/>
        </w:rPr>
      </w:pPr>
      <w:r w:rsidRPr="00F616CC">
        <w:rPr>
          <w:rFonts w:ascii="Times New Roman" w:hAnsi="Times New Roman" w:cs="Times New Roman"/>
          <w:sz w:val="24"/>
          <w:szCs w:val="28"/>
        </w:rPr>
        <w:t>(</w:t>
      </w:r>
      <w:r w:rsidRPr="00F616CC">
        <w:rPr>
          <w:rFonts w:ascii="Cambria Math" w:hAnsi="Cambria Math" w:cs="Cambria Math"/>
          <w:sz w:val="24"/>
          <w:szCs w:val="28"/>
        </w:rPr>
        <w:t>∀</w:t>
      </w:r>
      <w:r w:rsidRPr="00F616CC">
        <w:rPr>
          <w:rFonts w:ascii="Times New Roman" w:hAnsi="Times New Roman" w:cs="Times New Roman"/>
          <w:sz w:val="24"/>
          <w:szCs w:val="28"/>
        </w:rPr>
        <w:t xml:space="preserve">x)(M(x) </w:t>
      </w:r>
      <w:r w:rsidRPr="00F616CC">
        <w:rPr>
          <w:rFonts w:ascii="Cambria Math" w:hAnsi="Cambria Math" w:cs="Cambria Math"/>
          <w:sz w:val="24"/>
          <w:szCs w:val="28"/>
        </w:rPr>
        <w:t>⇒</w:t>
      </w:r>
      <w:r w:rsidRPr="00F616CC">
        <w:rPr>
          <w:rFonts w:ascii="Times New Roman" w:hAnsi="Times New Roman" w:cs="Times New Roman"/>
          <w:sz w:val="24"/>
          <w:szCs w:val="28"/>
        </w:rPr>
        <w:t xml:space="preserve"> B(x)), dibaca “Untuk setiap x, jika x mahasiswa, maka x harus belajar dari buku teks”.</w:t>
      </w:r>
    </w:p>
    <w:p w14:paraId="739C10E1" w14:textId="77777777" w:rsidR="00F616CC" w:rsidRPr="00F616CC" w:rsidRDefault="00F616CC" w:rsidP="00F616CC">
      <w:pPr>
        <w:pStyle w:val="ListParagraph"/>
        <w:ind w:left="0"/>
        <w:jc w:val="both"/>
        <w:rPr>
          <w:rFonts w:ascii="Times New Roman" w:hAnsi="Times New Roman" w:cs="Times New Roman"/>
          <w:sz w:val="24"/>
          <w:szCs w:val="28"/>
        </w:rPr>
      </w:pPr>
      <w:r w:rsidRPr="00F616CC">
        <w:rPr>
          <w:rFonts w:ascii="Times New Roman" w:hAnsi="Times New Roman" w:cs="Times New Roman"/>
          <w:sz w:val="24"/>
          <w:szCs w:val="28"/>
        </w:rPr>
        <w:t>Langkah untuk melakukan pengkuantoran universal:</w:t>
      </w:r>
    </w:p>
    <w:p w14:paraId="4540901C" w14:textId="77777777" w:rsidR="00F616CC" w:rsidRPr="00F616CC" w:rsidRDefault="00F616CC" w:rsidP="00F616CC">
      <w:pPr>
        <w:pStyle w:val="ListParagraph"/>
        <w:ind w:left="0"/>
        <w:jc w:val="both"/>
        <w:rPr>
          <w:rFonts w:ascii="Times New Roman" w:hAnsi="Times New Roman" w:cs="Times New Roman"/>
          <w:sz w:val="24"/>
          <w:szCs w:val="28"/>
        </w:rPr>
      </w:pPr>
      <w:r w:rsidRPr="00F616CC">
        <w:rPr>
          <w:rFonts w:ascii="Times New Roman" w:hAnsi="Times New Roman" w:cs="Times New Roman"/>
          <w:sz w:val="24"/>
          <w:szCs w:val="28"/>
        </w:rPr>
        <w:t>Perhatikan pernyataan berikut ini :</w:t>
      </w:r>
    </w:p>
    <w:p w14:paraId="58E54C20" w14:textId="77777777" w:rsidR="00F616CC" w:rsidRPr="00F616CC" w:rsidRDefault="00F616CC" w:rsidP="00F616CC">
      <w:pPr>
        <w:pStyle w:val="ListParagraph"/>
        <w:ind w:left="0"/>
        <w:jc w:val="both"/>
        <w:rPr>
          <w:rFonts w:ascii="Times New Roman" w:hAnsi="Times New Roman" w:cs="Times New Roman"/>
          <w:sz w:val="24"/>
          <w:szCs w:val="28"/>
        </w:rPr>
      </w:pPr>
      <w:r w:rsidRPr="00F616CC">
        <w:rPr>
          <w:rFonts w:ascii="Times New Roman" w:hAnsi="Times New Roman" w:cs="Times New Roman"/>
          <w:sz w:val="24"/>
          <w:szCs w:val="28"/>
        </w:rPr>
        <w:t>“Semua mahasiswa harus rajin belajar”</w:t>
      </w:r>
    </w:p>
    <w:p w14:paraId="6FA64C2D" w14:textId="77777777" w:rsidR="00F616CC" w:rsidRPr="00F616CC" w:rsidRDefault="00F616CC" w:rsidP="00F616CC">
      <w:pPr>
        <w:pStyle w:val="ListParagraph"/>
        <w:ind w:left="0"/>
        <w:jc w:val="both"/>
        <w:rPr>
          <w:rFonts w:ascii="Times New Roman" w:hAnsi="Times New Roman" w:cs="Times New Roman"/>
          <w:sz w:val="24"/>
          <w:szCs w:val="28"/>
        </w:rPr>
      </w:pPr>
      <w:r w:rsidRPr="00F616CC">
        <w:rPr>
          <w:rFonts w:ascii="Times New Roman" w:hAnsi="Times New Roman" w:cs="Times New Roman"/>
          <w:sz w:val="24"/>
          <w:szCs w:val="28"/>
        </w:rPr>
        <w:lastRenderedPageBreak/>
        <w:t>Untuk melakukan pengkuantoran universal pada pernyataan tersebut maka dilakukan langkah-langkah seperti berikut :</w:t>
      </w:r>
    </w:p>
    <w:p w14:paraId="59C55168" w14:textId="77777777" w:rsidR="00F616CC" w:rsidRPr="00F616CC" w:rsidRDefault="00F616CC" w:rsidP="00F616CC">
      <w:pPr>
        <w:pStyle w:val="ListParagraph"/>
        <w:ind w:left="0"/>
        <w:jc w:val="both"/>
        <w:rPr>
          <w:rFonts w:ascii="Times New Roman" w:hAnsi="Times New Roman" w:cs="Times New Roman"/>
          <w:sz w:val="24"/>
          <w:szCs w:val="28"/>
        </w:rPr>
      </w:pPr>
      <w:r w:rsidRPr="00F616CC">
        <w:rPr>
          <w:rFonts w:ascii="Times New Roman" w:hAnsi="Times New Roman" w:cs="Times New Roman"/>
          <w:sz w:val="24"/>
          <w:szCs w:val="28"/>
        </w:rPr>
        <w:t xml:space="preserve">Carilah lingkup (scope) dari kuantor universalnya, yaitu “Jika x adalah mahasiswa, maka x harus rajin belajar”. Selanjutnya akan ditulis: mahasiswa(x) </w:t>
      </w:r>
      <w:r w:rsidRPr="00F616CC">
        <w:rPr>
          <w:rFonts w:ascii="Cambria Math" w:hAnsi="Cambria Math" w:cs="Cambria Math"/>
          <w:sz w:val="24"/>
          <w:szCs w:val="28"/>
        </w:rPr>
        <w:t>⇒</w:t>
      </w:r>
      <w:r w:rsidRPr="00F616CC">
        <w:rPr>
          <w:rFonts w:ascii="Times New Roman" w:hAnsi="Times New Roman" w:cs="Times New Roman"/>
          <w:sz w:val="24"/>
          <w:szCs w:val="28"/>
        </w:rPr>
        <w:t xml:space="preserve"> harus rajin belajar(x)</w:t>
      </w:r>
    </w:p>
    <w:p w14:paraId="01D0F4C0" w14:textId="77777777" w:rsidR="00F616CC" w:rsidRPr="00F616CC" w:rsidRDefault="00F616CC" w:rsidP="00F616CC">
      <w:pPr>
        <w:pStyle w:val="ListParagraph"/>
        <w:ind w:left="0"/>
        <w:jc w:val="both"/>
        <w:rPr>
          <w:rFonts w:ascii="Times New Roman" w:hAnsi="Times New Roman" w:cs="Times New Roman"/>
          <w:sz w:val="24"/>
          <w:szCs w:val="28"/>
        </w:rPr>
      </w:pPr>
      <w:r w:rsidRPr="00F616CC">
        <w:rPr>
          <w:rFonts w:ascii="Times New Roman" w:hAnsi="Times New Roman" w:cs="Times New Roman"/>
          <w:sz w:val="24"/>
          <w:szCs w:val="28"/>
        </w:rPr>
        <w:t>Berilah kuantor universal di depannya (</w:t>
      </w:r>
      <w:r w:rsidRPr="00F616CC">
        <w:rPr>
          <w:rFonts w:ascii="Cambria Math" w:hAnsi="Cambria Math" w:cs="Cambria Math"/>
          <w:sz w:val="24"/>
          <w:szCs w:val="28"/>
        </w:rPr>
        <w:t>∀</w:t>
      </w:r>
      <w:r w:rsidRPr="00F616CC">
        <w:rPr>
          <w:rFonts w:ascii="Times New Roman" w:hAnsi="Times New Roman" w:cs="Times New Roman"/>
          <w:sz w:val="24"/>
          <w:szCs w:val="28"/>
        </w:rPr>
        <w:t xml:space="preserve">x)(mahasiswa(x) </w:t>
      </w:r>
      <w:r w:rsidRPr="00F616CC">
        <w:rPr>
          <w:rFonts w:ascii="Cambria Math" w:hAnsi="Cambria Math" w:cs="Cambria Math"/>
          <w:sz w:val="24"/>
          <w:szCs w:val="28"/>
        </w:rPr>
        <w:t>⇒</w:t>
      </w:r>
      <w:r w:rsidRPr="00F616CC">
        <w:rPr>
          <w:rFonts w:ascii="Times New Roman" w:hAnsi="Times New Roman" w:cs="Times New Roman"/>
          <w:sz w:val="24"/>
          <w:szCs w:val="28"/>
        </w:rPr>
        <w:t xml:space="preserve"> harus rajin belajar(x))</w:t>
      </w:r>
    </w:p>
    <w:p w14:paraId="484A27CA" w14:textId="77777777" w:rsidR="00F616CC" w:rsidRPr="00F616CC" w:rsidRDefault="00F616CC" w:rsidP="00F616CC">
      <w:pPr>
        <w:pStyle w:val="ListParagraph"/>
        <w:ind w:left="0"/>
        <w:jc w:val="both"/>
        <w:rPr>
          <w:rFonts w:ascii="Times New Roman" w:hAnsi="Times New Roman" w:cs="Times New Roman"/>
          <w:sz w:val="24"/>
          <w:szCs w:val="28"/>
        </w:rPr>
      </w:pPr>
      <w:r w:rsidRPr="00F616CC">
        <w:rPr>
          <w:rFonts w:ascii="Times New Roman" w:hAnsi="Times New Roman" w:cs="Times New Roman"/>
          <w:sz w:val="24"/>
          <w:szCs w:val="28"/>
        </w:rPr>
        <w:t xml:space="preserve">Ubahlah menjadi suatu fungsi (Ax)(M(x) </w:t>
      </w:r>
      <w:r w:rsidRPr="00F616CC">
        <w:rPr>
          <w:rFonts w:ascii="Cambria Math" w:hAnsi="Cambria Math" w:cs="Cambria Math"/>
          <w:sz w:val="24"/>
          <w:szCs w:val="28"/>
        </w:rPr>
        <w:t>⇒</w:t>
      </w:r>
      <w:r w:rsidRPr="00F616CC">
        <w:rPr>
          <w:rFonts w:ascii="Times New Roman" w:hAnsi="Times New Roman" w:cs="Times New Roman"/>
          <w:sz w:val="24"/>
          <w:szCs w:val="28"/>
        </w:rPr>
        <w:t xml:space="preserve"> B(x))</w:t>
      </w:r>
    </w:p>
    <w:p w14:paraId="5FE55982" w14:textId="77777777" w:rsidR="00F616CC" w:rsidRPr="00F616CC" w:rsidRDefault="00F616CC" w:rsidP="00F616CC">
      <w:pPr>
        <w:pStyle w:val="ListParagraph"/>
        <w:ind w:left="0"/>
        <w:jc w:val="both"/>
        <w:rPr>
          <w:rFonts w:ascii="Times New Roman" w:hAnsi="Times New Roman" w:cs="Times New Roman"/>
          <w:sz w:val="24"/>
          <w:szCs w:val="28"/>
        </w:rPr>
      </w:pPr>
      <w:r w:rsidRPr="00F616CC">
        <w:rPr>
          <w:rFonts w:ascii="Times New Roman" w:hAnsi="Times New Roman" w:cs="Times New Roman"/>
          <w:sz w:val="24"/>
          <w:szCs w:val="28"/>
        </w:rPr>
        <w:t>Contoh</w:t>
      </w:r>
    </w:p>
    <w:p w14:paraId="7CA7BAFF" w14:textId="77777777" w:rsidR="00F616CC" w:rsidRPr="00F616CC" w:rsidRDefault="00F616CC" w:rsidP="00F616CC">
      <w:pPr>
        <w:pStyle w:val="ListParagraph"/>
        <w:ind w:left="0"/>
        <w:jc w:val="both"/>
        <w:rPr>
          <w:rFonts w:ascii="Times New Roman" w:hAnsi="Times New Roman" w:cs="Times New Roman"/>
          <w:sz w:val="24"/>
          <w:szCs w:val="28"/>
        </w:rPr>
      </w:pPr>
      <w:r w:rsidRPr="00F616CC">
        <w:rPr>
          <w:rFonts w:ascii="Times New Roman" w:hAnsi="Times New Roman" w:cs="Times New Roman"/>
          <w:sz w:val="24"/>
          <w:szCs w:val="28"/>
        </w:rPr>
        <w:t>”Semua tanaman hijau membutuhkan air untuk tumbuh ”.</w:t>
      </w:r>
    </w:p>
    <w:p w14:paraId="49BDC29F" w14:textId="77777777" w:rsidR="00F616CC" w:rsidRPr="00F616CC" w:rsidRDefault="00F616CC" w:rsidP="00F616CC">
      <w:pPr>
        <w:pStyle w:val="ListParagraph"/>
        <w:ind w:left="0"/>
        <w:jc w:val="both"/>
        <w:rPr>
          <w:rFonts w:ascii="Times New Roman" w:hAnsi="Times New Roman" w:cs="Times New Roman"/>
          <w:sz w:val="24"/>
          <w:szCs w:val="28"/>
        </w:rPr>
      </w:pPr>
      <w:r w:rsidRPr="00F616CC">
        <w:rPr>
          <w:rFonts w:ascii="Times New Roman" w:hAnsi="Times New Roman" w:cs="Times New Roman"/>
          <w:sz w:val="24"/>
          <w:szCs w:val="28"/>
        </w:rPr>
        <w:t xml:space="preserve">Jika x adalah tanaman hijau, maka x membutuhkan air untuk tumbuh Tanaman hijau(x) </w:t>
      </w:r>
      <w:r w:rsidRPr="00F616CC">
        <w:rPr>
          <w:rFonts w:ascii="Cambria Math" w:hAnsi="Cambria Math" w:cs="Cambria Math"/>
          <w:sz w:val="24"/>
          <w:szCs w:val="28"/>
        </w:rPr>
        <w:t>⇒</w:t>
      </w:r>
      <w:r w:rsidRPr="00F616CC">
        <w:rPr>
          <w:rFonts w:ascii="Times New Roman" w:hAnsi="Times New Roman" w:cs="Times New Roman"/>
          <w:sz w:val="24"/>
          <w:szCs w:val="28"/>
        </w:rPr>
        <w:t xml:space="preserve"> membutuhkan air untuk tumbuh(x)</w:t>
      </w:r>
    </w:p>
    <w:p w14:paraId="0FE01C84" w14:textId="77777777" w:rsidR="00F616CC" w:rsidRPr="00F616CC" w:rsidRDefault="00F616CC" w:rsidP="00F616CC">
      <w:pPr>
        <w:pStyle w:val="ListParagraph"/>
        <w:ind w:left="0"/>
        <w:jc w:val="both"/>
        <w:rPr>
          <w:rFonts w:ascii="Times New Roman" w:hAnsi="Times New Roman" w:cs="Times New Roman"/>
          <w:sz w:val="24"/>
          <w:szCs w:val="28"/>
        </w:rPr>
      </w:pPr>
      <w:r w:rsidRPr="00F616CC">
        <w:rPr>
          <w:rFonts w:ascii="Times New Roman" w:hAnsi="Times New Roman" w:cs="Times New Roman"/>
          <w:sz w:val="24"/>
          <w:szCs w:val="28"/>
        </w:rPr>
        <w:t>(</w:t>
      </w:r>
      <w:r w:rsidRPr="00F616CC">
        <w:rPr>
          <w:rFonts w:ascii="Cambria Math" w:hAnsi="Cambria Math" w:cs="Cambria Math"/>
          <w:sz w:val="24"/>
          <w:szCs w:val="28"/>
        </w:rPr>
        <w:t>∀</w:t>
      </w:r>
      <w:r w:rsidRPr="00F616CC">
        <w:rPr>
          <w:rFonts w:ascii="Times New Roman" w:hAnsi="Times New Roman" w:cs="Times New Roman"/>
          <w:sz w:val="24"/>
          <w:szCs w:val="28"/>
        </w:rPr>
        <w:t xml:space="preserve">x) (Tanaman hijau(x) </w:t>
      </w:r>
      <w:r w:rsidRPr="00F616CC">
        <w:rPr>
          <w:rFonts w:ascii="Cambria Math" w:hAnsi="Cambria Math" w:cs="Cambria Math"/>
          <w:sz w:val="24"/>
          <w:szCs w:val="28"/>
        </w:rPr>
        <w:t>⇒</w:t>
      </w:r>
      <w:r w:rsidRPr="00F616CC">
        <w:rPr>
          <w:rFonts w:ascii="Times New Roman" w:hAnsi="Times New Roman" w:cs="Times New Roman"/>
          <w:sz w:val="24"/>
          <w:szCs w:val="28"/>
        </w:rPr>
        <w:t xml:space="preserve"> membutuhkan air untuk tumbuh(x))</w:t>
      </w:r>
    </w:p>
    <w:p w14:paraId="23B2A3C2" w14:textId="77777777" w:rsidR="00F616CC" w:rsidRPr="00F616CC" w:rsidRDefault="00F616CC" w:rsidP="00F616CC">
      <w:pPr>
        <w:pStyle w:val="ListParagraph"/>
        <w:ind w:left="0"/>
        <w:jc w:val="both"/>
        <w:rPr>
          <w:rFonts w:ascii="Times New Roman" w:hAnsi="Times New Roman" w:cs="Times New Roman"/>
          <w:sz w:val="24"/>
          <w:szCs w:val="28"/>
        </w:rPr>
      </w:pPr>
      <w:r w:rsidRPr="00F616CC">
        <w:rPr>
          <w:rFonts w:ascii="Times New Roman" w:hAnsi="Times New Roman" w:cs="Times New Roman"/>
          <w:sz w:val="24"/>
          <w:szCs w:val="28"/>
        </w:rPr>
        <w:t>(</w:t>
      </w:r>
      <w:r w:rsidRPr="00F616CC">
        <w:rPr>
          <w:rFonts w:ascii="Cambria Math" w:hAnsi="Cambria Math" w:cs="Cambria Math"/>
          <w:sz w:val="24"/>
          <w:szCs w:val="28"/>
        </w:rPr>
        <w:t>∀</w:t>
      </w:r>
      <w:r w:rsidRPr="00F616CC">
        <w:rPr>
          <w:rFonts w:ascii="Times New Roman" w:hAnsi="Times New Roman" w:cs="Times New Roman"/>
          <w:sz w:val="24"/>
          <w:szCs w:val="28"/>
        </w:rPr>
        <w:t xml:space="preserve">x)(T(x) </w:t>
      </w:r>
      <w:r w:rsidRPr="00F616CC">
        <w:rPr>
          <w:rFonts w:ascii="Cambria Math" w:hAnsi="Cambria Math" w:cs="Cambria Math"/>
          <w:sz w:val="24"/>
          <w:szCs w:val="28"/>
        </w:rPr>
        <w:t>⇒</w:t>
      </w:r>
      <w:r w:rsidRPr="00F616CC">
        <w:rPr>
          <w:rFonts w:ascii="Times New Roman" w:hAnsi="Times New Roman" w:cs="Times New Roman"/>
          <w:sz w:val="24"/>
          <w:szCs w:val="28"/>
        </w:rPr>
        <w:t>A(x))</w:t>
      </w:r>
    </w:p>
    <w:p w14:paraId="17411EF9" w14:textId="77777777" w:rsidR="00F616CC" w:rsidRPr="00F616CC" w:rsidRDefault="00F616CC" w:rsidP="00F616CC">
      <w:pPr>
        <w:pStyle w:val="ListParagraph"/>
        <w:ind w:left="0"/>
        <w:jc w:val="both"/>
        <w:rPr>
          <w:rFonts w:ascii="Times New Roman" w:hAnsi="Times New Roman" w:cs="Times New Roman"/>
          <w:sz w:val="24"/>
          <w:szCs w:val="28"/>
        </w:rPr>
      </w:pPr>
      <w:r w:rsidRPr="00F616CC">
        <w:rPr>
          <w:rFonts w:ascii="Times New Roman" w:hAnsi="Times New Roman" w:cs="Times New Roman"/>
          <w:sz w:val="24"/>
          <w:szCs w:val="28"/>
        </w:rPr>
        <w:t>”Semua artis adalah cantik”.</w:t>
      </w:r>
    </w:p>
    <w:p w14:paraId="384DF399" w14:textId="77777777" w:rsidR="00F616CC" w:rsidRPr="00F616CC" w:rsidRDefault="00F616CC" w:rsidP="00F616CC">
      <w:pPr>
        <w:pStyle w:val="ListParagraph"/>
        <w:ind w:left="0"/>
        <w:jc w:val="both"/>
        <w:rPr>
          <w:rFonts w:ascii="Times New Roman" w:hAnsi="Times New Roman" w:cs="Times New Roman"/>
          <w:sz w:val="24"/>
          <w:szCs w:val="28"/>
        </w:rPr>
      </w:pPr>
      <w:r w:rsidRPr="00F616CC">
        <w:rPr>
          <w:rFonts w:ascii="Times New Roman" w:hAnsi="Times New Roman" w:cs="Times New Roman"/>
          <w:sz w:val="24"/>
          <w:szCs w:val="28"/>
        </w:rPr>
        <w:t xml:space="preserve">Jika x adalah artis, maka x cantik, Artis(x) </w:t>
      </w:r>
      <w:r w:rsidRPr="00F616CC">
        <w:rPr>
          <w:rFonts w:ascii="Cambria Math" w:hAnsi="Cambria Math" w:cs="Cambria Math"/>
          <w:sz w:val="24"/>
          <w:szCs w:val="28"/>
        </w:rPr>
        <w:t>⇒</w:t>
      </w:r>
      <w:r w:rsidRPr="00F616CC">
        <w:rPr>
          <w:rFonts w:ascii="Times New Roman" w:hAnsi="Times New Roman" w:cs="Times New Roman"/>
          <w:sz w:val="24"/>
          <w:szCs w:val="28"/>
        </w:rPr>
        <w:t xml:space="preserve"> cantik(x).</w:t>
      </w:r>
    </w:p>
    <w:p w14:paraId="218716D1" w14:textId="77777777" w:rsidR="00F616CC" w:rsidRPr="00F616CC" w:rsidRDefault="00F616CC" w:rsidP="00F616CC">
      <w:pPr>
        <w:pStyle w:val="ListParagraph"/>
        <w:ind w:left="0"/>
        <w:jc w:val="both"/>
        <w:rPr>
          <w:rFonts w:ascii="Times New Roman" w:hAnsi="Times New Roman" w:cs="Times New Roman"/>
          <w:sz w:val="24"/>
          <w:szCs w:val="28"/>
        </w:rPr>
      </w:pPr>
      <w:r w:rsidRPr="00F616CC">
        <w:rPr>
          <w:rFonts w:ascii="Times New Roman" w:hAnsi="Times New Roman" w:cs="Times New Roman"/>
          <w:sz w:val="24"/>
          <w:szCs w:val="28"/>
        </w:rPr>
        <w:t>(</w:t>
      </w:r>
      <w:r w:rsidRPr="00F616CC">
        <w:rPr>
          <w:rFonts w:ascii="Cambria Math" w:hAnsi="Cambria Math" w:cs="Cambria Math"/>
          <w:sz w:val="24"/>
          <w:szCs w:val="28"/>
        </w:rPr>
        <w:t>∀</w:t>
      </w:r>
      <w:r w:rsidRPr="00F616CC">
        <w:rPr>
          <w:rFonts w:ascii="Times New Roman" w:hAnsi="Times New Roman" w:cs="Times New Roman"/>
          <w:sz w:val="24"/>
          <w:szCs w:val="28"/>
        </w:rPr>
        <w:t xml:space="preserve">x)( Artis(x) </w:t>
      </w:r>
      <w:r w:rsidRPr="00F616CC">
        <w:rPr>
          <w:rFonts w:ascii="Cambria Math" w:hAnsi="Cambria Math" w:cs="Cambria Math"/>
          <w:sz w:val="24"/>
          <w:szCs w:val="28"/>
        </w:rPr>
        <w:t>⇒</w:t>
      </w:r>
      <w:r w:rsidRPr="00F616CC">
        <w:rPr>
          <w:rFonts w:ascii="Times New Roman" w:hAnsi="Times New Roman" w:cs="Times New Roman"/>
          <w:sz w:val="24"/>
          <w:szCs w:val="28"/>
        </w:rPr>
        <w:t xml:space="preserve"> cantik(x))</w:t>
      </w:r>
    </w:p>
    <w:p w14:paraId="5683086C" w14:textId="77777777" w:rsidR="00F616CC" w:rsidRPr="00F616CC" w:rsidRDefault="00F616CC" w:rsidP="00F616CC">
      <w:pPr>
        <w:pStyle w:val="ListParagraph"/>
        <w:ind w:left="0"/>
        <w:jc w:val="both"/>
        <w:rPr>
          <w:rFonts w:ascii="Times New Roman" w:hAnsi="Times New Roman" w:cs="Times New Roman"/>
          <w:sz w:val="24"/>
          <w:szCs w:val="28"/>
        </w:rPr>
      </w:pPr>
      <w:r w:rsidRPr="00F616CC">
        <w:rPr>
          <w:rFonts w:ascii="Times New Roman" w:hAnsi="Times New Roman" w:cs="Times New Roman"/>
          <w:sz w:val="24"/>
          <w:szCs w:val="28"/>
        </w:rPr>
        <w:t>(</w:t>
      </w:r>
      <w:r w:rsidRPr="00F616CC">
        <w:rPr>
          <w:rFonts w:ascii="Cambria Math" w:hAnsi="Cambria Math" w:cs="Cambria Math"/>
          <w:sz w:val="24"/>
          <w:szCs w:val="28"/>
        </w:rPr>
        <w:t>∀</w:t>
      </w:r>
      <w:r w:rsidRPr="00F616CC">
        <w:rPr>
          <w:rFonts w:ascii="Times New Roman" w:hAnsi="Times New Roman" w:cs="Times New Roman"/>
          <w:sz w:val="24"/>
          <w:szCs w:val="28"/>
        </w:rPr>
        <w:t xml:space="preserve">x)(A(x) </w:t>
      </w:r>
      <w:r w:rsidRPr="00F616CC">
        <w:rPr>
          <w:rFonts w:ascii="Cambria Math" w:hAnsi="Cambria Math" w:cs="Cambria Math"/>
          <w:sz w:val="24"/>
          <w:szCs w:val="28"/>
        </w:rPr>
        <w:t>⇒</w:t>
      </w:r>
      <w:r w:rsidRPr="00F616CC">
        <w:rPr>
          <w:rFonts w:ascii="Times New Roman" w:hAnsi="Times New Roman" w:cs="Times New Roman"/>
          <w:sz w:val="24"/>
          <w:szCs w:val="28"/>
        </w:rPr>
        <w:t xml:space="preserve"> C(x))</w:t>
      </w:r>
    </w:p>
    <w:p w14:paraId="7BE6EF6C" w14:textId="77777777" w:rsidR="00F616CC" w:rsidRPr="00F616CC" w:rsidRDefault="00F616CC" w:rsidP="00F616CC">
      <w:pPr>
        <w:pStyle w:val="ListParagraph"/>
        <w:ind w:left="0"/>
        <w:jc w:val="both"/>
        <w:rPr>
          <w:rFonts w:ascii="Times New Roman" w:hAnsi="Times New Roman" w:cs="Times New Roman"/>
          <w:sz w:val="24"/>
          <w:szCs w:val="28"/>
        </w:rPr>
      </w:pPr>
      <w:r w:rsidRPr="00F616CC">
        <w:rPr>
          <w:rFonts w:ascii="Times New Roman" w:hAnsi="Times New Roman" w:cs="Times New Roman"/>
          <w:sz w:val="24"/>
          <w:szCs w:val="28"/>
        </w:rPr>
        <w:t>Jika diketahui persamaan x+3&gt;10, dengan x adalah himpunan bilangan bulat positif A &gt;5 .Tentukan nilai kebenaran (</w:t>
      </w:r>
      <w:r w:rsidRPr="00F616CC">
        <w:rPr>
          <w:rFonts w:ascii="Cambria Math" w:hAnsi="Cambria Math" w:cs="Cambria Math"/>
          <w:sz w:val="24"/>
          <w:szCs w:val="28"/>
        </w:rPr>
        <w:t>∀</w:t>
      </w:r>
      <w:r w:rsidRPr="00F616CC">
        <w:rPr>
          <w:rFonts w:ascii="Times New Roman" w:hAnsi="Times New Roman" w:cs="Times New Roman"/>
          <w:sz w:val="24"/>
          <w:szCs w:val="28"/>
        </w:rPr>
        <w:t>x</w:t>
      </w:r>
      <w:r w:rsidRPr="00F616CC">
        <w:rPr>
          <w:rFonts w:ascii="Cambria Math" w:hAnsi="Cambria Math" w:cs="Cambria Math"/>
          <w:sz w:val="24"/>
          <w:szCs w:val="28"/>
        </w:rPr>
        <w:t>∈</w:t>
      </w:r>
      <w:r w:rsidRPr="00F616CC">
        <w:rPr>
          <w:rFonts w:ascii="Times New Roman" w:hAnsi="Times New Roman" w:cs="Times New Roman"/>
          <w:sz w:val="24"/>
          <w:szCs w:val="28"/>
        </w:rPr>
        <w:t>A) x+3&gt;10.Untuk menentukan nilai kebenarannya, maka harus dicek satu persatu.</w:t>
      </w:r>
    </w:p>
    <w:p w14:paraId="657BFA6B" w14:textId="77777777" w:rsidR="00F616CC" w:rsidRPr="00F616CC" w:rsidRDefault="00F616CC" w:rsidP="00F616CC">
      <w:pPr>
        <w:pStyle w:val="ListParagraph"/>
        <w:ind w:left="0"/>
        <w:jc w:val="both"/>
        <w:rPr>
          <w:rFonts w:ascii="Times New Roman" w:hAnsi="Times New Roman" w:cs="Times New Roman"/>
          <w:sz w:val="24"/>
          <w:szCs w:val="28"/>
        </w:rPr>
      </w:pPr>
      <w:r w:rsidRPr="00F616CC">
        <w:rPr>
          <w:rFonts w:ascii="Times New Roman" w:hAnsi="Times New Roman" w:cs="Times New Roman"/>
          <w:sz w:val="24"/>
          <w:szCs w:val="28"/>
        </w:rPr>
        <w:t>A={1,2,3,4}. Jika kuantor universal, maka untuk semua nilai A yang dimasukkan harus memenuhi persamaan yaitu x+3&gt;10</w:t>
      </w:r>
    </w:p>
    <w:p w14:paraId="6042C232" w14:textId="77777777" w:rsidR="00F616CC" w:rsidRPr="00F616CC" w:rsidRDefault="00F616CC" w:rsidP="00F616CC">
      <w:pPr>
        <w:pStyle w:val="ListParagraph"/>
        <w:ind w:left="0"/>
        <w:jc w:val="both"/>
        <w:rPr>
          <w:rFonts w:ascii="Times New Roman" w:hAnsi="Times New Roman" w:cs="Times New Roman"/>
          <w:sz w:val="24"/>
          <w:szCs w:val="28"/>
        </w:rPr>
      </w:pPr>
      <w:r w:rsidRPr="00F616CC">
        <w:rPr>
          <w:rFonts w:ascii="Times New Roman" w:hAnsi="Times New Roman" w:cs="Times New Roman"/>
          <w:sz w:val="24"/>
          <w:szCs w:val="28"/>
        </w:rPr>
        <w:t>Untuk A=1, maka 1+3&gt;10 ≡ 4&gt;10 Memenuhi</w:t>
      </w:r>
    </w:p>
    <w:p w14:paraId="7C20E482" w14:textId="77777777" w:rsidR="00F616CC" w:rsidRPr="00F616CC" w:rsidRDefault="00F616CC" w:rsidP="00F616CC">
      <w:pPr>
        <w:pStyle w:val="ListParagraph"/>
        <w:ind w:left="0"/>
        <w:jc w:val="both"/>
        <w:rPr>
          <w:rFonts w:ascii="Times New Roman" w:hAnsi="Times New Roman" w:cs="Times New Roman"/>
          <w:sz w:val="24"/>
          <w:szCs w:val="28"/>
        </w:rPr>
      </w:pPr>
      <w:r w:rsidRPr="00F616CC">
        <w:rPr>
          <w:rFonts w:ascii="Times New Roman" w:hAnsi="Times New Roman" w:cs="Times New Roman"/>
          <w:sz w:val="24"/>
          <w:szCs w:val="28"/>
        </w:rPr>
        <w:t>A=2, maka 2+3&gt;10 ≡ 5&gt;10 Memenuhi</w:t>
      </w:r>
    </w:p>
    <w:p w14:paraId="14EB4218" w14:textId="77777777" w:rsidR="00F616CC" w:rsidRPr="00F616CC" w:rsidRDefault="00F616CC" w:rsidP="00F616CC">
      <w:pPr>
        <w:pStyle w:val="ListParagraph"/>
        <w:ind w:left="0"/>
        <w:jc w:val="both"/>
        <w:rPr>
          <w:rFonts w:ascii="Times New Roman" w:hAnsi="Times New Roman" w:cs="Times New Roman"/>
          <w:sz w:val="24"/>
          <w:szCs w:val="28"/>
        </w:rPr>
      </w:pPr>
      <w:r w:rsidRPr="00F616CC">
        <w:rPr>
          <w:rFonts w:ascii="Times New Roman" w:hAnsi="Times New Roman" w:cs="Times New Roman"/>
          <w:sz w:val="24"/>
          <w:szCs w:val="28"/>
        </w:rPr>
        <w:t>A=3, maka 3+3&gt;10 ≡ 6&gt;10 Memenuhi</w:t>
      </w:r>
    </w:p>
    <w:p w14:paraId="205357BB" w14:textId="77777777" w:rsidR="00F616CC" w:rsidRPr="00F616CC" w:rsidRDefault="00F616CC" w:rsidP="00F616CC">
      <w:pPr>
        <w:pStyle w:val="ListParagraph"/>
        <w:ind w:left="0"/>
        <w:jc w:val="both"/>
        <w:rPr>
          <w:rFonts w:ascii="Times New Roman" w:hAnsi="Times New Roman" w:cs="Times New Roman"/>
          <w:sz w:val="24"/>
          <w:szCs w:val="28"/>
        </w:rPr>
      </w:pPr>
      <w:r w:rsidRPr="00F616CC">
        <w:rPr>
          <w:rFonts w:ascii="Times New Roman" w:hAnsi="Times New Roman" w:cs="Times New Roman"/>
          <w:sz w:val="24"/>
          <w:szCs w:val="28"/>
        </w:rPr>
        <w:t>A=4, maka 4+3&gt;10 ≡ 7&gt;10 Memenuhi</w:t>
      </w:r>
    </w:p>
    <w:p w14:paraId="098005B4" w14:textId="34B50DCA" w:rsidR="00B82B60" w:rsidRDefault="00F616CC" w:rsidP="00F616CC">
      <w:pPr>
        <w:pStyle w:val="ListParagraph"/>
        <w:ind w:left="0"/>
        <w:jc w:val="both"/>
        <w:rPr>
          <w:rFonts w:ascii="Times New Roman" w:hAnsi="Times New Roman" w:cs="Times New Roman"/>
          <w:sz w:val="24"/>
          <w:szCs w:val="28"/>
        </w:rPr>
      </w:pPr>
      <w:r w:rsidRPr="00F616CC">
        <w:rPr>
          <w:rFonts w:ascii="Times New Roman" w:hAnsi="Times New Roman" w:cs="Times New Roman"/>
          <w:sz w:val="24"/>
          <w:szCs w:val="28"/>
        </w:rPr>
        <w:t>Karena semua himpunan A memenuhi, maka (</w:t>
      </w:r>
      <w:r w:rsidRPr="00F616CC">
        <w:rPr>
          <w:rFonts w:ascii="Cambria Math" w:hAnsi="Cambria Math" w:cs="Cambria Math"/>
          <w:sz w:val="24"/>
          <w:szCs w:val="28"/>
        </w:rPr>
        <w:t>∀</w:t>
      </w:r>
      <w:r w:rsidRPr="00F616CC">
        <w:rPr>
          <w:rFonts w:ascii="Times New Roman" w:hAnsi="Times New Roman" w:cs="Times New Roman"/>
          <w:sz w:val="24"/>
          <w:szCs w:val="28"/>
        </w:rPr>
        <w:t>x) x+3&gt;10 bernilai benar. Tapi jika ada satu saja nilai A yang tidak memenuhi, misalnya dimasukkan A=8, sehingga 8+3&gt;10 ≡ 11&gt;10, dimana hasilnya salah maka (</w:t>
      </w:r>
      <w:r w:rsidRPr="00F616CC">
        <w:rPr>
          <w:rFonts w:ascii="Cambria Math" w:hAnsi="Cambria Math" w:cs="Cambria Math"/>
          <w:sz w:val="24"/>
          <w:szCs w:val="28"/>
        </w:rPr>
        <w:t>∀</w:t>
      </w:r>
      <w:r w:rsidRPr="00F616CC">
        <w:rPr>
          <w:rFonts w:ascii="Times New Roman" w:hAnsi="Times New Roman" w:cs="Times New Roman"/>
          <w:sz w:val="24"/>
          <w:szCs w:val="28"/>
        </w:rPr>
        <w:t>x) x+3&gt;10 bernilai salah. Nilai x yang menyebabkan suatu kuantor bernilai salah disebut dengan contoh penyangkal atau counter example.</w:t>
      </w:r>
    </w:p>
    <w:p w14:paraId="20DEDBE5" w14:textId="77777777" w:rsidR="00F616CC" w:rsidRPr="00FE498A" w:rsidRDefault="00F616CC" w:rsidP="00F616CC">
      <w:pPr>
        <w:pStyle w:val="ListParagraph"/>
        <w:ind w:left="0"/>
        <w:jc w:val="both"/>
        <w:rPr>
          <w:rFonts w:ascii="Times New Roman" w:hAnsi="Times New Roman" w:cs="Times New Roman"/>
          <w:szCs w:val="24"/>
        </w:rPr>
      </w:pPr>
    </w:p>
    <w:p w14:paraId="0F677D45" w14:textId="77777777" w:rsidR="00B82B60" w:rsidRPr="00FE498A" w:rsidRDefault="00B82B60" w:rsidP="009C2B95">
      <w:pPr>
        <w:pStyle w:val="ListParagraph"/>
        <w:numPr>
          <w:ilvl w:val="0"/>
          <w:numId w:val="6"/>
        </w:numPr>
        <w:spacing w:after="200" w:line="276" w:lineRule="auto"/>
        <w:ind w:left="426"/>
        <w:jc w:val="both"/>
        <w:rPr>
          <w:rFonts w:ascii="Times New Roman" w:hAnsi="Times New Roman" w:cs="Times New Roman"/>
          <w:b/>
          <w:sz w:val="24"/>
          <w:szCs w:val="28"/>
        </w:rPr>
      </w:pPr>
      <w:r w:rsidRPr="00FE498A">
        <w:rPr>
          <w:rFonts w:ascii="Times New Roman" w:hAnsi="Times New Roman" w:cs="Times New Roman"/>
          <w:b/>
          <w:sz w:val="24"/>
          <w:szCs w:val="28"/>
        </w:rPr>
        <w:t>Kuantor Eksistesial</w:t>
      </w:r>
    </w:p>
    <w:p w14:paraId="48D8B14A" w14:textId="414D1F53" w:rsidR="00B82B60" w:rsidRDefault="00B82B60" w:rsidP="00F616CC">
      <w:pPr>
        <w:pStyle w:val="ListParagraph"/>
        <w:ind w:left="0" w:firstLine="426"/>
        <w:jc w:val="both"/>
        <w:rPr>
          <w:rFonts w:ascii="Times New Roman" w:hAnsi="Times New Roman" w:cs="Times New Roman"/>
          <w:sz w:val="24"/>
          <w:szCs w:val="28"/>
          <w:lang w:val="id-ID"/>
        </w:rPr>
      </w:pPr>
      <w:r w:rsidRPr="00FE498A">
        <w:rPr>
          <w:rFonts w:ascii="Times New Roman" w:hAnsi="Times New Roman" w:cs="Times New Roman"/>
          <w:sz w:val="24"/>
          <w:szCs w:val="28"/>
        </w:rPr>
        <w:t>Eksistensial merupakan kata sifat dari eksis, yaitu keberadaan. Kuantor eksistensial artinya penukur jumlah yang menunjukkan keberadaan. Dalam matematika “ada” artinya tidak kosong atau setidaknya satu</w:t>
      </w:r>
      <w:r w:rsidR="00F616CC">
        <w:rPr>
          <w:rFonts w:ascii="Times New Roman" w:hAnsi="Times New Roman" w:cs="Times New Roman"/>
          <w:sz w:val="24"/>
          <w:szCs w:val="28"/>
          <w:lang w:val="id-ID"/>
        </w:rPr>
        <w:t>.</w:t>
      </w:r>
    </w:p>
    <w:p w14:paraId="6F1E34DA" w14:textId="5AFF59DF" w:rsidR="00F616CC" w:rsidRPr="00F616CC" w:rsidRDefault="00F616CC" w:rsidP="00F16EC8">
      <w:pPr>
        <w:ind w:firstLine="426"/>
        <w:jc w:val="both"/>
        <w:rPr>
          <w:rFonts w:ascii="Times New Roman" w:hAnsi="Times New Roman" w:cs="Times New Roman"/>
          <w:sz w:val="24"/>
          <w:szCs w:val="24"/>
          <w:lang w:val="id-ID"/>
        </w:rPr>
      </w:pPr>
      <w:r w:rsidRPr="00F616CC">
        <w:rPr>
          <w:rFonts w:ascii="Times New Roman" w:hAnsi="Times New Roman" w:cs="Times New Roman"/>
          <w:sz w:val="24"/>
          <w:szCs w:val="24"/>
          <w:lang w:val="id-ID"/>
        </w:rPr>
        <w:t xml:space="preserve">Simbol </w:t>
      </w:r>
      <w:r w:rsidR="00F16EC8">
        <w:rPr>
          <w:rFonts w:ascii="Symbol" w:hAnsi="Symbol"/>
          <w:color w:val="666666"/>
          <w:shd w:val="clear" w:color="auto" w:fill="FFFFFF"/>
        </w:rPr>
        <w:t></w:t>
      </w:r>
      <w:r w:rsidRPr="00F616CC">
        <w:rPr>
          <w:rFonts w:ascii="Times New Roman" w:hAnsi="Times New Roman" w:cs="Times New Roman"/>
          <w:sz w:val="24"/>
          <w:szCs w:val="24"/>
          <w:lang w:val="id-ID"/>
        </w:rPr>
        <w:t xml:space="preserve">  dibaca “ada” atau “untuk beberapa” atau “untuk paling sedikit satu” disebut kuantor khusus. Jika p(x) adalah fungsi pernyataan pada  x$himpunana tertentu A (himpunana A adalah semesta pembicaraan) maka (  Î A) p(x) atau  x! p(x) atau$  x p(x) adalah suatu pernyataan yang$ dibaca “Ada x elemen A, sedemikian hingga p(x) merupakan pernyataan” atau “Untuk beberapa x, p(x)”. ada yang menggunakan simbol  ! Untuk$ menyatakan “Ada hanya satu”.</w:t>
      </w:r>
    </w:p>
    <w:p w14:paraId="74DE7EB0" w14:textId="77777777" w:rsidR="00F616CC" w:rsidRPr="00F616CC" w:rsidRDefault="00F616CC" w:rsidP="00F616CC">
      <w:pPr>
        <w:jc w:val="both"/>
        <w:rPr>
          <w:rFonts w:ascii="Times New Roman" w:hAnsi="Times New Roman" w:cs="Times New Roman"/>
          <w:sz w:val="24"/>
          <w:szCs w:val="24"/>
          <w:lang w:val="id-ID"/>
        </w:rPr>
      </w:pPr>
      <w:r w:rsidRPr="00F616CC">
        <w:rPr>
          <w:rFonts w:ascii="Times New Roman" w:hAnsi="Times New Roman" w:cs="Times New Roman"/>
          <w:sz w:val="24"/>
          <w:szCs w:val="24"/>
          <w:lang w:val="id-ID"/>
        </w:rPr>
        <w:t>Contoh</w:t>
      </w:r>
    </w:p>
    <w:p w14:paraId="16AF0A92" w14:textId="77777777" w:rsidR="00F616CC" w:rsidRPr="00F616CC" w:rsidRDefault="00F616CC" w:rsidP="00F616CC">
      <w:pPr>
        <w:jc w:val="both"/>
        <w:rPr>
          <w:rFonts w:ascii="Times New Roman" w:hAnsi="Times New Roman" w:cs="Times New Roman"/>
          <w:sz w:val="24"/>
          <w:szCs w:val="24"/>
          <w:lang w:val="id-ID"/>
        </w:rPr>
      </w:pPr>
      <w:r w:rsidRPr="00F616CC">
        <w:rPr>
          <w:rFonts w:ascii="Times New Roman" w:hAnsi="Times New Roman" w:cs="Times New Roman"/>
          <w:sz w:val="24"/>
          <w:szCs w:val="24"/>
          <w:lang w:val="id-ID"/>
        </w:rPr>
        <w:t>“Beberapa orang rajin beribadah”.</w:t>
      </w:r>
    </w:p>
    <w:p w14:paraId="5435346A" w14:textId="77777777" w:rsidR="00F616CC" w:rsidRPr="00F616CC" w:rsidRDefault="00F616CC" w:rsidP="00F616CC">
      <w:pPr>
        <w:jc w:val="both"/>
        <w:rPr>
          <w:rFonts w:ascii="Times New Roman" w:hAnsi="Times New Roman" w:cs="Times New Roman"/>
          <w:sz w:val="24"/>
          <w:szCs w:val="24"/>
          <w:lang w:val="id-ID"/>
        </w:rPr>
      </w:pPr>
      <w:r w:rsidRPr="00F616CC">
        <w:rPr>
          <w:rFonts w:ascii="Times New Roman" w:hAnsi="Times New Roman" w:cs="Times New Roman"/>
          <w:sz w:val="24"/>
          <w:szCs w:val="24"/>
          <w:lang w:val="id-ID"/>
        </w:rPr>
        <w:t>Jika ditulis dengan menggunakan logika predikat, maka:</w:t>
      </w:r>
    </w:p>
    <w:p w14:paraId="1828BB40" w14:textId="77777777" w:rsidR="00F616CC" w:rsidRPr="00F616CC" w:rsidRDefault="00F616CC" w:rsidP="00F616CC">
      <w:pPr>
        <w:jc w:val="both"/>
        <w:rPr>
          <w:rFonts w:ascii="Times New Roman" w:hAnsi="Times New Roman" w:cs="Times New Roman"/>
          <w:sz w:val="24"/>
          <w:szCs w:val="24"/>
          <w:lang w:val="id-ID"/>
        </w:rPr>
      </w:pPr>
      <w:r w:rsidRPr="00F616CC">
        <w:rPr>
          <w:rFonts w:ascii="Times New Roman" w:hAnsi="Times New Roman" w:cs="Times New Roman"/>
          <w:sz w:val="24"/>
          <w:szCs w:val="24"/>
          <w:lang w:val="id-ID"/>
        </w:rPr>
        <w:t>”Ada x yang adalah orang, dan x rajin beribadah”.</w:t>
      </w:r>
    </w:p>
    <w:p w14:paraId="6DA43993" w14:textId="77777777" w:rsidR="00F616CC" w:rsidRPr="00F616CC" w:rsidRDefault="00F616CC" w:rsidP="00F616CC">
      <w:pPr>
        <w:jc w:val="both"/>
        <w:rPr>
          <w:rFonts w:ascii="Times New Roman" w:hAnsi="Times New Roman" w:cs="Times New Roman"/>
          <w:sz w:val="24"/>
          <w:szCs w:val="24"/>
          <w:lang w:val="id-ID"/>
        </w:rPr>
      </w:pPr>
      <w:r w:rsidRPr="00F616CC">
        <w:rPr>
          <w:rFonts w:ascii="Times New Roman" w:hAnsi="Times New Roman" w:cs="Times New Roman"/>
          <w:sz w:val="24"/>
          <w:szCs w:val="24"/>
          <w:lang w:val="id-ID"/>
        </w:rPr>
        <w:t>(</w:t>
      </w:r>
      <w:r w:rsidRPr="00F616CC">
        <w:rPr>
          <w:rFonts w:ascii="Cambria Math" w:hAnsi="Cambria Math" w:cs="Cambria Math"/>
          <w:sz w:val="24"/>
          <w:szCs w:val="24"/>
          <w:lang w:val="id-ID"/>
        </w:rPr>
        <w:t>∃</w:t>
      </w:r>
      <w:r w:rsidRPr="00F616CC">
        <w:rPr>
          <w:rFonts w:ascii="Times New Roman" w:hAnsi="Times New Roman" w:cs="Times New Roman"/>
          <w:sz w:val="24"/>
          <w:szCs w:val="24"/>
          <w:lang w:val="id-ID"/>
        </w:rPr>
        <w:t xml:space="preserve">x)(Orang(x) </w:t>
      </w:r>
      <w:r w:rsidRPr="00F616CC">
        <w:rPr>
          <w:rFonts w:ascii="Cambria Math" w:hAnsi="Cambria Math" w:cs="Cambria Math"/>
          <w:sz w:val="24"/>
          <w:szCs w:val="24"/>
          <w:lang w:val="id-ID"/>
        </w:rPr>
        <w:t>∧</w:t>
      </w:r>
      <w:r w:rsidRPr="00F616CC">
        <w:rPr>
          <w:rFonts w:ascii="Times New Roman" w:hAnsi="Times New Roman" w:cs="Times New Roman"/>
          <w:sz w:val="24"/>
          <w:szCs w:val="24"/>
          <w:lang w:val="id-ID"/>
        </w:rPr>
        <w:t xml:space="preserve"> rajin beribadah(x))</w:t>
      </w:r>
    </w:p>
    <w:p w14:paraId="5041A680" w14:textId="77777777" w:rsidR="00F616CC" w:rsidRPr="00F616CC" w:rsidRDefault="00F616CC" w:rsidP="00F616CC">
      <w:pPr>
        <w:jc w:val="both"/>
        <w:rPr>
          <w:rFonts w:ascii="Times New Roman" w:hAnsi="Times New Roman" w:cs="Times New Roman"/>
          <w:sz w:val="24"/>
          <w:szCs w:val="24"/>
          <w:lang w:val="id-ID"/>
        </w:rPr>
      </w:pPr>
      <w:r w:rsidRPr="00F616CC">
        <w:rPr>
          <w:rFonts w:ascii="Times New Roman" w:hAnsi="Times New Roman" w:cs="Times New Roman"/>
          <w:sz w:val="24"/>
          <w:szCs w:val="24"/>
          <w:lang w:val="id-ID"/>
        </w:rPr>
        <w:t>(</w:t>
      </w:r>
      <w:r w:rsidRPr="00F616CC">
        <w:rPr>
          <w:rFonts w:ascii="Cambria Math" w:hAnsi="Cambria Math" w:cs="Cambria Math"/>
          <w:sz w:val="24"/>
          <w:szCs w:val="24"/>
          <w:lang w:val="id-ID"/>
        </w:rPr>
        <w:t>∃</w:t>
      </w:r>
      <w:r w:rsidRPr="00F616CC">
        <w:rPr>
          <w:rFonts w:ascii="Times New Roman" w:hAnsi="Times New Roman" w:cs="Times New Roman"/>
          <w:sz w:val="24"/>
          <w:szCs w:val="24"/>
          <w:lang w:val="id-ID"/>
        </w:rPr>
        <w:t xml:space="preserve">x)(O(x) </w:t>
      </w:r>
      <w:r w:rsidRPr="00F616CC">
        <w:rPr>
          <w:rFonts w:ascii="Cambria Math" w:hAnsi="Cambria Math" w:cs="Cambria Math"/>
          <w:sz w:val="24"/>
          <w:szCs w:val="24"/>
          <w:lang w:val="id-ID"/>
        </w:rPr>
        <w:t>∧</w:t>
      </w:r>
      <w:r w:rsidRPr="00F616CC">
        <w:rPr>
          <w:rFonts w:ascii="Times New Roman" w:hAnsi="Times New Roman" w:cs="Times New Roman"/>
          <w:sz w:val="24"/>
          <w:szCs w:val="24"/>
          <w:lang w:val="id-ID"/>
        </w:rPr>
        <w:t xml:space="preserve"> I(x))</w:t>
      </w:r>
    </w:p>
    <w:p w14:paraId="019D5E23" w14:textId="77777777" w:rsidR="00F616CC" w:rsidRPr="00F616CC" w:rsidRDefault="00F616CC" w:rsidP="00F616CC">
      <w:pPr>
        <w:jc w:val="both"/>
        <w:rPr>
          <w:rFonts w:ascii="Times New Roman" w:hAnsi="Times New Roman" w:cs="Times New Roman"/>
          <w:sz w:val="24"/>
          <w:szCs w:val="24"/>
          <w:lang w:val="id-ID"/>
        </w:rPr>
      </w:pPr>
      <w:r w:rsidRPr="00F616CC">
        <w:rPr>
          <w:rFonts w:ascii="Times New Roman" w:hAnsi="Times New Roman" w:cs="Times New Roman"/>
          <w:sz w:val="24"/>
          <w:szCs w:val="24"/>
          <w:lang w:val="id-ID"/>
        </w:rPr>
        <w:lastRenderedPageBreak/>
        <w:t>“Ada binatang yang tidak mempunyai kaki”.</w:t>
      </w:r>
    </w:p>
    <w:p w14:paraId="0D310BD5" w14:textId="77777777" w:rsidR="00F616CC" w:rsidRPr="00F616CC" w:rsidRDefault="00F616CC" w:rsidP="00F616CC">
      <w:pPr>
        <w:jc w:val="both"/>
        <w:rPr>
          <w:rFonts w:ascii="Times New Roman" w:hAnsi="Times New Roman" w:cs="Times New Roman"/>
          <w:sz w:val="24"/>
          <w:szCs w:val="24"/>
          <w:lang w:val="id-ID"/>
        </w:rPr>
      </w:pPr>
      <w:r w:rsidRPr="00F616CC">
        <w:rPr>
          <w:rFonts w:ascii="Times New Roman" w:hAnsi="Times New Roman" w:cs="Times New Roman"/>
          <w:sz w:val="24"/>
          <w:szCs w:val="24"/>
          <w:lang w:val="id-ID"/>
        </w:rPr>
        <w:t>“Terdapat x yang adalah binatang, dan x tidak mempunyai kaki”.</w:t>
      </w:r>
    </w:p>
    <w:p w14:paraId="2D9F96D0" w14:textId="77777777" w:rsidR="00F616CC" w:rsidRPr="00F616CC" w:rsidRDefault="00F616CC" w:rsidP="00F616CC">
      <w:pPr>
        <w:jc w:val="both"/>
        <w:rPr>
          <w:rFonts w:ascii="Times New Roman" w:hAnsi="Times New Roman" w:cs="Times New Roman"/>
          <w:sz w:val="24"/>
          <w:szCs w:val="24"/>
          <w:lang w:val="id-ID"/>
        </w:rPr>
      </w:pPr>
      <w:r w:rsidRPr="00F616CC">
        <w:rPr>
          <w:rFonts w:ascii="Times New Roman" w:hAnsi="Times New Roman" w:cs="Times New Roman"/>
          <w:sz w:val="24"/>
          <w:szCs w:val="24"/>
          <w:lang w:val="id-ID"/>
        </w:rPr>
        <w:t>(</w:t>
      </w:r>
      <w:r w:rsidRPr="00F616CC">
        <w:rPr>
          <w:rFonts w:ascii="Cambria Math" w:hAnsi="Cambria Math" w:cs="Cambria Math"/>
          <w:sz w:val="24"/>
          <w:szCs w:val="24"/>
          <w:lang w:val="id-ID"/>
        </w:rPr>
        <w:t>∃</w:t>
      </w:r>
      <w:r w:rsidRPr="00F616CC">
        <w:rPr>
          <w:rFonts w:ascii="Times New Roman" w:hAnsi="Times New Roman" w:cs="Times New Roman"/>
          <w:sz w:val="24"/>
          <w:szCs w:val="24"/>
          <w:lang w:val="id-ID"/>
        </w:rPr>
        <w:t xml:space="preserve">x)(binatang(x) </w:t>
      </w:r>
      <w:r w:rsidRPr="00F616CC">
        <w:rPr>
          <w:rFonts w:ascii="Cambria Math" w:hAnsi="Cambria Math" w:cs="Cambria Math"/>
          <w:sz w:val="24"/>
          <w:szCs w:val="24"/>
          <w:lang w:val="id-ID"/>
        </w:rPr>
        <w:t>∧</w:t>
      </w:r>
      <w:r w:rsidRPr="00F616CC">
        <w:rPr>
          <w:rFonts w:ascii="Times New Roman" w:hAnsi="Times New Roman" w:cs="Times New Roman"/>
          <w:sz w:val="24"/>
          <w:szCs w:val="24"/>
          <w:lang w:val="id-ID"/>
        </w:rPr>
        <w:t xml:space="preserve"> tidak mempunyai kaki(x))</w:t>
      </w:r>
    </w:p>
    <w:p w14:paraId="5E6983E3" w14:textId="77777777" w:rsidR="00F616CC" w:rsidRPr="00F616CC" w:rsidRDefault="00F616CC" w:rsidP="00F616CC">
      <w:pPr>
        <w:jc w:val="both"/>
        <w:rPr>
          <w:rFonts w:ascii="Times New Roman" w:hAnsi="Times New Roman" w:cs="Times New Roman"/>
          <w:sz w:val="24"/>
          <w:szCs w:val="24"/>
          <w:lang w:val="id-ID"/>
        </w:rPr>
      </w:pPr>
      <w:r w:rsidRPr="00F616CC">
        <w:rPr>
          <w:rFonts w:ascii="Times New Roman" w:hAnsi="Times New Roman" w:cs="Times New Roman"/>
          <w:sz w:val="24"/>
          <w:szCs w:val="24"/>
          <w:lang w:val="id-ID"/>
        </w:rPr>
        <w:t>(</w:t>
      </w:r>
      <w:r w:rsidRPr="00F616CC">
        <w:rPr>
          <w:rFonts w:ascii="Cambria Math" w:hAnsi="Cambria Math" w:cs="Cambria Math"/>
          <w:sz w:val="24"/>
          <w:szCs w:val="24"/>
          <w:lang w:val="id-ID"/>
        </w:rPr>
        <w:t>∃</w:t>
      </w:r>
      <w:r w:rsidRPr="00F616CC">
        <w:rPr>
          <w:rFonts w:ascii="Times New Roman" w:hAnsi="Times New Roman" w:cs="Times New Roman"/>
          <w:sz w:val="24"/>
          <w:szCs w:val="24"/>
          <w:lang w:val="id-ID"/>
        </w:rPr>
        <w:t xml:space="preserve">x)(B(x) </w:t>
      </w:r>
      <w:r w:rsidRPr="00F616CC">
        <w:rPr>
          <w:rFonts w:ascii="Cambria Math" w:hAnsi="Cambria Math" w:cs="Cambria Math"/>
          <w:sz w:val="24"/>
          <w:szCs w:val="24"/>
          <w:lang w:val="id-ID"/>
        </w:rPr>
        <w:t>∧</w:t>
      </w:r>
      <w:r w:rsidRPr="00F616CC">
        <w:rPr>
          <w:rFonts w:ascii="MS Gothic" w:eastAsia="MS Gothic" w:hAnsi="MS Gothic" w:cs="MS Gothic" w:hint="eastAsia"/>
          <w:sz w:val="24"/>
          <w:szCs w:val="24"/>
          <w:lang w:val="id-ID"/>
        </w:rPr>
        <w:t>￢</w:t>
      </w:r>
      <w:r w:rsidRPr="00F616CC">
        <w:rPr>
          <w:rFonts w:ascii="Times New Roman" w:hAnsi="Times New Roman" w:cs="Times New Roman"/>
          <w:sz w:val="24"/>
          <w:szCs w:val="24"/>
          <w:lang w:val="id-ID"/>
        </w:rPr>
        <w:t>K(x))</w:t>
      </w:r>
    </w:p>
    <w:p w14:paraId="10F58741" w14:textId="77777777" w:rsidR="00F616CC" w:rsidRPr="00F616CC" w:rsidRDefault="00F616CC" w:rsidP="00F616CC">
      <w:pPr>
        <w:jc w:val="both"/>
        <w:rPr>
          <w:rFonts w:ascii="Times New Roman" w:hAnsi="Times New Roman" w:cs="Times New Roman"/>
          <w:sz w:val="24"/>
          <w:szCs w:val="24"/>
          <w:lang w:val="id-ID"/>
        </w:rPr>
      </w:pPr>
      <w:r w:rsidRPr="00F616CC">
        <w:rPr>
          <w:rFonts w:ascii="Times New Roman" w:hAnsi="Times New Roman" w:cs="Times New Roman"/>
          <w:sz w:val="24"/>
          <w:szCs w:val="24"/>
          <w:lang w:val="id-ID"/>
        </w:rPr>
        <w:t>Misalkan B adalah himpunan bilangan bulat. Tentukan nilai kebenaran (</w:t>
      </w:r>
      <w:r w:rsidRPr="00F616CC">
        <w:rPr>
          <w:rFonts w:ascii="Cambria Math" w:hAnsi="Cambria Math" w:cs="Cambria Math"/>
          <w:sz w:val="24"/>
          <w:szCs w:val="24"/>
          <w:lang w:val="id-ID"/>
        </w:rPr>
        <w:t>∃</w:t>
      </w:r>
      <w:r w:rsidRPr="00F616CC">
        <w:rPr>
          <w:rFonts w:ascii="Times New Roman" w:hAnsi="Times New Roman" w:cs="Times New Roman"/>
          <w:sz w:val="24"/>
          <w:szCs w:val="24"/>
          <w:lang w:val="id-ID"/>
        </w:rPr>
        <w:t xml:space="preserve">x </w:t>
      </w:r>
      <w:r w:rsidRPr="00F616CC">
        <w:rPr>
          <w:rFonts w:ascii="Cambria Math" w:hAnsi="Cambria Math" w:cs="Cambria Math"/>
          <w:sz w:val="24"/>
          <w:szCs w:val="24"/>
          <w:lang w:val="id-ID"/>
        </w:rPr>
        <w:t>∈</w:t>
      </w:r>
      <w:r w:rsidRPr="00F616CC">
        <w:rPr>
          <w:rFonts w:ascii="Times New Roman" w:hAnsi="Times New Roman" w:cs="Times New Roman"/>
          <w:sz w:val="24"/>
          <w:szCs w:val="24"/>
          <w:lang w:val="id-ID"/>
        </w:rPr>
        <w:t xml:space="preserve"> B)(x2=x).</w:t>
      </w:r>
    </w:p>
    <w:p w14:paraId="36527413" w14:textId="77777777" w:rsidR="00F616CC" w:rsidRPr="00F616CC" w:rsidRDefault="00F616CC" w:rsidP="00F616CC">
      <w:pPr>
        <w:jc w:val="both"/>
        <w:rPr>
          <w:rFonts w:ascii="Times New Roman" w:hAnsi="Times New Roman" w:cs="Times New Roman"/>
          <w:sz w:val="24"/>
          <w:szCs w:val="24"/>
          <w:lang w:val="id-ID"/>
        </w:rPr>
      </w:pPr>
      <w:r w:rsidRPr="00F616CC">
        <w:rPr>
          <w:rFonts w:ascii="Times New Roman" w:hAnsi="Times New Roman" w:cs="Times New Roman"/>
          <w:sz w:val="24"/>
          <w:szCs w:val="24"/>
          <w:lang w:val="id-ID"/>
        </w:rPr>
        <w:t>(</w:t>
      </w:r>
      <w:r w:rsidRPr="00F616CC">
        <w:rPr>
          <w:rFonts w:ascii="Cambria Math" w:hAnsi="Cambria Math" w:cs="Cambria Math"/>
          <w:sz w:val="24"/>
          <w:szCs w:val="24"/>
          <w:lang w:val="id-ID"/>
        </w:rPr>
        <w:t>∃</w:t>
      </w:r>
      <w:r w:rsidRPr="00F616CC">
        <w:rPr>
          <w:rFonts w:ascii="Times New Roman" w:hAnsi="Times New Roman" w:cs="Times New Roman"/>
          <w:sz w:val="24"/>
          <w:szCs w:val="24"/>
          <w:lang w:val="id-ID"/>
        </w:rPr>
        <w:t xml:space="preserve">x </w:t>
      </w:r>
      <w:r w:rsidRPr="00F616CC">
        <w:rPr>
          <w:rFonts w:ascii="Cambria Math" w:hAnsi="Cambria Math" w:cs="Cambria Math"/>
          <w:sz w:val="24"/>
          <w:szCs w:val="24"/>
          <w:lang w:val="id-ID"/>
        </w:rPr>
        <w:t>∈</w:t>
      </w:r>
      <w:r w:rsidRPr="00F616CC">
        <w:rPr>
          <w:rFonts w:ascii="Times New Roman" w:hAnsi="Times New Roman" w:cs="Times New Roman"/>
          <w:sz w:val="24"/>
          <w:szCs w:val="24"/>
          <w:lang w:val="id-ID"/>
        </w:rPr>
        <w:t xml:space="preserve"> B)(x2=x) dapat dibaca “Terdapat x yang adalah bilangan bulat dan x memenuhi x^2=x”. (</w:t>
      </w:r>
      <w:r w:rsidRPr="00F616CC">
        <w:rPr>
          <w:rFonts w:ascii="Cambria Math" w:hAnsi="Cambria Math" w:cs="Cambria Math"/>
          <w:sz w:val="24"/>
          <w:szCs w:val="24"/>
          <w:lang w:val="id-ID"/>
        </w:rPr>
        <w:t>∃</w:t>
      </w:r>
      <w:r w:rsidRPr="00F616CC">
        <w:rPr>
          <w:rFonts w:ascii="Times New Roman" w:hAnsi="Times New Roman" w:cs="Times New Roman"/>
          <w:sz w:val="24"/>
          <w:szCs w:val="24"/>
          <w:lang w:val="id-ID"/>
        </w:rPr>
        <w:t xml:space="preserve">x </w:t>
      </w:r>
      <w:r w:rsidRPr="00F616CC">
        <w:rPr>
          <w:rFonts w:ascii="Cambria Math" w:hAnsi="Cambria Math" w:cs="Cambria Math"/>
          <w:sz w:val="24"/>
          <w:szCs w:val="24"/>
          <w:lang w:val="id-ID"/>
        </w:rPr>
        <w:t>∈</w:t>
      </w:r>
      <w:r w:rsidRPr="00F616CC">
        <w:rPr>
          <w:rFonts w:ascii="Times New Roman" w:hAnsi="Times New Roman" w:cs="Times New Roman"/>
          <w:sz w:val="24"/>
          <w:szCs w:val="24"/>
          <w:lang w:val="id-ID"/>
        </w:rPr>
        <w:t xml:space="preserve"> B)(x^2=x) akan bernilai benar jika dapat ditunjukkan paling sedikit ada satu bilangan bulat yang memenuhi x^2=x.</w:t>
      </w:r>
    </w:p>
    <w:p w14:paraId="143BBDDE" w14:textId="77777777" w:rsidR="00F616CC" w:rsidRPr="00F616CC" w:rsidRDefault="00F616CC" w:rsidP="00F616CC">
      <w:pPr>
        <w:jc w:val="both"/>
        <w:rPr>
          <w:rFonts w:ascii="Times New Roman" w:hAnsi="Times New Roman" w:cs="Times New Roman"/>
          <w:sz w:val="24"/>
          <w:szCs w:val="24"/>
          <w:lang w:val="id-ID"/>
        </w:rPr>
      </w:pPr>
      <w:r w:rsidRPr="00F616CC">
        <w:rPr>
          <w:rFonts w:ascii="Times New Roman" w:hAnsi="Times New Roman" w:cs="Times New Roman"/>
          <w:sz w:val="24"/>
          <w:szCs w:val="24"/>
          <w:lang w:val="id-ID"/>
        </w:rPr>
        <w:t xml:space="preserve">Misal x= -1, maka </w:t>
      </w:r>
      <w:r w:rsidRPr="00F616CC">
        <w:rPr>
          <w:rFonts w:ascii="Cambria Math" w:eastAsia="Cambria Math" w:hAnsi="Cambria Math" w:cs="Cambria Math" w:hint="eastAsia"/>
          <w:sz w:val="24"/>
          <w:szCs w:val="24"/>
          <w:lang w:val="id-ID"/>
        </w:rPr>
        <w:t>〖</w:t>
      </w:r>
      <w:r w:rsidRPr="00F616CC">
        <w:rPr>
          <w:rFonts w:ascii="Times New Roman" w:hAnsi="Times New Roman" w:cs="Times New Roman"/>
          <w:sz w:val="24"/>
          <w:szCs w:val="24"/>
          <w:lang w:val="id-ID"/>
        </w:rPr>
        <w:t>-1</w:t>
      </w:r>
      <w:r w:rsidRPr="00F616CC">
        <w:rPr>
          <w:rFonts w:ascii="Cambria Math" w:eastAsia="Cambria Math" w:hAnsi="Cambria Math" w:cs="Cambria Math" w:hint="eastAsia"/>
          <w:sz w:val="24"/>
          <w:szCs w:val="24"/>
          <w:lang w:val="id-ID"/>
        </w:rPr>
        <w:t>〗</w:t>
      </w:r>
      <w:r w:rsidRPr="00F616CC">
        <w:rPr>
          <w:rFonts w:ascii="Times New Roman" w:hAnsi="Times New Roman" w:cs="Times New Roman"/>
          <w:sz w:val="24"/>
          <w:szCs w:val="24"/>
          <w:lang w:val="id-ID"/>
        </w:rPr>
        <w:t>^21 Tidak memenuhi</w:t>
      </w:r>
    </w:p>
    <w:p w14:paraId="52EFB3A1" w14:textId="77777777" w:rsidR="00F616CC" w:rsidRPr="00F616CC" w:rsidRDefault="00F616CC" w:rsidP="00F616CC">
      <w:pPr>
        <w:jc w:val="both"/>
        <w:rPr>
          <w:rFonts w:ascii="Times New Roman" w:hAnsi="Times New Roman" w:cs="Times New Roman"/>
          <w:sz w:val="24"/>
          <w:szCs w:val="24"/>
          <w:lang w:val="id-ID"/>
        </w:rPr>
      </w:pPr>
      <w:r w:rsidRPr="00F616CC">
        <w:rPr>
          <w:rFonts w:ascii="Times New Roman" w:hAnsi="Times New Roman" w:cs="Times New Roman"/>
          <w:sz w:val="24"/>
          <w:szCs w:val="24"/>
          <w:lang w:val="id-ID"/>
        </w:rPr>
        <w:t xml:space="preserve">x= 1, maka </w:t>
      </w:r>
      <w:r w:rsidRPr="00F616CC">
        <w:rPr>
          <w:rFonts w:ascii="Cambria Math" w:eastAsia="Cambria Math" w:hAnsi="Cambria Math" w:cs="Cambria Math" w:hint="eastAsia"/>
          <w:sz w:val="24"/>
          <w:szCs w:val="24"/>
          <w:lang w:val="id-ID"/>
        </w:rPr>
        <w:t>〖</w:t>
      </w:r>
      <w:r w:rsidRPr="00F616CC">
        <w:rPr>
          <w:rFonts w:ascii="Times New Roman" w:hAnsi="Times New Roman" w:cs="Times New Roman"/>
          <w:sz w:val="24"/>
          <w:szCs w:val="24"/>
          <w:lang w:val="id-ID"/>
        </w:rPr>
        <w:t>(1)</w:t>
      </w:r>
      <w:r w:rsidRPr="00F616CC">
        <w:rPr>
          <w:rFonts w:ascii="Cambria Math" w:eastAsia="Cambria Math" w:hAnsi="Cambria Math" w:cs="Cambria Math" w:hint="eastAsia"/>
          <w:sz w:val="24"/>
          <w:szCs w:val="24"/>
          <w:lang w:val="id-ID"/>
        </w:rPr>
        <w:t>〗</w:t>
      </w:r>
      <w:r w:rsidRPr="00F616CC">
        <w:rPr>
          <w:rFonts w:ascii="Times New Roman" w:hAnsi="Times New Roman" w:cs="Times New Roman"/>
          <w:sz w:val="24"/>
          <w:szCs w:val="24"/>
          <w:lang w:val="id-ID"/>
        </w:rPr>
        <w:t>^2=1 Memenuhi</w:t>
      </w:r>
    </w:p>
    <w:p w14:paraId="46B78A4B" w14:textId="50CB1A5A" w:rsidR="00F616CC" w:rsidRPr="00F616CC" w:rsidRDefault="00F616CC" w:rsidP="00F616CC">
      <w:pPr>
        <w:jc w:val="both"/>
        <w:rPr>
          <w:rFonts w:ascii="Times New Roman" w:hAnsi="Times New Roman" w:cs="Times New Roman"/>
          <w:sz w:val="24"/>
          <w:szCs w:val="24"/>
          <w:lang w:val="id-ID"/>
        </w:rPr>
      </w:pPr>
      <w:r w:rsidRPr="00F616CC">
        <w:rPr>
          <w:rFonts w:ascii="Times New Roman" w:hAnsi="Times New Roman" w:cs="Times New Roman"/>
          <w:sz w:val="24"/>
          <w:szCs w:val="24"/>
          <w:lang w:val="id-ID"/>
        </w:rPr>
        <w:t>Karena ada satu nilai yang memenuhi, yaitu x=1, maka pernyataan di atas bernilai benar.</w:t>
      </w:r>
    </w:p>
    <w:p w14:paraId="3C163854" w14:textId="77777777" w:rsidR="00B82B60" w:rsidRPr="00FE498A" w:rsidRDefault="00B82B60" w:rsidP="00F616CC">
      <w:pPr>
        <w:jc w:val="both"/>
        <w:rPr>
          <w:rFonts w:ascii="Times New Roman" w:hAnsi="Times New Roman" w:cs="Times New Roman"/>
          <w:szCs w:val="24"/>
        </w:rPr>
      </w:pPr>
    </w:p>
    <w:p w14:paraId="3B7BBD31" w14:textId="77777777" w:rsidR="00B82B60" w:rsidRPr="00FE498A" w:rsidRDefault="00B82B60" w:rsidP="009C2B95">
      <w:pPr>
        <w:pStyle w:val="ListParagraph"/>
        <w:numPr>
          <w:ilvl w:val="0"/>
          <w:numId w:val="6"/>
        </w:numPr>
        <w:spacing w:after="200" w:line="276" w:lineRule="auto"/>
        <w:ind w:left="426"/>
        <w:jc w:val="both"/>
        <w:rPr>
          <w:rFonts w:ascii="Times New Roman" w:hAnsi="Times New Roman" w:cs="Times New Roman"/>
          <w:b/>
          <w:sz w:val="24"/>
          <w:szCs w:val="24"/>
        </w:rPr>
      </w:pPr>
      <w:r w:rsidRPr="00FE498A">
        <w:rPr>
          <w:rFonts w:ascii="Times New Roman" w:hAnsi="Times New Roman" w:cs="Times New Roman"/>
          <w:b/>
          <w:sz w:val="24"/>
          <w:szCs w:val="24"/>
        </w:rPr>
        <w:t>Nilai kebenaran pernyataan berkuantor</w:t>
      </w:r>
    </w:p>
    <w:p w14:paraId="1515D001" w14:textId="77777777" w:rsidR="00B82B60" w:rsidRPr="00FE498A" w:rsidRDefault="00B82B60" w:rsidP="00B82B60">
      <w:pPr>
        <w:pStyle w:val="ListParagraph"/>
        <w:spacing w:after="200" w:line="276" w:lineRule="auto"/>
        <w:ind w:left="426"/>
        <w:jc w:val="both"/>
        <w:rPr>
          <w:rFonts w:ascii="Times New Roman" w:hAnsi="Times New Roman" w:cs="Times New Roman"/>
          <w:b/>
          <w:sz w:val="24"/>
          <w:szCs w:val="24"/>
        </w:rPr>
      </w:pPr>
    </w:p>
    <w:p w14:paraId="00D9699E" w14:textId="77777777" w:rsidR="00B82B60" w:rsidRPr="00FE498A" w:rsidRDefault="00B82B60" w:rsidP="00F616CC">
      <w:pPr>
        <w:pStyle w:val="ListParagraph"/>
        <w:ind w:left="0" w:firstLine="426"/>
        <w:jc w:val="both"/>
        <w:rPr>
          <w:rFonts w:ascii="Times New Roman" w:hAnsi="Times New Roman" w:cs="Times New Roman"/>
          <w:sz w:val="24"/>
          <w:szCs w:val="24"/>
        </w:rPr>
      </w:pPr>
      <w:r w:rsidRPr="00FE498A">
        <w:rPr>
          <w:rFonts w:ascii="Times New Roman" w:hAnsi="Times New Roman" w:cs="Times New Roman"/>
          <w:sz w:val="24"/>
          <w:szCs w:val="24"/>
        </w:rPr>
        <w:t>Pernyataan berkuantor universal bernilai benar jika pernyataan tersebut benar untuk semua semesta yang dibicarakan dan bernilai salah apabila terdapat sekurang-kurangnya satu anggota semesta yang menyebabkan pernyataan salah.</w:t>
      </w:r>
    </w:p>
    <w:p w14:paraId="2FB58F2B" w14:textId="77777777" w:rsidR="00B82B60" w:rsidRPr="00FE498A" w:rsidRDefault="00B82B60" w:rsidP="00F616CC">
      <w:pPr>
        <w:pStyle w:val="ListParagraph"/>
        <w:ind w:left="0"/>
        <w:jc w:val="both"/>
        <w:rPr>
          <w:rFonts w:ascii="Times New Roman" w:hAnsi="Times New Roman" w:cs="Times New Roman"/>
          <w:sz w:val="24"/>
          <w:szCs w:val="24"/>
        </w:rPr>
      </w:pPr>
    </w:p>
    <w:p w14:paraId="63422403" w14:textId="77777777" w:rsidR="00B82B60" w:rsidRPr="00FE498A" w:rsidRDefault="00B82B60" w:rsidP="00F616CC">
      <w:pPr>
        <w:pStyle w:val="ListParagraph"/>
        <w:ind w:left="0" w:firstLine="426"/>
        <w:jc w:val="both"/>
        <w:rPr>
          <w:rFonts w:ascii="Times New Roman" w:hAnsi="Times New Roman" w:cs="Times New Roman"/>
          <w:sz w:val="24"/>
          <w:szCs w:val="24"/>
        </w:rPr>
      </w:pPr>
      <w:r w:rsidRPr="00FE498A">
        <w:rPr>
          <w:rFonts w:ascii="Times New Roman" w:hAnsi="Times New Roman" w:cs="Times New Roman"/>
          <w:sz w:val="24"/>
          <w:szCs w:val="24"/>
        </w:rPr>
        <w:t>Pernyataan berkuantor universal “ setiap bilanga asli lebih besar daripada nol” bernilai benar, karena pernyataan tersebut bernilai benar untuk setiap anggota bilangan asli. Dalam hal ini bilangan asli merupakan himpunan semesta pembicaraan. Sementara ini pernyataan “setiap benda langit berbentuk bola” pernyataan salah, karena walaupun kebanyakan benda langit bulat ada pula benda langit yang tidak bulat, misalnya asteroid.</w:t>
      </w:r>
    </w:p>
    <w:p w14:paraId="7B6C5FB0" w14:textId="77777777" w:rsidR="00B82B60" w:rsidRPr="00FE498A" w:rsidRDefault="00B82B60" w:rsidP="00F616CC">
      <w:pPr>
        <w:pStyle w:val="ListParagraph"/>
        <w:ind w:left="0"/>
        <w:jc w:val="both"/>
        <w:rPr>
          <w:rFonts w:ascii="Times New Roman" w:hAnsi="Times New Roman" w:cs="Times New Roman"/>
          <w:sz w:val="24"/>
          <w:szCs w:val="24"/>
        </w:rPr>
      </w:pPr>
    </w:p>
    <w:p w14:paraId="079FEE4F" w14:textId="77777777" w:rsidR="00B82B60" w:rsidRPr="00FE498A" w:rsidRDefault="00B82B60" w:rsidP="00F616CC">
      <w:pPr>
        <w:pStyle w:val="ListParagraph"/>
        <w:ind w:left="0" w:firstLine="426"/>
        <w:jc w:val="both"/>
        <w:rPr>
          <w:rFonts w:ascii="Times New Roman" w:hAnsi="Times New Roman" w:cs="Times New Roman"/>
          <w:sz w:val="24"/>
          <w:szCs w:val="24"/>
        </w:rPr>
      </w:pPr>
      <w:r w:rsidRPr="00FE498A">
        <w:rPr>
          <w:rFonts w:ascii="Times New Roman" w:hAnsi="Times New Roman" w:cs="Times New Roman"/>
          <w:sz w:val="24"/>
          <w:szCs w:val="24"/>
        </w:rPr>
        <w:t xml:space="preserve">Pernyataan berkuantor eksistensial bernilai benar jika sekurang-kurangnya satu anggota semesta menyebabkan pernyataan bernilai benar, dan bernilai salah jika tak ada satu pun dari anggota semesta menyebabkan pernyataan menjadi benar. Pernyataan “ </w:t>
      </w:r>
      <w:r w:rsidRPr="00FE498A">
        <w:rPr>
          <w:rFonts w:ascii="Times New Roman" w:hAnsi="Times New Roman" w:cs="Times New Roman"/>
          <w:i/>
          <w:sz w:val="24"/>
          <w:szCs w:val="24"/>
        </w:rPr>
        <w:t>Beberapa</w:t>
      </w:r>
      <w:r w:rsidRPr="00FE498A">
        <w:rPr>
          <w:rFonts w:ascii="Times New Roman" w:hAnsi="Times New Roman" w:cs="Times New Roman"/>
          <w:sz w:val="24"/>
          <w:szCs w:val="24"/>
        </w:rPr>
        <w:t xml:space="preserve"> presiden pad tahun 2003 adalah wanita” bernilai benar karena dari seluruh anggota himpunan presiden pada tahun 2003 memang ada presiden wanita, Presiden Megawati misalnya. Pernyataan “ </w:t>
      </w:r>
      <w:r w:rsidRPr="00FE498A">
        <w:rPr>
          <w:rFonts w:ascii="Times New Roman" w:hAnsi="Times New Roman" w:cs="Times New Roman"/>
          <w:i/>
          <w:sz w:val="24"/>
          <w:szCs w:val="24"/>
        </w:rPr>
        <w:t>Terdapat</w:t>
      </w:r>
      <w:r w:rsidRPr="00FE498A">
        <w:rPr>
          <w:rFonts w:ascii="Times New Roman" w:hAnsi="Times New Roman" w:cs="Times New Roman"/>
          <w:sz w:val="24"/>
          <w:szCs w:val="24"/>
        </w:rPr>
        <w:t xml:space="preserve"> bilangan asli </w:t>
      </w:r>
      <w:r w:rsidRPr="00FE498A">
        <w:rPr>
          <w:rFonts w:ascii="Times New Roman" w:hAnsi="Times New Roman" w:cs="Times New Roman"/>
          <w:i/>
          <w:sz w:val="24"/>
          <w:szCs w:val="24"/>
        </w:rPr>
        <w:t>a</w:t>
      </w:r>
      <w:r w:rsidRPr="00FE498A">
        <w:rPr>
          <w:rFonts w:ascii="Times New Roman" w:hAnsi="Times New Roman" w:cs="Times New Roman"/>
          <w:sz w:val="24"/>
          <w:szCs w:val="24"/>
        </w:rPr>
        <w:t xml:space="preserve"> yang jika dikalikan dengan 5 hasilnya 6,24” bernilai salah, karena dari seluruh anggota himpunan bilangan asli, tak ada satupun </w:t>
      </w:r>
      <w:r w:rsidRPr="00FE498A">
        <w:rPr>
          <w:rFonts w:ascii="Times New Roman" w:hAnsi="Times New Roman" w:cs="Times New Roman"/>
          <w:i/>
          <w:sz w:val="24"/>
          <w:szCs w:val="24"/>
        </w:rPr>
        <w:t>a</w:t>
      </w:r>
      <w:r w:rsidRPr="00FE498A">
        <w:rPr>
          <w:rFonts w:ascii="Times New Roman" w:hAnsi="Times New Roman" w:cs="Times New Roman"/>
          <w:sz w:val="24"/>
          <w:szCs w:val="24"/>
        </w:rPr>
        <w:t xml:space="preserve"> yang memenuhi </w:t>
      </w:r>
      <w:r w:rsidRPr="00FE498A">
        <w:rPr>
          <w:rFonts w:ascii="Times New Roman" w:hAnsi="Times New Roman" w:cs="Times New Roman"/>
          <w:i/>
          <w:sz w:val="24"/>
          <w:szCs w:val="24"/>
        </w:rPr>
        <w:t>a</w:t>
      </w:r>
      <w:r w:rsidRPr="00FE498A">
        <w:rPr>
          <w:rFonts w:ascii="Times New Roman" w:hAnsi="Times New Roman" w:cs="Times New Roman"/>
          <w:sz w:val="24"/>
          <w:szCs w:val="24"/>
        </w:rPr>
        <w:t xml:space="preserve"> </w:t>
      </w:r>
      <w:r w:rsidRPr="00FE498A">
        <w:rPr>
          <w:rFonts w:ascii="Times New Roman" w:hAnsi="Times New Roman" w:cs="Times New Roman"/>
          <w:i/>
          <w:sz w:val="24"/>
          <w:szCs w:val="24"/>
        </w:rPr>
        <w:t xml:space="preserve">x </w:t>
      </w:r>
      <w:r w:rsidRPr="00FE498A">
        <w:rPr>
          <w:rFonts w:ascii="Times New Roman" w:hAnsi="Times New Roman" w:cs="Times New Roman"/>
          <w:sz w:val="24"/>
          <w:szCs w:val="24"/>
        </w:rPr>
        <w:t>5 = 6,24.</w:t>
      </w:r>
    </w:p>
    <w:p w14:paraId="1D85FA7C" w14:textId="77777777" w:rsidR="00B82B60" w:rsidRPr="00FE498A" w:rsidRDefault="00B82B60" w:rsidP="00F616CC">
      <w:pPr>
        <w:pStyle w:val="ListParagraph"/>
        <w:ind w:left="0"/>
        <w:jc w:val="both"/>
        <w:rPr>
          <w:rFonts w:ascii="Times New Roman" w:hAnsi="Times New Roman" w:cs="Times New Roman"/>
          <w:sz w:val="24"/>
          <w:szCs w:val="24"/>
        </w:rPr>
      </w:pPr>
    </w:p>
    <w:p w14:paraId="37E719D9" w14:textId="77777777" w:rsidR="00B82B60" w:rsidRPr="00FE498A" w:rsidRDefault="00B82B60" w:rsidP="00F616CC">
      <w:pPr>
        <w:pStyle w:val="ListParagraph"/>
        <w:spacing w:before="240"/>
        <w:ind w:left="0"/>
        <w:jc w:val="both"/>
        <w:rPr>
          <w:rFonts w:ascii="Times New Roman" w:hAnsi="Times New Roman" w:cs="Times New Roman"/>
          <w:sz w:val="24"/>
          <w:szCs w:val="24"/>
        </w:rPr>
      </w:pPr>
    </w:p>
    <w:p w14:paraId="37D77984" w14:textId="77777777" w:rsidR="00B82B60" w:rsidRPr="00FE498A" w:rsidRDefault="00B82B60" w:rsidP="00F616CC">
      <w:pPr>
        <w:pStyle w:val="ListParagraph"/>
        <w:spacing w:before="240"/>
        <w:ind w:left="0"/>
        <w:jc w:val="both"/>
        <w:rPr>
          <w:rFonts w:ascii="Times New Roman" w:hAnsi="Times New Roman" w:cs="Times New Roman"/>
          <w:sz w:val="24"/>
          <w:szCs w:val="24"/>
        </w:rPr>
      </w:pPr>
    </w:p>
    <w:p w14:paraId="605D9511" w14:textId="77777777" w:rsidR="00B82B60" w:rsidRPr="00FE498A" w:rsidRDefault="00B82B60" w:rsidP="00F616CC">
      <w:pPr>
        <w:pStyle w:val="ListParagraph"/>
        <w:spacing w:before="240"/>
        <w:ind w:left="0"/>
        <w:jc w:val="both"/>
        <w:rPr>
          <w:rFonts w:ascii="Times New Roman" w:hAnsi="Times New Roman" w:cs="Times New Roman"/>
          <w:sz w:val="24"/>
          <w:szCs w:val="24"/>
        </w:rPr>
      </w:pPr>
    </w:p>
    <w:p w14:paraId="012C9E66" w14:textId="77777777" w:rsidR="00B82B60" w:rsidRPr="00FE498A" w:rsidRDefault="00B82B60" w:rsidP="00F616CC">
      <w:pPr>
        <w:pStyle w:val="ListParagraph"/>
        <w:spacing w:before="240"/>
        <w:ind w:left="0"/>
        <w:jc w:val="both"/>
        <w:rPr>
          <w:rFonts w:ascii="Times New Roman" w:hAnsi="Times New Roman" w:cs="Times New Roman"/>
          <w:sz w:val="24"/>
          <w:szCs w:val="24"/>
        </w:rPr>
      </w:pPr>
    </w:p>
    <w:p w14:paraId="27C54DC7" w14:textId="77777777" w:rsidR="00B82B60" w:rsidRPr="00FE498A" w:rsidRDefault="00B82B60" w:rsidP="00F616CC">
      <w:pPr>
        <w:pStyle w:val="ListParagraph"/>
        <w:spacing w:before="240"/>
        <w:ind w:left="0"/>
        <w:jc w:val="both"/>
        <w:rPr>
          <w:rFonts w:ascii="Times New Roman" w:hAnsi="Times New Roman" w:cs="Times New Roman"/>
          <w:sz w:val="24"/>
          <w:szCs w:val="24"/>
        </w:rPr>
      </w:pPr>
    </w:p>
    <w:p w14:paraId="574590E7" w14:textId="77777777" w:rsidR="00B82B60" w:rsidRPr="00FE498A" w:rsidRDefault="00B82B60" w:rsidP="00F616CC">
      <w:pPr>
        <w:pStyle w:val="ListParagraph"/>
        <w:spacing w:before="240"/>
        <w:ind w:left="0"/>
        <w:jc w:val="both"/>
        <w:rPr>
          <w:rFonts w:ascii="Times New Roman" w:hAnsi="Times New Roman" w:cs="Times New Roman"/>
          <w:sz w:val="24"/>
          <w:szCs w:val="24"/>
        </w:rPr>
      </w:pPr>
    </w:p>
    <w:p w14:paraId="22D4C972" w14:textId="77777777" w:rsidR="00B82B60" w:rsidRPr="00FE498A" w:rsidRDefault="00B82B60" w:rsidP="00F616CC">
      <w:pPr>
        <w:pStyle w:val="ListParagraph"/>
        <w:spacing w:before="240"/>
        <w:ind w:left="0" w:firstLine="720"/>
        <w:jc w:val="both"/>
        <w:rPr>
          <w:rFonts w:ascii="Times New Roman" w:eastAsiaTheme="minorEastAsia" w:hAnsi="Times New Roman" w:cs="Times New Roman"/>
          <w:sz w:val="24"/>
          <w:szCs w:val="24"/>
        </w:rPr>
      </w:pPr>
      <w:r w:rsidRPr="00FE498A">
        <w:rPr>
          <w:rFonts w:ascii="Times New Roman" w:hAnsi="Times New Roman" w:cs="Times New Roman"/>
          <w:sz w:val="24"/>
          <w:szCs w:val="24"/>
        </w:rPr>
        <w:t xml:space="preserve">Kita ingat bahwa kalimat terbuka didefinisikan pada suatu himpunan semesta, tapi bukan merupakan pernyataan. Kalimat terbuka menjadi pernyataan jika variabelnya diganti oleh suatu anggota dari semesta. Misalkan </w:t>
      </w:r>
      <m:oMath>
        <m:r>
          <w:rPr>
            <w:rFonts w:ascii="Cambria Math" w:hAnsi="Cambria Math" w:cs="Times New Roman"/>
            <w:sz w:val="24"/>
            <w:szCs w:val="24"/>
          </w:rPr>
          <m:t>p</m:t>
        </m:r>
        <m:d>
          <m:dPr>
            <m:ctrlPr>
              <w:rPr>
                <w:rFonts w:ascii="Cambria Math" w:hAnsi="Cambria Math" w:cs="Times New Roman"/>
                <w:i/>
                <w:sz w:val="24"/>
                <w:szCs w:val="24"/>
                <w:lang w:val="en-GB"/>
              </w:rPr>
            </m:ctrlPr>
          </m:dPr>
          <m:e>
            <m:r>
              <w:rPr>
                <w:rFonts w:ascii="Cambria Math" w:hAnsi="Cambria Math" w:cs="Times New Roman"/>
                <w:sz w:val="24"/>
                <w:szCs w:val="24"/>
              </w:rPr>
              <m:t>x</m:t>
            </m:r>
          </m:e>
        </m:d>
        <m:r>
          <w:rPr>
            <w:rFonts w:ascii="Cambria Math" w:hAnsi="Cambria Math" w:cs="Times New Roman"/>
            <w:sz w:val="24"/>
            <w:szCs w:val="24"/>
          </w:rPr>
          <m:t>:x+3&gt;2,x∈A.</m:t>
        </m:r>
      </m:oMath>
      <w:r w:rsidRPr="00FE498A">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lang w:val="en-GB"/>
              </w:rPr>
            </m:ctrlPr>
          </m:dPr>
          <m:e>
            <m:r>
              <w:rPr>
                <w:rFonts w:ascii="Cambria Math" w:eastAsiaTheme="minorEastAsia" w:hAnsi="Cambria Math" w:cs="Times New Roman"/>
                <w:sz w:val="24"/>
                <w:szCs w:val="24"/>
              </w:rPr>
              <m:t>x</m:t>
            </m:r>
          </m:e>
        </m:d>
      </m:oMath>
      <w:r w:rsidRPr="00FE498A">
        <w:rPr>
          <w:rFonts w:ascii="Times New Roman" w:eastAsiaTheme="minorEastAsia" w:hAnsi="Times New Roman" w:cs="Times New Roman"/>
          <w:sz w:val="24"/>
          <w:szCs w:val="24"/>
        </w:rPr>
        <w:t xml:space="preserve"> merupakan kalimat terbuka yang didefinisikan pada himpunan bilangan asli. Jika kita ganti </w:t>
      </w:r>
      <w:r w:rsidRPr="00FE498A">
        <w:rPr>
          <w:rFonts w:ascii="Times New Roman" w:eastAsiaTheme="minorEastAsia" w:hAnsi="Times New Roman" w:cs="Times New Roman"/>
          <w:i/>
          <w:sz w:val="24"/>
          <w:szCs w:val="24"/>
        </w:rPr>
        <w:t>x</w:t>
      </w:r>
      <w:r w:rsidRPr="00FE498A">
        <w:rPr>
          <w:rFonts w:ascii="Times New Roman" w:eastAsiaTheme="minorEastAsia" w:hAnsi="Times New Roman" w:cs="Times New Roman"/>
          <w:sz w:val="24"/>
          <w:szCs w:val="24"/>
        </w:rPr>
        <w:t xml:space="preserve"> dengan bilangan 2 maka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lang w:val="en-GB"/>
              </w:rPr>
            </m:ctrlPr>
          </m:dPr>
          <m:e>
            <m:r>
              <w:rPr>
                <w:rFonts w:ascii="Cambria Math" w:eastAsiaTheme="minorEastAsia" w:hAnsi="Cambria Math" w:cs="Times New Roman"/>
                <w:sz w:val="24"/>
                <w:szCs w:val="24"/>
              </w:rPr>
              <m:t>2</m:t>
            </m:r>
          </m:e>
        </m:d>
      </m:oMath>
      <w:r w:rsidRPr="00FE498A">
        <w:rPr>
          <w:rFonts w:ascii="Times New Roman" w:eastAsiaTheme="minorEastAsia" w:hAnsi="Times New Roman" w:cs="Times New Roman"/>
          <w:sz w:val="24"/>
          <w:szCs w:val="24"/>
        </w:rPr>
        <w:t xml:space="preserve"> merupakan pernyataan. </w:t>
      </w:r>
      <w:r w:rsidRPr="00FE498A">
        <w:rPr>
          <w:rFonts w:ascii="Times New Roman" w:eastAsiaTheme="minorEastAsia" w:hAnsi="Times New Roman" w:cs="Times New Roman"/>
          <w:sz w:val="24"/>
          <w:szCs w:val="24"/>
        </w:rPr>
        <w:lastRenderedPageBreak/>
        <w:t xml:space="preserve">Cara untuk menjadikan suatu kalimat terbuka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lang w:val="en-GB"/>
              </w:rPr>
            </m:ctrlPr>
          </m:dPr>
          <m:e>
            <m:r>
              <w:rPr>
                <w:rFonts w:ascii="Cambria Math" w:eastAsiaTheme="minorEastAsia" w:hAnsi="Cambria Math" w:cs="Times New Roman"/>
                <w:sz w:val="24"/>
                <w:szCs w:val="24"/>
              </w:rPr>
              <m:t>x</m:t>
            </m:r>
          </m:e>
        </m:d>
      </m:oMath>
      <w:r w:rsidRPr="00FE498A">
        <w:rPr>
          <w:rFonts w:ascii="Times New Roman" w:eastAsiaTheme="minorEastAsia" w:hAnsi="Times New Roman" w:cs="Times New Roman"/>
          <w:sz w:val="24"/>
          <w:szCs w:val="24"/>
        </w:rPr>
        <w:t xml:space="preserve"> menjadi pernyataan adalah dengan menambahkan kuantor pada kalimat terbuka itu. Misalkan:</w:t>
      </w:r>
    </w:p>
    <w:p w14:paraId="5840DC33" w14:textId="77777777" w:rsidR="00B82B60" w:rsidRPr="00FE498A" w:rsidRDefault="00B82B60" w:rsidP="00F616CC">
      <w:pPr>
        <w:pStyle w:val="ListParagraph"/>
        <w:spacing w:before="240"/>
        <w:ind w:left="0"/>
        <w:jc w:val="both"/>
        <w:rPr>
          <w:rFonts w:ascii="Times New Roman" w:eastAsiaTheme="minorEastAsia"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lang w:val="en-GB"/>
              </w:rPr>
            </m:ctrlPr>
          </m:dPr>
          <m:e>
            <m:r>
              <w:rPr>
                <w:rFonts w:ascii="Cambria Math" w:hAnsi="Cambria Math" w:cs="Times New Roman"/>
                <w:sz w:val="24"/>
                <w:szCs w:val="24"/>
              </w:rPr>
              <m:t>x</m:t>
            </m:r>
          </m:e>
        </m:d>
        <m:r>
          <w:rPr>
            <w:rFonts w:ascii="Cambria Math" w:hAnsi="Cambria Math" w:cs="Times New Roman"/>
            <w:sz w:val="24"/>
            <w:szCs w:val="24"/>
          </w:rPr>
          <m:t>:x+3&gt;2,x∈</m:t>
        </m:r>
        <m:r>
          <m:rPr>
            <m:sty m:val="bi"/>
          </m:rPr>
          <w:rPr>
            <w:rFonts w:ascii="Cambria Math" w:hAnsi="Cambria Math" w:cs="Times New Roman"/>
            <w:sz w:val="24"/>
            <w:szCs w:val="24"/>
          </w:rPr>
          <m:t>R</m:t>
        </m:r>
      </m:oMath>
      <w:r w:rsidRPr="00FE498A">
        <w:rPr>
          <w:rFonts w:ascii="Times New Roman" w:eastAsiaTheme="minorEastAsia" w:hAnsi="Times New Roman" w:cs="Times New Roman"/>
          <w:sz w:val="24"/>
          <w:szCs w:val="24"/>
        </w:rPr>
        <w:t xml:space="preserve"> adalah kalimat terbuka, tetapi</w:t>
      </w:r>
    </w:p>
    <w:tbl>
      <w:tblPr>
        <w:tblStyle w:val="TableGrid"/>
        <w:tblpPr w:leftFromText="180" w:rightFromText="180" w:vertAnchor="page" w:horzAnchor="margin" w:tblpXSpec="center" w:tblpY="5821"/>
        <w:tblW w:w="7727"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1"/>
        <w:gridCol w:w="284"/>
        <w:gridCol w:w="7052"/>
      </w:tblGrid>
      <w:tr w:rsidR="00B82B60" w:rsidRPr="00FE498A" w14:paraId="4093D151" w14:textId="77777777" w:rsidTr="001945BE">
        <w:tc>
          <w:tcPr>
            <w:tcW w:w="391" w:type="dxa"/>
            <w:hideMark/>
          </w:tcPr>
          <w:p w14:paraId="4B4C7CCC" w14:textId="77777777" w:rsidR="00B82B60" w:rsidRPr="00FE498A" w:rsidRDefault="00B82B60" w:rsidP="00F616CC">
            <w:pPr>
              <w:pStyle w:val="ListParagraph"/>
              <w:spacing w:before="240"/>
              <w:ind w:left="0"/>
              <w:jc w:val="both"/>
              <w:rPr>
                <w:rFonts w:eastAsiaTheme="minorEastAsia" w:cs="Times New Roman"/>
                <w:i/>
                <w:szCs w:val="24"/>
              </w:rPr>
            </w:pPr>
            <w:r w:rsidRPr="00FE498A">
              <w:rPr>
                <w:rFonts w:eastAsiaTheme="minorEastAsia" w:cs="Times New Roman"/>
                <w:i/>
                <w:szCs w:val="24"/>
              </w:rPr>
              <w:t>p</w:t>
            </w:r>
          </w:p>
        </w:tc>
        <w:tc>
          <w:tcPr>
            <w:tcW w:w="284" w:type="dxa"/>
            <w:hideMark/>
          </w:tcPr>
          <w:p w14:paraId="505C8A01" w14:textId="77777777" w:rsidR="00B82B60" w:rsidRPr="00FE498A" w:rsidRDefault="00B82B60" w:rsidP="00F616CC">
            <w:pPr>
              <w:pStyle w:val="ListParagraph"/>
              <w:spacing w:before="240"/>
              <w:ind w:left="0"/>
              <w:jc w:val="both"/>
              <w:rPr>
                <w:rFonts w:eastAsiaTheme="minorEastAsia" w:cs="Times New Roman"/>
                <w:szCs w:val="24"/>
              </w:rPr>
            </w:pPr>
            <w:r w:rsidRPr="00FE498A">
              <w:rPr>
                <w:rFonts w:eastAsiaTheme="minorEastAsia" w:cs="Times New Roman"/>
                <w:szCs w:val="24"/>
              </w:rPr>
              <w:t>:</w:t>
            </w:r>
          </w:p>
        </w:tc>
        <w:tc>
          <w:tcPr>
            <w:tcW w:w="7052" w:type="dxa"/>
            <w:hideMark/>
          </w:tcPr>
          <w:p w14:paraId="092737C9" w14:textId="77777777" w:rsidR="00B82B60" w:rsidRPr="00FE498A" w:rsidRDefault="00B82B60" w:rsidP="00F616CC">
            <w:pPr>
              <w:pStyle w:val="ListParagraph"/>
              <w:tabs>
                <w:tab w:val="left" w:pos="1966"/>
              </w:tabs>
              <w:spacing w:before="240"/>
              <w:ind w:left="0"/>
              <w:jc w:val="both"/>
              <w:rPr>
                <w:rFonts w:eastAsiaTheme="minorEastAsia" w:cs="Times New Roman"/>
                <w:szCs w:val="24"/>
              </w:rPr>
            </w:pPr>
            <w:r w:rsidRPr="00FE498A">
              <w:rPr>
                <w:rFonts w:eastAsiaTheme="minorEastAsia" w:cs="Times New Roman"/>
                <w:i/>
                <w:szCs w:val="24"/>
              </w:rPr>
              <w:t>Untuk setiap</w:t>
            </w:r>
            <w:r w:rsidRPr="00FE498A">
              <w:rPr>
                <w:rFonts w:eastAsiaTheme="minorEastAsia" w:cs="Times New Roman"/>
                <w:szCs w:val="24"/>
              </w:rPr>
              <w:t xml:space="preserve"> </w:t>
            </w:r>
            <m:oMath>
              <m:r>
                <w:rPr>
                  <w:rFonts w:ascii="Cambria Math" w:hAnsi="Cambria Math" w:cs="Times New Roman"/>
                  <w:szCs w:val="24"/>
                </w:rPr>
                <m:t>x∈</m:t>
              </m:r>
              <m:r>
                <m:rPr>
                  <m:sty m:val="bi"/>
                </m:rPr>
                <w:rPr>
                  <w:rFonts w:ascii="Cambria Math" w:hAnsi="Cambria Math" w:cs="Times New Roman"/>
                  <w:szCs w:val="24"/>
                </w:rPr>
                <m:t xml:space="preserve">R, </m:t>
              </m:r>
              <m:r>
                <w:rPr>
                  <w:rFonts w:ascii="Cambria Math" w:hAnsi="Cambria Math" w:cs="Times New Roman"/>
                  <w:szCs w:val="24"/>
                </w:rPr>
                <m:t>x+3&gt;2,</m:t>
              </m:r>
            </m:oMath>
            <w:r w:rsidRPr="00FE498A">
              <w:rPr>
                <w:rFonts w:eastAsiaTheme="minorEastAsia" w:cs="Times New Roman"/>
                <w:szCs w:val="24"/>
              </w:rPr>
              <w:t xml:space="preserve"> merupakan pernyataan karena kita ketahui nilai kebenarannya, </w:t>
            </w:r>
            <m:oMath>
              <m:r>
                <w:rPr>
                  <w:rFonts w:ascii="Cambria Math" w:eastAsiaTheme="minorEastAsia" w:hAnsi="Cambria Math" w:cs="Times New Roman"/>
                  <w:szCs w:val="24"/>
                </w:rPr>
                <m:t>τ</m:t>
              </m:r>
              <m:d>
                <m:dPr>
                  <m:ctrlPr>
                    <w:rPr>
                      <w:rFonts w:ascii="Cambria Math" w:eastAsiaTheme="minorEastAsia" w:hAnsi="Cambria Math" w:cs="Times New Roman"/>
                      <w:i/>
                      <w:szCs w:val="24"/>
                    </w:rPr>
                  </m:ctrlPr>
                </m:dPr>
                <m:e>
                  <m:r>
                    <w:rPr>
                      <w:rFonts w:ascii="Cambria Math" w:eastAsiaTheme="minorEastAsia" w:hAnsi="Cambria Math" w:cs="Times New Roman"/>
                      <w:szCs w:val="24"/>
                    </w:rPr>
                    <m:t>p</m:t>
                  </m:r>
                </m:e>
              </m:d>
              <m:r>
                <w:rPr>
                  <w:rFonts w:ascii="Cambria Math" w:eastAsiaTheme="minorEastAsia" w:hAnsi="Cambria Math" w:cs="Times New Roman"/>
                  <w:szCs w:val="24"/>
                </w:rPr>
                <m:t>=</m:t>
              </m:r>
              <m:r>
                <m:rPr>
                  <m:sty m:val="p"/>
                </m:rPr>
                <w:rPr>
                  <w:rFonts w:ascii="Cambria Math" w:eastAsiaTheme="minorEastAsia" w:hAnsi="Cambria Math" w:cs="Times New Roman"/>
                  <w:szCs w:val="24"/>
                </w:rPr>
                <m:t>S</m:t>
              </m:r>
            </m:oMath>
            <w:r w:rsidRPr="00FE498A">
              <w:rPr>
                <w:rFonts w:eastAsiaTheme="minorEastAsia" w:cs="Times New Roman"/>
                <w:szCs w:val="24"/>
              </w:rPr>
              <w:t>, dan</w:t>
            </w:r>
          </w:p>
        </w:tc>
      </w:tr>
      <w:tr w:rsidR="00B82B60" w:rsidRPr="00FE498A" w14:paraId="4BC78DF5" w14:textId="77777777" w:rsidTr="001945BE">
        <w:trPr>
          <w:trHeight w:val="273"/>
        </w:trPr>
        <w:tc>
          <w:tcPr>
            <w:tcW w:w="391" w:type="dxa"/>
            <w:hideMark/>
          </w:tcPr>
          <w:p w14:paraId="01D1EC38" w14:textId="77777777" w:rsidR="00B82B60" w:rsidRPr="00FE498A" w:rsidRDefault="00B82B60" w:rsidP="00F616CC">
            <w:pPr>
              <w:pStyle w:val="ListParagraph"/>
              <w:spacing w:before="240"/>
              <w:ind w:left="0"/>
              <w:jc w:val="both"/>
              <w:rPr>
                <w:rFonts w:eastAsiaTheme="minorEastAsia" w:cs="Times New Roman"/>
                <w:i/>
                <w:szCs w:val="24"/>
              </w:rPr>
            </w:pPr>
            <w:r w:rsidRPr="00FE498A">
              <w:rPr>
                <w:rFonts w:eastAsiaTheme="minorEastAsia" w:cs="Times New Roman"/>
                <w:i/>
                <w:szCs w:val="24"/>
              </w:rPr>
              <w:t>q</w:t>
            </w:r>
          </w:p>
        </w:tc>
        <w:tc>
          <w:tcPr>
            <w:tcW w:w="284" w:type="dxa"/>
          </w:tcPr>
          <w:p w14:paraId="6D5FC103" w14:textId="77777777" w:rsidR="00B82B60" w:rsidRPr="00FE498A" w:rsidRDefault="00B82B60" w:rsidP="00F616CC">
            <w:pPr>
              <w:pStyle w:val="ListParagraph"/>
              <w:spacing w:before="240"/>
              <w:ind w:left="0"/>
              <w:jc w:val="both"/>
              <w:rPr>
                <w:rFonts w:eastAsiaTheme="minorEastAsia" w:cs="Times New Roman"/>
                <w:szCs w:val="24"/>
              </w:rPr>
            </w:pPr>
          </w:p>
          <w:p w14:paraId="0D7C716D" w14:textId="77777777" w:rsidR="00B82B60" w:rsidRPr="00FE498A" w:rsidRDefault="00B82B60" w:rsidP="00F616CC">
            <w:pPr>
              <w:pStyle w:val="ListParagraph"/>
              <w:spacing w:before="240"/>
              <w:ind w:left="0"/>
              <w:jc w:val="both"/>
              <w:rPr>
                <w:rFonts w:eastAsiaTheme="minorEastAsia" w:cs="Times New Roman"/>
                <w:szCs w:val="24"/>
              </w:rPr>
            </w:pPr>
            <w:r w:rsidRPr="00FE498A">
              <w:rPr>
                <w:rFonts w:eastAsiaTheme="minorEastAsia" w:cs="Times New Roman"/>
                <w:szCs w:val="24"/>
              </w:rPr>
              <w:t>:</w:t>
            </w:r>
          </w:p>
        </w:tc>
        <w:tc>
          <w:tcPr>
            <w:tcW w:w="7052" w:type="dxa"/>
          </w:tcPr>
          <w:p w14:paraId="7A182B33" w14:textId="77777777" w:rsidR="00B82B60" w:rsidRPr="00FE498A" w:rsidRDefault="00B82B60" w:rsidP="00F616CC">
            <w:pPr>
              <w:pStyle w:val="ListParagraph"/>
              <w:spacing w:before="240"/>
              <w:ind w:left="0"/>
              <w:jc w:val="both"/>
              <w:rPr>
                <w:rFonts w:eastAsiaTheme="minorEastAsia" w:cs="Times New Roman"/>
                <w:szCs w:val="24"/>
              </w:rPr>
            </w:pPr>
          </w:p>
          <w:p w14:paraId="0C3E441C" w14:textId="77777777" w:rsidR="00B82B60" w:rsidRPr="00FE498A" w:rsidRDefault="00B82B60" w:rsidP="00F616CC">
            <w:pPr>
              <w:pStyle w:val="ListParagraph"/>
              <w:spacing w:before="240"/>
              <w:ind w:left="0"/>
              <w:jc w:val="both"/>
              <w:rPr>
                <w:rFonts w:eastAsiaTheme="minorEastAsia" w:cs="Times New Roman"/>
                <w:szCs w:val="24"/>
              </w:rPr>
            </w:pPr>
            <w:r w:rsidRPr="00FE498A">
              <w:rPr>
                <w:rFonts w:eastAsiaTheme="minorEastAsia" w:cs="Times New Roman"/>
                <w:i/>
                <w:szCs w:val="24"/>
              </w:rPr>
              <w:t>Terdapat</w:t>
            </w:r>
            <w:r w:rsidRPr="00FE498A">
              <w:rPr>
                <w:rFonts w:eastAsiaTheme="minorEastAsia" w:cs="Times New Roman"/>
                <w:szCs w:val="24"/>
              </w:rPr>
              <w:t xml:space="preserve"> </w:t>
            </w:r>
            <m:oMath>
              <m:r>
                <w:rPr>
                  <w:rFonts w:ascii="Cambria Math" w:hAnsi="Cambria Math" w:cs="Times New Roman"/>
                  <w:szCs w:val="24"/>
                </w:rPr>
                <m:t xml:space="preserve"> x∈</m:t>
              </m:r>
              <m:r>
                <m:rPr>
                  <m:sty m:val="bi"/>
                </m:rPr>
                <w:rPr>
                  <w:rFonts w:ascii="Cambria Math" w:hAnsi="Cambria Math" w:cs="Times New Roman"/>
                  <w:szCs w:val="24"/>
                </w:rPr>
                <m:t xml:space="preserve">R, </m:t>
              </m:r>
              <m:r>
                <w:rPr>
                  <w:rFonts w:ascii="Cambria Math" w:hAnsi="Cambria Math" w:cs="Times New Roman"/>
                  <w:szCs w:val="24"/>
                </w:rPr>
                <m:t>x+3&gt;2,</m:t>
              </m:r>
            </m:oMath>
            <w:r w:rsidRPr="00FE498A">
              <w:rPr>
                <w:rFonts w:eastAsiaTheme="minorEastAsia" w:cs="Times New Roman"/>
                <w:szCs w:val="24"/>
              </w:rPr>
              <w:t xml:space="preserve"> juga merupakan pernyataan karena dapat dinilai kebenarannya, </w:t>
            </w:r>
            <m:oMath>
              <m:r>
                <w:rPr>
                  <w:rFonts w:ascii="Cambria Math" w:eastAsiaTheme="minorEastAsia" w:hAnsi="Cambria Math" w:cs="Times New Roman"/>
                  <w:szCs w:val="24"/>
                </w:rPr>
                <m:t xml:space="preserve"> τ</m:t>
              </m:r>
              <m:d>
                <m:dPr>
                  <m:ctrlPr>
                    <w:rPr>
                      <w:rFonts w:ascii="Cambria Math" w:eastAsiaTheme="minorEastAsia" w:hAnsi="Cambria Math" w:cs="Times New Roman"/>
                      <w:i/>
                      <w:szCs w:val="24"/>
                    </w:rPr>
                  </m:ctrlPr>
                </m:dPr>
                <m:e>
                  <m:r>
                    <w:rPr>
                      <w:rFonts w:ascii="Cambria Math" w:eastAsiaTheme="minorEastAsia" w:hAnsi="Cambria Math" w:cs="Times New Roman"/>
                      <w:szCs w:val="24"/>
                    </w:rPr>
                    <m:t>p</m:t>
                  </m:r>
                </m:e>
              </m:d>
              <m:r>
                <w:rPr>
                  <w:rFonts w:ascii="Cambria Math" w:eastAsiaTheme="minorEastAsia" w:hAnsi="Cambria Math" w:cs="Times New Roman"/>
                  <w:szCs w:val="24"/>
                </w:rPr>
                <m:t>=</m:t>
              </m:r>
              <m:r>
                <m:rPr>
                  <m:sty m:val="p"/>
                </m:rPr>
                <w:rPr>
                  <w:rFonts w:ascii="Cambria Math" w:eastAsiaTheme="minorEastAsia" w:hAnsi="Cambria Math" w:cs="Times New Roman"/>
                  <w:szCs w:val="24"/>
                </w:rPr>
                <m:t>B</m:t>
              </m:r>
            </m:oMath>
          </w:p>
        </w:tc>
      </w:tr>
    </w:tbl>
    <w:p w14:paraId="419DDB27" w14:textId="77777777" w:rsidR="00B82B60" w:rsidRPr="00FE498A" w:rsidRDefault="00B82B60" w:rsidP="00F616CC">
      <w:pPr>
        <w:spacing w:before="240"/>
        <w:jc w:val="both"/>
        <w:rPr>
          <w:rFonts w:ascii="Times New Roman" w:eastAsiaTheme="minorEastAsia" w:hAnsi="Times New Roman" w:cs="Times New Roman"/>
          <w:sz w:val="24"/>
          <w:szCs w:val="24"/>
          <w:lang w:val="en-GB"/>
        </w:rPr>
      </w:pPr>
      <w:r w:rsidRPr="00FE498A">
        <w:rPr>
          <w:rFonts w:ascii="Times New Roman" w:eastAsiaTheme="minorEastAsia" w:hAnsi="Times New Roman" w:cs="Times New Roman"/>
          <w:sz w:val="24"/>
          <w:szCs w:val="24"/>
        </w:rPr>
        <w:t>Dalam matematika, kata-kata yang sering muncul biasanya diberi symbol tertentu. Berikut beberapa symbol untuk kuantor:</w:t>
      </w:r>
    </w:p>
    <w:p w14:paraId="5FED3744" w14:textId="77777777" w:rsidR="00B82B60" w:rsidRPr="00FE498A" w:rsidRDefault="00B82B60" w:rsidP="00F616CC">
      <w:pPr>
        <w:jc w:val="both"/>
        <w:rPr>
          <w:rFonts w:ascii="Times New Roman" w:eastAsiaTheme="minorEastAsia" w:hAnsi="Times New Roman" w:cs="Times New Roman"/>
          <w:b/>
          <w:sz w:val="24"/>
          <w:szCs w:val="24"/>
        </w:rPr>
      </w:pPr>
      <w:r w:rsidRPr="00FE498A">
        <w:rPr>
          <w:rFonts w:ascii="Cambria Math" w:eastAsiaTheme="minorEastAsia" w:hAnsi="Cambria Math" w:cs="Cambria Math"/>
          <w:b/>
          <w:sz w:val="24"/>
          <w:szCs w:val="24"/>
        </w:rPr>
        <w:t>∀</w:t>
      </w:r>
      <w:r w:rsidRPr="00FE498A">
        <w:rPr>
          <w:rFonts w:ascii="Times New Roman" w:eastAsiaTheme="minorEastAsia" w:hAnsi="Times New Roman" w:cs="Times New Roman"/>
          <w:b/>
          <w:sz w:val="24"/>
          <w:szCs w:val="24"/>
        </w:rPr>
        <w:t xml:space="preserve"> = Untuk setiap</w:t>
      </w:r>
    </w:p>
    <w:p w14:paraId="2A6E0C36" w14:textId="77777777" w:rsidR="00B82B60" w:rsidRPr="00FE498A" w:rsidRDefault="00B82B60" w:rsidP="00F616CC">
      <w:pPr>
        <w:jc w:val="both"/>
        <w:rPr>
          <w:rFonts w:ascii="Times New Roman" w:eastAsiaTheme="minorEastAsia" w:hAnsi="Times New Roman" w:cs="Times New Roman"/>
          <w:b/>
          <w:sz w:val="24"/>
          <w:szCs w:val="24"/>
        </w:rPr>
      </w:pPr>
      <w:r w:rsidRPr="00FE498A">
        <w:rPr>
          <w:rFonts w:ascii="Cambria Math" w:eastAsiaTheme="minorEastAsia" w:hAnsi="Cambria Math" w:cs="Cambria Math"/>
          <w:b/>
          <w:sz w:val="24"/>
          <w:szCs w:val="24"/>
        </w:rPr>
        <w:t>∃</w:t>
      </w:r>
      <w:r w:rsidRPr="00FE498A">
        <w:rPr>
          <w:rFonts w:ascii="Times New Roman" w:eastAsiaTheme="minorEastAsia" w:hAnsi="Times New Roman" w:cs="Times New Roman"/>
          <w:b/>
          <w:sz w:val="24"/>
          <w:szCs w:val="24"/>
        </w:rPr>
        <w:t xml:space="preserve"> = Terdapat</w:t>
      </w:r>
    </w:p>
    <w:p w14:paraId="5AD74BA8" w14:textId="77777777" w:rsidR="00B82B60" w:rsidRPr="00FE498A" w:rsidRDefault="00B82B60" w:rsidP="00F616CC">
      <w:pPr>
        <w:jc w:val="both"/>
        <w:rPr>
          <w:rFonts w:ascii="Times New Roman" w:eastAsiaTheme="minorEastAsia" w:hAnsi="Times New Roman" w:cs="Times New Roman"/>
          <w:b/>
          <w:sz w:val="24"/>
          <w:szCs w:val="24"/>
        </w:rPr>
      </w:pPr>
      <w:r w:rsidRPr="00FE498A">
        <w:rPr>
          <w:rFonts w:ascii="Cambria Math" w:eastAsiaTheme="minorEastAsia" w:hAnsi="Cambria Math" w:cs="Cambria Math"/>
          <w:b/>
          <w:sz w:val="24"/>
          <w:szCs w:val="24"/>
        </w:rPr>
        <w:t>∋</w:t>
      </w:r>
      <w:r w:rsidRPr="00FE498A">
        <w:rPr>
          <w:rFonts w:ascii="Times New Roman" w:eastAsiaTheme="minorEastAsia" w:hAnsi="Times New Roman" w:cs="Times New Roman"/>
          <w:b/>
          <w:sz w:val="24"/>
          <w:szCs w:val="24"/>
        </w:rPr>
        <w:t xml:space="preserve"> = Sehingga</w:t>
      </w:r>
    </w:p>
    <w:p w14:paraId="107E5648" w14:textId="77777777" w:rsidR="00B82B60" w:rsidRPr="00FE498A" w:rsidRDefault="00B82B60" w:rsidP="00F616CC">
      <w:pPr>
        <w:jc w:val="both"/>
        <w:rPr>
          <w:rFonts w:ascii="Times New Roman" w:eastAsiaTheme="minorEastAsia" w:hAnsi="Times New Roman" w:cs="Times New Roman"/>
          <w:sz w:val="24"/>
          <w:szCs w:val="24"/>
        </w:rPr>
      </w:pPr>
    </w:p>
    <w:p w14:paraId="59C0D15C" w14:textId="77777777" w:rsidR="00B82B60" w:rsidRPr="00FE498A" w:rsidRDefault="00B82B60" w:rsidP="00F616CC">
      <w:pPr>
        <w:jc w:val="both"/>
        <w:rPr>
          <w:rFonts w:ascii="Times New Roman" w:eastAsiaTheme="minorEastAsia" w:hAnsi="Times New Roman" w:cs="Times New Roman"/>
          <w:sz w:val="24"/>
          <w:szCs w:val="24"/>
        </w:rPr>
      </w:pPr>
      <w:r w:rsidRPr="00FE498A">
        <w:rPr>
          <w:rFonts w:ascii="Times New Roman" w:eastAsiaTheme="minorEastAsia" w:hAnsi="Times New Roman" w:cs="Times New Roman"/>
          <w:sz w:val="24"/>
          <w:szCs w:val="24"/>
        </w:rPr>
        <w:t>Kalimat “</w:t>
      </w:r>
      <m:oMath>
        <m:r>
          <m:rPr>
            <m:sty m:val="p"/>
          </m:rPr>
          <w:rPr>
            <w:rFonts w:ascii="Cambria Math" w:eastAsiaTheme="minorEastAsia" w:hAnsi="Cambria Math" w:cs="Times New Roman"/>
            <w:sz w:val="24"/>
            <w:szCs w:val="24"/>
          </w:rPr>
          <m:t xml:space="preserve">∀ </m:t>
        </m:r>
        <m:r>
          <w:rPr>
            <w:rFonts w:ascii="Cambria Math" w:hAnsi="Cambria Math" w:cs="Times New Roman"/>
            <w:sz w:val="24"/>
            <w:szCs w:val="24"/>
          </w:rPr>
          <m:t>x∈</m:t>
        </m:r>
        <m:r>
          <m:rPr>
            <m:sty m:val="bi"/>
          </m:rPr>
          <w:rPr>
            <w:rFonts w:ascii="Cambria Math" w:hAnsi="Cambria Math" w:cs="Times New Roman"/>
            <w:sz w:val="24"/>
            <w:szCs w:val="24"/>
          </w:rPr>
          <m:t xml:space="preserve">R, </m:t>
        </m:r>
        <m:r>
          <w:rPr>
            <w:rFonts w:ascii="Cambria Math" w:hAnsi="Cambria Math" w:cs="Times New Roman"/>
            <w:sz w:val="24"/>
            <w:szCs w:val="24"/>
          </w:rPr>
          <m:t>x&gt;0</m:t>
        </m:r>
      </m:oMath>
      <w:r w:rsidRPr="00FE498A">
        <w:rPr>
          <w:rFonts w:ascii="Times New Roman" w:eastAsiaTheme="minorEastAsia" w:hAnsi="Times New Roman" w:cs="Times New Roman"/>
          <w:sz w:val="24"/>
          <w:szCs w:val="24"/>
        </w:rPr>
        <w:t xml:space="preserve">“ dibaca “untuk setiap x elemen bilangan real, </w:t>
      </w:r>
      <w:r w:rsidRPr="00FE498A">
        <w:rPr>
          <w:rFonts w:ascii="Times New Roman" w:eastAsiaTheme="minorEastAsia" w:hAnsi="Times New Roman" w:cs="Times New Roman"/>
          <w:i/>
          <w:sz w:val="24"/>
          <w:szCs w:val="24"/>
        </w:rPr>
        <w:t xml:space="preserve">x </w:t>
      </w:r>
      <w:r w:rsidRPr="00FE498A">
        <w:rPr>
          <w:rFonts w:ascii="Times New Roman" w:eastAsiaTheme="minorEastAsia" w:hAnsi="Times New Roman" w:cs="Times New Roman"/>
          <w:sz w:val="24"/>
          <w:szCs w:val="24"/>
        </w:rPr>
        <w:t>&gt; 0”</w:t>
      </w:r>
    </w:p>
    <w:p w14:paraId="552CA205" w14:textId="77777777" w:rsidR="00B82B60" w:rsidRPr="00FE498A" w:rsidRDefault="00B82B60" w:rsidP="00F616CC">
      <w:pPr>
        <w:jc w:val="both"/>
        <w:rPr>
          <w:rFonts w:ascii="Times New Roman" w:eastAsiaTheme="minorEastAsia" w:hAnsi="Times New Roman" w:cs="Times New Roman"/>
          <w:sz w:val="24"/>
          <w:szCs w:val="24"/>
        </w:rPr>
      </w:pPr>
      <w:r w:rsidRPr="00FE498A">
        <w:rPr>
          <w:rFonts w:ascii="Times New Roman" w:eastAsiaTheme="minorEastAsia" w:hAnsi="Times New Roman" w:cs="Times New Roman"/>
          <w:sz w:val="24"/>
          <w:szCs w:val="24"/>
        </w:rPr>
        <w:t xml:space="preserve">Kalimat “ </w:t>
      </w:r>
      <m:oMath>
        <m:r>
          <m:rPr>
            <m:sty m:val="p"/>
          </m:rPr>
          <w:rPr>
            <w:rFonts w:ascii="Cambria Math" w:eastAsiaTheme="minorEastAsia" w:hAnsi="Cambria Math" w:cs="Times New Roman"/>
            <w:sz w:val="24"/>
            <w:szCs w:val="24"/>
          </w:rPr>
          <m:t xml:space="preserve">∃ </m:t>
        </m:r>
        <m:r>
          <w:rPr>
            <w:rFonts w:ascii="Cambria Math" w:hAnsi="Cambria Math" w:cs="Times New Roman"/>
            <w:sz w:val="24"/>
            <w:szCs w:val="24"/>
          </w:rPr>
          <m:t>x∈</m:t>
        </m:r>
        <m:r>
          <m:rPr>
            <m:sty m:val="bi"/>
          </m:rPr>
          <w:rPr>
            <w:rFonts w:ascii="Cambria Math" w:hAnsi="Cambria Math" w:cs="Times New Roman"/>
            <w:sz w:val="24"/>
            <w:szCs w:val="24"/>
          </w:rPr>
          <m:t>R</m:t>
        </m:r>
        <m:r>
          <m:rPr>
            <m:sty m:val="p"/>
          </m:rPr>
          <w:rPr>
            <w:rFonts w:ascii="Cambria Math" w:eastAsiaTheme="minorEastAsia" w:hAnsi="Cambria Math" w:cs="Times New Roman"/>
            <w:sz w:val="24"/>
            <w:szCs w:val="24"/>
          </w:rPr>
          <m:t>∋</m:t>
        </m:r>
        <m:r>
          <w:rPr>
            <w:rFonts w:ascii="Cambria Math" w:hAnsi="Cambria Math" w:cs="Times New Roman"/>
            <w:sz w:val="24"/>
            <w:szCs w:val="24"/>
          </w:rPr>
          <m:t>x&gt;2</m:t>
        </m:r>
      </m:oMath>
      <w:r w:rsidRPr="00FE498A">
        <w:rPr>
          <w:rFonts w:ascii="Times New Roman" w:eastAsiaTheme="minorEastAsia" w:hAnsi="Times New Roman" w:cs="Times New Roman"/>
          <w:sz w:val="24"/>
          <w:szCs w:val="24"/>
        </w:rPr>
        <w:t xml:space="preserve"> “ dibaca “terdapat </w:t>
      </w:r>
      <w:r w:rsidRPr="00FE498A">
        <w:rPr>
          <w:rFonts w:ascii="Times New Roman" w:eastAsiaTheme="minorEastAsia" w:hAnsi="Times New Roman" w:cs="Times New Roman"/>
          <w:i/>
          <w:sz w:val="24"/>
          <w:szCs w:val="24"/>
        </w:rPr>
        <w:t xml:space="preserve">x </w:t>
      </w:r>
      <w:r w:rsidRPr="00FE498A">
        <w:rPr>
          <w:rFonts w:ascii="Cambria Math" w:eastAsiaTheme="minorEastAsia" w:hAnsi="Cambria Math" w:cs="Cambria Math"/>
          <w:sz w:val="24"/>
          <w:szCs w:val="24"/>
        </w:rPr>
        <w:t>∈</w:t>
      </w:r>
      <w:r w:rsidRPr="00FE498A">
        <w:rPr>
          <w:rFonts w:ascii="Times New Roman" w:eastAsiaTheme="minorEastAsia" w:hAnsi="Times New Roman" w:cs="Times New Roman"/>
          <w:sz w:val="24"/>
          <w:szCs w:val="24"/>
        </w:rPr>
        <w:t xml:space="preserve"> </w:t>
      </w:r>
      <w:r w:rsidRPr="00FE498A">
        <w:rPr>
          <w:rFonts w:ascii="Times New Roman" w:eastAsiaTheme="minorEastAsia" w:hAnsi="Times New Roman" w:cs="Times New Roman"/>
          <w:b/>
          <w:i/>
          <w:sz w:val="24"/>
          <w:szCs w:val="24"/>
        </w:rPr>
        <w:t>R</w:t>
      </w:r>
      <w:r w:rsidRPr="00FE498A">
        <w:rPr>
          <w:rFonts w:ascii="Times New Roman" w:eastAsiaTheme="minorEastAsia" w:hAnsi="Times New Roman" w:cs="Times New Roman"/>
          <w:sz w:val="24"/>
          <w:szCs w:val="24"/>
        </w:rPr>
        <w:t xml:space="preserve"> sehingga </w:t>
      </w:r>
      <w:r w:rsidRPr="00FE498A">
        <w:rPr>
          <w:rFonts w:ascii="Times New Roman" w:eastAsiaTheme="minorEastAsia" w:hAnsi="Times New Roman" w:cs="Times New Roman"/>
          <w:i/>
          <w:sz w:val="24"/>
          <w:szCs w:val="24"/>
        </w:rPr>
        <w:t xml:space="preserve">x </w:t>
      </w:r>
      <w:r w:rsidRPr="00FE498A">
        <w:rPr>
          <w:rFonts w:ascii="Times New Roman" w:eastAsiaTheme="minorEastAsia" w:hAnsi="Times New Roman" w:cs="Times New Roman"/>
          <w:sz w:val="24"/>
          <w:szCs w:val="24"/>
        </w:rPr>
        <w:t>&gt; 2”</w:t>
      </w:r>
    </w:p>
    <w:p w14:paraId="2C506D5D" w14:textId="77777777" w:rsidR="00B82B60" w:rsidRPr="00FE498A" w:rsidRDefault="00B82B60" w:rsidP="00F616CC">
      <w:pPr>
        <w:jc w:val="both"/>
        <w:rPr>
          <w:rFonts w:ascii="Times New Roman" w:eastAsiaTheme="minorEastAsia" w:hAnsi="Times New Roman" w:cs="Times New Roman"/>
          <w:sz w:val="24"/>
          <w:szCs w:val="24"/>
        </w:rPr>
      </w:pPr>
    </w:p>
    <w:p w14:paraId="24805092" w14:textId="77777777" w:rsidR="00B82B60" w:rsidRPr="00FE498A" w:rsidRDefault="00B82B60" w:rsidP="00F616CC">
      <w:pPr>
        <w:jc w:val="both"/>
        <w:rPr>
          <w:rFonts w:ascii="Times New Roman" w:eastAsiaTheme="minorEastAsia" w:hAnsi="Times New Roman" w:cs="Times New Roman"/>
          <w:sz w:val="24"/>
          <w:szCs w:val="24"/>
        </w:rPr>
      </w:pPr>
    </w:p>
    <w:p w14:paraId="699FA4F6" w14:textId="77777777" w:rsidR="00B82B60" w:rsidRPr="00FE498A" w:rsidRDefault="00B82B60" w:rsidP="00F616CC">
      <w:pPr>
        <w:jc w:val="both"/>
        <w:rPr>
          <w:rFonts w:ascii="Times New Roman" w:eastAsiaTheme="minorEastAsia" w:hAnsi="Times New Roman" w:cs="Times New Roman"/>
          <w:b/>
          <w:sz w:val="24"/>
          <w:szCs w:val="24"/>
          <w:u w:val="single"/>
        </w:rPr>
      </w:pPr>
      <w:r w:rsidRPr="00FE498A">
        <w:rPr>
          <w:rFonts w:ascii="Times New Roman" w:eastAsiaTheme="minorEastAsia" w:hAnsi="Times New Roman" w:cs="Times New Roman"/>
          <w:b/>
          <w:sz w:val="24"/>
          <w:szCs w:val="24"/>
          <w:u w:val="single"/>
        </w:rPr>
        <w:t>Contoh:</w:t>
      </w:r>
    </w:p>
    <w:p w14:paraId="2C886CDA" w14:textId="77777777" w:rsidR="00B82B60" w:rsidRPr="00FE498A" w:rsidRDefault="00B82B60" w:rsidP="00F616CC">
      <w:pPr>
        <w:jc w:val="both"/>
        <w:rPr>
          <w:rFonts w:ascii="Times New Roman" w:eastAsiaTheme="minorEastAsia" w:hAnsi="Times New Roman" w:cs="Times New Roman"/>
          <w:b/>
          <w:sz w:val="24"/>
          <w:szCs w:val="24"/>
          <w:u w:val="single"/>
        </w:rPr>
      </w:pPr>
      <w:r w:rsidRPr="00FE498A">
        <w:rPr>
          <w:rFonts w:ascii="Times New Roman" w:eastAsiaTheme="minorEastAsia" w:hAnsi="Times New Roman" w:cs="Times New Roman"/>
          <w:sz w:val="24"/>
          <w:szCs w:val="24"/>
        </w:rPr>
        <w:t>Tentukan nilai kebenaran pernyataan-pernyataan berkuantor di bawah ini.</w:t>
      </w:r>
    </w:p>
    <w:p w14:paraId="08C4A7DD" w14:textId="77777777" w:rsidR="00B82B60" w:rsidRPr="00FE498A" w:rsidRDefault="00E23017" w:rsidP="009C2B95">
      <w:pPr>
        <w:pStyle w:val="ListParagraph"/>
        <w:numPr>
          <w:ilvl w:val="0"/>
          <w:numId w:val="7"/>
        </w:numPr>
        <w:tabs>
          <w:tab w:val="left" w:pos="284"/>
        </w:tabs>
        <w:spacing w:line="276" w:lineRule="auto"/>
        <w:ind w:left="0" w:firstLine="0"/>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oMath>
      <w:r w:rsidR="00B82B60" w:rsidRPr="00FE498A">
        <w:rPr>
          <w:rFonts w:ascii="Times New Roman" w:eastAsiaTheme="minorEastAsia" w:hAnsi="Times New Roman" w:cs="Times New Roman"/>
          <w:sz w:val="24"/>
          <w:szCs w:val="24"/>
        </w:rPr>
        <w:t>: Semua ikan berkembang biak dengan bertelur.</w:t>
      </w:r>
    </w:p>
    <w:p w14:paraId="7B687364" w14:textId="77777777" w:rsidR="00B82B60" w:rsidRPr="00FE498A" w:rsidRDefault="00E23017" w:rsidP="009C2B95">
      <w:pPr>
        <w:pStyle w:val="ListParagraph"/>
        <w:numPr>
          <w:ilvl w:val="0"/>
          <w:numId w:val="7"/>
        </w:numPr>
        <w:tabs>
          <w:tab w:val="left" w:pos="284"/>
        </w:tabs>
        <w:spacing w:line="276" w:lineRule="auto"/>
        <w:ind w:left="0" w:firstLine="0"/>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2</m:t>
            </m:r>
          </m:sub>
        </m:sSub>
      </m:oMath>
      <w:r w:rsidR="00B82B60" w:rsidRPr="00FE498A">
        <w:rPr>
          <w:rFonts w:ascii="Times New Roman" w:eastAsiaTheme="minorEastAsia" w:hAnsi="Times New Roman" w:cs="Times New Roman"/>
          <w:sz w:val="24"/>
          <w:szCs w:val="24"/>
        </w:rPr>
        <w:t>: Ada binatang yang memiliki alat kelamin ganda.</w:t>
      </w:r>
    </w:p>
    <w:p w14:paraId="711FC6AD" w14:textId="77777777" w:rsidR="00B82B60" w:rsidRPr="00FE498A" w:rsidRDefault="00E23017" w:rsidP="009C2B95">
      <w:pPr>
        <w:pStyle w:val="ListParagraph"/>
        <w:numPr>
          <w:ilvl w:val="0"/>
          <w:numId w:val="7"/>
        </w:numPr>
        <w:tabs>
          <w:tab w:val="left" w:pos="284"/>
        </w:tabs>
        <w:spacing w:line="276" w:lineRule="auto"/>
        <w:ind w:left="0" w:firstLine="0"/>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3</m:t>
            </m:r>
          </m:sub>
        </m:sSub>
      </m:oMath>
      <w:r w:rsidR="00B82B60" w:rsidRPr="00FE498A">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 xml:space="preserve">∀ </m:t>
        </m:r>
        <m:r>
          <w:rPr>
            <w:rFonts w:ascii="Cambria Math" w:hAnsi="Cambria Math" w:cs="Times New Roman"/>
            <w:sz w:val="24"/>
            <w:szCs w:val="24"/>
          </w:rPr>
          <m:t>x∈</m:t>
        </m:r>
        <m:r>
          <m:rPr>
            <m:sty m:val="bi"/>
          </m:rPr>
          <w:rPr>
            <w:rFonts w:ascii="Cambria Math" w:hAnsi="Cambria Math" w:cs="Times New Roman"/>
            <w:sz w:val="24"/>
            <w:szCs w:val="24"/>
          </w:rPr>
          <m:t>R, |</m:t>
        </m:r>
        <m:r>
          <w:rPr>
            <w:rFonts w:ascii="Cambria Math" w:hAnsi="Cambria Math" w:cs="Times New Roman"/>
            <w:sz w:val="24"/>
            <w:szCs w:val="24"/>
          </w:rPr>
          <m:t>x|&gt;0</m:t>
        </m:r>
      </m:oMath>
      <w:r w:rsidR="00B82B60" w:rsidRPr="00FE498A">
        <w:rPr>
          <w:rFonts w:ascii="Times New Roman" w:eastAsiaTheme="minorEastAsia" w:hAnsi="Times New Roman" w:cs="Times New Roman"/>
          <w:sz w:val="24"/>
          <w:szCs w:val="24"/>
        </w:rPr>
        <w:t>.</w:t>
      </w:r>
    </w:p>
    <w:p w14:paraId="6B15C4B8" w14:textId="77777777" w:rsidR="00B82B60" w:rsidRPr="00FE498A" w:rsidRDefault="00E23017" w:rsidP="009C2B95">
      <w:pPr>
        <w:pStyle w:val="ListParagraph"/>
        <w:numPr>
          <w:ilvl w:val="0"/>
          <w:numId w:val="7"/>
        </w:numPr>
        <w:tabs>
          <w:tab w:val="left" w:pos="284"/>
        </w:tabs>
        <w:spacing w:line="276" w:lineRule="auto"/>
        <w:ind w:left="0" w:firstLine="0"/>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4</m:t>
            </m:r>
          </m:sub>
        </m:sSub>
      </m:oMath>
      <w:r w:rsidR="00B82B60" w:rsidRPr="00FE498A">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 xml:space="preserve">∃ </m:t>
        </m:r>
        <m:r>
          <w:rPr>
            <w:rFonts w:ascii="Cambria Math" w:hAnsi="Cambria Math" w:cs="Times New Roman"/>
            <w:sz w:val="24"/>
            <w:szCs w:val="24"/>
          </w:rPr>
          <m:t>x∈</m:t>
        </m:r>
        <m:r>
          <m:rPr>
            <m:sty m:val="bi"/>
          </m:rPr>
          <w:rPr>
            <w:rFonts w:ascii="Cambria Math" w:hAnsi="Cambria Math" w:cs="Times New Roman"/>
            <w:sz w:val="24"/>
            <w:szCs w:val="24"/>
          </w:rPr>
          <m:t>R</m:t>
        </m:r>
        <m:r>
          <m:rPr>
            <m:sty m:val="p"/>
          </m:rPr>
          <w:rPr>
            <w:rFonts w:ascii="Cambria Math" w:eastAsiaTheme="minorEastAsia" w:hAnsi="Cambria Math" w:cs="Times New Roman"/>
            <w:sz w:val="24"/>
            <w:szCs w:val="24"/>
          </w:rPr>
          <m:t>∋</m:t>
        </m:r>
        <m:r>
          <w:rPr>
            <w:rFonts w:ascii="Cambria Math" w:hAnsi="Cambria Math" w:cs="Times New Roman"/>
            <w:sz w:val="24"/>
            <w:szCs w:val="24"/>
          </w:rPr>
          <m:t>x+5&lt;5</m:t>
        </m:r>
      </m:oMath>
      <w:r w:rsidR="00B82B60" w:rsidRPr="00FE498A">
        <w:rPr>
          <w:rFonts w:ascii="Times New Roman" w:eastAsiaTheme="minorEastAsia" w:hAnsi="Times New Roman" w:cs="Times New Roman"/>
          <w:sz w:val="24"/>
          <w:szCs w:val="24"/>
        </w:rPr>
        <w:t>.</w:t>
      </w:r>
    </w:p>
    <w:p w14:paraId="3D28BA02" w14:textId="77777777" w:rsidR="00B82B60" w:rsidRPr="00FE498A" w:rsidRDefault="00B82B60" w:rsidP="00F616CC">
      <w:pPr>
        <w:jc w:val="both"/>
        <w:rPr>
          <w:rFonts w:ascii="Times New Roman" w:eastAsiaTheme="minorEastAsia" w:hAnsi="Times New Roman" w:cs="Times New Roman"/>
          <w:sz w:val="24"/>
          <w:szCs w:val="24"/>
        </w:rPr>
      </w:pPr>
    </w:p>
    <w:p w14:paraId="5E74BF9B" w14:textId="77777777" w:rsidR="00B82B60" w:rsidRPr="00FE498A" w:rsidRDefault="00B82B60" w:rsidP="00F616CC">
      <w:pPr>
        <w:jc w:val="both"/>
        <w:rPr>
          <w:rFonts w:ascii="Times New Roman" w:eastAsiaTheme="minorEastAsia" w:hAnsi="Times New Roman" w:cs="Times New Roman"/>
          <w:b/>
          <w:sz w:val="24"/>
          <w:szCs w:val="24"/>
          <w:u w:val="single"/>
        </w:rPr>
      </w:pPr>
    </w:p>
    <w:p w14:paraId="3FE79831" w14:textId="77777777" w:rsidR="00B82B60" w:rsidRPr="00FE498A" w:rsidRDefault="00B82B60" w:rsidP="00F616CC">
      <w:pPr>
        <w:jc w:val="both"/>
        <w:rPr>
          <w:rFonts w:ascii="Times New Roman" w:eastAsiaTheme="minorEastAsia" w:hAnsi="Times New Roman" w:cs="Times New Roman"/>
          <w:sz w:val="24"/>
          <w:szCs w:val="24"/>
        </w:rPr>
      </w:pPr>
      <w:r w:rsidRPr="00FE498A">
        <w:rPr>
          <w:rFonts w:ascii="Times New Roman" w:eastAsiaTheme="minorEastAsia" w:hAnsi="Times New Roman" w:cs="Times New Roman"/>
          <w:b/>
          <w:sz w:val="24"/>
          <w:szCs w:val="24"/>
          <w:u w:val="single"/>
        </w:rPr>
        <w:t>Jawab:</w:t>
      </w:r>
    </w:p>
    <w:p w14:paraId="32C66572" w14:textId="77777777" w:rsidR="00B82B60" w:rsidRPr="00FE498A" w:rsidRDefault="00B82B60" w:rsidP="009C2B95">
      <w:pPr>
        <w:pStyle w:val="ListParagraph"/>
        <w:numPr>
          <w:ilvl w:val="0"/>
          <w:numId w:val="8"/>
        </w:numPr>
        <w:tabs>
          <w:tab w:val="left" w:pos="284"/>
        </w:tabs>
        <w:spacing w:line="276" w:lineRule="auto"/>
        <w:ind w:left="0" w:firstLine="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τ</m:t>
        </m:r>
        <m:d>
          <m:dPr>
            <m:ctrlPr>
              <w:rPr>
                <w:rFonts w:ascii="Cambria Math" w:eastAsiaTheme="minorEastAsia" w:hAnsi="Cambria Math" w:cs="Times New Roman"/>
                <w:i/>
                <w:sz w:val="24"/>
                <w:szCs w:val="24"/>
                <w:lang w:val="en-GB"/>
              </w:rPr>
            </m:ctrlPr>
          </m:dPr>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S</m:t>
        </m:r>
      </m:oMath>
      <w:r w:rsidRPr="00FE498A">
        <w:rPr>
          <w:rFonts w:ascii="Times New Roman" w:eastAsiaTheme="minorEastAsia" w:hAnsi="Times New Roman" w:cs="Times New Roman"/>
          <w:sz w:val="24"/>
          <w:szCs w:val="24"/>
        </w:rPr>
        <w:t>, karena ada jenis ikan hiu yang berkembang biak dengan beranak.</w:t>
      </w:r>
    </w:p>
    <w:p w14:paraId="002E917F" w14:textId="77777777" w:rsidR="00B82B60" w:rsidRPr="00FE498A" w:rsidRDefault="00B82B60" w:rsidP="009C2B95">
      <w:pPr>
        <w:pStyle w:val="ListParagraph"/>
        <w:numPr>
          <w:ilvl w:val="0"/>
          <w:numId w:val="8"/>
        </w:numPr>
        <w:tabs>
          <w:tab w:val="left" w:pos="284"/>
        </w:tabs>
        <w:spacing w:line="276" w:lineRule="auto"/>
        <w:ind w:left="0" w:firstLine="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τ</m:t>
        </m:r>
        <m:d>
          <m:dPr>
            <m:ctrlPr>
              <w:rPr>
                <w:rFonts w:ascii="Cambria Math" w:eastAsiaTheme="minorEastAsia" w:hAnsi="Cambria Math" w:cs="Times New Roman"/>
                <w:i/>
                <w:sz w:val="24"/>
                <w:szCs w:val="24"/>
                <w:lang w:val="en-GB"/>
              </w:rPr>
            </m:ctrlPr>
          </m:dPr>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B</m:t>
        </m:r>
      </m:oMath>
      <w:r w:rsidRPr="00FE498A">
        <w:rPr>
          <w:rFonts w:ascii="Times New Roman" w:eastAsiaTheme="minorEastAsia" w:hAnsi="Times New Roman" w:cs="Times New Roman"/>
          <w:sz w:val="24"/>
          <w:szCs w:val="24"/>
        </w:rPr>
        <w:t>, contohnya cacing.</w:t>
      </w:r>
    </w:p>
    <w:p w14:paraId="159068C4" w14:textId="77777777" w:rsidR="00B82B60" w:rsidRPr="00FE498A" w:rsidRDefault="00B82B60" w:rsidP="009C2B95">
      <w:pPr>
        <w:pStyle w:val="ListParagraph"/>
        <w:numPr>
          <w:ilvl w:val="0"/>
          <w:numId w:val="8"/>
        </w:numPr>
        <w:tabs>
          <w:tab w:val="left" w:pos="284"/>
        </w:tabs>
        <w:spacing w:line="276" w:lineRule="auto"/>
        <w:ind w:left="0" w:firstLine="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τ</m:t>
        </m:r>
        <m:d>
          <m:dPr>
            <m:ctrlPr>
              <w:rPr>
                <w:rFonts w:ascii="Cambria Math" w:eastAsiaTheme="minorEastAsia" w:hAnsi="Cambria Math" w:cs="Times New Roman"/>
                <w:i/>
                <w:sz w:val="24"/>
                <w:szCs w:val="24"/>
                <w:lang w:val="en-GB"/>
              </w:rPr>
            </m:ctrlPr>
          </m:dPr>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3</m:t>
                </m:r>
              </m:sub>
            </m:sSub>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S</m:t>
        </m:r>
      </m:oMath>
      <w:r w:rsidRPr="00FE498A">
        <w:rPr>
          <w:rFonts w:ascii="Times New Roman" w:eastAsiaTheme="minorEastAsia" w:hAnsi="Times New Roman" w:cs="Times New Roman"/>
          <w:sz w:val="24"/>
          <w:szCs w:val="24"/>
        </w:rPr>
        <w:t xml:space="preserve">, ada </w:t>
      </w:r>
      <m:oMath>
        <m:r>
          <w:rPr>
            <w:rFonts w:ascii="Cambria Math" w:hAnsi="Cambria Math" w:cs="Times New Roman"/>
            <w:sz w:val="24"/>
            <w:szCs w:val="24"/>
          </w:rPr>
          <m:t>x∈</m:t>
        </m:r>
        <m:r>
          <m:rPr>
            <m:sty m:val="bi"/>
          </m:rPr>
          <w:rPr>
            <w:rFonts w:ascii="Cambria Math" w:hAnsi="Cambria Math" w:cs="Times New Roman"/>
            <w:sz w:val="24"/>
            <w:szCs w:val="24"/>
          </w:rPr>
          <m:t>R</m:t>
        </m:r>
      </m:oMath>
      <w:r w:rsidRPr="00FE498A">
        <w:rPr>
          <w:rFonts w:ascii="Times New Roman" w:eastAsiaTheme="minorEastAsia" w:hAnsi="Times New Roman" w:cs="Times New Roman"/>
          <w:b/>
          <w:sz w:val="24"/>
          <w:szCs w:val="24"/>
        </w:rPr>
        <w:t xml:space="preserve"> </w:t>
      </w:r>
      <w:r w:rsidRPr="00FE498A">
        <w:rPr>
          <w:rFonts w:ascii="Times New Roman" w:eastAsiaTheme="minorEastAsia" w:hAnsi="Times New Roman" w:cs="Times New Roman"/>
          <w:sz w:val="24"/>
          <w:szCs w:val="24"/>
        </w:rPr>
        <w:t xml:space="preserve">yang tak memenuhi, yaitu </w:t>
      </w:r>
      <m:oMath>
        <m:r>
          <w:rPr>
            <w:rFonts w:ascii="Cambria Math" w:hAnsi="Cambria Math" w:cs="Times New Roman"/>
            <w:sz w:val="24"/>
            <w:szCs w:val="24"/>
          </w:rPr>
          <m:t>x</m:t>
        </m:r>
      </m:oMath>
      <w:r w:rsidRPr="00FE498A">
        <w:rPr>
          <w:rFonts w:ascii="Times New Roman" w:eastAsiaTheme="minorEastAsia" w:hAnsi="Times New Roman" w:cs="Times New Roman"/>
          <w:sz w:val="24"/>
          <w:szCs w:val="24"/>
        </w:rPr>
        <w:t xml:space="preserve"> = 0.</w:t>
      </w:r>
    </w:p>
    <w:p w14:paraId="600FE073" w14:textId="77777777" w:rsidR="00B82B60" w:rsidRPr="00FE498A" w:rsidRDefault="00B82B60" w:rsidP="009C2B95">
      <w:pPr>
        <w:pStyle w:val="ListParagraph"/>
        <w:numPr>
          <w:ilvl w:val="0"/>
          <w:numId w:val="8"/>
        </w:numPr>
        <w:tabs>
          <w:tab w:val="left" w:pos="284"/>
        </w:tabs>
        <w:spacing w:line="276" w:lineRule="auto"/>
        <w:ind w:left="0" w:firstLine="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τ</m:t>
        </m:r>
        <m:d>
          <m:dPr>
            <m:ctrlPr>
              <w:rPr>
                <w:rFonts w:ascii="Cambria Math" w:eastAsiaTheme="minorEastAsia" w:hAnsi="Cambria Math" w:cs="Times New Roman"/>
                <w:i/>
                <w:sz w:val="24"/>
                <w:szCs w:val="24"/>
                <w:lang w:val="en-GB"/>
              </w:rPr>
            </m:ctrlPr>
          </m:dPr>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4</m:t>
                </m:r>
              </m:sub>
            </m:sSub>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S</m:t>
        </m:r>
      </m:oMath>
      <w:r w:rsidRPr="00FE498A">
        <w:rPr>
          <w:rFonts w:ascii="Times New Roman" w:eastAsiaTheme="minorEastAsia" w:hAnsi="Times New Roman" w:cs="Times New Roman"/>
          <w:sz w:val="24"/>
          <w:szCs w:val="24"/>
        </w:rPr>
        <w:t xml:space="preserve">, karena tak ada bilangan asli yang memenuhi </w:t>
      </w:r>
      <m:oMath>
        <m:r>
          <w:rPr>
            <w:rFonts w:ascii="Cambria Math" w:hAnsi="Cambria Math" w:cs="Times New Roman"/>
            <w:sz w:val="24"/>
            <w:szCs w:val="24"/>
          </w:rPr>
          <m:t>x+5&lt;5</m:t>
        </m:r>
      </m:oMath>
      <w:r w:rsidRPr="00FE498A">
        <w:rPr>
          <w:rFonts w:ascii="Times New Roman" w:eastAsiaTheme="minorEastAsia" w:hAnsi="Times New Roman" w:cs="Times New Roman"/>
          <w:sz w:val="24"/>
          <w:szCs w:val="24"/>
        </w:rPr>
        <w:t>.</w:t>
      </w:r>
    </w:p>
    <w:bookmarkEnd w:id="1"/>
    <w:p w14:paraId="27F5EAD2" w14:textId="2EF76071" w:rsidR="005D0291" w:rsidRDefault="005D0291" w:rsidP="00F616CC">
      <w:pPr>
        <w:tabs>
          <w:tab w:val="left" w:pos="284"/>
        </w:tabs>
        <w:jc w:val="center"/>
        <w:rPr>
          <w:rFonts w:ascii="Times New Roman" w:hAnsi="Times New Roman" w:cs="Times New Roman"/>
          <w:b/>
          <w:bCs/>
          <w:sz w:val="28"/>
          <w:szCs w:val="28"/>
        </w:rPr>
      </w:pPr>
      <w:r>
        <w:rPr>
          <w:rFonts w:ascii="Times New Roman" w:hAnsi="Times New Roman" w:cs="Times New Roman"/>
          <w:sz w:val="24"/>
          <w:szCs w:val="24"/>
          <w:lang w:val="id-ID"/>
        </w:rPr>
        <w:br w:type="page"/>
      </w:r>
      <w:r>
        <w:rPr>
          <w:rFonts w:ascii="Times New Roman" w:hAnsi="Times New Roman" w:cs="Times New Roman"/>
          <w:b/>
          <w:bCs/>
          <w:sz w:val="28"/>
          <w:szCs w:val="28"/>
        </w:rPr>
        <w:lastRenderedPageBreak/>
        <w:t>BAB V</w:t>
      </w:r>
    </w:p>
    <w:p w14:paraId="5727AB5C" w14:textId="3738B2B9" w:rsidR="00375FA2" w:rsidRPr="00047147" w:rsidRDefault="00047147" w:rsidP="005D0291">
      <w:pPr>
        <w:jc w:val="center"/>
        <w:rPr>
          <w:rFonts w:ascii="Times New Roman" w:hAnsi="Times New Roman" w:cs="Times New Roman"/>
          <w:b/>
          <w:bCs/>
          <w:sz w:val="28"/>
          <w:szCs w:val="28"/>
          <w:lang w:val="id-ID"/>
        </w:rPr>
      </w:pPr>
      <w:r w:rsidRPr="00047147">
        <w:rPr>
          <w:rFonts w:ascii="Times New Roman" w:hAnsi="Times New Roman" w:cs="Times New Roman"/>
          <w:b/>
          <w:bCs/>
          <w:sz w:val="28"/>
          <w:szCs w:val="28"/>
        </w:rPr>
        <w:t>A</w:t>
      </w:r>
      <w:r>
        <w:rPr>
          <w:rFonts w:ascii="Times New Roman" w:hAnsi="Times New Roman" w:cs="Times New Roman"/>
          <w:b/>
          <w:bCs/>
          <w:sz w:val="28"/>
          <w:szCs w:val="28"/>
          <w:lang w:val="id-ID"/>
        </w:rPr>
        <w:t>LJABAR BOOLEAN</w:t>
      </w:r>
    </w:p>
    <w:p w14:paraId="4A007B98" w14:textId="511385EA" w:rsidR="00F16EC8" w:rsidRPr="006903B2" w:rsidRDefault="00047147" w:rsidP="009C2B95">
      <w:pPr>
        <w:pStyle w:val="Title"/>
        <w:numPr>
          <w:ilvl w:val="0"/>
          <w:numId w:val="21"/>
        </w:numPr>
        <w:tabs>
          <w:tab w:val="left" w:pos="284"/>
        </w:tabs>
        <w:spacing w:before="240"/>
        <w:ind w:left="0" w:firstLine="0"/>
        <w:contextualSpacing w:val="0"/>
        <w:jc w:val="both"/>
        <w:rPr>
          <w:rFonts w:ascii="Times New Roman" w:hAnsi="Times New Roman" w:cs="Times New Roman"/>
          <w:b/>
          <w:bCs/>
          <w:sz w:val="24"/>
          <w:szCs w:val="24"/>
        </w:rPr>
      </w:pPr>
      <w:r w:rsidRPr="006903B2">
        <w:rPr>
          <w:rFonts w:ascii="Times New Roman" w:hAnsi="Times New Roman" w:cs="Times New Roman"/>
          <w:b/>
          <w:bCs/>
          <w:sz w:val="24"/>
          <w:szCs w:val="24"/>
          <w:lang w:val="id-ID"/>
        </w:rPr>
        <w:t>Pengertian Aljabar Bolean</w:t>
      </w:r>
    </w:p>
    <w:p w14:paraId="0F9252E9" w14:textId="77777777" w:rsidR="00F16EC8" w:rsidRPr="00047147" w:rsidRDefault="00F16EC8" w:rsidP="00F16EC8">
      <w:pPr>
        <w:spacing w:before="240"/>
        <w:ind w:firstLine="425"/>
        <w:jc w:val="both"/>
        <w:rPr>
          <w:rFonts w:ascii="Times New Roman" w:hAnsi="Times New Roman" w:cs="Times New Roman"/>
          <w:sz w:val="24"/>
          <w:szCs w:val="24"/>
          <w:lang w:val="id-ID"/>
        </w:rPr>
      </w:pPr>
      <w:r w:rsidRPr="00047147">
        <w:rPr>
          <w:rFonts w:ascii="Times New Roman" w:hAnsi="Times New Roman" w:cs="Times New Roman"/>
          <w:sz w:val="24"/>
          <w:szCs w:val="24"/>
          <w:lang w:val="id-ID"/>
        </w:rPr>
        <w:t xml:space="preserve">Aljabar boole pertama kali dikemukakan oleh  seseorang matematikawan inggris, geogre boole pada tahun 1854. </w:t>
      </w:r>
      <w:r w:rsidRPr="00047147">
        <w:rPr>
          <w:rFonts w:ascii="Times New Roman" w:hAnsi="Times New Roman" w:cs="Times New Roman"/>
          <w:sz w:val="24"/>
          <w:szCs w:val="24"/>
        </w:rPr>
        <w:t>Aljabar boolean adalah cabang ilmu matematika yang diperlukan untuk mempelajari desain logika dari suatu sistem digital yang merupakan operasi aritmatik pada bilangan boolean (bilangan yang hanya mengenal 2 keadaan yaitu False/True, Yes/No, 1/0) atau bisa disebut bilangan biner</w:t>
      </w:r>
      <w:r w:rsidRPr="00047147">
        <w:rPr>
          <w:rFonts w:ascii="Times New Roman" w:hAnsi="Times New Roman" w:cs="Times New Roman"/>
          <w:sz w:val="24"/>
          <w:szCs w:val="24"/>
          <w:lang w:val="id-ID"/>
        </w:rPr>
        <w:t>. Pada tahun 1938 clamde shanmon memperlihatkan penggunaan aljabar boole untuk merancang rangkaian sirkuit yang menerima masukan 0 dan 1 dan menghasilkan keluaran juga 0 dan 1 aljabar boole telah menjadi dasar teknologi komputer digital.</w:t>
      </w:r>
    </w:p>
    <w:p w14:paraId="7B835C34" w14:textId="77777777" w:rsidR="00F16EC8" w:rsidRPr="00047147" w:rsidRDefault="00F16EC8" w:rsidP="00F16EC8">
      <w:pPr>
        <w:pStyle w:val="Heading2"/>
        <w:rPr>
          <w:rFonts w:ascii="Times New Roman" w:hAnsi="Times New Roman" w:cs="Times New Roman"/>
          <w:sz w:val="24"/>
          <w:szCs w:val="24"/>
          <w:lang w:val="id-ID"/>
        </w:rPr>
      </w:pPr>
      <w:r w:rsidRPr="00047147">
        <w:rPr>
          <w:rFonts w:ascii="Times New Roman" w:hAnsi="Times New Roman" w:cs="Times New Roman"/>
          <w:sz w:val="24"/>
          <w:szCs w:val="24"/>
          <w:lang w:val="id-ID"/>
        </w:rPr>
        <w:t>Definisi :</w:t>
      </w:r>
    </w:p>
    <w:p w14:paraId="7975337E" w14:textId="77777777" w:rsidR="00F16EC8" w:rsidRPr="00047147" w:rsidRDefault="00F16EC8" w:rsidP="00F16EC8">
      <w:pPr>
        <w:rPr>
          <w:rFonts w:ascii="Times New Roman" w:hAnsi="Times New Roman" w:cs="Times New Roman"/>
          <w:sz w:val="24"/>
          <w:szCs w:val="24"/>
          <w:lang w:val="id-ID"/>
        </w:rPr>
      </w:pPr>
      <w:r w:rsidRPr="00047147">
        <w:rPr>
          <w:rFonts w:ascii="Times New Roman" w:hAnsi="Times New Roman" w:cs="Times New Roman"/>
          <w:sz w:val="24"/>
          <w:szCs w:val="24"/>
          <w:lang w:val="id-ID"/>
        </w:rPr>
        <w:tab/>
        <w:t>Aljabar boole merupakanaljabaryng terdiri atas suatu hmpunan B dengan dua operator biner yang didefinisikan pada himpunan tersebut, yaitu * (infimum) dan + (supremum).</w:t>
      </w:r>
    </w:p>
    <w:p w14:paraId="20456BAD" w14:textId="77777777" w:rsidR="00F16EC8" w:rsidRPr="00047147" w:rsidRDefault="00F16EC8" w:rsidP="00F16EC8">
      <w:pPr>
        <w:rPr>
          <w:rFonts w:ascii="Times New Roman" w:hAnsi="Times New Roman" w:cs="Times New Roman"/>
          <w:sz w:val="24"/>
          <w:szCs w:val="24"/>
          <w:lang w:val="id-ID"/>
        </w:rPr>
      </w:pPr>
    </w:p>
    <w:p w14:paraId="22408BEA" w14:textId="77777777" w:rsidR="00F16EC8" w:rsidRPr="00047147" w:rsidRDefault="00F16EC8" w:rsidP="00F16EC8">
      <w:pPr>
        <w:rPr>
          <w:rFonts w:ascii="Times New Roman" w:hAnsi="Times New Roman" w:cs="Times New Roman"/>
          <w:sz w:val="24"/>
          <w:szCs w:val="24"/>
          <w:lang w:val="id-ID"/>
        </w:rPr>
      </w:pPr>
      <w:r w:rsidRPr="00047147">
        <w:rPr>
          <w:rFonts w:ascii="Times New Roman" w:hAnsi="Times New Roman" w:cs="Times New Roman"/>
          <w:sz w:val="24"/>
          <w:szCs w:val="24"/>
          <w:lang w:val="id-ID"/>
        </w:rPr>
        <w:t>Atau</w:t>
      </w:r>
    </w:p>
    <w:p w14:paraId="21444F1A" w14:textId="77777777" w:rsidR="00F16EC8" w:rsidRPr="00047147" w:rsidRDefault="00F16EC8" w:rsidP="00F16EC8">
      <w:pPr>
        <w:rPr>
          <w:rFonts w:ascii="Times New Roman" w:hAnsi="Times New Roman" w:cs="Times New Roman"/>
          <w:sz w:val="24"/>
          <w:szCs w:val="24"/>
          <w:lang w:val="id-ID"/>
        </w:rPr>
      </w:pPr>
      <w:r w:rsidRPr="00047147">
        <w:rPr>
          <w:rFonts w:ascii="Times New Roman" w:hAnsi="Times New Roman" w:cs="Times New Roman"/>
          <w:sz w:val="24"/>
          <w:szCs w:val="24"/>
          <w:lang w:val="id-ID"/>
        </w:rPr>
        <w:t>Aljabar boole adalah suatu letisdistribusi berkomplimen.</w:t>
      </w:r>
    </w:p>
    <w:p w14:paraId="549B49AC" w14:textId="77777777" w:rsidR="00F16EC8" w:rsidRPr="00047147" w:rsidRDefault="00F16EC8" w:rsidP="00F16EC8">
      <w:pPr>
        <w:rPr>
          <w:rFonts w:ascii="Times New Roman" w:hAnsi="Times New Roman" w:cs="Times New Roman"/>
          <w:sz w:val="24"/>
          <w:szCs w:val="24"/>
          <w:lang w:val="id-ID"/>
        </w:rPr>
      </w:pPr>
    </w:p>
    <w:p w14:paraId="64663249" w14:textId="77777777" w:rsidR="00F16EC8" w:rsidRPr="00047147" w:rsidRDefault="00F16EC8" w:rsidP="00F16EC8">
      <w:pPr>
        <w:rPr>
          <w:rFonts w:ascii="Times New Roman" w:hAnsi="Times New Roman" w:cs="Times New Roman"/>
          <w:sz w:val="24"/>
          <w:szCs w:val="24"/>
          <w:lang w:val="id-ID"/>
        </w:rPr>
      </w:pPr>
      <w:r w:rsidRPr="00047147">
        <w:rPr>
          <w:rFonts w:ascii="Times New Roman" w:hAnsi="Times New Roman" w:cs="Times New Roman"/>
          <w:sz w:val="24"/>
          <w:szCs w:val="24"/>
          <w:lang w:val="id-ID"/>
        </w:rPr>
        <w:t xml:space="preserve">Notasi aljabarboole adalah (B, + , </w:t>
      </w:r>
      <w:r w:rsidRPr="00047147">
        <w:rPr>
          <w:rFonts w:ascii="Times New Roman" w:hAnsi="Times New Roman" w:cs="Times New Roman"/>
          <w:sz w:val="24"/>
          <w:szCs w:val="24"/>
          <w:vertAlign w:val="superscript"/>
          <w:lang w:val="id-ID"/>
        </w:rPr>
        <w:t>1</w:t>
      </w:r>
      <w:r w:rsidRPr="00047147">
        <w:rPr>
          <w:rFonts w:ascii="Times New Roman" w:hAnsi="Times New Roman" w:cs="Times New Roman"/>
          <w:sz w:val="24"/>
          <w:szCs w:val="24"/>
          <w:lang w:val="id-ID"/>
        </w:rPr>
        <w:t xml:space="preserve"> , 0 , 1 ). Dalam aljabar boole terdapat :</w:t>
      </w:r>
    </w:p>
    <w:p w14:paraId="3FA3FC73" w14:textId="77777777" w:rsidR="00F16EC8" w:rsidRPr="00047147" w:rsidRDefault="00F16EC8" w:rsidP="00F16EC8">
      <w:pPr>
        <w:rPr>
          <w:rFonts w:ascii="Times New Roman" w:hAnsi="Times New Roman" w:cs="Times New Roman"/>
          <w:sz w:val="24"/>
          <w:szCs w:val="24"/>
          <w:lang w:val="id-ID"/>
        </w:rPr>
      </w:pPr>
    </w:p>
    <w:p w14:paraId="1118B121" w14:textId="77777777" w:rsidR="00F16EC8" w:rsidRPr="00047147" w:rsidRDefault="00F16EC8" w:rsidP="009C2B95">
      <w:pPr>
        <w:numPr>
          <w:ilvl w:val="0"/>
          <w:numId w:val="18"/>
        </w:numPr>
        <w:tabs>
          <w:tab w:val="left" w:pos="284"/>
        </w:tabs>
        <w:ind w:left="0" w:firstLine="0"/>
        <w:rPr>
          <w:rFonts w:ascii="Times New Roman" w:hAnsi="Times New Roman" w:cs="Times New Roman"/>
          <w:sz w:val="24"/>
          <w:szCs w:val="24"/>
          <w:lang w:val="id-ID"/>
        </w:rPr>
      </w:pPr>
      <w:r w:rsidRPr="00047147">
        <w:rPr>
          <w:rFonts w:ascii="Times New Roman" w:hAnsi="Times New Roman" w:cs="Times New Roman"/>
          <w:sz w:val="24"/>
          <w:szCs w:val="24"/>
          <w:lang w:val="id-ID"/>
        </w:rPr>
        <w:t>Letis (B, * , + ) dengan dua operasi biner infimum (*) dan supremum (+)</w:t>
      </w:r>
    </w:p>
    <w:p w14:paraId="7B50014C" w14:textId="77777777" w:rsidR="00F16EC8" w:rsidRPr="00047147" w:rsidRDefault="00F16EC8" w:rsidP="009C2B95">
      <w:pPr>
        <w:numPr>
          <w:ilvl w:val="0"/>
          <w:numId w:val="18"/>
        </w:numPr>
        <w:tabs>
          <w:tab w:val="left" w:pos="284"/>
        </w:tabs>
        <w:ind w:left="0" w:firstLine="0"/>
        <w:rPr>
          <w:rFonts w:ascii="Times New Roman" w:hAnsi="Times New Roman" w:cs="Times New Roman"/>
          <w:sz w:val="24"/>
          <w:szCs w:val="24"/>
          <w:lang w:val="id-ID"/>
        </w:rPr>
      </w:pPr>
      <w:r w:rsidRPr="00047147">
        <w:rPr>
          <w:rFonts w:ascii="Times New Roman" w:hAnsi="Times New Roman" w:cs="Times New Roman"/>
          <w:sz w:val="24"/>
          <w:szCs w:val="24"/>
          <w:lang w:val="id-ID"/>
        </w:rPr>
        <w:t>Poset (B, ≤) yaitu himpunan terurut bagian.</w:t>
      </w:r>
    </w:p>
    <w:p w14:paraId="237DB9F9" w14:textId="77777777" w:rsidR="00047147" w:rsidRDefault="00F16EC8" w:rsidP="009C2B95">
      <w:pPr>
        <w:numPr>
          <w:ilvl w:val="0"/>
          <w:numId w:val="18"/>
        </w:numPr>
        <w:tabs>
          <w:tab w:val="left" w:pos="284"/>
        </w:tabs>
        <w:ind w:left="0" w:firstLine="0"/>
        <w:rPr>
          <w:rFonts w:ascii="Times New Roman" w:hAnsi="Times New Roman" w:cs="Times New Roman"/>
          <w:sz w:val="24"/>
          <w:szCs w:val="24"/>
          <w:lang w:val="id-ID"/>
        </w:rPr>
      </w:pPr>
      <w:r w:rsidRPr="00047147">
        <w:rPr>
          <w:rFonts w:ascii="Times New Roman" w:hAnsi="Times New Roman" w:cs="Times New Roman"/>
          <w:sz w:val="24"/>
          <w:szCs w:val="24"/>
          <w:lang w:val="id-ID"/>
        </w:rPr>
        <w:t xml:space="preserve">Batas-batas letis yang dinotasikan dengan 0 dan 1. 0adalah elemen terkecil </w:t>
      </w:r>
    </w:p>
    <w:p w14:paraId="474EB74C" w14:textId="6B4992D5" w:rsidR="00F16EC8" w:rsidRPr="00047147" w:rsidRDefault="00047147" w:rsidP="00047147">
      <w:pPr>
        <w:tabs>
          <w:tab w:val="left" w:pos="284"/>
        </w:tabs>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00F16EC8" w:rsidRPr="00047147">
        <w:rPr>
          <w:rFonts w:ascii="Times New Roman" w:hAnsi="Times New Roman" w:cs="Times New Roman"/>
          <w:sz w:val="24"/>
          <w:szCs w:val="24"/>
          <w:lang w:val="id-ID"/>
        </w:rPr>
        <w:t>dan 1 adalah elemen terbesr dari relasi (B, ≤).</w:t>
      </w:r>
    </w:p>
    <w:p w14:paraId="31DAADA9" w14:textId="77777777" w:rsidR="00F16EC8" w:rsidRPr="00047147" w:rsidRDefault="00F16EC8" w:rsidP="00047147">
      <w:pPr>
        <w:rPr>
          <w:rFonts w:ascii="Times New Roman" w:hAnsi="Times New Roman" w:cs="Times New Roman"/>
          <w:sz w:val="24"/>
          <w:szCs w:val="24"/>
          <w:lang w:val="id-ID"/>
        </w:rPr>
      </w:pPr>
    </w:p>
    <w:p w14:paraId="2D44F813" w14:textId="77777777" w:rsidR="00F16EC8" w:rsidRPr="00047147" w:rsidRDefault="00F16EC8" w:rsidP="00047147">
      <w:pPr>
        <w:rPr>
          <w:rFonts w:ascii="Times New Roman" w:hAnsi="Times New Roman" w:cs="Times New Roman"/>
          <w:sz w:val="24"/>
          <w:szCs w:val="24"/>
          <w:lang w:val="id-ID"/>
        </w:rPr>
      </w:pPr>
      <w:r w:rsidRPr="00047147">
        <w:rPr>
          <w:rFonts w:ascii="Times New Roman" w:hAnsi="Times New Roman" w:cs="Times New Roman"/>
          <w:sz w:val="24"/>
          <w:szCs w:val="24"/>
          <w:lang w:val="id-ID"/>
        </w:rPr>
        <w:t xml:space="preserve">Karena (B, * , +) merupakan letis distribusi berkomplemen maka tiap elemen dari B merupakan komplemen yang unik. Komplemen dan ( a </w:t>
      </w:r>
      <w:r w:rsidRPr="00047147">
        <w:rPr>
          <w:rFonts w:ascii="Times New Roman" w:hAnsi="Times New Roman" w:cs="Times New Roman"/>
          <w:sz w:val="24"/>
          <w:szCs w:val="24"/>
        </w:rPr>
        <w:sym w:font="Symbol" w:char="F0CE"/>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B</w:t>
      </w:r>
      <w:r w:rsidRPr="00047147">
        <w:rPr>
          <w:rFonts w:ascii="Times New Roman" w:hAnsi="Times New Roman" w:cs="Times New Roman"/>
          <w:i/>
          <w:sz w:val="24"/>
          <w:szCs w:val="24"/>
          <w:lang w:val="id-ID"/>
        </w:rPr>
        <w:t xml:space="preserve"> )</w:t>
      </w:r>
    </w:p>
    <w:p w14:paraId="49EDB5E9" w14:textId="77777777" w:rsidR="00F16EC8" w:rsidRPr="00047147" w:rsidRDefault="00F16EC8" w:rsidP="00047147">
      <w:pPr>
        <w:pStyle w:val="BodyText"/>
        <w:spacing w:before="120"/>
        <w:rPr>
          <w:sz w:val="24"/>
          <w:szCs w:val="24"/>
          <w:lang w:val="id-ID"/>
        </w:rPr>
      </w:pPr>
      <w:r w:rsidRPr="00047147">
        <w:rPr>
          <w:sz w:val="24"/>
          <w:szCs w:val="24"/>
          <w:lang w:val="id-ID"/>
        </w:rPr>
        <w:t>U</w:t>
      </w:r>
      <w:r w:rsidRPr="00047147">
        <w:rPr>
          <w:sz w:val="24"/>
          <w:szCs w:val="24"/>
        </w:rPr>
        <w:t xml:space="preserve">ntuk setiap </w:t>
      </w:r>
      <w:r w:rsidRPr="00047147">
        <w:rPr>
          <w:i/>
          <w:sz w:val="24"/>
          <w:szCs w:val="24"/>
        </w:rPr>
        <w:t>a</w:t>
      </w:r>
      <w:r w:rsidRPr="00047147">
        <w:rPr>
          <w:sz w:val="24"/>
          <w:szCs w:val="24"/>
        </w:rPr>
        <w:t xml:space="preserve">, </w:t>
      </w:r>
      <w:r w:rsidRPr="00047147">
        <w:rPr>
          <w:i/>
          <w:sz w:val="24"/>
          <w:szCs w:val="24"/>
        </w:rPr>
        <w:t>b</w:t>
      </w:r>
      <w:r w:rsidRPr="00047147">
        <w:rPr>
          <w:sz w:val="24"/>
          <w:szCs w:val="24"/>
        </w:rPr>
        <w:t xml:space="preserve">, </w:t>
      </w:r>
      <w:r w:rsidRPr="00047147">
        <w:rPr>
          <w:i/>
          <w:sz w:val="24"/>
          <w:szCs w:val="24"/>
        </w:rPr>
        <w:t>c</w:t>
      </w:r>
      <w:r w:rsidRPr="00047147">
        <w:rPr>
          <w:sz w:val="24"/>
          <w:szCs w:val="24"/>
        </w:rPr>
        <w:t xml:space="preserve"> </w:t>
      </w:r>
      <w:r w:rsidRPr="00047147">
        <w:rPr>
          <w:sz w:val="24"/>
          <w:szCs w:val="24"/>
        </w:rPr>
        <w:sym w:font="Symbol" w:char="F0CE"/>
      </w:r>
      <w:r w:rsidRPr="00047147">
        <w:rPr>
          <w:sz w:val="24"/>
          <w:szCs w:val="24"/>
        </w:rPr>
        <w:t xml:space="preserve"> </w:t>
      </w:r>
      <w:r w:rsidRPr="00047147">
        <w:rPr>
          <w:i/>
          <w:sz w:val="24"/>
          <w:szCs w:val="24"/>
        </w:rPr>
        <w:t>B</w:t>
      </w:r>
      <w:r w:rsidRPr="00047147">
        <w:rPr>
          <w:sz w:val="24"/>
          <w:szCs w:val="24"/>
        </w:rPr>
        <w:t xml:space="preserve"> berlaku </w:t>
      </w:r>
      <w:r w:rsidRPr="00047147">
        <w:rPr>
          <w:sz w:val="24"/>
          <w:szCs w:val="24"/>
          <w:lang w:val="id-ID"/>
        </w:rPr>
        <w:t>sifat-sifat</w:t>
      </w:r>
      <w:r w:rsidRPr="00047147">
        <w:rPr>
          <w:sz w:val="24"/>
          <w:szCs w:val="24"/>
        </w:rPr>
        <w:t xml:space="preserve"> atau postulat</w:t>
      </w:r>
      <w:r w:rsidRPr="00047147">
        <w:rPr>
          <w:sz w:val="24"/>
          <w:szCs w:val="24"/>
          <w:lang w:val="id-ID"/>
        </w:rPr>
        <w:t>-postulat</w:t>
      </w:r>
      <w:r w:rsidRPr="00047147">
        <w:rPr>
          <w:sz w:val="24"/>
          <w:szCs w:val="24"/>
        </w:rPr>
        <w:t xml:space="preserve"> berikut:</w:t>
      </w:r>
    </w:p>
    <w:p w14:paraId="3F6890A6" w14:textId="77777777" w:rsidR="00F16EC8" w:rsidRPr="00047147" w:rsidRDefault="00F16EC8" w:rsidP="00047147">
      <w:pPr>
        <w:jc w:val="both"/>
        <w:rPr>
          <w:rFonts w:ascii="Times New Roman" w:hAnsi="Times New Roman" w:cs="Times New Roman"/>
          <w:sz w:val="24"/>
          <w:szCs w:val="24"/>
        </w:rPr>
      </w:pPr>
    </w:p>
    <w:p w14:paraId="29820473" w14:textId="77777777" w:rsidR="00F16EC8" w:rsidRPr="00047147" w:rsidRDefault="00F16EC8" w:rsidP="00047147">
      <w:pPr>
        <w:jc w:val="both"/>
        <w:rPr>
          <w:rFonts w:ascii="Times New Roman" w:hAnsi="Times New Roman" w:cs="Times New Roman"/>
          <w:iCs/>
          <w:sz w:val="24"/>
          <w:szCs w:val="24"/>
        </w:rPr>
      </w:pPr>
      <w:r w:rsidRPr="00047147">
        <w:rPr>
          <w:rFonts w:ascii="Times New Roman" w:hAnsi="Times New Roman" w:cs="Times New Roman"/>
          <w:sz w:val="24"/>
          <w:szCs w:val="24"/>
        </w:rPr>
        <w:t xml:space="preserve">1. </w:t>
      </w:r>
      <w:r w:rsidRPr="00047147">
        <w:rPr>
          <w:rFonts w:ascii="Times New Roman" w:hAnsi="Times New Roman" w:cs="Times New Roman"/>
          <w:i/>
          <w:sz w:val="24"/>
          <w:szCs w:val="24"/>
        </w:rPr>
        <w:t>Closure</w:t>
      </w:r>
      <w:r w:rsidRPr="00047147">
        <w:rPr>
          <w:rFonts w:ascii="Times New Roman" w:hAnsi="Times New Roman" w:cs="Times New Roman"/>
          <w:i/>
          <w:sz w:val="24"/>
          <w:szCs w:val="24"/>
          <w:lang w:val="id-ID"/>
        </w:rPr>
        <w:t xml:space="preserve"> (tertutup)</w:t>
      </w:r>
      <w:r w:rsidRPr="00047147">
        <w:rPr>
          <w:rFonts w:ascii="Times New Roman" w:hAnsi="Times New Roman" w:cs="Times New Roman"/>
          <w:i/>
          <w:sz w:val="24"/>
          <w:szCs w:val="24"/>
          <w:lang w:val="id-ID"/>
        </w:rPr>
        <w:tab/>
      </w:r>
      <w:r w:rsidRPr="00047147">
        <w:rPr>
          <w:rFonts w:ascii="Times New Roman" w:hAnsi="Times New Roman" w:cs="Times New Roman"/>
          <w:sz w:val="24"/>
          <w:szCs w:val="24"/>
        </w:rPr>
        <w:t>:</w:t>
      </w:r>
      <w:r w:rsidRPr="00047147">
        <w:rPr>
          <w:rFonts w:ascii="Times New Roman" w:hAnsi="Times New Roman" w:cs="Times New Roman"/>
          <w:sz w:val="24"/>
          <w:szCs w:val="24"/>
          <w:lang w:val="id-ID"/>
        </w:rPr>
        <w:t xml:space="preserve"> </w:t>
      </w:r>
      <w:r w:rsidRPr="00047147">
        <w:rPr>
          <w:rFonts w:ascii="Times New Roman" w:hAnsi="Times New Roman" w:cs="Times New Roman"/>
          <w:sz w:val="24"/>
          <w:szCs w:val="24"/>
        </w:rPr>
        <w:t xml:space="preserve">(i)  </w:t>
      </w:r>
      <w:r w:rsidRPr="00047147">
        <w:rPr>
          <w:rFonts w:ascii="Times New Roman" w:hAnsi="Times New Roman" w:cs="Times New Roman"/>
          <w:i/>
          <w:sz w:val="24"/>
          <w:szCs w:val="24"/>
        </w:rPr>
        <w:t>a</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b</w:t>
      </w:r>
      <w:r w:rsidRPr="00047147">
        <w:rPr>
          <w:rFonts w:ascii="Times New Roman" w:hAnsi="Times New Roman" w:cs="Times New Roman"/>
          <w:sz w:val="24"/>
          <w:szCs w:val="24"/>
        </w:rPr>
        <w:t xml:space="preserve"> </w:t>
      </w:r>
      <w:r w:rsidRPr="00047147">
        <w:rPr>
          <w:rFonts w:ascii="Times New Roman" w:hAnsi="Times New Roman" w:cs="Times New Roman"/>
          <w:sz w:val="24"/>
          <w:szCs w:val="24"/>
        </w:rPr>
        <w:sym w:font="Symbol" w:char="F0CE"/>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B</w:t>
      </w:r>
      <w:r w:rsidRPr="00047147">
        <w:rPr>
          <w:rFonts w:ascii="Times New Roman" w:hAnsi="Times New Roman" w:cs="Times New Roman"/>
          <w:iCs/>
          <w:sz w:val="24"/>
          <w:szCs w:val="24"/>
        </w:rPr>
        <w:t xml:space="preserve">    </w:t>
      </w:r>
    </w:p>
    <w:p w14:paraId="7BF188F0" w14:textId="57562097" w:rsidR="00F16EC8" w:rsidRPr="00047147" w:rsidRDefault="00F16EC8" w:rsidP="00047147">
      <w:pPr>
        <w:ind w:firstLine="720"/>
        <w:jc w:val="both"/>
        <w:rPr>
          <w:rFonts w:ascii="Times New Roman" w:hAnsi="Times New Roman" w:cs="Times New Roman"/>
          <w:iCs/>
          <w:sz w:val="24"/>
          <w:szCs w:val="24"/>
        </w:rPr>
      </w:pPr>
      <w:r w:rsidRPr="00047147">
        <w:rPr>
          <w:rFonts w:ascii="Times New Roman" w:hAnsi="Times New Roman" w:cs="Times New Roman"/>
          <w:sz w:val="24"/>
          <w:szCs w:val="24"/>
        </w:rPr>
        <w:tab/>
      </w:r>
      <w:r w:rsidR="00047147">
        <w:rPr>
          <w:rFonts w:ascii="Times New Roman" w:hAnsi="Times New Roman" w:cs="Times New Roman"/>
          <w:sz w:val="24"/>
          <w:szCs w:val="24"/>
          <w:lang w:val="id-ID"/>
        </w:rPr>
        <w:t xml:space="preserve">              </w:t>
      </w:r>
      <w:r w:rsidRPr="00047147">
        <w:rPr>
          <w:rFonts w:ascii="Times New Roman" w:hAnsi="Times New Roman" w:cs="Times New Roman"/>
          <w:sz w:val="24"/>
          <w:szCs w:val="24"/>
        </w:rPr>
        <w:t xml:space="preserve">(ii) </w:t>
      </w:r>
      <w:r w:rsidRPr="00047147">
        <w:rPr>
          <w:rFonts w:ascii="Times New Roman" w:hAnsi="Times New Roman" w:cs="Times New Roman"/>
          <w:i/>
          <w:sz w:val="24"/>
          <w:szCs w:val="24"/>
        </w:rPr>
        <w:t>a</w:t>
      </w:r>
      <w:r w:rsidRPr="00047147">
        <w:rPr>
          <w:rFonts w:ascii="Times New Roman" w:hAnsi="Times New Roman" w:cs="Times New Roman"/>
          <w:sz w:val="24"/>
          <w:szCs w:val="24"/>
        </w:rPr>
        <w:t xml:space="preserve"> </w:t>
      </w:r>
      <w:r w:rsidRPr="00047147">
        <w:rPr>
          <w:rFonts w:ascii="Times New Roman" w:hAnsi="Times New Roman" w:cs="Times New Roman"/>
          <w:sz w:val="24"/>
          <w:szCs w:val="24"/>
          <w:lang w:val="id-ID"/>
        </w:rPr>
        <w:t>*</w:t>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b</w:t>
      </w:r>
      <w:r w:rsidRPr="00047147">
        <w:rPr>
          <w:rFonts w:ascii="Times New Roman" w:hAnsi="Times New Roman" w:cs="Times New Roman"/>
          <w:sz w:val="24"/>
          <w:szCs w:val="24"/>
        </w:rPr>
        <w:t xml:space="preserve"> </w:t>
      </w:r>
      <w:r w:rsidRPr="00047147">
        <w:rPr>
          <w:rFonts w:ascii="Times New Roman" w:hAnsi="Times New Roman" w:cs="Times New Roman"/>
          <w:sz w:val="24"/>
          <w:szCs w:val="24"/>
        </w:rPr>
        <w:sym w:font="Symbol" w:char="F0CE"/>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B</w:t>
      </w:r>
      <w:r w:rsidRPr="00047147">
        <w:rPr>
          <w:rFonts w:ascii="Times New Roman" w:hAnsi="Times New Roman" w:cs="Times New Roman"/>
          <w:iCs/>
          <w:sz w:val="24"/>
          <w:szCs w:val="24"/>
        </w:rPr>
        <w:t xml:space="preserve">      </w:t>
      </w:r>
    </w:p>
    <w:p w14:paraId="7C1F653B" w14:textId="77777777" w:rsidR="00F16EC8" w:rsidRPr="00047147" w:rsidRDefault="00F16EC8" w:rsidP="00047147">
      <w:pPr>
        <w:jc w:val="both"/>
        <w:rPr>
          <w:rFonts w:ascii="Times New Roman" w:hAnsi="Times New Roman" w:cs="Times New Roman"/>
          <w:sz w:val="24"/>
          <w:szCs w:val="24"/>
        </w:rPr>
      </w:pPr>
    </w:p>
    <w:p w14:paraId="5B7B86FC" w14:textId="77777777" w:rsidR="00F16EC8" w:rsidRPr="00047147" w:rsidRDefault="00F16EC8" w:rsidP="00047147">
      <w:pPr>
        <w:jc w:val="both"/>
        <w:rPr>
          <w:rFonts w:ascii="Times New Roman" w:hAnsi="Times New Roman" w:cs="Times New Roman"/>
          <w:sz w:val="24"/>
          <w:szCs w:val="24"/>
          <w:lang w:val="id-ID"/>
        </w:rPr>
      </w:pPr>
      <w:r w:rsidRPr="00047147">
        <w:rPr>
          <w:rFonts w:ascii="Times New Roman" w:hAnsi="Times New Roman" w:cs="Times New Roman"/>
          <w:sz w:val="24"/>
          <w:szCs w:val="24"/>
        </w:rPr>
        <w:t>2. Identitas</w:t>
      </w:r>
      <w:r w:rsidRPr="00047147">
        <w:rPr>
          <w:rFonts w:ascii="Times New Roman" w:hAnsi="Times New Roman" w:cs="Times New Roman"/>
          <w:sz w:val="24"/>
          <w:szCs w:val="24"/>
          <w:lang w:val="id-ID"/>
        </w:rPr>
        <w:tab/>
      </w:r>
      <w:r w:rsidRPr="00047147">
        <w:rPr>
          <w:rFonts w:ascii="Times New Roman" w:hAnsi="Times New Roman" w:cs="Times New Roman"/>
          <w:sz w:val="24"/>
          <w:szCs w:val="24"/>
          <w:lang w:val="id-ID"/>
        </w:rPr>
        <w:tab/>
      </w:r>
      <w:r w:rsidRPr="00047147">
        <w:rPr>
          <w:rFonts w:ascii="Times New Roman" w:hAnsi="Times New Roman" w:cs="Times New Roman"/>
          <w:sz w:val="24"/>
          <w:szCs w:val="24"/>
        </w:rPr>
        <w:t>:</w:t>
      </w:r>
      <w:r w:rsidRPr="00047147">
        <w:rPr>
          <w:rFonts w:ascii="Times New Roman" w:hAnsi="Times New Roman" w:cs="Times New Roman"/>
          <w:sz w:val="24"/>
          <w:szCs w:val="24"/>
          <w:lang w:val="id-ID"/>
        </w:rPr>
        <w:t xml:space="preserve"> </w:t>
      </w:r>
      <w:r w:rsidRPr="00047147">
        <w:rPr>
          <w:rFonts w:ascii="Times New Roman" w:hAnsi="Times New Roman" w:cs="Times New Roman"/>
          <w:sz w:val="24"/>
          <w:szCs w:val="24"/>
        </w:rPr>
        <w:t xml:space="preserve">(i)  </w:t>
      </w:r>
      <w:r w:rsidRPr="00047147">
        <w:rPr>
          <w:rFonts w:ascii="Times New Roman" w:hAnsi="Times New Roman" w:cs="Times New Roman"/>
          <w:sz w:val="24"/>
          <w:szCs w:val="24"/>
          <w:lang w:val="id-ID"/>
        </w:rPr>
        <w:t xml:space="preserve">ada elemen untuk 0 </w:t>
      </w:r>
      <w:r w:rsidRPr="00047147">
        <w:rPr>
          <w:rFonts w:ascii="Times New Roman" w:hAnsi="Times New Roman" w:cs="Times New Roman"/>
          <w:sz w:val="24"/>
          <w:szCs w:val="24"/>
        </w:rPr>
        <w:sym w:font="Symbol" w:char="F0CE"/>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 xml:space="preserve">B </w:t>
      </w:r>
      <w:r w:rsidRPr="00047147">
        <w:rPr>
          <w:rFonts w:ascii="Times New Roman" w:hAnsi="Times New Roman" w:cs="Times New Roman"/>
          <w:sz w:val="24"/>
          <w:szCs w:val="24"/>
          <w:lang w:val="id-ID"/>
        </w:rPr>
        <w:t xml:space="preserve">sebgai bentuk </w:t>
      </w:r>
    </w:p>
    <w:p w14:paraId="2CF669CF" w14:textId="59E103FA" w:rsidR="00F16EC8" w:rsidRPr="00047147" w:rsidRDefault="00F16EC8" w:rsidP="00047147">
      <w:pPr>
        <w:ind w:firstLine="142"/>
        <w:jc w:val="both"/>
        <w:rPr>
          <w:rFonts w:ascii="Times New Roman" w:hAnsi="Times New Roman" w:cs="Times New Roman"/>
          <w:i/>
          <w:sz w:val="24"/>
          <w:szCs w:val="24"/>
          <w:lang w:val="id-ID"/>
        </w:rPr>
      </w:pPr>
      <w:r w:rsidRPr="00047147">
        <w:rPr>
          <w:rFonts w:ascii="Times New Roman" w:hAnsi="Times New Roman" w:cs="Times New Roman"/>
          <w:sz w:val="24"/>
          <w:szCs w:val="24"/>
          <w:lang w:val="id-ID"/>
        </w:rPr>
        <w:t xml:space="preserve">     </w:t>
      </w:r>
      <w:r w:rsidR="00047147">
        <w:rPr>
          <w:rFonts w:ascii="Times New Roman" w:hAnsi="Times New Roman" w:cs="Times New Roman"/>
          <w:sz w:val="24"/>
          <w:szCs w:val="24"/>
          <w:lang w:val="id-ID"/>
        </w:rPr>
        <w:t xml:space="preserve">                             </w:t>
      </w:r>
      <w:r w:rsidRPr="00047147">
        <w:rPr>
          <w:rFonts w:ascii="Times New Roman" w:hAnsi="Times New Roman" w:cs="Times New Roman"/>
          <w:sz w:val="24"/>
          <w:szCs w:val="24"/>
          <w:lang w:val="id-ID"/>
        </w:rPr>
        <w:t xml:space="preserve">  </w:t>
      </w:r>
      <w:r w:rsidRPr="00047147">
        <w:rPr>
          <w:rFonts w:ascii="Times New Roman" w:hAnsi="Times New Roman" w:cs="Times New Roman"/>
          <w:i/>
          <w:sz w:val="24"/>
          <w:szCs w:val="24"/>
        </w:rPr>
        <w:t>a</w:t>
      </w:r>
      <w:r w:rsidRPr="00047147">
        <w:rPr>
          <w:rFonts w:ascii="Times New Roman" w:hAnsi="Times New Roman" w:cs="Times New Roman"/>
          <w:sz w:val="24"/>
          <w:szCs w:val="24"/>
        </w:rPr>
        <w:t xml:space="preserve"> + 0 = </w:t>
      </w:r>
      <w:r w:rsidRPr="00047147">
        <w:rPr>
          <w:rFonts w:ascii="Times New Roman" w:hAnsi="Times New Roman" w:cs="Times New Roman"/>
          <w:sz w:val="24"/>
          <w:szCs w:val="24"/>
          <w:lang w:val="id-ID"/>
        </w:rPr>
        <w:t xml:space="preserve">0 + </w:t>
      </w:r>
      <w:r w:rsidRPr="00047147">
        <w:rPr>
          <w:rFonts w:ascii="Times New Roman" w:hAnsi="Times New Roman" w:cs="Times New Roman"/>
          <w:i/>
          <w:sz w:val="24"/>
          <w:szCs w:val="24"/>
          <w:lang w:val="id-ID"/>
        </w:rPr>
        <w:t>a = a</w:t>
      </w:r>
    </w:p>
    <w:p w14:paraId="0445F222" w14:textId="77777777" w:rsidR="00F16EC8" w:rsidRPr="00047147" w:rsidRDefault="00F16EC8" w:rsidP="00047147">
      <w:pPr>
        <w:ind w:firstLine="142"/>
        <w:jc w:val="both"/>
        <w:rPr>
          <w:rFonts w:ascii="Times New Roman" w:hAnsi="Times New Roman" w:cs="Times New Roman"/>
          <w:sz w:val="24"/>
          <w:szCs w:val="24"/>
          <w:lang w:val="id-ID"/>
        </w:rPr>
      </w:pPr>
      <w:r w:rsidRPr="00047147">
        <w:rPr>
          <w:rFonts w:ascii="Times New Roman" w:hAnsi="Times New Roman" w:cs="Times New Roman"/>
          <w:sz w:val="24"/>
          <w:szCs w:val="24"/>
        </w:rPr>
        <w:tab/>
      </w:r>
      <w:r w:rsidRPr="00047147">
        <w:rPr>
          <w:rFonts w:ascii="Times New Roman" w:hAnsi="Times New Roman" w:cs="Times New Roman"/>
          <w:sz w:val="24"/>
          <w:szCs w:val="24"/>
        </w:rPr>
        <w:tab/>
      </w:r>
      <w:r w:rsidRPr="00047147">
        <w:rPr>
          <w:rFonts w:ascii="Times New Roman" w:hAnsi="Times New Roman" w:cs="Times New Roman"/>
          <w:sz w:val="24"/>
          <w:szCs w:val="24"/>
        </w:rPr>
        <w:tab/>
      </w:r>
      <w:r w:rsidRPr="00047147">
        <w:rPr>
          <w:rFonts w:ascii="Times New Roman" w:hAnsi="Times New Roman" w:cs="Times New Roman"/>
          <w:sz w:val="24"/>
          <w:szCs w:val="24"/>
          <w:lang w:val="id-ID"/>
        </w:rPr>
        <w:t xml:space="preserve">  </w:t>
      </w:r>
      <w:r w:rsidRPr="00047147">
        <w:rPr>
          <w:rFonts w:ascii="Times New Roman" w:hAnsi="Times New Roman" w:cs="Times New Roman"/>
          <w:sz w:val="24"/>
          <w:szCs w:val="24"/>
        </w:rPr>
        <w:t xml:space="preserve">(ii) </w:t>
      </w:r>
      <w:r w:rsidRPr="00047147">
        <w:rPr>
          <w:rFonts w:ascii="Times New Roman" w:hAnsi="Times New Roman" w:cs="Times New Roman"/>
          <w:sz w:val="24"/>
          <w:szCs w:val="24"/>
          <w:lang w:val="id-ID"/>
        </w:rPr>
        <w:t xml:space="preserve">ada elemen untuk 1 </w:t>
      </w:r>
      <w:r w:rsidRPr="00047147">
        <w:rPr>
          <w:rFonts w:ascii="Times New Roman" w:hAnsi="Times New Roman" w:cs="Times New Roman"/>
          <w:sz w:val="24"/>
          <w:szCs w:val="24"/>
        </w:rPr>
        <w:sym w:font="Symbol" w:char="F0CE"/>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 xml:space="preserve">B </w:t>
      </w:r>
      <w:r w:rsidRPr="00047147">
        <w:rPr>
          <w:rFonts w:ascii="Times New Roman" w:hAnsi="Times New Roman" w:cs="Times New Roman"/>
          <w:sz w:val="24"/>
          <w:szCs w:val="24"/>
          <w:lang w:val="id-ID"/>
        </w:rPr>
        <w:t>sebgai bentuk</w:t>
      </w:r>
    </w:p>
    <w:p w14:paraId="0A66C438" w14:textId="0FBE5309" w:rsidR="00F16EC8" w:rsidRPr="00047147" w:rsidRDefault="00F16EC8" w:rsidP="00047147">
      <w:pPr>
        <w:ind w:firstLine="142"/>
        <w:jc w:val="both"/>
        <w:rPr>
          <w:rFonts w:ascii="Times New Roman" w:hAnsi="Times New Roman" w:cs="Times New Roman"/>
          <w:sz w:val="24"/>
          <w:szCs w:val="24"/>
          <w:lang w:val="id-ID"/>
        </w:rPr>
      </w:pPr>
      <w:r w:rsidRPr="00047147">
        <w:rPr>
          <w:rFonts w:ascii="Times New Roman" w:hAnsi="Times New Roman" w:cs="Times New Roman"/>
          <w:sz w:val="24"/>
          <w:szCs w:val="24"/>
          <w:lang w:val="id-ID"/>
        </w:rPr>
        <w:t xml:space="preserve">      </w:t>
      </w:r>
      <w:r w:rsidR="00047147">
        <w:rPr>
          <w:rFonts w:ascii="Times New Roman" w:hAnsi="Times New Roman" w:cs="Times New Roman"/>
          <w:sz w:val="24"/>
          <w:szCs w:val="24"/>
          <w:lang w:val="id-ID"/>
        </w:rPr>
        <w:t xml:space="preserve">                             </w:t>
      </w:r>
      <w:r w:rsidRPr="00047147">
        <w:rPr>
          <w:rFonts w:ascii="Times New Roman" w:hAnsi="Times New Roman" w:cs="Times New Roman"/>
          <w:sz w:val="24"/>
          <w:szCs w:val="24"/>
          <w:lang w:val="id-ID"/>
        </w:rPr>
        <w:t xml:space="preserve"> </w:t>
      </w:r>
      <w:r w:rsidRPr="00047147">
        <w:rPr>
          <w:rFonts w:ascii="Times New Roman" w:hAnsi="Times New Roman" w:cs="Times New Roman"/>
          <w:i/>
          <w:sz w:val="24"/>
          <w:szCs w:val="24"/>
        </w:rPr>
        <w:t>a</w:t>
      </w:r>
      <w:r w:rsidRPr="00047147">
        <w:rPr>
          <w:rFonts w:ascii="Times New Roman" w:hAnsi="Times New Roman" w:cs="Times New Roman"/>
          <w:sz w:val="24"/>
          <w:szCs w:val="24"/>
        </w:rPr>
        <w:t xml:space="preserve"> </w:t>
      </w:r>
      <w:r w:rsidRPr="00047147">
        <w:rPr>
          <w:rFonts w:ascii="Times New Roman" w:hAnsi="Times New Roman" w:cs="Times New Roman"/>
          <w:sz w:val="24"/>
          <w:szCs w:val="24"/>
          <w:lang w:val="id-ID"/>
        </w:rPr>
        <w:t>*</w:t>
      </w:r>
      <w:r w:rsidRPr="00047147">
        <w:rPr>
          <w:rFonts w:ascii="Times New Roman" w:hAnsi="Times New Roman" w:cs="Times New Roman"/>
          <w:sz w:val="24"/>
          <w:szCs w:val="24"/>
        </w:rPr>
        <w:t xml:space="preserve"> 1 = </w:t>
      </w:r>
      <w:r w:rsidRPr="00047147">
        <w:rPr>
          <w:rFonts w:ascii="Times New Roman" w:hAnsi="Times New Roman" w:cs="Times New Roman"/>
          <w:sz w:val="24"/>
          <w:szCs w:val="24"/>
          <w:lang w:val="id-ID"/>
        </w:rPr>
        <w:t xml:space="preserve">1 * </w:t>
      </w:r>
      <w:r w:rsidRPr="00047147">
        <w:rPr>
          <w:rFonts w:ascii="Times New Roman" w:hAnsi="Times New Roman" w:cs="Times New Roman"/>
          <w:i/>
          <w:sz w:val="24"/>
          <w:szCs w:val="24"/>
        </w:rPr>
        <w:t>a</w:t>
      </w:r>
      <w:r w:rsidRPr="00047147">
        <w:rPr>
          <w:rFonts w:ascii="Times New Roman" w:hAnsi="Times New Roman" w:cs="Times New Roman"/>
          <w:i/>
          <w:sz w:val="24"/>
          <w:szCs w:val="24"/>
          <w:lang w:val="id-ID"/>
        </w:rPr>
        <w:t xml:space="preserve"> = a</w:t>
      </w:r>
    </w:p>
    <w:p w14:paraId="23823EDC" w14:textId="77777777" w:rsidR="00F16EC8" w:rsidRPr="00047147" w:rsidRDefault="00F16EC8" w:rsidP="00047147">
      <w:pPr>
        <w:jc w:val="both"/>
        <w:rPr>
          <w:rFonts w:ascii="Times New Roman" w:hAnsi="Times New Roman" w:cs="Times New Roman"/>
          <w:sz w:val="24"/>
          <w:szCs w:val="24"/>
        </w:rPr>
      </w:pPr>
      <w:r w:rsidRPr="00047147">
        <w:rPr>
          <w:rFonts w:ascii="Times New Roman" w:hAnsi="Times New Roman" w:cs="Times New Roman"/>
          <w:sz w:val="24"/>
          <w:szCs w:val="24"/>
        </w:rPr>
        <w:tab/>
      </w:r>
      <w:r w:rsidRPr="00047147">
        <w:rPr>
          <w:rFonts w:ascii="Times New Roman" w:hAnsi="Times New Roman" w:cs="Times New Roman"/>
          <w:sz w:val="24"/>
          <w:szCs w:val="24"/>
        </w:rPr>
        <w:tab/>
      </w:r>
      <w:r w:rsidRPr="00047147">
        <w:rPr>
          <w:rFonts w:ascii="Times New Roman" w:hAnsi="Times New Roman" w:cs="Times New Roman"/>
          <w:sz w:val="24"/>
          <w:szCs w:val="24"/>
        </w:rPr>
        <w:tab/>
      </w:r>
    </w:p>
    <w:p w14:paraId="56B23F55" w14:textId="77777777" w:rsidR="00F16EC8" w:rsidRPr="00047147" w:rsidRDefault="00F16EC8" w:rsidP="00047147">
      <w:pPr>
        <w:jc w:val="both"/>
        <w:rPr>
          <w:rFonts w:ascii="Times New Roman" w:hAnsi="Times New Roman" w:cs="Times New Roman"/>
          <w:sz w:val="24"/>
          <w:szCs w:val="24"/>
        </w:rPr>
      </w:pPr>
      <w:r w:rsidRPr="00047147">
        <w:rPr>
          <w:rFonts w:ascii="Times New Roman" w:hAnsi="Times New Roman" w:cs="Times New Roman"/>
          <w:sz w:val="24"/>
          <w:szCs w:val="24"/>
        </w:rPr>
        <w:t>3. Komutatif</w:t>
      </w:r>
      <w:r w:rsidRPr="00047147">
        <w:rPr>
          <w:rFonts w:ascii="Times New Roman" w:hAnsi="Times New Roman" w:cs="Times New Roman"/>
          <w:sz w:val="24"/>
          <w:szCs w:val="24"/>
          <w:lang w:val="id-ID"/>
        </w:rPr>
        <w:t xml:space="preserve"> </w:t>
      </w:r>
      <w:r w:rsidRPr="00047147">
        <w:rPr>
          <w:rFonts w:ascii="Times New Roman" w:hAnsi="Times New Roman" w:cs="Times New Roman"/>
          <w:sz w:val="24"/>
          <w:szCs w:val="24"/>
          <w:lang w:val="id-ID"/>
        </w:rPr>
        <w:tab/>
      </w:r>
      <w:r w:rsidRPr="00047147">
        <w:rPr>
          <w:rFonts w:ascii="Times New Roman" w:hAnsi="Times New Roman" w:cs="Times New Roman"/>
          <w:sz w:val="24"/>
          <w:szCs w:val="24"/>
          <w:lang w:val="id-ID"/>
        </w:rPr>
        <w:tab/>
      </w:r>
      <w:r w:rsidRPr="00047147">
        <w:rPr>
          <w:rFonts w:ascii="Times New Roman" w:hAnsi="Times New Roman" w:cs="Times New Roman"/>
          <w:sz w:val="24"/>
          <w:szCs w:val="24"/>
        </w:rPr>
        <w:t>:</w:t>
      </w:r>
      <w:r w:rsidRPr="00047147">
        <w:rPr>
          <w:rFonts w:ascii="Times New Roman" w:hAnsi="Times New Roman" w:cs="Times New Roman"/>
          <w:sz w:val="24"/>
          <w:szCs w:val="24"/>
          <w:lang w:val="id-ID"/>
        </w:rPr>
        <w:t xml:space="preserve"> </w:t>
      </w:r>
      <w:r w:rsidRPr="00047147">
        <w:rPr>
          <w:rFonts w:ascii="Times New Roman" w:hAnsi="Times New Roman" w:cs="Times New Roman"/>
          <w:sz w:val="24"/>
          <w:szCs w:val="24"/>
        </w:rPr>
        <w:t xml:space="preserve">(i)  </w:t>
      </w:r>
      <w:r w:rsidRPr="00047147">
        <w:rPr>
          <w:rFonts w:ascii="Times New Roman" w:hAnsi="Times New Roman" w:cs="Times New Roman"/>
          <w:i/>
          <w:sz w:val="24"/>
          <w:szCs w:val="24"/>
        </w:rPr>
        <w:t>a</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b</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b</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a</w:t>
      </w:r>
    </w:p>
    <w:p w14:paraId="0F348FAD" w14:textId="766D4220" w:rsidR="00F16EC8" w:rsidRPr="00047147" w:rsidRDefault="00F16EC8" w:rsidP="00047147">
      <w:pPr>
        <w:jc w:val="both"/>
        <w:rPr>
          <w:rFonts w:ascii="Times New Roman" w:hAnsi="Times New Roman" w:cs="Times New Roman"/>
          <w:sz w:val="24"/>
          <w:szCs w:val="24"/>
        </w:rPr>
      </w:pPr>
      <w:r w:rsidRPr="00047147">
        <w:rPr>
          <w:rFonts w:ascii="Times New Roman" w:hAnsi="Times New Roman" w:cs="Times New Roman"/>
          <w:sz w:val="24"/>
          <w:szCs w:val="24"/>
        </w:rPr>
        <w:tab/>
      </w:r>
      <w:r w:rsidRPr="00047147">
        <w:rPr>
          <w:rFonts w:ascii="Times New Roman" w:hAnsi="Times New Roman" w:cs="Times New Roman"/>
          <w:sz w:val="24"/>
          <w:szCs w:val="24"/>
        </w:rPr>
        <w:tab/>
      </w:r>
      <w:r w:rsidR="00047147">
        <w:rPr>
          <w:rFonts w:ascii="Times New Roman" w:hAnsi="Times New Roman" w:cs="Times New Roman"/>
          <w:sz w:val="24"/>
          <w:szCs w:val="24"/>
          <w:lang w:val="id-ID"/>
        </w:rPr>
        <w:t xml:space="preserve">             </w:t>
      </w:r>
      <w:r w:rsidRPr="00047147">
        <w:rPr>
          <w:rFonts w:ascii="Times New Roman" w:hAnsi="Times New Roman" w:cs="Times New Roman"/>
          <w:sz w:val="24"/>
          <w:szCs w:val="24"/>
          <w:lang w:val="id-ID"/>
        </w:rPr>
        <w:t xml:space="preserve"> </w:t>
      </w:r>
      <w:r w:rsidRPr="00047147">
        <w:rPr>
          <w:rFonts w:ascii="Times New Roman" w:hAnsi="Times New Roman" w:cs="Times New Roman"/>
          <w:sz w:val="24"/>
          <w:szCs w:val="24"/>
        </w:rPr>
        <w:t xml:space="preserve">(ii)  </w:t>
      </w:r>
      <w:r w:rsidRPr="00047147">
        <w:rPr>
          <w:rFonts w:ascii="Times New Roman" w:hAnsi="Times New Roman" w:cs="Times New Roman"/>
          <w:i/>
          <w:sz w:val="24"/>
          <w:szCs w:val="24"/>
        </w:rPr>
        <w:t>a</w:t>
      </w:r>
      <w:r w:rsidRPr="00047147">
        <w:rPr>
          <w:rFonts w:ascii="Times New Roman" w:hAnsi="Times New Roman" w:cs="Times New Roman"/>
          <w:iCs/>
          <w:sz w:val="24"/>
          <w:szCs w:val="24"/>
        </w:rPr>
        <w:t xml:space="preserve"> </w:t>
      </w:r>
      <w:r w:rsidRPr="00047147">
        <w:rPr>
          <w:rFonts w:ascii="Times New Roman" w:hAnsi="Times New Roman" w:cs="Times New Roman"/>
          <w:sz w:val="24"/>
          <w:szCs w:val="24"/>
          <w:lang w:val="id-ID"/>
        </w:rPr>
        <w:t>*</w:t>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b</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b</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a</w:t>
      </w:r>
    </w:p>
    <w:p w14:paraId="6E78939F" w14:textId="77777777" w:rsidR="00F16EC8" w:rsidRPr="00047147" w:rsidRDefault="00F16EC8" w:rsidP="00047147">
      <w:pPr>
        <w:jc w:val="both"/>
        <w:rPr>
          <w:rFonts w:ascii="Times New Roman" w:hAnsi="Times New Roman" w:cs="Times New Roman"/>
          <w:sz w:val="24"/>
          <w:szCs w:val="24"/>
        </w:rPr>
      </w:pPr>
    </w:p>
    <w:p w14:paraId="22C4284F" w14:textId="77777777" w:rsidR="00F16EC8" w:rsidRPr="00047147" w:rsidRDefault="00F16EC8" w:rsidP="00047147">
      <w:pPr>
        <w:jc w:val="both"/>
        <w:rPr>
          <w:rFonts w:ascii="Times New Roman" w:hAnsi="Times New Roman" w:cs="Times New Roman"/>
          <w:sz w:val="24"/>
          <w:szCs w:val="24"/>
        </w:rPr>
      </w:pPr>
      <w:r w:rsidRPr="00047147">
        <w:rPr>
          <w:rFonts w:ascii="Times New Roman" w:hAnsi="Times New Roman" w:cs="Times New Roman"/>
          <w:sz w:val="24"/>
          <w:szCs w:val="24"/>
        </w:rPr>
        <w:t>4. Distributif</w:t>
      </w:r>
      <w:r w:rsidRPr="00047147">
        <w:rPr>
          <w:rFonts w:ascii="Times New Roman" w:hAnsi="Times New Roman" w:cs="Times New Roman"/>
          <w:sz w:val="24"/>
          <w:szCs w:val="24"/>
          <w:lang w:val="id-ID"/>
        </w:rPr>
        <w:tab/>
      </w:r>
      <w:r w:rsidRPr="00047147">
        <w:rPr>
          <w:rFonts w:ascii="Times New Roman" w:hAnsi="Times New Roman" w:cs="Times New Roman"/>
          <w:sz w:val="24"/>
          <w:szCs w:val="24"/>
          <w:lang w:val="id-ID"/>
        </w:rPr>
        <w:tab/>
      </w:r>
      <w:r w:rsidRPr="00047147">
        <w:rPr>
          <w:rFonts w:ascii="Times New Roman" w:hAnsi="Times New Roman" w:cs="Times New Roman"/>
          <w:sz w:val="24"/>
          <w:szCs w:val="24"/>
        </w:rPr>
        <w:t>:</w:t>
      </w:r>
      <w:r w:rsidRPr="00047147">
        <w:rPr>
          <w:rFonts w:ascii="Times New Roman" w:hAnsi="Times New Roman" w:cs="Times New Roman"/>
          <w:sz w:val="24"/>
          <w:szCs w:val="24"/>
          <w:lang w:val="id-ID"/>
        </w:rPr>
        <w:t xml:space="preserve"> </w:t>
      </w:r>
      <w:r w:rsidRPr="00047147">
        <w:rPr>
          <w:rFonts w:ascii="Times New Roman" w:hAnsi="Times New Roman" w:cs="Times New Roman"/>
          <w:sz w:val="24"/>
          <w:szCs w:val="24"/>
        </w:rPr>
        <w:t xml:space="preserve">(i)   </w:t>
      </w:r>
      <w:r w:rsidRPr="00047147">
        <w:rPr>
          <w:rFonts w:ascii="Times New Roman" w:hAnsi="Times New Roman" w:cs="Times New Roman"/>
          <w:i/>
          <w:sz w:val="24"/>
          <w:szCs w:val="24"/>
        </w:rPr>
        <w:t>a</w:t>
      </w:r>
      <w:r w:rsidRPr="00047147">
        <w:rPr>
          <w:rFonts w:ascii="Times New Roman" w:hAnsi="Times New Roman" w:cs="Times New Roman"/>
          <w:sz w:val="24"/>
          <w:szCs w:val="24"/>
        </w:rPr>
        <w:t xml:space="preserve"> </w:t>
      </w:r>
      <w:r w:rsidRPr="00047147">
        <w:rPr>
          <w:rFonts w:ascii="Times New Roman" w:hAnsi="Times New Roman" w:cs="Times New Roman"/>
          <w:sz w:val="24"/>
          <w:szCs w:val="24"/>
          <w:lang w:val="id-ID"/>
        </w:rPr>
        <w:t>*</w:t>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b</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c</w:t>
      </w:r>
      <w:r w:rsidRPr="00047147">
        <w:rPr>
          <w:rFonts w:ascii="Times New Roman" w:hAnsi="Times New Roman" w:cs="Times New Roman"/>
          <w:sz w:val="24"/>
          <w:szCs w:val="24"/>
        </w:rPr>
        <w:t>) = (</w:t>
      </w:r>
      <w:r w:rsidRPr="00047147">
        <w:rPr>
          <w:rFonts w:ascii="Times New Roman" w:hAnsi="Times New Roman" w:cs="Times New Roman"/>
          <w:i/>
          <w:sz w:val="24"/>
          <w:szCs w:val="24"/>
        </w:rPr>
        <w:t>a</w:t>
      </w:r>
      <w:r w:rsidRPr="00047147">
        <w:rPr>
          <w:rFonts w:ascii="Times New Roman" w:hAnsi="Times New Roman" w:cs="Times New Roman"/>
          <w:sz w:val="24"/>
          <w:szCs w:val="24"/>
        </w:rPr>
        <w:t xml:space="preserve"> </w:t>
      </w:r>
      <w:r w:rsidRPr="00047147">
        <w:rPr>
          <w:rFonts w:ascii="Times New Roman" w:hAnsi="Times New Roman" w:cs="Times New Roman"/>
          <w:sz w:val="24"/>
          <w:szCs w:val="24"/>
          <w:lang w:val="id-ID"/>
        </w:rPr>
        <w:t>*</w:t>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b</w:t>
      </w:r>
      <w:r w:rsidRPr="00047147">
        <w:rPr>
          <w:rFonts w:ascii="Times New Roman" w:hAnsi="Times New Roman" w:cs="Times New Roman"/>
          <w:sz w:val="24"/>
          <w:szCs w:val="24"/>
        </w:rPr>
        <w:t>) + (</w:t>
      </w:r>
      <w:r w:rsidRPr="00047147">
        <w:rPr>
          <w:rFonts w:ascii="Times New Roman" w:hAnsi="Times New Roman" w:cs="Times New Roman"/>
          <w:i/>
          <w:sz w:val="24"/>
          <w:szCs w:val="24"/>
        </w:rPr>
        <w:t>a</w:t>
      </w:r>
      <w:r w:rsidRPr="00047147">
        <w:rPr>
          <w:rFonts w:ascii="Times New Roman" w:hAnsi="Times New Roman" w:cs="Times New Roman"/>
          <w:sz w:val="24"/>
          <w:szCs w:val="24"/>
        </w:rPr>
        <w:t xml:space="preserve"> </w:t>
      </w:r>
      <w:r w:rsidRPr="00047147">
        <w:rPr>
          <w:rFonts w:ascii="Times New Roman" w:hAnsi="Times New Roman" w:cs="Times New Roman"/>
          <w:sz w:val="24"/>
          <w:szCs w:val="24"/>
          <w:lang w:val="id-ID"/>
        </w:rPr>
        <w:t>*</w:t>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c</w:t>
      </w:r>
      <w:r w:rsidRPr="00047147">
        <w:rPr>
          <w:rFonts w:ascii="Times New Roman" w:hAnsi="Times New Roman" w:cs="Times New Roman"/>
          <w:sz w:val="24"/>
          <w:szCs w:val="24"/>
        </w:rPr>
        <w:t>)</w:t>
      </w:r>
    </w:p>
    <w:p w14:paraId="5A4B27C1" w14:textId="01CEB537" w:rsidR="00F16EC8" w:rsidRPr="00047147" w:rsidRDefault="00F16EC8" w:rsidP="00047147">
      <w:pPr>
        <w:jc w:val="both"/>
        <w:rPr>
          <w:rFonts w:ascii="Times New Roman" w:hAnsi="Times New Roman" w:cs="Times New Roman"/>
          <w:sz w:val="24"/>
          <w:szCs w:val="24"/>
          <w:lang w:val="id-ID"/>
        </w:rPr>
      </w:pPr>
      <w:r w:rsidRPr="00047147">
        <w:rPr>
          <w:rFonts w:ascii="Times New Roman" w:hAnsi="Times New Roman" w:cs="Times New Roman"/>
          <w:sz w:val="24"/>
          <w:szCs w:val="24"/>
        </w:rPr>
        <w:tab/>
      </w:r>
      <w:r w:rsidRPr="00047147">
        <w:rPr>
          <w:rFonts w:ascii="Times New Roman" w:hAnsi="Times New Roman" w:cs="Times New Roman"/>
          <w:sz w:val="24"/>
          <w:szCs w:val="24"/>
        </w:rPr>
        <w:tab/>
      </w:r>
      <w:r w:rsidR="00047147">
        <w:rPr>
          <w:rFonts w:ascii="Times New Roman" w:hAnsi="Times New Roman" w:cs="Times New Roman"/>
          <w:sz w:val="24"/>
          <w:szCs w:val="24"/>
          <w:lang w:val="id-ID"/>
        </w:rPr>
        <w:t xml:space="preserve">            </w:t>
      </w:r>
      <w:r w:rsidRPr="00047147">
        <w:rPr>
          <w:rFonts w:ascii="Times New Roman" w:hAnsi="Times New Roman" w:cs="Times New Roman"/>
          <w:sz w:val="24"/>
          <w:szCs w:val="24"/>
          <w:lang w:val="id-ID"/>
        </w:rPr>
        <w:t xml:space="preserve">  </w:t>
      </w:r>
      <w:r w:rsidRPr="00047147">
        <w:rPr>
          <w:rFonts w:ascii="Times New Roman" w:hAnsi="Times New Roman" w:cs="Times New Roman"/>
          <w:sz w:val="24"/>
          <w:szCs w:val="24"/>
        </w:rPr>
        <w:t xml:space="preserve">(ii)  </w:t>
      </w:r>
      <w:r w:rsidRPr="00047147">
        <w:rPr>
          <w:rFonts w:ascii="Times New Roman" w:hAnsi="Times New Roman" w:cs="Times New Roman"/>
          <w:i/>
          <w:sz w:val="24"/>
          <w:szCs w:val="24"/>
        </w:rPr>
        <w:t>a</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b</w:t>
      </w:r>
      <w:r w:rsidRPr="00047147">
        <w:rPr>
          <w:rFonts w:ascii="Times New Roman" w:hAnsi="Times New Roman" w:cs="Times New Roman"/>
          <w:sz w:val="24"/>
          <w:szCs w:val="24"/>
        </w:rPr>
        <w:t xml:space="preserve"> </w:t>
      </w:r>
      <w:r w:rsidRPr="00047147">
        <w:rPr>
          <w:rFonts w:ascii="Times New Roman" w:hAnsi="Times New Roman" w:cs="Times New Roman"/>
          <w:sz w:val="24"/>
          <w:szCs w:val="24"/>
          <w:lang w:val="id-ID"/>
        </w:rPr>
        <w:t>*</w:t>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c</w:t>
      </w:r>
      <w:r w:rsidRPr="00047147">
        <w:rPr>
          <w:rFonts w:ascii="Times New Roman" w:hAnsi="Times New Roman" w:cs="Times New Roman"/>
          <w:sz w:val="24"/>
          <w:szCs w:val="24"/>
        </w:rPr>
        <w:t>) = (</w:t>
      </w:r>
      <w:r w:rsidRPr="00047147">
        <w:rPr>
          <w:rFonts w:ascii="Times New Roman" w:hAnsi="Times New Roman" w:cs="Times New Roman"/>
          <w:i/>
          <w:sz w:val="24"/>
          <w:szCs w:val="24"/>
        </w:rPr>
        <w:t>a</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b</w:t>
      </w:r>
      <w:r w:rsidRPr="00047147">
        <w:rPr>
          <w:rFonts w:ascii="Times New Roman" w:hAnsi="Times New Roman" w:cs="Times New Roman"/>
          <w:sz w:val="24"/>
          <w:szCs w:val="24"/>
        </w:rPr>
        <w:t xml:space="preserve">) </w:t>
      </w:r>
      <w:r w:rsidRPr="00047147">
        <w:rPr>
          <w:rFonts w:ascii="Times New Roman" w:hAnsi="Times New Roman" w:cs="Times New Roman"/>
          <w:sz w:val="24"/>
          <w:szCs w:val="24"/>
          <w:lang w:val="id-ID"/>
        </w:rPr>
        <w:t>*</w:t>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a</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c</w:t>
      </w:r>
      <w:r w:rsidRPr="00047147">
        <w:rPr>
          <w:rFonts w:ascii="Times New Roman" w:hAnsi="Times New Roman" w:cs="Times New Roman"/>
          <w:sz w:val="24"/>
          <w:szCs w:val="24"/>
        </w:rPr>
        <w:t>)</w:t>
      </w:r>
    </w:p>
    <w:p w14:paraId="1040F4C7" w14:textId="2749DACF" w:rsidR="00F16EC8" w:rsidRPr="00047147" w:rsidRDefault="00F16EC8" w:rsidP="00047147">
      <w:pPr>
        <w:jc w:val="both"/>
        <w:rPr>
          <w:rFonts w:ascii="Times New Roman" w:hAnsi="Times New Roman" w:cs="Times New Roman"/>
          <w:i/>
          <w:sz w:val="24"/>
          <w:szCs w:val="24"/>
          <w:lang w:val="id-ID"/>
        </w:rPr>
      </w:pPr>
      <w:r w:rsidRPr="00047147">
        <w:rPr>
          <w:rFonts w:ascii="Times New Roman" w:hAnsi="Times New Roman" w:cs="Times New Roman"/>
          <w:sz w:val="24"/>
          <w:szCs w:val="24"/>
          <w:lang w:val="id-ID"/>
        </w:rPr>
        <w:tab/>
      </w:r>
      <w:r w:rsidRPr="00047147">
        <w:rPr>
          <w:rFonts w:ascii="Times New Roman" w:hAnsi="Times New Roman" w:cs="Times New Roman"/>
          <w:sz w:val="24"/>
          <w:szCs w:val="24"/>
          <w:lang w:val="id-ID"/>
        </w:rPr>
        <w:tab/>
      </w:r>
      <w:r w:rsidRPr="00047147">
        <w:rPr>
          <w:rFonts w:ascii="Times New Roman" w:hAnsi="Times New Roman" w:cs="Times New Roman"/>
          <w:sz w:val="24"/>
          <w:szCs w:val="24"/>
          <w:lang w:val="id-ID"/>
        </w:rPr>
        <w:tab/>
      </w:r>
      <w:r w:rsidR="00047147">
        <w:rPr>
          <w:rFonts w:ascii="Times New Roman" w:hAnsi="Times New Roman" w:cs="Times New Roman"/>
          <w:sz w:val="24"/>
          <w:szCs w:val="24"/>
          <w:lang w:val="id-ID"/>
        </w:rPr>
        <w:t xml:space="preserve">  </w:t>
      </w:r>
      <w:r w:rsidRPr="00047147">
        <w:rPr>
          <w:rFonts w:ascii="Times New Roman" w:hAnsi="Times New Roman" w:cs="Times New Roman"/>
          <w:sz w:val="24"/>
          <w:szCs w:val="24"/>
          <w:lang w:val="id-ID"/>
        </w:rPr>
        <w:t>(iii) (</w:t>
      </w:r>
      <w:r w:rsidRPr="00047147">
        <w:rPr>
          <w:rFonts w:ascii="Times New Roman" w:hAnsi="Times New Roman" w:cs="Times New Roman"/>
          <w:i/>
          <w:sz w:val="24"/>
          <w:szCs w:val="24"/>
          <w:lang w:val="id-ID"/>
        </w:rPr>
        <w:t>a * b) + c = (a + c) * (b + c)</w:t>
      </w:r>
    </w:p>
    <w:p w14:paraId="26FB2BB8" w14:textId="77777777" w:rsidR="00F16EC8" w:rsidRPr="00047147" w:rsidRDefault="00F16EC8" w:rsidP="00F16EC8">
      <w:pPr>
        <w:jc w:val="both"/>
        <w:rPr>
          <w:rFonts w:ascii="Times New Roman" w:hAnsi="Times New Roman" w:cs="Times New Roman"/>
          <w:sz w:val="24"/>
          <w:szCs w:val="24"/>
        </w:rPr>
      </w:pPr>
      <w:r w:rsidRPr="00047147">
        <w:rPr>
          <w:rFonts w:ascii="Times New Roman" w:hAnsi="Times New Roman" w:cs="Times New Roman"/>
          <w:sz w:val="24"/>
          <w:szCs w:val="24"/>
        </w:rPr>
        <w:lastRenderedPageBreak/>
        <w:tab/>
      </w:r>
      <w:r w:rsidRPr="00047147">
        <w:rPr>
          <w:rFonts w:ascii="Times New Roman" w:hAnsi="Times New Roman" w:cs="Times New Roman"/>
          <w:sz w:val="24"/>
          <w:szCs w:val="24"/>
        </w:rPr>
        <w:tab/>
      </w:r>
      <w:r w:rsidRPr="00047147">
        <w:rPr>
          <w:rFonts w:ascii="Times New Roman" w:hAnsi="Times New Roman" w:cs="Times New Roman"/>
          <w:sz w:val="24"/>
          <w:szCs w:val="24"/>
        </w:rPr>
        <w:tab/>
      </w:r>
    </w:p>
    <w:p w14:paraId="0CC8F8E1" w14:textId="54D6A38E" w:rsidR="00F16EC8" w:rsidRPr="00047147" w:rsidRDefault="00047147" w:rsidP="00047147">
      <w:p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00F16EC8" w:rsidRPr="00047147">
        <w:rPr>
          <w:rFonts w:ascii="Times New Roman" w:hAnsi="Times New Roman" w:cs="Times New Roman"/>
          <w:sz w:val="24"/>
          <w:szCs w:val="24"/>
        </w:rPr>
        <w:t>5. Komplemen</w:t>
      </w:r>
      <w:r w:rsidR="00F16EC8" w:rsidRPr="00047147">
        <w:rPr>
          <w:rStyle w:val="FootnoteReference"/>
          <w:rFonts w:ascii="Times New Roman" w:hAnsi="Times New Roman" w:cs="Times New Roman"/>
          <w:sz w:val="24"/>
          <w:szCs w:val="24"/>
        </w:rPr>
        <w:footnoteReference w:id="1"/>
      </w:r>
      <w:r w:rsidR="00F16EC8" w:rsidRPr="00047147">
        <w:rPr>
          <w:rFonts w:ascii="Times New Roman" w:hAnsi="Times New Roman" w:cs="Times New Roman"/>
          <w:sz w:val="24"/>
          <w:szCs w:val="24"/>
          <w:lang w:val="id-ID"/>
        </w:rPr>
        <w:tab/>
      </w:r>
      <w:r w:rsidR="00F16EC8" w:rsidRPr="00047147">
        <w:rPr>
          <w:rFonts w:ascii="Times New Roman" w:hAnsi="Times New Roman" w:cs="Times New Roman"/>
          <w:sz w:val="24"/>
          <w:szCs w:val="24"/>
        </w:rPr>
        <w:t>:</w:t>
      </w:r>
      <w:r w:rsidR="00F16EC8" w:rsidRPr="00047147">
        <w:rPr>
          <w:rFonts w:ascii="Times New Roman" w:hAnsi="Times New Roman" w:cs="Times New Roman"/>
          <w:sz w:val="24"/>
          <w:szCs w:val="24"/>
          <w:lang w:val="id-ID"/>
        </w:rPr>
        <w:t xml:space="preserve"> untuk setiap a </w:t>
      </w:r>
      <w:r w:rsidR="00F16EC8" w:rsidRPr="00047147">
        <w:rPr>
          <w:rFonts w:ascii="Times New Roman" w:hAnsi="Times New Roman" w:cs="Times New Roman"/>
          <w:sz w:val="24"/>
          <w:szCs w:val="24"/>
        </w:rPr>
        <w:sym w:font="Symbol" w:char="F0CE"/>
      </w:r>
      <w:r w:rsidR="00F16EC8" w:rsidRPr="00047147">
        <w:rPr>
          <w:rFonts w:ascii="Times New Roman" w:hAnsi="Times New Roman" w:cs="Times New Roman"/>
          <w:sz w:val="24"/>
          <w:szCs w:val="24"/>
        </w:rPr>
        <w:t xml:space="preserve"> </w:t>
      </w:r>
      <w:r w:rsidR="00F16EC8" w:rsidRPr="00047147">
        <w:rPr>
          <w:rFonts w:ascii="Times New Roman" w:hAnsi="Times New Roman" w:cs="Times New Roman"/>
          <w:i/>
          <w:sz w:val="24"/>
          <w:szCs w:val="24"/>
        </w:rPr>
        <w:t>B</w:t>
      </w:r>
      <w:r w:rsidR="00F16EC8" w:rsidRPr="00047147">
        <w:rPr>
          <w:rFonts w:ascii="Times New Roman" w:hAnsi="Times New Roman" w:cs="Times New Roman"/>
          <w:iCs/>
          <w:sz w:val="24"/>
          <w:szCs w:val="24"/>
        </w:rPr>
        <w:t xml:space="preserve"> </w:t>
      </w:r>
      <w:r w:rsidR="00F16EC8" w:rsidRPr="00047147">
        <w:rPr>
          <w:rFonts w:ascii="Times New Roman" w:hAnsi="Times New Roman" w:cs="Times New Roman"/>
          <w:iCs/>
          <w:sz w:val="24"/>
          <w:szCs w:val="24"/>
          <w:lang w:val="id-ID"/>
        </w:rPr>
        <w:t>sebagai berikut :</w:t>
      </w:r>
    </w:p>
    <w:p w14:paraId="15008AB6" w14:textId="77777777" w:rsidR="00F16EC8" w:rsidRPr="00047147" w:rsidRDefault="00F16EC8" w:rsidP="00047147">
      <w:pPr>
        <w:ind w:left="2160"/>
        <w:jc w:val="both"/>
        <w:rPr>
          <w:rFonts w:ascii="Times New Roman" w:hAnsi="Times New Roman" w:cs="Times New Roman"/>
          <w:sz w:val="24"/>
          <w:szCs w:val="24"/>
        </w:rPr>
      </w:pPr>
      <w:r w:rsidRPr="00047147">
        <w:rPr>
          <w:rFonts w:ascii="Times New Roman" w:hAnsi="Times New Roman" w:cs="Times New Roman"/>
          <w:sz w:val="24"/>
          <w:szCs w:val="24"/>
          <w:lang w:val="id-ID"/>
        </w:rPr>
        <w:t xml:space="preserve"> </w:t>
      </w:r>
      <w:r w:rsidRPr="00047147">
        <w:rPr>
          <w:rFonts w:ascii="Times New Roman" w:hAnsi="Times New Roman" w:cs="Times New Roman"/>
          <w:sz w:val="24"/>
          <w:szCs w:val="24"/>
        </w:rPr>
        <w:t xml:space="preserve">(i)  </w:t>
      </w:r>
      <w:r w:rsidRPr="00047147">
        <w:rPr>
          <w:rFonts w:ascii="Times New Roman" w:hAnsi="Times New Roman" w:cs="Times New Roman"/>
          <w:i/>
          <w:sz w:val="24"/>
          <w:szCs w:val="24"/>
        </w:rPr>
        <w:t>a</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a</w:t>
      </w:r>
      <w:r w:rsidRPr="00047147">
        <w:rPr>
          <w:rFonts w:ascii="Times New Roman" w:hAnsi="Times New Roman" w:cs="Times New Roman"/>
          <w:sz w:val="24"/>
          <w:szCs w:val="24"/>
          <w:vertAlign w:val="superscript"/>
          <w:lang w:val="id-ID"/>
        </w:rPr>
        <w:t>1</w:t>
      </w:r>
      <w:r w:rsidRPr="00047147">
        <w:rPr>
          <w:rFonts w:ascii="Times New Roman" w:hAnsi="Times New Roman" w:cs="Times New Roman"/>
          <w:sz w:val="24"/>
          <w:szCs w:val="24"/>
        </w:rPr>
        <w:t xml:space="preserve"> = 1 </w:t>
      </w:r>
    </w:p>
    <w:p w14:paraId="50D619B8" w14:textId="26F861C6" w:rsidR="00F16EC8" w:rsidRPr="00047147" w:rsidRDefault="00F16EC8" w:rsidP="00047147">
      <w:pPr>
        <w:jc w:val="both"/>
        <w:rPr>
          <w:rFonts w:ascii="Times New Roman" w:hAnsi="Times New Roman" w:cs="Times New Roman"/>
          <w:sz w:val="24"/>
          <w:szCs w:val="24"/>
        </w:rPr>
      </w:pPr>
      <w:r w:rsidRPr="00047147">
        <w:rPr>
          <w:rFonts w:ascii="Times New Roman" w:hAnsi="Times New Roman" w:cs="Times New Roman"/>
          <w:sz w:val="24"/>
          <w:szCs w:val="24"/>
        </w:rPr>
        <w:t xml:space="preserve"> </w:t>
      </w:r>
      <w:r w:rsidRPr="00047147">
        <w:rPr>
          <w:rFonts w:ascii="Times New Roman" w:hAnsi="Times New Roman" w:cs="Times New Roman"/>
          <w:sz w:val="24"/>
          <w:szCs w:val="24"/>
        </w:rPr>
        <w:tab/>
      </w:r>
      <w:r w:rsidRPr="00047147">
        <w:rPr>
          <w:rFonts w:ascii="Times New Roman" w:hAnsi="Times New Roman" w:cs="Times New Roman"/>
          <w:sz w:val="24"/>
          <w:szCs w:val="24"/>
        </w:rPr>
        <w:tab/>
      </w:r>
      <w:r w:rsidR="00047147">
        <w:rPr>
          <w:rFonts w:ascii="Times New Roman" w:hAnsi="Times New Roman" w:cs="Times New Roman"/>
          <w:sz w:val="24"/>
          <w:szCs w:val="24"/>
        </w:rPr>
        <w:tab/>
      </w:r>
      <w:r w:rsidRPr="00047147">
        <w:rPr>
          <w:rFonts w:ascii="Times New Roman" w:hAnsi="Times New Roman" w:cs="Times New Roman"/>
          <w:sz w:val="24"/>
          <w:szCs w:val="24"/>
          <w:lang w:val="id-ID"/>
        </w:rPr>
        <w:t xml:space="preserve"> </w:t>
      </w:r>
      <w:r w:rsidRPr="00047147">
        <w:rPr>
          <w:rFonts w:ascii="Times New Roman" w:hAnsi="Times New Roman" w:cs="Times New Roman"/>
          <w:sz w:val="24"/>
          <w:szCs w:val="24"/>
        </w:rPr>
        <w:t xml:space="preserve">(ii)  </w:t>
      </w:r>
      <w:r w:rsidRPr="00047147">
        <w:rPr>
          <w:rFonts w:ascii="Times New Roman" w:hAnsi="Times New Roman" w:cs="Times New Roman"/>
          <w:i/>
          <w:sz w:val="24"/>
          <w:szCs w:val="24"/>
        </w:rPr>
        <w:t>a</w:t>
      </w:r>
      <w:r w:rsidRPr="00047147">
        <w:rPr>
          <w:rFonts w:ascii="Times New Roman" w:hAnsi="Times New Roman" w:cs="Times New Roman"/>
          <w:sz w:val="24"/>
          <w:szCs w:val="24"/>
        </w:rPr>
        <w:t xml:space="preserve"> </w:t>
      </w:r>
      <w:r w:rsidRPr="00047147">
        <w:rPr>
          <w:rFonts w:ascii="Times New Roman" w:hAnsi="Times New Roman" w:cs="Times New Roman"/>
          <w:sz w:val="24"/>
          <w:szCs w:val="24"/>
          <w:lang w:val="id-ID"/>
        </w:rPr>
        <w:t>*</w:t>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a</w:t>
      </w:r>
      <w:r w:rsidRPr="00047147">
        <w:rPr>
          <w:rFonts w:ascii="Times New Roman" w:hAnsi="Times New Roman" w:cs="Times New Roman"/>
          <w:sz w:val="24"/>
          <w:szCs w:val="24"/>
          <w:vertAlign w:val="superscript"/>
          <w:lang w:val="id-ID"/>
        </w:rPr>
        <w:t>1</w:t>
      </w:r>
      <w:r w:rsidRPr="00047147">
        <w:rPr>
          <w:rFonts w:ascii="Times New Roman" w:hAnsi="Times New Roman" w:cs="Times New Roman"/>
          <w:sz w:val="24"/>
          <w:szCs w:val="24"/>
        </w:rPr>
        <w:t xml:space="preserve"> = 0</w:t>
      </w:r>
    </w:p>
    <w:p w14:paraId="40A58B20" w14:textId="77777777" w:rsidR="00F16EC8" w:rsidRPr="00047147" w:rsidRDefault="00F16EC8" w:rsidP="00047147">
      <w:pPr>
        <w:tabs>
          <w:tab w:val="left" w:pos="142"/>
        </w:tabs>
        <w:jc w:val="both"/>
        <w:rPr>
          <w:rFonts w:ascii="Times New Roman" w:hAnsi="Times New Roman" w:cs="Times New Roman"/>
          <w:iCs/>
          <w:sz w:val="24"/>
          <w:szCs w:val="24"/>
          <w:lang w:val="id-ID"/>
        </w:rPr>
      </w:pPr>
      <w:r w:rsidRPr="00047147">
        <w:rPr>
          <w:rFonts w:ascii="Times New Roman" w:hAnsi="Times New Roman" w:cs="Times New Roman"/>
          <w:sz w:val="24"/>
          <w:szCs w:val="24"/>
          <w:lang w:val="id-ID"/>
        </w:rPr>
        <w:tab/>
        <w:t xml:space="preserve">6. Terdapat paling sedikit dua buah elemen  a dan </w:t>
      </w:r>
      <w:r w:rsidRPr="00047147">
        <w:rPr>
          <w:rFonts w:ascii="Times New Roman" w:hAnsi="Times New Roman" w:cs="Times New Roman"/>
          <w:sz w:val="24"/>
          <w:szCs w:val="24"/>
        </w:rPr>
        <w:sym w:font="Symbol" w:char="F0CE"/>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B</w:t>
      </w:r>
      <w:r w:rsidRPr="00047147">
        <w:rPr>
          <w:rFonts w:ascii="Times New Roman" w:hAnsi="Times New Roman" w:cs="Times New Roman"/>
          <w:iCs/>
          <w:sz w:val="24"/>
          <w:szCs w:val="24"/>
        </w:rPr>
        <w:t xml:space="preserve"> </w:t>
      </w:r>
      <w:r w:rsidRPr="00047147">
        <w:rPr>
          <w:rFonts w:ascii="Times New Roman" w:hAnsi="Times New Roman" w:cs="Times New Roman"/>
          <w:iCs/>
          <w:sz w:val="24"/>
          <w:szCs w:val="24"/>
          <w:lang w:val="id-ID"/>
        </w:rPr>
        <w:t>sedemikian hingga a ≠ b.</w:t>
      </w:r>
    </w:p>
    <w:p w14:paraId="29D717F4" w14:textId="77777777" w:rsidR="00F16EC8" w:rsidRPr="00047147" w:rsidRDefault="00F16EC8" w:rsidP="00047147">
      <w:pPr>
        <w:tabs>
          <w:tab w:val="left" w:pos="142"/>
          <w:tab w:val="left" w:pos="2127"/>
        </w:tabs>
        <w:jc w:val="both"/>
        <w:rPr>
          <w:rFonts w:ascii="Times New Roman" w:hAnsi="Times New Roman" w:cs="Times New Roman"/>
          <w:i/>
          <w:iCs/>
          <w:sz w:val="24"/>
          <w:szCs w:val="24"/>
          <w:lang w:val="id-ID"/>
        </w:rPr>
      </w:pPr>
      <w:r w:rsidRPr="00047147">
        <w:rPr>
          <w:rFonts w:ascii="Times New Roman" w:hAnsi="Times New Roman" w:cs="Times New Roman"/>
          <w:iCs/>
          <w:sz w:val="24"/>
          <w:szCs w:val="24"/>
          <w:lang w:val="id-ID"/>
        </w:rPr>
        <w:tab/>
        <w:t>7. Idempoteni</w:t>
      </w:r>
      <w:r w:rsidRPr="00047147">
        <w:rPr>
          <w:rFonts w:ascii="Times New Roman" w:hAnsi="Times New Roman" w:cs="Times New Roman"/>
          <w:iCs/>
          <w:sz w:val="24"/>
          <w:szCs w:val="24"/>
          <w:lang w:val="id-ID"/>
        </w:rPr>
        <w:tab/>
      </w:r>
      <w:r w:rsidRPr="00047147">
        <w:rPr>
          <w:rFonts w:ascii="Times New Roman" w:hAnsi="Times New Roman" w:cs="Times New Roman"/>
          <w:iCs/>
          <w:sz w:val="24"/>
          <w:szCs w:val="24"/>
          <w:lang w:val="id-ID"/>
        </w:rPr>
        <w:tab/>
        <w:t xml:space="preserve">: </w:t>
      </w:r>
      <w:r w:rsidRPr="00047147">
        <w:rPr>
          <w:rFonts w:ascii="Times New Roman" w:hAnsi="Times New Roman" w:cs="Times New Roman"/>
          <w:i/>
          <w:iCs/>
          <w:sz w:val="24"/>
          <w:szCs w:val="24"/>
          <w:lang w:val="id-ID"/>
        </w:rPr>
        <w:t>a * a = a ; + a = a</w:t>
      </w:r>
    </w:p>
    <w:p w14:paraId="3BBEB080" w14:textId="77777777" w:rsidR="00F16EC8" w:rsidRPr="00047147" w:rsidRDefault="00F16EC8" w:rsidP="00047147">
      <w:pPr>
        <w:tabs>
          <w:tab w:val="left" w:pos="142"/>
        </w:tabs>
        <w:jc w:val="both"/>
        <w:rPr>
          <w:rFonts w:ascii="Times New Roman" w:hAnsi="Times New Roman" w:cs="Times New Roman"/>
          <w:i/>
          <w:iCs/>
          <w:sz w:val="24"/>
          <w:szCs w:val="24"/>
          <w:lang w:val="id-ID"/>
        </w:rPr>
      </w:pPr>
      <w:r w:rsidRPr="00047147">
        <w:rPr>
          <w:rFonts w:ascii="Times New Roman" w:hAnsi="Times New Roman" w:cs="Times New Roman"/>
          <w:i/>
          <w:iCs/>
          <w:sz w:val="24"/>
          <w:szCs w:val="24"/>
          <w:lang w:val="id-ID"/>
        </w:rPr>
        <w:tab/>
      </w:r>
      <w:r w:rsidRPr="00047147">
        <w:rPr>
          <w:rFonts w:ascii="Times New Roman" w:hAnsi="Times New Roman" w:cs="Times New Roman"/>
          <w:iCs/>
          <w:sz w:val="24"/>
          <w:szCs w:val="24"/>
          <w:lang w:val="id-ID"/>
        </w:rPr>
        <w:t>8. Assosiatif</w:t>
      </w:r>
      <w:r w:rsidRPr="00047147">
        <w:rPr>
          <w:rFonts w:ascii="Times New Roman" w:hAnsi="Times New Roman" w:cs="Times New Roman"/>
          <w:iCs/>
          <w:sz w:val="24"/>
          <w:szCs w:val="24"/>
          <w:lang w:val="id-ID"/>
        </w:rPr>
        <w:tab/>
      </w:r>
      <w:r w:rsidRPr="00047147">
        <w:rPr>
          <w:rFonts w:ascii="Times New Roman" w:hAnsi="Times New Roman" w:cs="Times New Roman"/>
          <w:iCs/>
          <w:sz w:val="24"/>
          <w:szCs w:val="24"/>
          <w:lang w:val="id-ID"/>
        </w:rPr>
        <w:tab/>
        <w:t xml:space="preserve">: </w:t>
      </w:r>
      <w:r w:rsidRPr="00047147">
        <w:rPr>
          <w:rFonts w:ascii="Times New Roman" w:hAnsi="Times New Roman" w:cs="Times New Roman"/>
          <w:i/>
          <w:iCs/>
          <w:sz w:val="24"/>
          <w:szCs w:val="24"/>
          <w:lang w:val="id-ID"/>
        </w:rPr>
        <w:t>a + (b + c) = (a + b) +c ; a * (b *c) = (a * b) * c</w:t>
      </w:r>
    </w:p>
    <w:p w14:paraId="1D85F592" w14:textId="77777777" w:rsidR="00F16EC8" w:rsidRPr="00047147" w:rsidRDefault="00F16EC8" w:rsidP="00047147">
      <w:pPr>
        <w:tabs>
          <w:tab w:val="left" w:pos="142"/>
        </w:tabs>
        <w:jc w:val="both"/>
        <w:rPr>
          <w:rFonts w:ascii="Times New Roman" w:hAnsi="Times New Roman" w:cs="Times New Roman"/>
          <w:iCs/>
          <w:sz w:val="24"/>
          <w:szCs w:val="24"/>
          <w:lang w:val="id-ID"/>
        </w:rPr>
      </w:pPr>
    </w:p>
    <w:p w14:paraId="372A9810" w14:textId="77777777" w:rsidR="00F16EC8" w:rsidRPr="00047147" w:rsidRDefault="00F16EC8" w:rsidP="00047147">
      <w:pPr>
        <w:jc w:val="both"/>
        <w:rPr>
          <w:rFonts w:ascii="Times New Roman" w:hAnsi="Times New Roman" w:cs="Times New Roman"/>
          <w:sz w:val="24"/>
          <w:szCs w:val="24"/>
          <w:lang w:val="id-ID"/>
        </w:rPr>
      </w:pPr>
      <w:r w:rsidRPr="00047147">
        <w:rPr>
          <w:rFonts w:ascii="Times New Roman" w:hAnsi="Times New Roman" w:cs="Times New Roman"/>
          <w:iCs/>
          <w:sz w:val="24"/>
          <w:szCs w:val="24"/>
          <w:lang w:val="id-ID"/>
        </w:rPr>
        <w:t>Kecuali postulat nomor 7 dan 8, postulat pertama diformulasikan secara formal oleh E.V Humtingtonn pada tahun 1904 sebagai keenan aksioma/ postulat tersebut. Adapun postulat assosiatif dan idempoten dapat diturunkan dari postulat yang lain.</w:t>
      </w:r>
    </w:p>
    <w:p w14:paraId="7818763A" w14:textId="77777777" w:rsidR="00F16EC8" w:rsidRPr="00047147" w:rsidRDefault="00F16EC8" w:rsidP="00047147">
      <w:pPr>
        <w:pStyle w:val="Heading9"/>
        <w:rPr>
          <w:rFonts w:ascii="Times New Roman" w:hAnsi="Times New Roman" w:cs="Times New Roman"/>
          <w:b/>
          <w:sz w:val="24"/>
          <w:szCs w:val="24"/>
          <w:lang w:val="id-ID"/>
        </w:rPr>
      </w:pPr>
    </w:p>
    <w:p w14:paraId="5D7C75CC" w14:textId="46EBD928" w:rsidR="00F16EC8" w:rsidRPr="00047147" w:rsidRDefault="006903B2" w:rsidP="00047147">
      <w:pPr>
        <w:rPr>
          <w:rFonts w:ascii="Times New Roman" w:hAnsi="Times New Roman" w:cs="Times New Roman"/>
          <w:b/>
          <w:sz w:val="24"/>
          <w:szCs w:val="24"/>
          <w:lang w:val="id-ID"/>
        </w:rPr>
      </w:pPr>
      <w:r>
        <w:rPr>
          <w:rFonts w:ascii="Times New Roman" w:hAnsi="Times New Roman" w:cs="Times New Roman"/>
          <w:b/>
          <w:sz w:val="24"/>
          <w:szCs w:val="24"/>
          <w:lang w:val="id-ID"/>
        </w:rPr>
        <w:t>B.</w:t>
      </w:r>
      <w:r w:rsidR="00F16EC8" w:rsidRPr="00047147">
        <w:rPr>
          <w:rFonts w:ascii="Times New Roman" w:hAnsi="Times New Roman" w:cs="Times New Roman"/>
          <w:b/>
          <w:sz w:val="24"/>
          <w:szCs w:val="24"/>
          <w:lang w:val="id-ID"/>
        </w:rPr>
        <w:t xml:space="preserve"> Aljabar Boole Dua Nilai</w:t>
      </w:r>
    </w:p>
    <w:p w14:paraId="0ABFEE27" w14:textId="40401A9D" w:rsidR="00F16EC8" w:rsidRPr="00047147" w:rsidRDefault="00F16EC8" w:rsidP="00047147">
      <w:pPr>
        <w:ind w:firstLine="360"/>
        <w:jc w:val="both"/>
        <w:rPr>
          <w:rFonts w:ascii="Times New Roman" w:hAnsi="Times New Roman" w:cs="Times New Roman"/>
          <w:sz w:val="24"/>
          <w:szCs w:val="24"/>
          <w:lang w:val="id-ID"/>
        </w:rPr>
      </w:pPr>
      <w:r w:rsidRPr="00047147">
        <w:rPr>
          <w:rFonts w:ascii="Times New Roman" w:hAnsi="Times New Roman" w:cs="Times New Roman"/>
          <w:sz w:val="24"/>
          <w:szCs w:val="24"/>
        </w:rPr>
        <w:t>Aljabar Boolean dua-nilai</w:t>
      </w:r>
      <w:r w:rsidRPr="00047147">
        <w:rPr>
          <w:rFonts w:ascii="Times New Roman" w:hAnsi="Times New Roman" w:cs="Times New Roman"/>
          <w:sz w:val="24"/>
          <w:szCs w:val="24"/>
          <w:lang w:val="id-ID"/>
        </w:rPr>
        <w:t xml:space="preserve"> didefinisikan pada sebuah himpunan dua buah elemen, </w:t>
      </w:r>
      <w:r w:rsidRPr="00047147">
        <w:rPr>
          <w:rFonts w:ascii="Times New Roman" w:hAnsi="Times New Roman" w:cs="Times New Roman"/>
          <w:i/>
          <w:sz w:val="24"/>
          <w:szCs w:val="24"/>
        </w:rPr>
        <w:t>B</w:t>
      </w:r>
      <w:r w:rsidRPr="00047147">
        <w:rPr>
          <w:rFonts w:ascii="Times New Roman" w:hAnsi="Times New Roman" w:cs="Times New Roman"/>
          <w:sz w:val="24"/>
          <w:szCs w:val="24"/>
        </w:rPr>
        <w:t xml:space="preserve"> = {0, 1}</w:t>
      </w:r>
      <w:r w:rsidRPr="00047147">
        <w:rPr>
          <w:rFonts w:ascii="Times New Roman" w:hAnsi="Times New Roman" w:cs="Times New Roman"/>
          <w:sz w:val="24"/>
          <w:szCs w:val="24"/>
          <w:lang w:val="id-ID"/>
        </w:rPr>
        <w:t xml:space="preserve">. Akan diselidiki apakah (B, + , </w:t>
      </w:r>
      <w:r w:rsidRPr="00047147">
        <w:rPr>
          <w:rFonts w:ascii="Times New Roman" w:hAnsi="Times New Roman" w:cs="Times New Roman"/>
          <w:sz w:val="24"/>
          <w:szCs w:val="24"/>
          <w:vertAlign w:val="superscript"/>
          <w:lang w:val="id-ID"/>
        </w:rPr>
        <w:t>1</w:t>
      </w:r>
      <w:r w:rsidRPr="00047147">
        <w:rPr>
          <w:rFonts w:ascii="Times New Roman" w:hAnsi="Times New Roman" w:cs="Times New Roman"/>
          <w:sz w:val="24"/>
          <w:szCs w:val="24"/>
          <w:lang w:val="id-ID"/>
        </w:rPr>
        <w:t xml:space="preserve"> , 0 , 1 ) aljabar boole atau bukan.</w:t>
      </w:r>
    </w:p>
    <w:p w14:paraId="001FF5E2" w14:textId="77777777" w:rsidR="00F16EC8" w:rsidRPr="00047147" w:rsidRDefault="00F16EC8" w:rsidP="00047147">
      <w:pPr>
        <w:jc w:val="both"/>
        <w:rPr>
          <w:rFonts w:ascii="Times New Roman" w:hAnsi="Times New Roman" w:cs="Times New Roman"/>
          <w:sz w:val="24"/>
          <w:szCs w:val="24"/>
        </w:rPr>
      </w:pPr>
    </w:p>
    <w:p w14:paraId="65289CEA" w14:textId="77777777" w:rsidR="00F16EC8" w:rsidRPr="00047147" w:rsidRDefault="00F16EC8" w:rsidP="00047147">
      <w:pPr>
        <w:ind w:left="360"/>
        <w:jc w:val="both"/>
        <w:rPr>
          <w:rFonts w:ascii="Times New Roman" w:hAnsi="Times New Roman" w:cs="Times New Roman"/>
          <w:sz w:val="24"/>
          <w:szCs w:val="24"/>
        </w:rPr>
      </w:pPr>
      <w:r w:rsidRPr="00047147">
        <w:rPr>
          <w:rFonts w:ascii="Times New Roman" w:hAnsi="Times New Roman" w:cs="Times New Roman"/>
          <w:sz w:val="24"/>
          <w:szCs w:val="24"/>
        </w:rPr>
        <w:t xml:space="preserve">operator biner, + dan </w:t>
      </w:r>
      <w:r w:rsidRPr="00047147">
        <w:rPr>
          <w:rFonts w:ascii="Times New Roman" w:hAnsi="Times New Roman" w:cs="Times New Roman"/>
          <w:sz w:val="24"/>
          <w:szCs w:val="24"/>
        </w:rPr>
        <w:sym w:font="Symbol" w:char="F0D7"/>
      </w:r>
    </w:p>
    <w:p w14:paraId="6218B797" w14:textId="77777777" w:rsidR="00F16EC8" w:rsidRPr="00047147" w:rsidRDefault="00F16EC8" w:rsidP="00047147">
      <w:pPr>
        <w:ind w:left="360"/>
        <w:jc w:val="both"/>
        <w:rPr>
          <w:rFonts w:ascii="Times New Roman" w:hAnsi="Times New Roman" w:cs="Times New Roman"/>
          <w:sz w:val="24"/>
          <w:szCs w:val="24"/>
        </w:rPr>
      </w:pPr>
      <w:r w:rsidRPr="00047147">
        <w:rPr>
          <w:rFonts w:ascii="Times New Roman" w:hAnsi="Times New Roman" w:cs="Times New Roman"/>
          <w:sz w:val="24"/>
          <w:szCs w:val="24"/>
        </w:rPr>
        <w:t>operator uner, ’</w:t>
      </w:r>
    </w:p>
    <w:p w14:paraId="69480A5F" w14:textId="77777777" w:rsidR="00F16EC8" w:rsidRPr="00047147" w:rsidRDefault="00F16EC8" w:rsidP="00047147">
      <w:pPr>
        <w:ind w:left="360"/>
        <w:jc w:val="both"/>
        <w:rPr>
          <w:rFonts w:ascii="Times New Roman" w:hAnsi="Times New Roman" w:cs="Times New Roman"/>
          <w:sz w:val="24"/>
          <w:szCs w:val="24"/>
        </w:rPr>
      </w:pPr>
      <w:r w:rsidRPr="00047147">
        <w:rPr>
          <w:rFonts w:ascii="Times New Roman" w:hAnsi="Times New Roman" w:cs="Times New Roman"/>
          <w:sz w:val="24"/>
          <w:szCs w:val="24"/>
        </w:rPr>
        <w:t xml:space="preserve">Kaidah untuk operator biner dan operator uner: </w:t>
      </w:r>
    </w:p>
    <w:p w14:paraId="0BC2DBA5" w14:textId="77777777" w:rsidR="00F16EC8" w:rsidRPr="00047147" w:rsidRDefault="00F16EC8" w:rsidP="00047147">
      <w:pPr>
        <w:ind w:left="993"/>
        <w:jc w:val="both"/>
        <w:rPr>
          <w:rFonts w:ascii="Times New Roman" w:hAnsi="Times New Roman" w:cs="Times New Roman"/>
          <w:sz w:val="24"/>
          <w:szCs w:val="24"/>
        </w:rPr>
      </w:pPr>
    </w:p>
    <w:p w14:paraId="4D710974" w14:textId="77777777" w:rsidR="00F16EC8" w:rsidRPr="00047147" w:rsidRDefault="00F16EC8" w:rsidP="00F16EC8">
      <w:pPr>
        <w:spacing w:after="120"/>
        <w:jc w:val="both"/>
        <w:rPr>
          <w:rFonts w:ascii="Times New Roman" w:hAnsi="Times New Roman" w:cs="Times New Roman"/>
          <w:b/>
          <w:sz w:val="24"/>
          <w:szCs w:val="24"/>
        </w:rPr>
      </w:pPr>
      <w:r w:rsidRPr="00047147">
        <w:rPr>
          <w:rFonts w:ascii="Times New Roman" w:hAnsi="Times New Roman" w:cs="Times New Roman"/>
          <w:sz w:val="24"/>
          <w:szCs w:val="24"/>
        </w:rPr>
        <w:t xml:space="preserve"> </w:t>
      </w:r>
    </w:p>
    <w:tbl>
      <w:tblPr>
        <w:tblW w:w="7258"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709"/>
        <w:gridCol w:w="737"/>
        <w:gridCol w:w="964"/>
        <w:gridCol w:w="567"/>
        <w:gridCol w:w="567"/>
        <w:gridCol w:w="1021"/>
        <w:gridCol w:w="567"/>
        <w:gridCol w:w="850"/>
        <w:gridCol w:w="709"/>
      </w:tblGrid>
      <w:tr w:rsidR="00F16EC8" w:rsidRPr="00047147" w14:paraId="68856DF6" w14:textId="77777777" w:rsidTr="00047147">
        <w:tc>
          <w:tcPr>
            <w:tcW w:w="567" w:type="dxa"/>
            <w:shd w:val="pct15" w:color="auto" w:fill="FFFFFF"/>
          </w:tcPr>
          <w:p w14:paraId="0484900B" w14:textId="77777777" w:rsidR="00F16EC8" w:rsidRPr="00047147" w:rsidRDefault="00F16EC8" w:rsidP="001945BE">
            <w:pPr>
              <w:ind w:right="-108"/>
              <w:jc w:val="both"/>
              <w:rPr>
                <w:rFonts w:ascii="Times New Roman" w:hAnsi="Times New Roman" w:cs="Times New Roman"/>
                <w:i/>
                <w:sz w:val="24"/>
                <w:szCs w:val="24"/>
              </w:rPr>
            </w:pPr>
            <w:r w:rsidRPr="00047147">
              <w:rPr>
                <w:rFonts w:ascii="Times New Roman" w:hAnsi="Times New Roman" w:cs="Times New Roman"/>
                <w:i/>
                <w:sz w:val="24"/>
                <w:szCs w:val="24"/>
              </w:rPr>
              <w:t>a</w:t>
            </w:r>
          </w:p>
        </w:tc>
        <w:tc>
          <w:tcPr>
            <w:tcW w:w="709" w:type="dxa"/>
            <w:shd w:val="pct15" w:color="auto" w:fill="FFFFFF"/>
          </w:tcPr>
          <w:p w14:paraId="6C96B4DC" w14:textId="77777777" w:rsidR="00F16EC8" w:rsidRPr="00047147" w:rsidRDefault="00F16EC8" w:rsidP="001945BE">
            <w:pPr>
              <w:jc w:val="both"/>
              <w:rPr>
                <w:rFonts w:ascii="Times New Roman" w:hAnsi="Times New Roman" w:cs="Times New Roman"/>
                <w:i/>
                <w:sz w:val="24"/>
                <w:szCs w:val="24"/>
              </w:rPr>
            </w:pPr>
            <w:r w:rsidRPr="00047147">
              <w:rPr>
                <w:rFonts w:ascii="Times New Roman" w:hAnsi="Times New Roman" w:cs="Times New Roman"/>
                <w:i/>
                <w:sz w:val="24"/>
                <w:szCs w:val="24"/>
              </w:rPr>
              <w:t>b</w:t>
            </w:r>
          </w:p>
        </w:tc>
        <w:tc>
          <w:tcPr>
            <w:tcW w:w="737" w:type="dxa"/>
            <w:shd w:val="pct15" w:color="auto" w:fill="FFFFFF"/>
          </w:tcPr>
          <w:p w14:paraId="6CA544F8" w14:textId="77777777" w:rsidR="00F16EC8" w:rsidRPr="00047147" w:rsidRDefault="00F16EC8" w:rsidP="001945BE">
            <w:pPr>
              <w:jc w:val="both"/>
              <w:rPr>
                <w:rFonts w:ascii="Times New Roman" w:hAnsi="Times New Roman" w:cs="Times New Roman"/>
                <w:i/>
                <w:sz w:val="24"/>
                <w:szCs w:val="24"/>
              </w:rPr>
            </w:pPr>
            <w:r w:rsidRPr="00047147">
              <w:rPr>
                <w:rFonts w:ascii="Times New Roman" w:hAnsi="Times New Roman" w:cs="Times New Roman"/>
                <w:i/>
                <w:sz w:val="24"/>
                <w:szCs w:val="24"/>
              </w:rPr>
              <w:t xml:space="preserve">a </w:t>
            </w:r>
            <w:r w:rsidRPr="00047147">
              <w:rPr>
                <w:rFonts w:ascii="Times New Roman" w:hAnsi="Times New Roman" w:cs="Times New Roman"/>
                <w:sz w:val="24"/>
                <w:szCs w:val="24"/>
                <w:lang w:val="id-ID"/>
              </w:rPr>
              <w:t>*</w:t>
            </w:r>
            <w:r w:rsidRPr="00047147">
              <w:rPr>
                <w:rFonts w:ascii="Times New Roman" w:hAnsi="Times New Roman" w:cs="Times New Roman"/>
                <w:i/>
                <w:sz w:val="24"/>
                <w:szCs w:val="24"/>
              </w:rPr>
              <w:t xml:space="preserve"> b</w:t>
            </w:r>
          </w:p>
        </w:tc>
        <w:tc>
          <w:tcPr>
            <w:tcW w:w="964" w:type="dxa"/>
            <w:tcBorders>
              <w:top w:val="nil"/>
              <w:bottom w:val="nil"/>
            </w:tcBorders>
          </w:tcPr>
          <w:p w14:paraId="1B53D169" w14:textId="77777777" w:rsidR="00F16EC8" w:rsidRPr="00047147" w:rsidRDefault="00F16EC8" w:rsidP="001945BE">
            <w:pPr>
              <w:jc w:val="both"/>
              <w:rPr>
                <w:rFonts w:ascii="Times New Roman" w:hAnsi="Times New Roman" w:cs="Times New Roman"/>
                <w:i/>
                <w:sz w:val="24"/>
                <w:szCs w:val="24"/>
              </w:rPr>
            </w:pPr>
          </w:p>
        </w:tc>
        <w:tc>
          <w:tcPr>
            <w:tcW w:w="567" w:type="dxa"/>
            <w:shd w:val="pct15" w:color="auto" w:fill="FFFFFF"/>
          </w:tcPr>
          <w:p w14:paraId="79957199" w14:textId="77777777" w:rsidR="00F16EC8" w:rsidRPr="00047147" w:rsidRDefault="00F16EC8" w:rsidP="001945BE">
            <w:pPr>
              <w:jc w:val="both"/>
              <w:rPr>
                <w:rFonts w:ascii="Times New Roman" w:hAnsi="Times New Roman" w:cs="Times New Roman"/>
                <w:i/>
                <w:sz w:val="24"/>
                <w:szCs w:val="24"/>
                <w:lang w:val="id-ID"/>
              </w:rPr>
            </w:pPr>
            <w:r w:rsidRPr="00047147">
              <w:rPr>
                <w:rFonts w:ascii="Times New Roman" w:hAnsi="Times New Roman" w:cs="Times New Roman"/>
                <w:i/>
                <w:sz w:val="24"/>
                <w:szCs w:val="24"/>
                <w:lang w:val="id-ID"/>
              </w:rPr>
              <w:t>a</w:t>
            </w:r>
          </w:p>
        </w:tc>
        <w:tc>
          <w:tcPr>
            <w:tcW w:w="567" w:type="dxa"/>
            <w:shd w:val="pct15" w:color="auto" w:fill="FFFFFF"/>
          </w:tcPr>
          <w:p w14:paraId="7533ED38" w14:textId="77777777" w:rsidR="00F16EC8" w:rsidRPr="00047147" w:rsidRDefault="00F16EC8" w:rsidP="001945BE">
            <w:pPr>
              <w:jc w:val="both"/>
              <w:rPr>
                <w:rFonts w:ascii="Times New Roman" w:hAnsi="Times New Roman" w:cs="Times New Roman"/>
                <w:i/>
                <w:sz w:val="24"/>
                <w:szCs w:val="24"/>
              </w:rPr>
            </w:pPr>
            <w:r w:rsidRPr="00047147">
              <w:rPr>
                <w:rFonts w:ascii="Times New Roman" w:hAnsi="Times New Roman" w:cs="Times New Roman"/>
                <w:i/>
                <w:sz w:val="24"/>
                <w:szCs w:val="24"/>
              </w:rPr>
              <w:t>B</w:t>
            </w:r>
          </w:p>
        </w:tc>
        <w:tc>
          <w:tcPr>
            <w:tcW w:w="1021" w:type="dxa"/>
            <w:shd w:val="pct15" w:color="auto" w:fill="FFFFFF"/>
          </w:tcPr>
          <w:p w14:paraId="64207A3F"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i/>
                <w:sz w:val="24"/>
                <w:szCs w:val="24"/>
              </w:rPr>
              <w:t>a</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b</w:t>
            </w:r>
          </w:p>
        </w:tc>
        <w:tc>
          <w:tcPr>
            <w:tcW w:w="567" w:type="dxa"/>
            <w:tcBorders>
              <w:top w:val="nil"/>
              <w:bottom w:val="nil"/>
            </w:tcBorders>
          </w:tcPr>
          <w:p w14:paraId="4CFEBB4C" w14:textId="77777777" w:rsidR="00F16EC8" w:rsidRPr="00047147" w:rsidRDefault="00F16EC8" w:rsidP="001945BE">
            <w:pPr>
              <w:jc w:val="both"/>
              <w:rPr>
                <w:rFonts w:ascii="Times New Roman" w:hAnsi="Times New Roman" w:cs="Times New Roman"/>
                <w:sz w:val="24"/>
                <w:szCs w:val="24"/>
              </w:rPr>
            </w:pPr>
          </w:p>
        </w:tc>
        <w:tc>
          <w:tcPr>
            <w:tcW w:w="850" w:type="dxa"/>
            <w:shd w:val="pct15" w:color="auto" w:fill="FFFFFF"/>
          </w:tcPr>
          <w:p w14:paraId="6364287A" w14:textId="77777777" w:rsidR="00F16EC8" w:rsidRPr="00047147" w:rsidRDefault="00F16EC8" w:rsidP="001945BE">
            <w:pPr>
              <w:jc w:val="both"/>
              <w:rPr>
                <w:rFonts w:ascii="Times New Roman" w:hAnsi="Times New Roman" w:cs="Times New Roman"/>
                <w:i/>
                <w:sz w:val="24"/>
                <w:szCs w:val="24"/>
              </w:rPr>
            </w:pPr>
            <w:r w:rsidRPr="00047147">
              <w:rPr>
                <w:rFonts w:ascii="Times New Roman" w:hAnsi="Times New Roman" w:cs="Times New Roman"/>
                <w:i/>
                <w:sz w:val="24"/>
                <w:szCs w:val="24"/>
              </w:rPr>
              <w:t>a</w:t>
            </w:r>
          </w:p>
        </w:tc>
        <w:tc>
          <w:tcPr>
            <w:tcW w:w="709" w:type="dxa"/>
            <w:shd w:val="pct15" w:color="auto" w:fill="FFFFFF"/>
          </w:tcPr>
          <w:p w14:paraId="1471B04E" w14:textId="77777777" w:rsidR="00F16EC8" w:rsidRPr="00047147" w:rsidRDefault="00F16EC8" w:rsidP="001945BE">
            <w:pPr>
              <w:jc w:val="both"/>
              <w:rPr>
                <w:rFonts w:ascii="Times New Roman" w:hAnsi="Times New Roman" w:cs="Times New Roman"/>
                <w:sz w:val="24"/>
                <w:szCs w:val="24"/>
                <w:vertAlign w:val="superscript"/>
                <w:lang w:val="id-ID"/>
              </w:rPr>
            </w:pPr>
            <w:r w:rsidRPr="00047147">
              <w:rPr>
                <w:rFonts w:ascii="Times New Roman" w:hAnsi="Times New Roman" w:cs="Times New Roman"/>
                <w:i/>
                <w:sz w:val="24"/>
                <w:szCs w:val="24"/>
                <w:lang w:val="id-ID"/>
              </w:rPr>
              <w:t>a</w:t>
            </w:r>
            <w:r w:rsidRPr="00047147">
              <w:rPr>
                <w:rFonts w:ascii="Times New Roman" w:hAnsi="Times New Roman" w:cs="Times New Roman"/>
                <w:i/>
                <w:sz w:val="24"/>
                <w:szCs w:val="24"/>
                <w:vertAlign w:val="superscript"/>
                <w:lang w:val="id-ID"/>
              </w:rPr>
              <w:t>1</w:t>
            </w:r>
          </w:p>
        </w:tc>
      </w:tr>
      <w:tr w:rsidR="00F16EC8" w:rsidRPr="00047147" w14:paraId="6B6A7C23" w14:textId="77777777" w:rsidTr="00047147">
        <w:tc>
          <w:tcPr>
            <w:tcW w:w="567" w:type="dxa"/>
          </w:tcPr>
          <w:p w14:paraId="61D85719"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0</w:t>
            </w:r>
          </w:p>
        </w:tc>
        <w:tc>
          <w:tcPr>
            <w:tcW w:w="709" w:type="dxa"/>
          </w:tcPr>
          <w:p w14:paraId="43924707"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0</w:t>
            </w:r>
          </w:p>
        </w:tc>
        <w:tc>
          <w:tcPr>
            <w:tcW w:w="737" w:type="dxa"/>
          </w:tcPr>
          <w:p w14:paraId="5DBBB56D"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0</w:t>
            </w:r>
          </w:p>
        </w:tc>
        <w:tc>
          <w:tcPr>
            <w:tcW w:w="964" w:type="dxa"/>
            <w:tcBorders>
              <w:top w:val="nil"/>
              <w:bottom w:val="nil"/>
            </w:tcBorders>
          </w:tcPr>
          <w:p w14:paraId="052C074B" w14:textId="77777777" w:rsidR="00F16EC8" w:rsidRPr="00047147" w:rsidRDefault="00F16EC8" w:rsidP="001945BE">
            <w:pPr>
              <w:jc w:val="both"/>
              <w:rPr>
                <w:rFonts w:ascii="Times New Roman" w:hAnsi="Times New Roman" w:cs="Times New Roman"/>
                <w:sz w:val="24"/>
                <w:szCs w:val="24"/>
              </w:rPr>
            </w:pPr>
          </w:p>
        </w:tc>
        <w:tc>
          <w:tcPr>
            <w:tcW w:w="567" w:type="dxa"/>
          </w:tcPr>
          <w:p w14:paraId="052082EB"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0</w:t>
            </w:r>
          </w:p>
        </w:tc>
        <w:tc>
          <w:tcPr>
            <w:tcW w:w="567" w:type="dxa"/>
          </w:tcPr>
          <w:p w14:paraId="4B4B2D77"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0</w:t>
            </w:r>
          </w:p>
        </w:tc>
        <w:tc>
          <w:tcPr>
            <w:tcW w:w="1021" w:type="dxa"/>
          </w:tcPr>
          <w:p w14:paraId="1E1BFBA2"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0</w:t>
            </w:r>
          </w:p>
        </w:tc>
        <w:tc>
          <w:tcPr>
            <w:tcW w:w="567" w:type="dxa"/>
            <w:tcBorders>
              <w:top w:val="nil"/>
              <w:bottom w:val="nil"/>
            </w:tcBorders>
          </w:tcPr>
          <w:p w14:paraId="329141AE" w14:textId="77777777" w:rsidR="00F16EC8" w:rsidRPr="00047147" w:rsidRDefault="00F16EC8" w:rsidP="001945BE">
            <w:pPr>
              <w:jc w:val="both"/>
              <w:rPr>
                <w:rFonts w:ascii="Times New Roman" w:hAnsi="Times New Roman" w:cs="Times New Roman"/>
                <w:sz w:val="24"/>
                <w:szCs w:val="24"/>
              </w:rPr>
            </w:pPr>
          </w:p>
        </w:tc>
        <w:tc>
          <w:tcPr>
            <w:tcW w:w="850" w:type="dxa"/>
          </w:tcPr>
          <w:p w14:paraId="09918329"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0</w:t>
            </w:r>
          </w:p>
        </w:tc>
        <w:tc>
          <w:tcPr>
            <w:tcW w:w="709" w:type="dxa"/>
          </w:tcPr>
          <w:p w14:paraId="2E61724B"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1</w:t>
            </w:r>
          </w:p>
        </w:tc>
      </w:tr>
      <w:tr w:rsidR="00F16EC8" w:rsidRPr="00047147" w14:paraId="71EC2C63" w14:textId="77777777" w:rsidTr="00047147">
        <w:tc>
          <w:tcPr>
            <w:tcW w:w="567" w:type="dxa"/>
          </w:tcPr>
          <w:p w14:paraId="6F294332"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0</w:t>
            </w:r>
          </w:p>
        </w:tc>
        <w:tc>
          <w:tcPr>
            <w:tcW w:w="709" w:type="dxa"/>
          </w:tcPr>
          <w:p w14:paraId="1D03D85E"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1</w:t>
            </w:r>
          </w:p>
        </w:tc>
        <w:tc>
          <w:tcPr>
            <w:tcW w:w="737" w:type="dxa"/>
          </w:tcPr>
          <w:p w14:paraId="379043B9"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0</w:t>
            </w:r>
          </w:p>
        </w:tc>
        <w:tc>
          <w:tcPr>
            <w:tcW w:w="964" w:type="dxa"/>
            <w:tcBorders>
              <w:top w:val="nil"/>
              <w:bottom w:val="nil"/>
            </w:tcBorders>
          </w:tcPr>
          <w:p w14:paraId="3482E52D" w14:textId="77777777" w:rsidR="00F16EC8" w:rsidRPr="00047147" w:rsidRDefault="00F16EC8" w:rsidP="001945BE">
            <w:pPr>
              <w:jc w:val="both"/>
              <w:rPr>
                <w:rFonts w:ascii="Times New Roman" w:hAnsi="Times New Roman" w:cs="Times New Roman"/>
                <w:sz w:val="24"/>
                <w:szCs w:val="24"/>
              </w:rPr>
            </w:pPr>
          </w:p>
        </w:tc>
        <w:tc>
          <w:tcPr>
            <w:tcW w:w="567" w:type="dxa"/>
          </w:tcPr>
          <w:p w14:paraId="1C9EC871"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0</w:t>
            </w:r>
          </w:p>
        </w:tc>
        <w:tc>
          <w:tcPr>
            <w:tcW w:w="567" w:type="dxa"/>
          </w:tcPr>
          <w:p w14:paraId="127C4968"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1</w:t>
            </w:r>
          </w:p>
        </w:tc>
        <w:tc>
          <w:tcPr>
            <w:tcW w:w="1021" w:type="dxa"/>
          </w:tcPr>
          <w:p w14:paraId="4518D0A8"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1</w:t>
            </w:r>
          </w:p>
        </w:tc>
        <w:tc>
          <w:tcPr>
            <w:tcW w:w="567" w:type="dxa"/>
            <w:tcBorders>
              <w:top w:val="nil"/>
              <w:bottom w:val="nil"/>
            </w:tcBorders>
          </w:tcPr>
          <w:p w14:paraId="64098782" w14:textId="77777777" w:rsidR="00F16EC8" w:rsidRPr="00047147" w:rsidRDefault="00F16EC8" w:rsidP="001945BE">
            <w:pPr>
              <w:jc w:val="both"/>
              <w:rPr>
                <w:rFonts w:ascii="Times New Roman" w:hAnsi="Times New Roman" w:cs="Times New Roman"/>
                <w:sz w:val="24"/>
                <w:szCs w:val="24"/>
              </w:rPr>
            </w:pPr>
          </w:p>
        </w:tc>
        <w:tc>
          <w:tcPr>
            <w:tcW w:w="850" w:type="dxa"/>
            <w:tcBorders>
              <w:bottom w:val="nil"/>
            </w:tcBorders>
          </w:tcPr>
          <w:p w14:paraId="5CA07532"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1</w:t>
            </w:r>
          </w:p>
        </w:tc>
        <w:tc>
          <w:tcPr>
            <w:tcW w:w="709" w:type="dxa"/>
            <w:tcBorders>
              <w:bottom w:val="nil"/>
            </w:tcBorders>
          </w:tcPr>
          <w:p w14:paraId="12BCD961"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0</w:t>
            </w:r>
          </w:p>
        </w:tc>
      </w:tr>
      <w:tr w:rsidR="00F16EC8" w:rsidRPr="00047147" w14:paraId="61E235B2" w14:textId="77777777" w:rsidTr="00047147">
        <w:tc>
          <w:tcPr>
            <w:tcW w:w="567" w:type="dxa"/>
          </w:tcPr>
          <w:p w14:paraId="0C6FBD1E"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1</w:t>
            </w:r>
          </w:p>
        </w:tc>
        <w:tc>
          <w:tcPr>
            <w:tcW w:w="709" w:type="dxa"/>
          </w:tcPr>
          <w:p w14:paraId="35B6D1C9"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0</w:t>
            </w:r>
          </w:p>
        </w:tc>
        <w:tc>
          <w:tcPr>
            <w:tcW w:w="737" w:type="dxa"/>
          </w:tcPr>
          <w:p w14:paraId="419AD41A"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0</w:t>
            </w:r>
          </w:p>
        </w:tc>
        <w:tc>
          <w:tcPr>
            <w:tcW w:w="964" w:type="dxa"/>
            <w:tcBorders>
              <w:top w:val="nil"/>
              <w:bottom w:val="nil"/>
            </w:tcBorders>
          </w:tcPr>
          <w:p w14:paraId="6BC7B93E" w14:textId="77777777" w:rsidR="00F16EC8" w:rsidRPr="00047147" w:rsidRDefault="00F16EC8" w:rsidP="001945BE">
            <w:pPr>
              <w:jc w:val="both"/>
              <w:rPr>
                <w:rFonts w:ascii="Times New Roman" w:hAnsi="Times New Roman" w:cs="Times New Roman"/>
                <w:sz w:val="24"/>
                <w:szCs w:val="24"/>
              </w:rPr>
            </w:pPr>
          </w:p>
        </w:tc>
        <w:tc>
          <w:tcPr>
            <w:tcW w:w="567" w:type="dxa"/>
          </w:tcPr>
          <w:p w14:paraId="681A6A85"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1</w:t>
            </w:r>
          </w:p>
        </w:tc>
        <w:tc>
          <w:tcPr>
            <w:tcW w:w="567" w:type="dxa"/>
          </w:tcPr>
          <w:p w14:paraId="587558D7"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0</w:t>
            </w:r>
          </w:p>
        </w:tc>
        <w:tc>
          <w:tcPr>
            <w:tcW w:w="1021" w:type="dxa"/>
          </w:tcPr>
          <w:p w14:paraId="28DE18DB"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1</w:t>
            </w:r>
          </w:p>
        </w:tc>
        <w:tc>
          <w:tcPr>
            <w:tcW w:w="567" w:type="dxa"/>
            <w:tcBorders>
              <w:top w:val="nil"/>
              <w:bottom w:val="nil"/>
              <w:right w:val="nil"/>
            </w:tcBorders>
          </w:tcPr>
          <w:p w14:paraId="6B6C60D9" w14:textId="77777777" w:rsidR="00F16EC8" w:rsidRPr="00047147" w:rsidRDefault="00F16EC8" w:rsidP="001945BE">
            <w:pPr>
              <w:jc w:val="both"/>
              <w:rPr>
                <w:rFonts w:ascii="Times New Roman" w:hAnsi="Times New Roman" w:cs="Times New Roman"/>
                <w:sz w:val="24"/>
                <w:szCs w:val="24"/>
              </w:rPr>
            </w:pPr>
          </w:p>
        </w:tc>
        <w:tc>
          <w:tcPr>
            <w:tcW w:w="850" w:type="dxa"/>
            <w:tcBorders>
              <w:left w:val="nil"/>
              <w:bottom w:val="nil"/>
              <w:right w:val="nil"/>
            </w:tcBorders>
          </w:tcPr>
          <w:p w14:paraId="37CC5620" w14:textId="77777777" w:rsidR="00F16EC8" w:rsidRPr="00047147" w:rsidRDefault="00F16EC8" w:rsidP="001945BE">
            <w:pPr>
              <w:jc w:val="both"/>
              <w:rPr>
                <w:rFonts w:ascii="Times New Roman" w:hAnsi="Times New Roman" w:cs="Times New Roman"/>
                <w:sz w:val="24"/>
                <w:szCs w:val="24"/>
              </w:rPr>
            </w:pPr>
          </w:p>
        </w:tc>
        <w:tc>
          <w:tcPr>
            <w:tcW w:w="709" w:type="dxa"/>
            <w:tcBorders>
              <w:left w:val="nil"/>
              <w:bottom w:val="nil"/>
              <w:right w:val="nil"/>
            </w:tcBorders>
          </w:tcPr>
          <w:p w14:paraId="3510D5AE" w14:textId="77777777" w:rsidR="00F16EC8" w:rsidRPr="00047147" w:rsidRDefault="00F16EC8" w:rsidP="001945BE">
            <w:pPr>
              <w:jc w:val="both"/>
              <w:rPr>
                <w:rFonts w:ascii="Times New Roman" w:hAnsi="Times New Roman" w:cs="Times New Roman"/>
                <w:sz w:val="24"/>
                <w:szCs w:val="24"/>
              </w:rPr>
            </w:pPr>
          </w:p>
        </w:tc>
      </w:tr>
      <w:tr w:rsidR="00F16EC8" w:rsidRPr="00047147" w14:paraId="59DAC61E" w14:textId="77777777" w:rsidTr="00047147">
        <w:tc>
          <w:tcPr>
            <w:tcW w:w="567" w:type="dxa"/>
          </w:tcPr>
          <w:p w14:paraId="3E32E46D"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1</w:t>
            </w:r>
          </w:p>
        </w:tc>
        <w:tc>
          <w:tcPr>
            <w:tcW w:w="709" w:type="dxa"/>
          </w:tcPr>
          <w:p w14:paraId="4171FF9E"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1</w:t>
            </w:r>
          </w:p>
        </w:tc>
        <w:tc>
          <w:tcPr>
            <w:tcW w:w="737" w:type="dxa"/>
          </w:tcPr>
          <w:p w14:paraId="4D6817F4"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1</w:t>
            </w:r>
          </w:p>
        </w:tc>
        <w:tc>
          <w:tcPr>
            <w:tcW w:w="964" w:type="dxa"/>
            <w:tcBorders>
              <w:top w:val="nil"/>
              <w:bottom w:val="nil"/>
            </w:tcBorders>
          </w:tcPr>
          <w:p w14:paraId="2D6BD764" w14:textId="77777777" w:rsidR="00F16EC8" w:rsidRPr="00047147" w:rsidRDefault="00F16EC8" w:rsidP="001945BE">
            <w:pPr>
              <w:jc w:val="both"/>
              <w:rPr>
                <w:rFonts w:ascii="Times New Roman" w:hAnsi="Times New Roman" w:cs="Times New Roman"/>
                <w:sz w:val="24"/>
                <w:szCs w:val="24"/>
              </w:rPr>
            </w:pPr>
          </w:p>
        </w:tc>
        <w:tc>
          <w:tcPr>
            <w:tcW w:w="567" w:type="dxa"/>
          </w:tcPr>
          <w:p w14:paraId="1D32D273"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1</w:t>
            </w:r>
          </w:p>
        </w:tc>
        <w:tc>
          <w:tcPr>
            <w:tcW w:w="567" w:type="dxa"/>
          </w:tcPr>
          <w:p w14:paraId="41C04551"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1</w:t>
            </w:r>
          </w:p>
        </w:tc>
        <w:tc>
          <w:tcPr>
            <w:tcW w:w="1021" w:type="dxa"/>
          </w:tcPr>
          <w:p w14:paraId="08300F78"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1</w:t>
            </w:r>
          </w:p>
        </w:tc>
        <w:tc>
          <w:tcPr>
            <w:tcW w:w="567" w:type="dxa"/>
            <w:tcBorders>
              <w:top w:val="nil"/>
              <w:bottom w:val="nil"/>
              <w:right w:val="nil"/>
            </w:tcBorders>
          </w:tcPr>
          <w:p w14:paraId="36CE164E" w14:textId="77777777" w:rsidR="00F16EC8" w:rsidRPr="00047147" w:rsidRDefault="00F16EC8" w:rsidP="001945BE">
            <w:pPr>
              <w:jc w:val="both"/>
              <w:rPr>
                <w:rFonts w:ascii="Times New Roman" w:hAnsi="Times New Roman" w:cs="Times New Roman"/>
                <w:sz w:val="24"/>
                <w:szCs w:val="24"/>
              </w:rPr>
            </w:pPr>
          </w:p>
        </w:tc>
        <w:tc>
          <w:tcPr>
            <w:tcW w:w="850" w:type="dxa"/>
            <w:tcBorders>
              <w:top w:val="nil"/>
              <w:left w:val="nil"/>
              <w:bottom w:val="nil"/>
              <w:right w:val="nil"/>
            </w:tcBorders>
          </w:tcPr>
          <w:p w14:paraId="1B3A9285" w14:textId="77777777" w:rsidR="00F16EC8" w:rsidRPr="00047147" w:rsidRDefault="00F16EC8" w:rsidP="001945BE">
            <w:pPr>
              <w:jc w:val="both"/>
              <w:rPr>
                <w:rFonts w:ascii="Times New Roman" w:hAnsi="Times New Roman" w:cs="Times New Roman"/>
                <w:sz w:val="24"/>
                <w:szCs w:val="24"/>
              </w:rPr>
            </w:pPr>
          </w:p>
        </w:tc>
        <w:tc>
          <w:tcPr>
            <w:tcW w:w="709" w:type="dxa"/>
            <w:tcBorders>
              <w:top w:val="nil"/>
              <w:left w:val="nil"/>
              <w:bottom w:val="nil"/>
              <w:right w:val="nil"/>
            </w:tcBorders>
          </w:tcPr>
          <w:p w14:paraId="3113A62C" w14:textId="77777777" w:rsidR="00F16EC8" w:rsidRPr="00047147" w:rsidRDefault="00F16EC8" w:rsidP="001945BE">
            <w:pPr>
              <w:jc w:val="both"/>
              <w:rPr>
                <w:rFonts w:ascii="Times New Roman" w:hAnsi="Times New Roman" w:cs="Times New Roman"/>
                <w:sz w:val="24"/>
                <w:szCs w:val="24"/>
              </w:rPr>
            </w:pPr>
          </w:p>
        </w:tc>
      </w:tr>
    </w:tbl>
    <w:p w14:paraId="38EF4876" w14:textId="77777777" w:rsidR="00F16EC8" w:rsidRPr="00047147" w:rsidRDefault="00F16EC8" w:rsidP="00F16EC8">
      <w:pPr>
        <w:jc w:val="both"/>
        <w:rPr>
          <w:rFonts w:ascii="Times New Roman" w:hAnsi="Times New Roman" w:cs="Times New Roman"/>
          <w:sz w:val="24"/>
          <w:szCs w:val="24"/>
        </w:rPr>
      </w:pPr>
    </w:p>
    <w:p w14:paraId="4EBBAF5B" w14:textId="77777777" w:rsidR="00F16EC8" w:rsidRPr="00047147" w:rsidRDefault="00F16EC8" w:rsidP="00F16EC8">
      <w:pPr>
        <w:jc w:val="both"/>
        <w:rPr>
          <w:rFonts w:ascii="Times New Roman" w:hAnsi="Times New Roman" w:cs="Times New Roman"/>
          <w:sz w:val="24"/>
          <w:szCs w:val="24"/>
        </w:rPr>
      </w:pPr>
    </w:p>
    <w:p w14:paraId="114323C2" w14:textId="77777777" w:rsidR="00F16EC8" w:rsidRPr="00047147" w:rsidRDefault="00F16EC8" w:rsidP="00047147">
      <w:pPr>
        <w:pStyle w:val="BodyText"/>
        <w:rPr>
          <w:sz w:val="24"/>
          <w:szCs w:val="24"/>
        </w:rPr>
      </w:pPr>
      <w:r w:rsidRPr="00047147">
        <w:rPr>
          <w:sz w:val="24"/>
          <w:szCs w:val="24"/>
        </w:rPr>
        <w:t>Cek apakah memenuhi postulat Huntington:</w:t>
      </w:r>
    </w:p>
    <w:p w14:paraId="57BF79F4" w14:textId="77777777" w:rsidR="00F16EC8" w:rsidRPr="00047147" w:rsidRDefault="00F16EC8" w:rsidP="009C2B95">
      <w:pPr>
        <w:numPr>
          <w:ilvl w:val="0"/>
          <w:numId w:val="11"/>
        </w:numPr>
        <w:tabs>
          <w:tab w:val="clear" w:pos="360"/>
        </w:tabs>
        <w:spacing w:before="120"/>
        <w:ind w:left="0" w:firstLine="0"/>
        <w:jc w:val="both"/>
        <w:rPr>
          <w:rFonts w:ascii="Times New Roman" w:hAnsi="Times New Roman" w:cs="Times New Roman"/>
          <w:sz w:val="24"/>
          <w:szCs w:val="24"/>
        </w:rPr>
      </w:pPr>
      <w:r w:rsidRPr="00047147">
        <w:rPr>
          <w:rFonts w:ascii="Times New Roman" w:hAnsi="Times New Roman" w:cs="Times New Roman"/>
          <w:i/>
          <w:sz w:val="24"/>
          <w:szCs w:val="24"/>
        </w:rPr>
        <w:t>Closure</w:t>
      </w:r>
      <w:r w:rsidRPr="00047147">
        <w:rPr>
          <w:rFonts w:ascii="Times New Roman" w:hAnsi="Times New Roman" w:cs="Times New Roman"/>
          <w:sz w:val="24"/>
          <w:szCs w:val="24"/>
        </w:rPr>
        <w:t xml:space="preserve"> :  jelas berlaku </w:t>
      </w:r>
    </w:p>
    <w:p w14:paraId="67B6737C" w14:textId="77777777" w:rsidR="00F16EC8" w:rsidRPr="00047147" w:rsidRDefault="00F16EC8" w:rsidP="009C2B95">
      <w:pPr>
        <w:numPr>
          <w:ilvl w:val="0"/>
          <w:numId w:val="11"/>
        </w:numPr>
        <w:tabs>
          <w:tab w:val="clear" w:pos="360"/>
        </w:tabs>
        <w:spacing w:before="120"/>
        <w:ind w:left="0" w:firstLine="0"/>
        <w:jc w:val="both"/>
        <w:rPr>
          <w:rFonts w:ascii="Times New Roman" w:hAnsi="Times New Roman" w:cs="Times New Roman"/>
          <w:sz w:val="24"/>
          <w:szCs w:val="24"/>
        </w:rPr>
      </w:pPr>
      <w:r w:rsidRPr="00047147">
        <w:rPr>
          <w:rFonts w:ascii="Times New Roman" w:hAnsi="Times New Roman" w:cs="Times New Roman"/>
          <w:sz w:val="24"/>
          <w:szCs w:val="24"/>
        </w:rPr>
        <w:t>Identitas: jelas berlaku karena dari tabel dapat kita lihat bahwa:</w:t>
      </w:r>
    </w:p>
    <w:p w14:paraId="5D7940D3" w14:textId="77777777" w:rsidR="00F16EC8" w:rsidRPr="00047147" w:rsidRDefault="00F16EC8" w:rsidP="00047147">
      <w:pPr>
        <w:spacing w:before="120"/>
        <w:ind w:left="1077"/>
        <w:jc w:val="both"/>
        <w:rPr>
          <w:rFonts w:ascii="Times New Roman" w:hAnsi="Times New Roman" w:cs="Times New Roman"/>
          <w:sz w:val="24"/>
          <w:szCs w:val="24"/>
        </w:rPr>
      </w:pPr>
      <w:r w:rsidRPr="00047147">
        <w:rPr>
          <w:rFonts w:ascii="Times New Roman" w:hAnsi="Times New Roman" w:cs="Times New Roman"/>
          <w:sz w:val="24"/>
          <w:szCs w:val="24"/>
        </w:rPr>
        <w:t xml:space="preserve">(i)  0 + 1 = 1 + 0 = 1 </w:t>
      </w:r>
    </w:p>
    <w:p w14:paraId="0FB8C442" w14:textId="77777777" w:rsidR="00F16EC8" w:rsidRPr="00047147" w:rsidRDefault="00F16EC8" w:rsidP="00047147">
      <w:pPr>
        <w:ind w:left="1077"/>
        <w:jc w:val="both"/>
        <w:rPr>
          <w:rFonts w:ascii="Times New Roman" w:hAnsi="Times New Roman" w:cs="Times New Roman"/>
          <w:sz w:val="24"/>
          <w:szCs w:val="24"/>
          <w:lang w:val="id-ID"/>
        </w:rPr>
      </w:pPr>
      <w:r w:rsidRPr="00047147">
        <w:rPr>
          <w:rFonts w:ascii="Times New Roman" w:hAnsi="Times New Roman" w:cs="Times New Roman"/>
          <w:sz w:val="24"/>
          <w:szCs w:val="24"/>
        </w:rPr>
        <w:t xml:space="preserve">(ii) 1 </w:t>
      </w:r>
      <w:r w:rsidRPr="00047147">
        <w:rPr>
          <w:rFonts w:ascii="Times New Roman" w:hAnsi="Times New Roman" w:cs="Times New Roman"/>
          <w:sz w:val="24"/>
          <w:szCs w:val="24"/>
          <w:lang w:val="id-ID"/>
        </w:rPr>
        <w:t>*</w:t>
      </w:r>
      <w:r w:rsidRPr="00047147">
        <w:rPr>
          <w:rFonts w:ascii="Times New Roman" w:hAnsi="Times New Roman" w:cs="Times New Roman"/>
          <w:sz w:val="24"/>
          <w:szCs w:val="24"/>
        </w:rPr>
        <w:t xml:space="preserve"> 0  = 0 </w:t>
      </w:r>
      <w:r w:rsidRPr="00047147">
        <w:rPr>
          <w:rFonts w:ascii="Times New Roman" w:hAnsi="Times New Roman" w:cs="Times New Roman"/>
          <w:sz w:val="24"/>
          <w:szCs w:val="24"/>
          <w:lang w:val="id-ID"/>
        </w:rPr>
        <w:t>*</w:t>
      </w:r>
      <w:r w:rsidRPr="00047147">
        <w:rPr>
          <w:rFonts w:ascii="Times New Roman" w:hAnsi="Times New Roman" w:cs="Times New Roman"/>
          <w:sz w:val="24"/>
          <w:szCs w:val="24"/>
        </w:rPr>
        <w:t xml:space="preserve"> 1 = 0</w:t>
      </w:r>
    </w:p>
    <w:p w14:paraId="3E4DD724" w14:textId="77777777" w:rsidR="00F16EC8" w:rsidRPr="00047147" w:rsidRDefault="00F16EC8" w:rsidP="00047147">
      <w:pPr>
        <w:ind w:left="1077"/>
        <w:jc w:val="both"/>
        <w:rPr>
          <w:rFonts w:ascii="Times New Roman" w:hAnsi="Times New Roman" w:cs="Times New Roman"/>
          <w:sz w:val="24"/>
          <w:szCs w:val="24"/>
          <w:lang w:val="id-ID"/>
        </w:rPr>
      </w:pPr>
    </w:p>
    <w:p w14:paraId="4B435EA3" w14:textId="77777777" w:rsidR="00F16EC8" w:rsidRPr="00047147" w:rsidRDefault="00F16EC8" w:rsidP="00047147">
      <w:pPr>
        <w:jc w:val="both"/>
        <w:rPr>
          <w:rFonts w:ascii="Times New Roman" w:hAnsi="Times New Roman" w:cs="Times New Roman"/>
          <w:sz w:val="24"/>
          <w:szCs w:val="24"/>
          <w:lang w:val="id-ID"/>
        </w:rPr>
      </w:pPr>
      <w:r w:rsidRPr="00047147">
        <w:rPr>
          <w:rFonts w:ascii="Times New Roman" w:hAnsi="Times New Roman" w:cs="Times New Roman"/>
          <w:sz w:val="24"/>
          <w:szCs w:val="24"/>
          <w:lang w:val="id-ID"/>
        </w:rPr>
        <w:t>Yang memenuhi elemen identitas 0 dan 1 seperti yang didefinisikan      pada postulat huntington.</w:t>
      </w:r>
    </w:p>
    <w:p w14:paraId="729275E5" w14:textId="77777777" w:rsidR="00F16EC8" w:rsidRPr="00047147" w:rsidRDefault="00F16EC8" w:rsidP="009C2B95">
      <w:pPr>
        <w:numPr>
          <w:ilvl w:val="0"/>
          <w:numId w:val="11"/>
        </w:numPr>
        <w:tabs>
          <w:tab w:val="clear" w:pos="360"/>
          <w:tab w:val="num" w:pos="284"/>
        </w:tabs>
        <w:spacing w:before="120" w:after="120"/>
        <w:ind w:left="0" w:firstLine="0"/>
        <w:jc w:val="both"/>
        <w:rPr>
          <w:rFonts w:ascii="Times New Roman" w:hAnsi="Times New Roman" w:cs="Times New Roman"/>
          <w:sz w:val="24"/>
          <w:szCs w:val="24"/>
        </w:rPr>
      </w:pPr>
      <w:r w:rsidRPr="00047147">
        <w:rPr>
          <w:rFonts w:ascii="Times New Roman" w:hAnsi="Times New Roman" w:cs="Times New Roman"/>
          <w:sz w:val="24"/>
          <w:szCs w:val="24"/>
        </w:rPr>
        <w:t>Komutatif:  jelas berlaku dengan melihat simetri tabel operator biner.</w:t>
      </w:r>
    </w:p>
    <w:p w14:paraId="77C1B47F" w14:textId="36223E64" w:rsidR="00F16EC8" w:rsidRPr="00047147" w:rsidRDefault="00F16EC8" w:rsidP="009C2B95">
      <w:pPr>
        <w:numPr>
          <w:ilvl w:val="0"/>
          <w:numId w:val="11"/>
        </w:numPr>
        <w:tabs>
          <w:tab w:val="clear" w:pos="360"/>
          <w:tab w:val="left" w:pos="284"/>
        </w:tabs>
        <w:ind w:left="0" w:firstLine="0"/>
        <w:jc w:val="both"/>
        <w:rPr>
          <w:rFonts w:ascii="Times New Roman" w:hAnsi="Times New Roman" w:cs="Times New Roman"/>
          <w:sz w:val="24"/>
          <w:szCs w:val="24"/>
        </w:rPr>
      </w:pPr>
      <w:r w:rsidRPr="00047147">
        <w:rPr>
          <w:rFonts w:ascii="Times New Roman" w:hAnsi="Times New Roman" w:cs="Times New Roman"/>
          <w:sz w:val="24"/>
          <w:szCs w:val="24"/>
        </w:rPr>
        <w:t xml:space="preserve"> Distributif: (i) </w:t>
      </w:r>
      <w:r w:rsidRPr="00047147">
        <w:rPr>
          <w:rFonts w:ascii="Times New Roman" w:hAnsi="Times New Roman" w:cs="Times New Roman"/>
          <w:i/>
          <w:sz w:val="24"/>
          <w:szCs w:val="24"/>
        </w:rPr>
        <w:t>a</w:t>
      </w:r>
      <w:r w:rsidRPr="00047147">
        <w:rPr>
          <w:rFonts w:ascii="Times New Roman" w:hAnsi="Times New Roman" w:cs="Times New Roman"/>
          <w:sz w:val="24"/>
          <w:szCs w:val="24"/>
        </w:rPr>
        <w:t xml:space="preserve"> </w:t>
      </w:r>
      <w:r w:rsidRPr="00047147">
        <w:rPr>
          <w:rFonts w:ascii="Times New Roman" w:hAnsi="Times New Roman" w:cs="Times New Roman"/>
          <w:sz w:val="24"/>
          <w:szCs w:val="24"/>
        </w:rPr>
        <w:sym w:font="Symbol" w:char="F0D7"/>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b</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c</w:t>
      </w:r>
      <w:r w:rsidRPr="00047147">
        <w:rPr>
          <w:rFonts w:ascii="Times New Roman" w:hAnsi="Times New Roman" w:cs="Times New Roman"/>
          <w:sz w:val="24"/>
          <w:szCs w:val="24"/>
        </w:rPr>
        <w:t>) = (</w:t>
      </w:r>
      <w:r w:rsidRPr="00047147">
        <w:rPr>
          <w:rFonts w:ascii="Times New Roman" w:hAnsi="Times New Roman" w:cs="Times New Roman"/>
          <w:i/>
          <w:sz w:val="24"/>
          <w:szCs w:val="24"/>
        </w:rPr>
        <w:t>a</w:t>
      </w:r>
      <w:r w:rsidRPr="00047147">
        <w:rPr>
          <w:rFonts w:ascii="Times New Roman" w:hAnsi="Times New Roman" w:cs="Times New Roman"/>
          <w:sz w:val="24"/>
          <w:szCs w:val="24"/>
        </w:rPr>
        <w:t xml:space="preserve"> </w:t>
      </w:r>
      <w:r w:rsidRPr="00047147">
        <w:rPr>
          <w:rFonts w:ascii="Times New Roman" w:hAnsi="Times New Roman" w:cs="Times New Roman"/>
          <w:sz w:val="24"/>
          <w:szCs w:val="24"/>
        </w:rPr>
        <w:sym w:font="Symbol" w:char="F0D7"/>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b</w:t>
      </w:r>
      <w:r w:rsidRPr="00047147">
        <w:rPr>
          <w:rFonts w:ascii="Times New Roman" w:hAnsi="Times New Roman" w:cs="Times New Roman"/>
          <w:sz w:val="24"/>
          <w:szCs w:val="24"/>
        </w:rPr>
        <w:t>) + (</w:t>
      </w:r>
      <w:r w:rsidRPr="00047147">
        <w:rPr>
          <w:rFonts w:ascii="Times New Roman" w:hAnsi="Times New Roman" w:cs="Times New Roman"/>
          <w:i/>
          <w:sz w:val="24"/>
          <w:szCs w:val="24"/>
        </w:rPr>
        <w:t>a</w:t>
      </w:r>
      <w:r w:rsidRPr="00047147">
        <w:rPr>
          <w:rFonts w:ascii="Times New Roman" w:hAnsi="Times New Roman" w:cs="Times New Roman"/>
          <w:sz w:val="24"/>
          <w:szCs w:val="24"/>
        </w:rPr>
        <w:t xml:space="preserve"> </w:t>
      </w:r>
      <w:r w:rsidRPr="00047147">
        <w:rPr>
          <w:rFonts w:ascii="Times New Roman" w:hAnsi="Times New Roman" w:cs="Times New Roman"/>
          <w:sz w:val="24"/>
          <w:szCs w:val="24"/>
        </w:rPr>
        <w:sym w:font="Symbol" w:char="F0D7"/>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c</w:t>
      </w:r>
      <w:r w:rsidRPr="00047147">
        <w:rPr>
          <w:rFonts w:ascii="Times New Roman" w:hAnsi="Times New Roman" w:cs="Times New Roman"/>
          <w:sz w:val="24"/>
          <w:szCs w:val="24"/>
        </w:rPr>
        <w:t xml:space="preserve">) dapat ditunjukkan benar dari tabel </w:t>
      </w:r>
      <w:r w:rsidR="00A719C1">
        <w:rPr>
          <w:rFonts w:ascii="Times New Roman" w:hAnsi="Times New Roman" w:cs="Times New Roman"/>
          <w:sz w:val="24"/>
          <w:szCs w:val="24"/>
          <w:lang w:val="id-ID"/>
        </w:rPr>
        <w:t xml:space="preserve">   </w:t>
      </w:r>
      <w:r w:rsidRPr="00047147">
        <w:rPr>
          <w:rFonts w:ascii="Times New Roman" w:hAnsi="Times New Roman" w:cs="Times New Roman"/>
          <w:sz w:val="24"/>
          <w:szCs w:val="24"/>
        </w:rPr>
        <w:t xml:space="preserve">operator biner di atas  dengan membentuk tabel kebenaran: </w:t>
      </w:r>
    </w:p>
    <w:p w14:paraId="5D3651F6" w14:textId="77777777" w:rsidR="00F16EC8" w:rsidRPr="00047147" w:rsidRDefault="00F16EC8" w:rsidP="00F16EC8">
      <w:pPr>
        <w:jc w:val="both"/>
        <w:rPr>
          <w:rFonts w:ascii="Times New Roman" w:hAnsi="Times New Roman" w:cs="Times New Roman"/>
          <w:sz w:val="24"/>
          <w:szCs w:val="24"/>
          <w:lang w:val="id-ID"/>
        </w:rPr>
      </w:pPr>
    </w:p>
    <w:p w14:paraId="07F344E1" w14:textId="77777777" w:rsidR="00F16EC8" w:rsidRPr="00047147" w:rsidRDefault="00F16EC8" w:rsidP="00F16EC8">
      <w:pPr>
        <w:jc w:val="both"/>
        <w:rPr>
          <w:rFonts w:ascii="Times New Roman" w:hAnsi="Times New Roman" w:cs="Times New Roman"/>
          <w:sz w:val="24"/>
          <w:szCs w:val="24"/>
        </w:rPr>
      </w:pPr>
    </w:p>
    <w:p w14:paraId="1AA61E8B" w14:textId="6556A2AA" w:rsidR="00F16EC8" w:rsidRDefault="00F16EC8" w:rsidP="00F16EC8">
      <w:pPr>
        <w:jc w:val="both"/>
        <w:rPr>
          <w:rFonts w:ascii="Times New Roman" w:hAnsi="Times New Roman" w:cs="Times New Roman"/>
          <w:sz w:val="24"/>
          <w:szCs w:val="24"/>
        </w:rPr>
      </w:pPr>
    </w:p>
    <w:p w14:paraId="32FAD71E" w14:textId="77777777" w:rsidR="00A719C1" w:rsidRPr="00047147" w:rsidRDefault="00A719C1" w:rsidP="00F16EC8">
      <w:pPr>
        <w:jc w:val="both"/>
        <w:rPr>
          <w:rFonts w:ascii="Times New Roman" w:hAnsi="Times New Roman" w:cs="Times New Roman"/>
          <w:sz w:val="24"/>
          <w:szCs w:val="24"/>
        </w:rPr>
      </w:pPr>
    </w:p>
    <w:tbl>
      <w:tblPr>
        <w:tblW w:w="7399"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5"/>
        <w:gridCol w:w="425"/>
        <w:gridCol w:w="425"/>
        <w:gridCol w:w="851"/>
        <w:gridCol w:w="1559"/>
        <w:gridCol w:w="1134"/>
        <w:gridCol w:w="1134"/>
        <w:gridCol w:w="1446"/>
      </w:tblGrid>
      <w:tr w:rsidR="00F16EC8" w:rsidRPr="00047147" w14:paraId="10A9EA20" w14:textId="77777777" w:rsidTr="00A719C1">
        <w:tc>
          <w:tcPr>
            <w:tcW w:w="425" w:type="dxa"/>
            <w:shd w:val="pct15" w:color="auto" w:fill="FFFFFF"/>
          </w:tcPr>
          <w:p w14:paraId="71EE73D0" w14:textId="77777777" w:rsidR="00F16EC8" w:rsidRPr="00047147" w:rsidRDefault="00F16EC8" w:rsidP="001945BE">
            <w:pPr>
              <w:jc w:val="both"/>
              <w:rPr>
                <w:rFonts w:ascii="Times New Roman" w:hAnsi="Times New Roman" w:cs="Times New Roman"/>
                <w:i/>
                <w:sz w:val="24"/>
                <w:szCs w:val="24"/>
              </w:rPr>
            </w:pPr>
            <w:r w:rsidRPr="00047147">
              <w:rPr>
                <w:rFonts w:ascii="Times New Roman" w:hAnsi="Times New Roman" w:cs="Times New Roman"/>
                <w:sz w:val="24"/>
                <w:szCs w:val="24"/>
              </w:rPr>
              <w:lastRenderedPageBreak/>
              <w:t xml:space="preserve">       </w:t>
            </w:r>
            <w:r w:rsidRPr="00047147">
              <w:rPr>
                <w:rFonts w:ascii="Times New Roman" w:hAnsi="Times New Roman" w:cs="Times New Roman"/>
                <w:i/>
                <w:sz w:val="24"/>
                <w:szCs w:val="24"/>
              </w:rPr>
              <w:t>a</w:t>
            </w:r>
          </w:p>
        </w:tc>
        <w:tc>
          <w:tcPr>
            <w:tcW w:w="425" w:type="dxa"/>
            <w:shd w:val="pct15" w:color="auto" w:fill="FFFFFF"/>
          </w:tcPr>
          <w:p w14:paraId="63DDF10A" w14:textId="77777777" w:rsidR="00F16EC8" w:rsidRPr="00047147" w:rsidRDefault="00F16EC8" w:rsidP="001945BE">
            <w:pPr>
              <w:jc w:val="both"/>
              <w:rPr>
                <w:rFonts w:ascii="Times New Roman" w:hAnsi="Times New Roman" w:cs="Times New Roman"/>
                <w:i/>
                <w:sz w:val="24"/>
                <w:szCs w:val="24"/>
              </w:rPr>
            </w:pPr>
            <w:r w:rsidRPr="00047147">
              <w:rPr>
                <w:rFonts w:ascii="Times New Roman" w:hAnsi="Times New Roman" w:cs="Times New Roman"/>
                <w:i/>
                <w:sz w:val="24"/>
                <w:szCs w:val="24"/>
              </w:rPr>
              <w:t>b</w:t>
            </w:r>
          </w:p>
        </w:tc>
        <w:tc>
          <w:tcPr>
            <w:tcW w:w="425" w:type="dxa"/>
            <w:shd w:val="pct15" w:color="auto" w:fill="FFFFFF"/>
          </w:tcPr>
          <w:p w14:paraId="5474FDD9" w14:textId="77777777" w:rsidR="00F16EC8" w:rsidRPr="00047147" w:rsidRDefault="00F16EC8" w:rsidP="001945BE">
            <w:pPr>
              <w:jc w:val="both"/>
              <w:rPr>
                <w:rFonts w:ascii="Times New Roman" w:hAnsi="Times New Roman" w:cs="Times New Roman"/>
                <w:i/>
                <w:sz w:val="24"/>
                <w:szCs w:val="24"/>
              </w:rPr>
            </w:pPr>
            <w:r w:rsidRPr="00047147">
              <w:rPr>
                <w:rFonts w:ascii="Times New Roman" w:hAnsi="Times New Roman" w:cs="Times New Roman"/>
                <w:i/>
                <w:sz w:val="24"/>
                <w:szCs w:val="24"/>
              </w:rPr>
              <w:t>c</w:t>
            </w:r>
          </w:p>
        </w:tc>
        <w:tc>
          <w:tcPr>
            <w:tcW w:w="851" w:type="dxa"/>
            <w:shd w:val="pct15" w:color="auto" w:fill="FFFFFF"/>
          </w:tcPr>
          <w:p w14:paraId="273B5948"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i/>
                <w:sz w:val="24"/>
                <w:szCs w:val="24"/>
              </w:rPr>
              <w:t>b</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c</w:t>
            </w:r>
          </w:p>
        </w:tc>
        <w:tc>
          <w:tcPr>
            <w:tcW w:w="1559" w:type="dxa"/>
            <w:tcBorders>
              <w:bottom w:val="single" w:sz="4" w:space="0" w:color="auto"/>
            </w:tcBorders>
            <w:shd w:val="pct15" w:color="auto" w:fill="FFFFFF"/>
          </w:tcPr>
          <w:p w14:paraId="2ADCE4C4"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i/>
                <w:iCs/>
                <w:sz w:val="24"/>
                <w:szCs w:val="24"/>
              </w:rPr>
              <w:t>a</w:t>
            </w:r>
            <w:r w:rsidRPr="00047147">
              <w:rPr>
                <w:rFonts w:ascii="Times New Roman" w:hAnsi="Times New Roman" w:cs="Times New Roman"/>
                <w:sz w:val="24"/>
                <w:szCs w:val="24"/>
              </w:rPr>
              <w:t xml:space="preserve"> </w:t>
            </w:r>
            <w:r w:rsidRPr="00047147">
              <w:rPr>
                <w:rFonts w:ascii="Times New Roman" w:hAnsi="Times New Roman" w:cs="Times New Roman"/>
                <w:sz w:val="24"/>
                <w:szCs w:val="24"/>
              </w:rPr>
              <w:sym w:font="Symbol" w:char="F0D7"/>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b</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c</w:t>
            </w:r>
            <w:r w:rsidRPr="00047147">
              <w:rPr>
                <w:rFonts w:ascii="Times New Roman" w:hAnsi="Times New Roman" w:cs="Times New Roman"/>
                <w:sz w:val="24"/>
                <w:szCs w:val="24"/>
              </w:rPr>
              <w:t>)</w:t>
            </w:r>
          </w:p>
        </w:tc>
        <w:tc>
          <w:tcPr>
            <w:tcW w:w="1134" w:type="dxa"/>
            <w:shd w:val="pct15" w:color="auto" w:fill="FFFFFF"/>
          </w:tcPr>
          <w:p w14:paraId="77410339"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i/>
                <w:sz w:val="24"/>
                <w:szCs w:val="24"/>
              </w:rPr>
              <w:t>a</w:t>
            </w:r>
            <w:r w:rsidRPr="00047147">
              <w:rPr>
                <w:rFonts w:ascii="Times New Roman" w:hAnsi="Times New Roman" w:cs="Times New Roman"/>
                <w:sz w:val="24"/>
                <w:szCs w:val="24"/>
              </w:rPr>
              <w:t xml:space="preserve"> </w:t>
            </w:r>
            <w:r w:rsidRPr="00047147">
              <w:rPr>
                <w:rFonts w:ascii="Times New Roman" w:hAnsi="Times New Roman" w:cs="Times New Roman"/>
                <w:sz w:val="24"/>
                <w:szCs w:val="24"/>
              </w:rPr>
              <w:sym w:font="Symbol" w:char="F0D7"/>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b</w:t>
            </w:r>
          </w:p>
        </w:tc>
        <w:tc>
          <w:tcPr>
            <w:tcW w:w="1134" w:type="dxa"/>
            <w:shd w:val="pct15" w:color="auto" w:fill="FFFFFF"/>
          </w:tcPr>
          <w:p w14:paraId="1425A19D"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i/>
                <w:sz w:val="24"/>
                <w:szCs w:val="24"/>
              </w:rPr>
              <w:t>a</w:t>
            </w:r>
            <w:r w:rsidRPr="00047147">
              <w:rPr>
                <w:rFonts w:ascii="Times New Roman" w:hAnsi="Times New Roman" w:cs="Times New Roman"/>
                <w:sz w:val="24"/>
                <w:szCs w:val="24"/>
              </w:rPr>
              <w:t xml:space="preserve"> </w:t>
            </w:r>
            <w:r w:rsidRPr="00047147">
              <w:rPr>
                <w:rFonts w:ascii="Times New Roman" w:hAnsi="Times New Roman" w:cs="Times New Roman"/>
                <w:sz w:val="24"/>
                <w:szCs w:val="24"/>
              </w:rPr>
              <w:sym w:font="Symbol" w:char="F0D7"/>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c</w:t>
            </w:r>
          </w:p>
        </w:tc>
        <w:tc>
          <w:tcPr>
            <w:tcW w:w="1446" w:type="dxa"/>
            <w:tcBorders>
              <w:bottom w:val="single" w:sz="4" w:space="0" w:color="auto"/>
            </w:tcBorders>
            <w:shd w:val="pct15" w:color="auto" w:fill="FFFFFF"/>
          </w:tcPr>
          <w:p w14:paraId="02B5B9EA"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w:t>
            </w:r>
            <w:r w:rsidRPr="00047147">
              <w:rPr>
                <w:rFonts w:ascii="Times New Roman" w:hAnsi="Times New Roman" w:cs="Times New Roman"/>
                <w:i/>
                <w:sz w:val="24"/>
                <w:szCs w:val="24"/>
              </w:rPr>
              <w:t>a</w:t>
            </w:r>
            <w:r w:rsidRPr="00047147">
              <w:rPr>
                <w:rFonts w:ascii="Times New Roman" w:hAnsi="Times New Roman" w:cs="Times New Roman"/>
                <w:sz w:val="24"/>
                <w:szCs w:val="24"/>
              </w:rPr>
              <w:t xml:space="preserve"> </w:t>
            </w:r>
            <w:r w:rsidRPr="00047147">
              <w:rPr>
                <w:rFonts w:ascii="Times New Roman" w:hAnsi="Times New Roman" w:cs="Times New Roman"/>
                <w:sz w:val="24"/>
                <w:szCs w:val="24"/>
              </w:rPr>
              <w:sym w:font="Symbol" w:char="F0D7"/>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b</w:t>
            </w:r>
            <w:r w:rsidRPr="00047147">
              <w:rPr>
                <w:rFonts w:ascii="Times New Roman" w:hAnsi="Times New Roman" w:cs="Times New Roman"/>
                <w:sz w:val="24"/>
                <w:szCs w:val="24"/>
              </w:rPr>
              <w:t>) + (</w:t>
            </w:r>
            <w:r w:rsidRPr="00047147">
              <w:rPr>
                <w:rFonts w:ascii="Times New Roman" w:hAnsi="Times New Roman" w:cs="Times New Roman"/>
                <w:i/>
                <w:sz w:val="24"/>
                <w:szCs w:val="24"/>
              </w:rPr>
              <w:t>a</w:t>
            </w:r>
            <w:r w:rsidRPr="00047147">
              <w:rPr>
                <w:rFonts w:ascii="Times New Roman" w:hAnsi="Times New Roman" w:cs="Times New Roman"/>
                <w:sz w:val="24"/>
                <w:szCs w:val="24"/>
              </w:rPr>
              <w:t xml:space="preserve"> </w:t>
            </w:r>
            <w:r w:rsidRPr="00047147">
              <w:rPr>
                <w:rFonts w:ascii="Times New Roman" w:hAnsi="Times New Roman" w:cs="Times New Roman"/>
                <w:sz w:val="24"/>
                <w:szCs w:val="24"/>
              </w:rPr>
              <w:sym w:font="Symbol" w:char="F0D7"/>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c</w:t>
            </w:r>
            <w:r w:rsidRPr="00047147">
              <w:rPr>
                <w:rFonts w:ascii="Times New Roman" w:hAnsi="Times New Roman" w:cs="Times New Roman"/>
                <w:sz w:val="24"/>
                <w:szCs w:val="24"/>
              </w:rPr>
              <w:t>)</w:t>
            </w:r>
          </w:p>
        </w:tc>
      </w:tr>
      <w:tr w:rsidR="00F16EC8" w:rsidRPr="00047147" w14:paraId="7B5C683A" w14:textId="77777777" w:rsidTr="00A719C1">
        <w:tc>
          <w:tcPr>
            <w:tcW w:w="425" w:type="dxa"/>
          </w:tcPr>
          <w:p w14:paraId="6187963B"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0</w:t>
            </w:r>
          </w:p>
        </w:tc>
        <w:tc>
          <w:tcPr>
            <w:tcW w:w="425" w:type="dxa"/>
          </w:tcPr>
          <w:p w14:paraId="299B46A7"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0</w:t>
            </w:r>
          </w:p>
        </w:tc>
        <w:tc>
          <w:tcPr>
            <w:tcW w:w="425" w:type="dxa"/>
          </w:tcPr>
          <w:p w14:paraId="44F239C0"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0</w:t>
            </w:r>
          </w:p>
        </w:tc>
        <w:tc>
          <w:tcPr>
            <w:tcW w:w="851" w:type="dxa"/>
          </w:tcPr>
          <w:p w14:paraId="1B9E66B9"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0</w:t>
            </w:r>
          </w:p>
        </w:tc>
        <w:tc>
          <w:tcPr>
            <w:tcW w:w="1559" w:type="dxa"/>
            <w:shd w:val="clear" w:color="auto" w:fill="CCCCCC"/>
          </w:tcPr>
          <w:p w14:paraId="26D7973B"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0</w:t>
            </w:r>
          </w:p>
        </w:tc>
        <w:tc>
          <w:tcPr>
            <w:tcW w:w="1134" w:type="dxa"/>
          </w:tcPr>
          <w:p w14:paraId="37D18BF9"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0</w:t>
            </w:r>
          </w:p>
        </w:tc>
        <w:tc>
          <w:tcPr>
            <w:tcW w:w="1134" w:type="dxa"/>
          </w:tcPr>
          <w:p w14:paraId="7CF3AB9E"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0</w:t>
            </w:r>
          </w:p>
        </w:tc>
        <w:tc>
          <w:tcPr>
            <w:tcW w:w="1446" w:type="dxa"/>
            <w:shd w:val="clear" w:color="auto" w:fill="CCCCCC"/>
          </w:tcPr>
          <w:p w14:paraId="2B0BB646"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0</w:t>
            </w:r>
          </w:p>
        </w:tc>
      </w:tr>
      <w:tr w:rsidR="00F16EC8" w:rsidRPr="00047147" w14:paraId="397CFE8A" w14:textId="77777777" w:rsidTr="00A719C1">
        <w:tc>
          <w:tcPr>
            <w:tcW w:w="425" w:type="dxa"/>
          </w:tcPr>
          <w:p w14:paraId="2317803E"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0</w:t>
            </w:r>
          </w:p>
        </w:tc>
        <w:tc>
          <w:tcPr>
            <w:tcW w:w="425" w:type="dxa"/>
          </w:tcPr>
          <w:p w14:paraId="579F9813"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0</w:t>
            </w:r>
          </w:p>
        </w:tc>
        <w:tc>
          <w:tcPr>
            <w:tcW w:w="425" w:type="dxa"/>
          </w:tcPr>
          <w:p w14:paraId="2099EAAB"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1</w:t>
            </w:r>
          </w:p>
        </w:tc>
        <w:tc>
          <w:tcPr>
            <w:tcW w:w="851" w:type="dxa"/>
          </w:tcPr>
          <w:p w14:paraId="4BCC6CD3"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1</w:t>
            </w:r>
          </w:p>
        </w:tc>
        <w:tc>
          <w:tcPr>
            <w:tcW w:w="1559" w:type="dxa"/>
            <w:shd w:val="clear" w:color="auto" w:fill="CCCCCC"/>
          </w:tcPr>
          <w:p w14:paraId="7C77B829"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0</w:t>
            </w:r>
          </w:p>
        </w:tc>
        <w:tc>
          <w:tcPr>
            <w:tcW w:w="1134" w:type="dxa"/>
          </w:tcPr>
          <w:p w14:paraId="17E0F11C"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0</w:t>
            </w:r>
          </w:p>
        </w:tc>
        <w:tc>
          <w:tcPr>
            <w:tcW w:w="1134" w:type="dxa"/>
          </w:tcPr>
          <w:p w14:paraId="2B8E8E86"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0</w:t>
            </w:r>
          </w:p>
        </w:tc>
        <w:tc>
          <w:tcPr>
            <w:tcW w:w="1446" w:type="dxa"/>
            <w:shd w:val="clear" w:color="auto" w:fill="CCCCCC"/>
          </w:tcPr>
          <w:p w14:paraId="16FE6BDF"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0</w:t>
            </w:r>
          </w:p>
        </w:tc>
      </w:tr>
      <w:tr w:rsidR="00F16EC8" w:rsidRPr="00047147" w14:paraId="43CC815F" w14:textId="77777777" w:rsidTr="00A719C1">
        <w:tc>
          <w:tcPr>
            <w:tcW w:w="425" w:type="dxa"/>
          </w:tcPr>
          <w:p w14:paraId="0B3DB446"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0</w:t>
            </w:r>
          </w:p>
        </w:tc>
        <w:tc>
          <w:tcPr>
            <w:tcW w:w="425" w:type="dxa"/>
          </w:tcPr>
          <w:p w14:paraId="5939A77D"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1</w:t>
            </w:r>
          </w:p>
        </w:tc>
        <w:tc>
          <w:tcPr>
            <w:tcW w:w="425" w:type="dxa"/>
          </w:tcPr>
          <w:p w14:paraId="13DB39E2"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0</w:t>
            </w:r>
          </w:p>
        </w:tc>
        <w:tc>
          <w:tcPr>
            <w:tcW w:w="851" w:type="dxa"/>
          </w:tcPr>
          <w:p w14:paraId="5C4853EA"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1</w:t>
            </w:r>
          </w:p>
        </w:tc>
        <w:tc>
          <w:tcPr>
            <w:tcW w:w="1559" w:type="dxa"/>
            <w:shd w:val="clear" w:color="auto" w:fill="CCCCCC"/>
          </w:tcPr>
          <w:p w14:paraId="5DC8166A"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0</w:t>
            </w:r>
          </w:p>
        </w:tc>
        <w:tc>
          <w:tcPr>
            <w:tcW w:w="1134" w:type="dxa"/>
          </w:tcPr>
          <w:p w14:paraId="6010DB9D"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0</w:t>
            </w:r>
          </w:p>
        </w:tc>
        <w:tc>
          <w:tcPr>
            <w:tcW w:w="1134" w:type="dxa"/>
          </w:tcPr>
          <w:p w14:paraId="01C60096"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0</w:t>
            </w:r>
          </w:p>
        </w:tc>
        <w:tc>
          <w:tcPr>
            <w:tcW w:w="1446" w:type="dxa"/>
            <w:shd w:val="clear" w:color="auto" w:fill="CCCCCC"/>
          </w:tcPr>
          <w:p w14:paraId="24113936"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0</w:t>
            </w:r>
          </w:p>
        </w:tc>
      </w:tr>
      <w:tr w:rsidR="00F16EC8" w:rsidRPr="00047147" w14:paraId="3FA7E8E4" w14:textId="77777777" w:rsidTr="00A719C1">
        <w:tc>
          <w:tcPr>
            <w:tcW w:w="425" w:type="dxa"/>
          </w:tcPr>
          <w:p w14:paraId="178BDF33"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0</w:t>
            </w:r>
          </w:p>
        </w:tc>
        <w:tc>
          <w:tcPr>
            <w:tcW w:w="425" w:type="dxa"/>
          </w:tcPr>
          <w:p w14:paraId="6BFE5827"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1</w:t>
            </w:r>
          </w:p>
        </w:tc>
        <w:tc>
          <w:tcPr>
            <w:tcW w:w="425" w:type="dxa"/>
          </w:tcPr>
          <w:p w14:paraId="1788CBF4"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1</w:t>
            </w:r>
          </w:p>
        </w:tc>
        <w:tc>
          <w:tcPr>
            <w:tcW w:w="851" w:type="dxa"/>
          </w:tcPr>
          <w:p w14:paraId="760505D0"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1</w:t>
            </w:r>
          </w:p>
        </w:tc>
        <w:tc>
          <w:tcPr>
            <w:tcW w:w="1559" w:type="dxa"/>
            <w:shd w:val="clear" w:color="auto" w:fill="CCCCCC"/>
          </w:tcPr>
          <w:p w14:paraId="39BCE2EA"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0</w:t>
            </w:r>
          </w:p>
        </w:tc>
        <w:tc>
          <w:tcPr>
            <w:tcW w:w="1134" w:type="dxa"/>
          </w:tcPr>
          <w:p w14:paraId="1E5A09A5"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0</w:t>
            </w:r>
          </w:p>
        </w:tc>
        <w:tc>
          <w:tcPr>
            <w:tcW w:w="1134" w:type="dxa"/>
          </w:tcPr>
          <w:p w14:paraId="7F30C239"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0</w:t>
            </w:r>
          </w:p>
        </w:tc>
        <w:tc>
          <w:tcPr>
            <w:tcW w:w="1446" w:type="dxa"/>
            <w:shd w:val="clear" w:color="auto" w:fill="CCCCCC"/>
          </w:tcPr>
          <w:p w14:paraId="0C980942"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0</w:t>
            </w:r>
          </w:p>
        </w:tc>
      </w:tr>
      <w:tr w:rsidR="00F16EC8" w:rsidRPr="00047147" w14:paraId="69E9CD6A" w14:textId="77777777" w:rsidTr="00A719C1">
        <w:tc>
          <w:tcPr>
            <w:tcW w:w="425" w:type="dxa"/>
          </w:tcPr>
          <w:p w14:paraId="279E4A59"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1</w:t>
            </w:r>
          </w:p>
        </w:tc>
        <w:tc>
          <w:tcPr>
            <w:tcW w:w="425" w:type="dxa"/>
          </w:tcPr>
          <w:p w14:paraId="7E96F1CC"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0</w:t>
            </w:r>
          </w:p>
        </w:tc>
        <w:tc>
          <w:tcPr>
            <w:tcW w:w="425" w:type="dxa"/>
          </w:tcPr>
          <w:p w14:paraId="7FC72B85"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0</w:t>
            </w:r>
          </w:p>
        </w:tc>
        <w:tc>
          <w:tcPr>
            <w:tcW w:w="851" w:type="dxa"/>
          </w:tcPr>
          <w:p w14:paraId="16DD9CCF"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0</w:t>
            </w:r>
          </w:p>
        </w:tc>
        <w:tc>
          <w:tcPr>
            <w:tcW w:w="1559" w:type="dxa"/>
            <w:shd w:val="clear" w:color="auto" w:fill="CCCCCC"/>
          </w:tcPr>
          <w:p w14:paraId="4ED55EAE"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0</w:t>
            </w:r>
          </w:p>
        </w:tc>
        <w:tc>
          <w:tcPr>
            <w:tcW w:w="1134" w:type="dxa"/>
          </w:tcPr>
          <w:p w14:paraId="6A9E1CDD"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0</w:t>
            </w:r>
          </w:p>
        </w:tc>
        <w:tc>
          <w:tcPr>
            <w:tcW w:w="1134" w:type="dxa"/>
          </w:tcPr>
          <w:p w14:paraId="4EC63A74"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0</w:t>
            </w:r>
          </w:p>
        </w:tc>
        <w:tc>
          <w:tcPr>
            <w:tcW w:w="1446" w:type="dxa"/>
            <w:shd w:val="clear" w:color="auto" w:fill="CCCCCC"/>
          </w:tcPr>
          <w:p w14:paraId="25BD4AC2"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0</w:t>
            </w:r>
          </w:p>
        </w:tc>
      </w:tr>
      <w:tr w:rsidR="00F16EC8" w:rsidRPr="00047147" w14:paraId="2CB59486" w14:textId="77777777" w:rsidTr="00A719C1">
        <w:tc>
          <w:tcPr>
            <w:tcW w:w="425" w:type="dxa"/>
          </w:tcPr>
          <w:p w14:paraId="497A4CA6"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1</w:t>
            </w:r>
          </w:p>
        </w:tc>
        <w:tc>
          <w:tcPr>
            <w:tcW w:w="425" w:type="dxa"/>
          </w:tcPr>
          <w:p w14:paraId="73DB60C8"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0</w:t>
            </w:r>
          </w:p>
        </w:tc>
        <w:tc>
          <w:tcPr>
            <w:tcW w:w="425" w:type="dxa"/>
          </w:tcPr>
          <w:p w14:paraId="421CC8C0"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1</w:t>
            </w:r>
          </w:p>
        </w:tc>
        <w:tc>
          <w:tcPr>
            <w:tcW w:w="851" w:type="dxa"/>
          </w:tcPr>
          <w:p w14:paraId="654E3D66"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1</w:t>
            </w:r>
          </w:p>
        </w:tc>
        <w:tc>
          <w:tcPr>
            <w:tcW w:w="1559" w:type="dxa"/>
            <w:shd w:val="clear" w:color="auto" w:fill="CCCCCC"/>
          </w:tcPr>
          <w:p w14:paraId="05964F1F"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1</w:t>
            </w:r>
          </w:p>
        </w:tc>
        <w:tc>
          <w:tcPr>
            <w:tcW w:w="1134" w:type="dxa"/>
          </w:tcPr>
          <w:p w14:paraId="7265FC4D"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0</w:t>
            </w:r>
          </w:p>
        </w:tc>
        <w:tc>
          <w:tcPr>
            <w:tcW w:w="1134" w:type="dxa"/>
          </w:tcPr>
          <w:p w14:paraId="4D8CFDF9"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1</w:t>
            </w:r>
          </w:p>
        </w:tc>
        <w:tc>
          <w:tcPr>
            <w:tcW w:w="1446" w:type="dxa"/>
            <w:shd w:val="clear" w:color="auto" w:fill="CCCCCC"/>
          </w:tcPr>
          <w:p w14:paraId="34F817CB"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1</w:t>
            </w:r>
          </w:p>
        </w:tc>
      </w:tr>
      <w:tr w:rsidR="00F16EC8" w:rsidRPr="00047147" w14:paraId="5C309FDB" w14:textId="77777777" w:rsidTr="00A719C1">
        <w:tc>
          <w:tcPr>
            <w:tcW w:w="425" w:type="dxa"/>
          </w:tcPr>
          <w:p w14:paraId="4D0FA0FC"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1</w:t>
            </w:r>
          </w:p>
        </w:tc>
        <w:tc>
          <w:tcPr>
            <w:tcW w:w="425" w:type="dxa"/>
          </w:tcPr>
          <w:p w14:paraId="6B9FC840"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1</w:t>
            </w:r>
          </w:p>
        </w:tc>
        <w:tc>
          <w:tcPr>
            <w:tcW w:w="425" w:type="dxa"/>
          </w:tcPr>
          <w:p w14:paraId="6BD21DE2"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0</w:t>
            </w:r>
          </w:p>
        </w:tc>
        <w:tc>
          <w:tcPr>
            <w:tcW w:w="851" w:type="dxa"/>
          </w:tcPr>
          <w:p w14:paraId="76D150D3"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1</w:t>
            </w:r>
          </w:p>
        </w:tc>
        <w:tc>
          <w:tcPr>
            <w:tcW w:w="1559" w:type="dxa"/>
            <w:shd w:val="clear" w:color="auto" w:fill="CCCCCC"/>
          </w:tcPr>
          <w:p w14:paraId="571693E1"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1</w:t>
            </w:r>
          </w:p>
        </w:tc>
        <w:tc>
          <w:tcPr>
            <w:tcW w:w="1134" w:type="dxa"/>
          </w:tcPr>
          <w:p w14:paraId="183407DE"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1</w:t>
            </w:r>
          </w:p>
        </w:tc>
        <w:tc>
          <w:tcPr>
            <w:tcW w:w="1134" w:type="dxa"/>
          </w:tcPr>
          <w:p w14:paraId="1F1E7D0F"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0</w:t>
            </w:r>
          </w:p>
        </w:tc>
        <w:tc>
          <w:tcPr>
            <w:tcW w:w="1446" w:type="dxa"/>
            <w:shd w:val="clear" w:color="auto" w:fill="CCCCCC"/>
          </w:tcPr>
          <w:p w14:paraId="6FB05EC5"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1</w:t>
            </w:r>
          </w:p>
        </w:tc>
      </w:tr>
      <w:tr w:rsidR="00F16EC8" w:rsidRPr="00047147" w14:paraId="64950C25" w14:textId="77777777" w:rsidTr="00A719C1">
        <w:tc>
          <w:tcPr>
            <w:tcW w:w="425" w:type="dxa"/>
          </w:tcPr>
          <w:p w14:paraId="50716ACD"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1</w:t>
            </w:r>
          </w:p>
        </w:tc>
        <w:tc>
          <w:tcPr>
            <w:tcW w:w="425" w:type="dxa"/>
          </w:tcPr>
          <w:p w14:paraId="2A1B16F0"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1</w:t>
            </w:r>
          </w:p>
        </w:tc>
        <w:tc>
          <w:tcPr>
            <w:tcW w:w="425" w:type="dxa"/>
          </w:tcPr>
          <w:p w14:paraId="6C4BAE35"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1</w:t>
            </w:r>
          </w:p>
        </w:tc>
        <w:tc>
          <w:tcPr>
            <w:tcW w:w="851" w:type="dxa"/>
          </w:tcPr>
          <w:p w14:paraId="2E6709DC"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1</w:t>
            </w:r>
          </w:p>
        </w:tc>
        <w:tc>
          <w:tcPr>
            <w:tcW w:w="1559" w:type="dxa"/>
            <w:shd w:val="clear" w:color="auto" w:fill="CCCCCC"/>
          </w:tcPr>
          <w:p w14:paraId="41F21842"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1</w:t>
            </w:r>
          </w:p>
        </w:tc>
        <w:tc>
          <w:tcPr>
            <w:tcW w:w="1134" w:type="dxa"/>
          </w:tcPr>
          <w:p w14:paraId="7F9985EC"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1</w:t>
            </w:r>
          </w:p>
        </w:tc>
        <w:tc>
          <w:tcPr>
            <w:tcW w:w="1134" w:type="dxa"/>
          </w:tcPr>
          <w:p w14:paraId="3FB3A8CB"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1</w:t>
            </w:r>
          </w:p>
        </w:tc>
        <w:tc>
          <w:tcPr>
            <w:tcW w:w="1446" w:type="dxa"/>
            <w:shd w:val="clear" w:color="auto" w:fill="CCCCCC"/>
          </w:tcPr>
          <w:p w14:paraId="6A5F4989"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1</w:t>
            </w:r>
          </w:p>
        </w:tc>
      </w:tr>
    </w:tbl>
    <w:p w14:paraId="44FFDF8D" w14:textId="77777777" w:rsidR="00F16EC8" w:rsidRPr="00047147" w:rsidRDefault="00F16EC8" w:rsidP="00F16EC8">
      <w:pPr>
        <w:ind w:left="720" w:hanging="294"/>
        <w:jc w:val="both"/>
        <w:rPr>
          <w:rFonts w:ascii="Times New Roman" w:hAnsi="Times New Roman" w:cs="Times New Roman"/>
          <w:sz w:val="24"/>
          <w:szCs w:val="24"/>
        </w:rPr>
      </w:pPr>
    </w:p>
    <w:p w14:paraId="27300495" w14:textId="77777777" w:rsidR="00F16EC8" w:rsidRPr="00047147" w:rsidRDefault="00F16EC8" w:rsidP="00F16EC8">
      <w:pPr>
        <w:ind w:left="720" w:hanging="294"/>
        <w:jc w:val="both"/>
        <w:rPr>
          <w:rFonts w:ascii="Times New Roman" w:hAnsi="Times New Roman" w:cs="Times New Roman"/>
          <w:sz w:val="24"/>
          <w:szCs w:val="24"/>
        </w:rPr>
      </w:pPr>
    </w:p>
    <w:p w14:paraId="782C923B" w14:textId="77777777" w:rsidR="00F16EC8" w:rsidRPr="00047147" w:rsidRDefault="00F16EC8" w:rsidP="00A719C1">
      <w:pPr>
        <w:jc w:val="both"/>
        <w:rPr>
          <w:rFonts w:ascii="Times New Roman" w:hAnsi="Times New Roman" w:cs="Times New Roman"/>
          <w:sz w:val="24"/>
          <w:szCs w:val="24"/>
        </w:rPr>
      </w:pPr>
      <w:r w:rsidRPr="00047147">
        <w:rPr>
          <w:rFonts w:ascii="Times New Roman" w:hAnsi="Times New Roman" w:cs="Times New Roman"/>
          <w:sz w:val="24"/>
          <w:szCs w:val="24"/>
        </w:rPr>
        <w:t xml:space="preserve">(ii) Hukum distributif </w:t>
      </w:r>
      <w:r w:rsidRPr="00047147">
        <w:rPr>
          <w:rFonts w:ascii="Times New Roman" w:hAnsi="Times New Roman" w:cs="Times New Roman"/>
          <w:i/>
          <w:sz w:val="24"/>
          <w:szCs w:val="24"/>
        </w:rPr>
        <w:t>a</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b</w:t>
      </w:r>
      <w:r w:rsidRPr="00047147">
        <w:rPr>
          <w:rFonts w:ascii="Times New Roman" w:hAnsi="Times New Roman" w:cs="Times New Roman"/>
          <w:sz w:val="24"/>
          <w:szCs w:val="24"/>
        </w:rPr>
        <w:t xml:space="preserve"> </w:t>
      </w:r>
      <w:r w:rsidRPr="00047147">
        <w:rPr>
          <w:rFonts w:ascii="Times New Roman" w:hAnsi="Times New Roman" w:cs="Times New Roman"/>
          <w:sz w:val="24"/>
          <w:szCs w:val="24"/>
        </w:rPr>
        <w:sym w:font="Symbol" w:char="F0D7"/>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c</w:t>
      </w:r>
      <w:r w:rsidRPr="00047147">
        <w:rPr>
          <w:rFonts w:ascii="Times New Roman" w:hAnsi="Times New Roman" w:cs="Times New Roman"/>
          <w:sz w:val="24"/>
          <w:szCs w:val="24"/>
        </w:rPr>
        <w:t>) = (</w:t>
      </w:r>
      <w:r w:rsidRPr="00047147">
        <w:rPr>
          <w:rFonts w:ascii="Times New Roman" w:hAnsi="Times New Roman" w:cs="Times New Roman"/>
          <w:i/>
          <w:sz w:val="24"/>
          <w:szCs w:val="24"/>
        </w:rPr>
        <w:t>a</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b</w:t>
      </w:r>
      <w:r w:rsidRPr="00047147">
        <w:rPr>
          <w:rFonts w:ascii="Times New Roman" w:hAnsi="Times New Roman" w:cs="Times New Roman"/>
          <w:sz w:val="24"/>
          <w:szCs w:val="24"/>
        </w:rPr>
        <w:t xml:space="preserve">) </w:t>
      </w:r>
      <w:r w:rsidRPr="00047147">
        <w:rPr>
          <w:rFonts w:ascii="Times New Roman" w:hAnsi="Times New Roman" w:cs="Times New Roman"/>
          <w:sz w:val="24"/>
          <w:szCs w:val="24"/>
        </w:rPr>
        <w:sym w:font="Symbol" w:char="F0D7"/>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a</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c</w:t>
      </w:r>
      <w:r w:rsidRPr="00047147">
        <w:rPr>
          <w:rFonts w:ascii="Times New Roman" w:hAnsi="Times New Roman" w:cs="Times New Roman"/>
          <w:sz w:val="24"/>
          <w:szCs w:val="24"/>
        </w:rPr>
        <w:t>) dapat ditunjukkan benar dengan membuat tabel kebenaran dengan cara yang sama seperti (i).</w:t>
      </w:r>
    </w:p>
    <w:p w14:paraId="60F2D3EC" w14:textId="77777777" w:rsidR="00F16EC8" w:rsidRPr="00047147" w:rsidRDefault="00F16EC8" w:rsidP="00A719C1">
      <w:pPr>
        <w:jc w:val="both"/>
        <w:rPr>
          <w:rFonts w:ascii="Times New Roman" w:hAnsi="Times New Roman" w:cs="Times New Roman"/>
          <w:sz w:val="24"/>
          <w:szCs w:val="24"/>
        </w:rPr>
      </w:pPr>
    </w:p>
    <w:p w14:paraId="5EB8F38D" w14:textId="77777777" w:rsidR="00F16EC8" w:rsidRPr="00047147" w:rsidRDefault="00F16EC8" w:rsidP="00A719C1">
      <w:pPr>
        <w:jc w:val="both"/>
        <w:rPr>
          <w:rFonts w:ascii="Times New Roman" w:hAnsi="Times New Roman" w:cs="Times New Roman"/>
          <w:sz w:val="24"/>
          <w:szCs w:val="24"/>
        </w:rPr>
      </w:pPr>
    </w:p>
    <w:p w14:paraId="78645ADC" w14:textId="77777777" w:rsidR="00F16EC8" w:rsidRPr="00047147" w:rsidRDefault="00F16EC8" w:rsidP="009C2B95">
      <w:pPr>
        <w:numPr>
          <w:ilvl w:val="0"/>
          <w:numId w:val="11"/>
        </w:numPr>
        <w:tabs>
          <w:tab w:val="clear" w:pos="360"/>
          <w:tab w:val="num" w:pos="284"/>
        </w:tabs>
        <w:ind w:left="0" w:firstLine="0"/>
        <w:jc w:val="both"/>
        <w:rPr>
          <w:rFonts w:ascii="Times New Roman" w:hAnsi="Times New Roman" w:cs="Times New Roman"/>
          <w:sz w:val="24"/>
          <w:szCs w:val="24"/>
        </w:rPr>
      </w:pPr>
      <w:r w:rsidRPr="00047147">
        <w:rPr>
          <w:rFonts w:ascii="Times New Roman" w:hAnsi="Times New Roman" w:cs="Times New Roman"/>
          <w:sz w:val="24"/>
          <w:szCs w:val="24"/>
        </w:rPr>
        <w:t xml:space="preserve">Komplemen: jelas berlaku karena Tabel </w:t>
      </w:r>
      <w:r w:rsidRPr="00047147">
        <w:rPr>
          <w:rFonts w:ascii="Times New Roman" w:hAnsi="Times New Roman" w:cs="Times New Roman"/>
          <w:sz w:val="24"/>
          <w:szCs w:val="24"/>
          <w:lang w:val="id-ID"/>
        </w:rPr>
        <w:t>di atas</w:t>
      </w:r>
      <w:r w:rsidRPr="00047147">
        <w:rPr>
          <w:rFonts w:ascii="Times New Roman" w:hAnsi="Times New Roman" w:cs="Times New Roman"/>
          <w:sz w:val="24"/>
          <w:szCs w:val="24"/>
        </w:rPr>
        <w:t xml:space="preserve"> memperlihatkan bahwa:</w:t>
      </w:r>
    </w:p>
    <w:p w14:paraId="3CFEA6AE" w14:textId="77777777" w:rsidR="00F16EC8" w:rsidRPr="00047147" w:rsidRDefault="00F16EC8" w:rsidP="00A719C1">
      <w:pPr>
        <w:tabs>
          <w:tab w:val="left" w:pos="142"/>
          <w:tab w:val="left" w:pos="284"/>
        </w:tabs>
        <w:spacing w:before="120"/>
        <w:jc w:val="both"/>
        <w:rPr>
          <w:rFonts w:ascii="Times New Roman" w:hAnsi="Times New Roman" w:cs="Times New Roman"/>
          <w:sz w:val="24"/>
          <w:szCs w:val="24"/>
        </w:rPr>
      </w:pPr>
      <w:r w:rsidRPr="00047147">
        <w:rPr>
          <w:rFonts w:ascii="Times New Roman" w:hAnsi="Times New Roman" w:cs="Times New Roman"/>
          <w:sz w:val="24"/>
          <w:szCs w:val="24"/>
        </w:rPr>
        <w:t xml:space="preserve"> </w:t>
      </w:r>
      <w:r w:rsidRPr="00047147">
        <w:rPr>
          <w:rFonts w:ascii="Times New Roman" w:hAnsi="Times New Roman" w:cs="Times New Roman"/>
          <w:sz w:val="24"/>
          <w:szCs w:val="24"/>
        </w:rPr>
        <w:tab/>
      </w:r>
      <w:r w:rsidRPr="00047147">
        <w:rPr>
          <w:rFonts w:ascii="Times New Roman" w:hAnsi="Times New Roman" w:cs="Times New Roman"/>
          <w:sz w:val="24"/>
          <w:szCs w:val="24"/>
        </w:rPr>
        <w:tab/>
        <w:t xml:space="preserve">   (i)  </w:t>
      </w:r>
      <w:r w:rsidRPr="00047147">
        <w:rPr>
          <w:rFonts w:ascii="Times New Roman" w:hAnsi="Times New Roman" w:cs="Times New Roman"/>
          <w:i/>
          <w:sz w:val="24"/>
          <w:szCs w:val="24"/>
        </w:rPr>
        <w:t>a</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a</w:t>
      </w:r>
      <w:r w:rsidRPr="00047147">
        <w:rPr>
          <w:rFonts w:ascii="Times New Roman" w:hAnsi="Times New Roman" w:cs="Times New Roman"/>
          <w:sz w:val="24"/>
          <w:szCs w:val="24"/>
          <w:vertAlign w:val="superscript"/>
          <w:lang w:val="id-ID"/>
        </w:rPr>
        <w:t>1</w:t>
      </w:r>
      <w:r w:rsidRPr="00047147">
        <w:rPr>
          <w:rFonts w:ascii="Times New Roman" w:hAnsi="Times New Roman" w:cs="Times New Roman"/>
          <w:sz w:val="24"/>
          <w:szCs w:val="24"/>
        </w:rPr>
        <w:t xml:space="preserve"> = 1, karena 0 + 0</w:t>
      </w:r>
      <w:r w:rsidRPr="00047147">
        <w:rPr>
          <w:rFonts w:ascii="Times New Roman" w:hAnsi="Times New Roman" w:cs="Times New Roman"/>
          <w:sz w:val="24"/>
          <w:szCs w:val="24"/>
          <w:vertAlign w:val="superscript"/>
          <w:lang w:val="id-ID"/>
        </w:rPr>
        <w:t>1</w:t>
      </w:r>
      <w:r w:rsidRPr="00047147">
        <w:rPr>
          <w:rFonts w:ascii="Times New Roman" w:hAnsi="Times New Roman" w:cs="Times New Roman"/>
          <w:sz w:val="24"/>
          <w:szCs w:val="24"/>
        </w:rPr>
        <w:t>= 0 + 1 = 1 dan 1 + 1</w:t>
      </w:r>
      <w:r w:rsidRPr="00047147">
        <w:rPr>
          <w:rFonts w:ascii="Times New Roman" w:hAnsi="Times New Roman" w:cs="Times New Roman"/>
          <w:sz w:val="24"/>
          <w:szCs w:val="24"/>
          <w:vertAlign w:val="superscript"/>
          <w:lang w:val="id-ID"/>
        </w:rPr>
        <w:t>1</w:t>
      </w:r>
      <w:r w:rsidRPr="00047147">
        <w:rPr>
          <w:rFonts w:ascii="Times New Roman" w:hAnsi="Times New Roman" w:cs="Times New Roman"/>
          <w:sz w:val="24"/>
          <w:szCs w:val="24"/>
        </w:rPr>
        <w:t xml:space="preserve">= 1 + 0 = 1 </w:t>
      </w:r>
    </w:p>
    <w:p w14:paraId="104D2553" w14:textId="77777777" w:rsidR="00F16EC8" w:rsidRPr="00047147" w:rsidRDefault="00F16EC8" w:rsidP="00A719C1">
      <w:pPr>
        <w:tabs>
          <w:tab w:val="left" w:pos="142"/>
          <w:tab w:val="left" w:pos="284"/>
        </w:tabs>
        <w:jc w:val="both"/>
        <w:rPr>
          <w:rFonts w:ascii="Times New Roman" w:hAnsi="Times New Roman" w:cs="Times New Roman"/>
          <w:sz w:val="24"/>
          <w:szCs w:val="24"/>
        </w:rPr>
      </w:pPr>
      <w:r w:rsidRPr="00047147">
        <w:rPr>
          <w:rFonts w:ascii="Times New Roman" w:hAnsi="Times New Roman" w:cs="Times New Roman"/>
          <w:sz w:val="24"/>
          <w:szCs w:val="24"/>
        </w:rPr>
        <w:t xml:space="preserve">  </w:t>
      </w:r>
      <w:r w:rsidRPr="00047147">
        <w:rPr>
          <w:rFonts w:ascii="Times New Roman" w:hAnsi="Times New Roman" w:cs="Times New Roman"/>
          <w:sz w:val="24"/>
          <w:szCs w:val="24"/>
        </w:rPr>
        <w:tab/>
      </w:r>
      <w:r w:rsidRPr="00047147">
        <w:rPr>
          <w:rFonts w:ascii="Times New Roman" w:hAnsi="Times New Roman" w:cs="Times New Roman"/>
          <w:sz w:val="24"/>
          <w:szCs w:val="24"/>
        </w:rPr>
        <w:tab/>
      </w:r>
      <w:r w:rsidRPr="00047147">
        <w:rPr>
          <w:rFonts w:ascii="Times New Roman" w:hAnsi="Times New Roman" w:cs="Times New Roman"/>
          <w:sz w:val="24"/>
          <w:szCs w:val="24"/>
          <w:lang w:val="id-ID"/>
        </w:rPr>
        <w:t xml:space="preserve"> </w:t>
      </w:r>
      <w:r w:rsidRPr="00047147">
        <w:rPr>
          <w:rFonts w:ascii="Times New Roman" w:hAnsi="Times New Roman" w:cs="Times New Roman"/>
          <w:sz w:val="24"/>
          <w:szCs w:val="24"/>
        </w:rPr>
        <w:t xml:space="preserve">  (ii) </w:t>
      </w:r>
      <w:r w:rsidRPr="00047147">
        <w:rPr>
          <w:rFonts w:ascii="Times New Roman" w:hAnsi="Times New Roman" w:cs="Times New Roman"/>
          <w:i/>
          <w:sz w:val="24"/>
          <w:szCs w:val="24"/>
        </w:rPr>
        <w:t>a</w:t>
      </w:r>
      <w:r w:rsidRPr="00047147">
        <w:rPr>
          <w:rFonts w:ascii="Times New Roman" w:hAnsi="Times New Roman" w:cs="Times New Roman"/>
          <w:sz w:val="24"/>
          <w:szCs w:val="24"/>
        </w:rPr>
        <w:t xml:space="preserve"> </w:t>
      </w:r>
      <w:r w:rsidRPr="00047147">
        <w:rPr>
          <w:rFonts w:ascii="Times New Roman" w:hAnsi="Times New Roman" w:cs="Times New Roman"/>
          <w:sz w:val="24"/>
          <w:szCs w:val="24"/>
          <w:lang w:val="id-ID"/>
        </w:rPr>
        <w:t>*</w:t>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a</w:t>
      </w:r>
      <w:r w:rsidRPr="00047147">
        <w:rPr>
          <w:rFonts w:ascii="Times New Roman" w:hAnsi="Times New Roman" w:cs="Times New Roman"/>
          <w:sz w:val="24"/>
          <w:szCs w:val="24"/>
        </w:rPr>
        <w:t xml:space="preserve"> = 0, karena 0 </w:t>
      </w:r>
      <w:r w:rsidRPr="00047147">
        <w:rPr>
          <w:rFonts w:ascii="Times New Roman" w:hAnsi="Times New Roman" w:cs="Times New Roman"/>
          <w:sz w:val="24"/>
          <w:szCs w:val="24"/>
          <w:lang w:val="id-ID"/>
        </w:rPr>
        <w:t>*</w:t>
      </w:r>
      <w:r w:rsidRPr="00047147">
        <w:rPr>
          <w:rFonts w:ascii="Times New Roman" w:hAnsi="Times New Roman" w:cs="Times New Roman"/>
          <w:sz w:val="24"/>
          <w:szCs w:val="24"/>
        </w:rPr>
        <w:t xml:space="preserve"> 0</w:t>
      </w:r>
      <w:r w:rsidRPr="00047147">
        <w:rPr>
          <w:rFonts w:ascii="Times New Roman" w:hAnsi="Times New Roman" w:cs="Times New Roman"/>
          <w:sz w:val="24"/>
          <w:szCs w:val="24"/>
          <w:vertAlign w:val="superscript"/>
          <w:lang w:val="id-ID"/>
        </w:rPr>
        <w:t>1</w:t>
      </w:r>
      <w:r w:rsidRPr="00047147">
        <w:rPr>
          <w:rFonts w:ascii="Times New Roman" w:hAnsi="Times New Roman" w:cs="Times New Roman"/>
          <w:sz w:val="24"/>
          <w:szCs w:val="24"/>
        </w:rPr>
        <w:t xml:space="preserve">= 0 </w:t>
      </w:r>
      <w:r w:rsidRPr="00047147">
        <w:rPr>
          <w:rFonts w:ascii="Times New Roman" w:hAnsi="Times New Roman" w:cs="Times New Roman"/>
          <w:sz w:val="24"/>
          <w:szCs w:val="24"/>
        </w:rPr>
        <w:sym w:font="Symbol" w:char="F0D7"/>
      </w:r>
      <w:r w:rsidRPr="00047147">
        <w:rPr>
          <w:rFonts w:ascii="Times New Roman" w:hAnsi="Times New Roman" w:cs="Times New Roman"/>
          <w:sz w:val="24"/>
          <w:szCs w:val="24"/>
        </w:rPr>
        <w:t xml:space="preserve"> 1 = 0 dan 1 </w:t>
      </w:r>
      <w:r w:rsidRPr="00047147">
        <w:rPr>
          <w:rFonts w:ascii="Times New Roman" w:hAnsi="Times New Roman" w:cs="Times New Roman"/>
          <w:sz w:val="24"/>
          <w:szCs w:val="24"/>
          <w:lang w:val="id-ID"/>
        </w:rPr>
        <w:t>*</w:t>
      </w:r>
      <w:r w:rsidRPr="00047147">
        <w:rPr>
          <w:rFonts w:ascii="Times New Roman" w:hAnsi="Times New Roman" w:cs="Times New Roman"/>
          <w:sz w:val="24"/>
          <w:szCs w:val="24"/>
        </w:rPr>
        <w:t xml:space="preserve"> 1</w:t>
      </w:r>
      <w:r w:rsidRPr="00047147">
        <w:rPr>
          <w:rFonts w:ascii="Times New Roman" w:hAnsi="Times New Roman" w:cs="Times New Roman"/>
          <w:sz w:val="24"/>
          <w:szCs w:val="24"/>
          <w:vertAlign w:val="superscript"/>
          <w:lang w:val="id-ID"/>
        </w:rPr>
        <w:t>1</w:t>
      </w:r>
      <w:r w:rsidRPr="00047147">
        <w:rPr>
          <w:rFonts w:ascii="Times New Roman" w:hAnsi="Times New Roman" w:cs="Times New Roman"/>
          <w:sz w:val="24"/>
          <w:szCs w:val="24"/>
        </w:rPr>
        <w:t xml:space="preserve"> = 1 </w:t>
      </w:r>
      <w:r w:rsidRPr="00047147">
        <w:rPr>
          <w:rFonts w:ascii="Times New Roman" w:hAnsi="Times New Roman" w:cs="Times New Roman"/>
          <w:sz w:val="24"/>
          <w:szCs w:val="24"/>
          <w:lang w:val="id-ID"/>
        </w:rPr>
        <w:t>*</w:t>
      </w:r>
      <w:r w:rsidRPr="00047147">
        <w:rPr>
          <w:rFonts w:ascii="Times New Roman" w:hAnsi="Times New Roman" w:cs="Times New Roman"/>
          <w:sz w:val="24"/>
          <w:szCs w:val="24"/>
        </w:rPr>
        <w:t xml:space="preserve"> 0 = 0  </w:t>
      </w:r>
    </w:p>
    <w:p w14:paraId="7A9D98E5" w14:textId="77777777" w:rsidR="00F16EC8" w:rsidRPr="00047147" w:rsidRDefault="00F16EC8" w:rsidP="00A719C1">
      <w:pPr>
        <w:jc w:val="both"/>
        <w:rPr>
          <w:rFonts w:ascii="Times New Roman" w:hAnsi="Times New Roman" w:cs="Times New Roman"/>
          <w:sz w:val="24"/>
          <w:szCs w:val="24"/>
        </w:rPr>
      </w:pPr>
    </w:p>
    <w:p w14:paraId="0AFF8ECB" w14:textId="77777777" w:rsidR="00F16EC8" w:rsidRPr="00047147" w:rsidRDefault="00F16EC8" w:rsidP="00A719C1">
      <w:pPr>
        <w:jc w:val="both"/>
        <w:rPr>
          <w:rFonts w:ascii="Times New Roman" w:hAnsi="Times New Roman" w:cs="Times New Roman"/>
          <w:sz w:val="24"/>
          <w:szCs w:val="24"/>
          <w:lang w:val="id-ID"/>
        </w:rPr>
      </w:pPr>
      <w:r w:rsidRPr="00047147">
        <w:rPr>
          <w:rFonts w:ascii="Times New Roman" w:hAnsi="Times New Roman" w:cs="Times New Roman"/>
          <w:sz w:val="24"/>
          <w:szCs w:val="24"/>
        </w:rPr>
        <w:t xml:space="preserve">Karena kelima postulat Huntington dipenuhi, maka terbukti bahwa </w:t>
      </w:r>
      <w:r w:rsidRPr="00047147">
        <w:rPr>
          <w:rFonts w:ascii="Times New Roman" w:hAnsi="Times New Roman" w:cs="Times New Roman"/>
          <w:i/>
          <w:iCs/>
          <w:sz w:val="24"/>
          <w:szCs w:val="24"/>
        </w:rPr>
        <w:t>B</w:t>
      </w:r>
      <w:r w:rsidRPr="00047147">
        <w:rPr>
          <w:rFonts w:ascii="Times New Roman" w:hAnsi="Times New Roman" w:cs="Times New Roman"/>
          <w:sz w:val="24"/>
          <w:szCs w:val="24"/>
        </w:rPr>
        <w:t xml:space="preserve"> = {0, 1} bersama-sama dengan operator biner + dan </w:t>
      </w:r>
      <w:r w:rsidRPr="00047147">
        <w:rPr>
          <w:rFonts w:ascii="Times New Roman" w:hAnsi="Times New Roman" w:cs="Times New Roman"/>
          <w:sz w:val="24"/>
          <w:szCs w:val="24"/>
          <w:lang w:val="id-ID"/>
        </w:rPr>
        <w:t>*</w:t>
      </w:r>
      <w:r w:rsidRPr="00047147">
        <w:rPr>
          <w:rFonts w:ascii="Times New Roman" w:hAnsi="Times New Roman" w:cs="Times New Roman"/>
          <w:sz w:val="24"/>
          <w:szCs w:val="24"/>
        </w:rPr>
        <w:t xml:space="preserve"> operator komplemen</w:t>
      </w:r>
      <w:r w:rsidRPr="00047147">
        <w:rPr>
          <w:rFonts w:ascii="Times New Roman" w:hAnsi="Times New Roman" w:cs="Times New Roman"/>
          <w:sz w:val="24"/>
          <w:szCs w:val="24"/>
          <w:vertAlign w:val="superscript"/>
          <w:lang w:val="id-ID"/>
        </w:rPr>
        <w:t>1</w:t>
      </w:r>
      <w:r w:rsidRPr="00047147">
        <w:rPr>
          <w:rFonts w:ascii="Times New Roman" w:hAnsi="Times New Roman" w:cs="Times New Roman"/>
          <w:sz w:val="24"/>
          <w:szCs w:val="24"/>
          <w:lang w:val="id-ID"/>
        </w:rPr>
        <w:t xml:space="preserve"> </w:t>
      </w:r>
      <w:r w:rsidRPr="00047147">
        <w:rPr>
          <w:rFonts w:ascii="Times New Roman" w:hAnsi="Times New Roman" w:cs="Times New Roman"/>
          <w:sz w:val="24"/>
          <w:szCs w:val="24"/>
        </w:rPr>
        <w:t xml:space="preserve"> merupakan aljabar Boolean. </w:t>
      </w:r>
    </w:p>
    <w:p w14:paraId="0915B021" w14:textId="77777777" w:rsidR="00F16EC8" w:rsidRPr="00047147" w:rsidRDefault="00F16EC8" w:rsidP="00F16EC8">
      <w:pPr>
        <w:ind w:left="284" w:hanging="11"/>
        <w:jc w:val="both"/>
        <w:rPr>
          <w:rFonts w:ascii="Times New Roman" w:hAnsi="Times New Roman" w:cs="Times New Roman"/>
          <w:sz w:val="24"/>
          <w:szCs w:val="24"/>
          <w:lang w:val="id-ID"/>
        </w:rPr>
      </w:pPr>
    </w:p>
    <w:p w14:paraId="2012A62D" w14:textId="77777777" w:rsidR="00F16EC8" w:rsidRPr="00047147" w:rsidRDefault="00F16EC8" w:rsidP="00F16EC8">
      <w:pPr>
        <w:ind w:left="284" w:hanging="11"/>
        <w:jc w:val="both"/>
        <w:rPr>
          <w:rFonts w:ascii="Times New Roman" w:hAnsi="Times New Roman" w:cs="Times New Roman"/>
          <w:sz w:val="24"/>
          <w:szCs w:val="24"/>
          <w:lang w:val="id-ID"/>
        </w:rPr>
      </w:pPr>
      <w:r w:rsidRPr="00047147">
        <w:rPr>
          <w:rFonts w:ascii="Times New Roman" w:hAnsi="Times New Roman" w:cs="Times New Roman"/>
          <w:sz w:val="24"/>
          <w:szCs w:val="24"/>
          <w:lang w:val="id-ID"/>
        </w:rPr>
        <w:t>Contoh :</w:t>
      </w:r>
    </w:p>
    <w:p w14:paraId="067DCB11" w14:textId="77777777" w:rsidR="00F16EC8" w:rsidRPr="00047147" w:rsidRDefault="00F16EC8" w:rsidP="00F16EC8">
      <w:pPr>
        <w:ind w:left="284" w:hanging="11"/>
        <w:jc w:val="both"/>
        <w:rPr>
          <w:rFonts w:ascii="Times New Roman" w:hAnsi="Times New Roman" w:cs="Times New Roman"/>
          <w:sz w:val="24"/>
          <w:szCs w:val="24"/>
          <w:lang w:val="id-ID"/>
        </w:rPr>
      </w:pPr>
    </w:p>
    <w:p w14:paraId="22E3FFED" w14:textId="77777777" w:rsidR="00F16EC8" w:rsidRPr="00047147" w:rsidRDefault="00F16EC8" w:rsidP="00F16EC8">
      <w:pPr>
        <w:ind w:left="284" w:hanging="11"/>
        <w:jc w:val="both"/>
        <w:rPr>
          <w:rFonts w:ascii="Times New Roman" w:hAnsi="Times New Roman" w:cs="Times New Roman"/>
          <w:sz w:val="24"/>
          <w:szCs w:val="24"/>
          <w:lang w:val="id-ID"/>
        </w:rPr>
      </w:pPr>
      <w:r w:rsidRPr="00047147">
        <w:rPr>
          <w:rFonts w:ascii="Times New Roman" w:hAnsi="Times New Roman" w:cs="Times New Roman"/>
          <w:sz w:val="24"/>
          <w:szCs w:val="24"/>
          <w:lang w:val="id-ID"/>
        </w:rPr>
        <w:t>Buktikan sifat aljbar boole : a + (a</w:t>
      </w:r>
      <w:r w:rsidRPr="00047147">
        <w:rPr>
          <w:rFonts w:ascii="Times New Roman" w:hAnsi="Times New Roman" w:cs="Times New Roman"/>
          <w:sz w:val="24"/>
          <w:szCs w:val="24"/>
          <w:vertAlign w:val="superscript"/>
          <w:lang w:val="id-ID"/>
        </w:rPr>
        <w:t>1</w:t>
      </w:r>
      <w:r w:rsidRPr="00047147">
        <w:rPr>
          <w:rFonts w:ascii="Times New Roman" w:hAnsi="Times New Roman" w:cs="Times New Roman"/>
          <w:sz w:val="24"/>
          <w:szCs w:val="24"/>
          <w:lang w:val="id-ID"/>
        </w:rPr>
        <w:t xml:space="preserve"> * b) = a + b</w:t>
      </w:r>
    </w:p>
    <w:p w14:paraId="1FDDFC25" w14:textId="77777777" w:rsidR="00F16EC8" w:rsidRPr="00047147" w:rsidRDefault="00F16EC8" w:rsidP="00F16EC8">
      <w:pPr>
        <w:ind w:left="284" w:hanging="11"/>
        <w:jc w:val="both"/>
        <w:rPr>
          <w:rFonts w:ascii="Times New Roman" w:hAnsi="Times New Roman" w:cs="Times New Roman"/>
          <w:sz w:val="24"/>
          <w:szCs w:val="24"/>
          <w:lang w:val="id-ID"/>
        </w:rPr>
      </w:pPr>
    </w:p>
    <w:p w14:paraId="221ED123" w14:textId="77777777" w:rsidR="00F16EC8" w:rsidRPr="00047147" w:rsidRDefault="00F16EC8" w:rsidP="00F16EC8">
      <w:pPr>
        <w:ind w:left="284" w:hanging="11"/>
        <w:jc w:val="both"/>
        <w:rPr>
          <w:rFonts w:ascii="Times New Roman" w:hAnsi="Times New Roman" w:cs="Times New Roman"/>
          <w:sz w:val="24"/>
          <w:szCs w:val="24"/>
          <w:lang w:val="id-ID"/>
        </w:rPr>
      </w:pPr>
      <w:r w:rsidRPr="00047147">
        <w:rPr>
          <w:rFonts w:ascii="Times New Roman" w:hAnsi="Times New Roman" w:cs="Times New Roman"/>
          <w:sz w:val="24"/>
          <w:szCs w:val="24"/>
          <w:lang w:val="id-ID"/>
        </w:rPr>
        <w:t>Bukti :</w:t>
      </w:r>
    </w:p>
    <w:p w14:paraId="134A0050" w14:textId="77777777" w:rsidR="00F16EC8" w:rsidRPr="00047147" w:rsidRDefault="00F16EC8" w:rsidP="00F16EC8">
      <w:pPr>
        <w:ind w:left="284" w:hanging="11"/>
        <w:jc w:val="both"/>
        <w:rPr>
          <w:rFonts w:ascii="Times New Roman" w:hAnsi="Times New Roman" w:cs="Times New Roman"/>
          <w:sz w:val="24"/>
          <w:szCs w:val="24"/>
          <w:lang w:val="id-ID"/>
        </w:rPr>
      </w:pPr>
    </w:p>
    <w:p w14:paraId="18FAB350" w14:textId="77777777" w:rsidR="00F16EC8" w:rsidRPr="00047147" w:rsidRDefault="00F16EC8" w:rsidP="00F16EC8">
      <w:pPr>
        <w:ind w:left="284" w:hanging="11"/>
        <w:jc w:val="both"/>
        <w:rPr>
          <w:rFonts w:ascii="Times New Roman" w:hAnsi="Times New Roman" w:cs="Times New Roman"/>
          <w:sz w:val="24"/>
          <w:szCs w:val="24"/>
          <w:lang w:val="id-ID"/>
        </w:rPr>
      </w:pPr>
      <w:r w:rsidRPr="00047147">
        <w:rPr>
          <w:rFonts w:ascii="Times New Roman" w:hAnsi="Times New Roman" w:cs="Times New Roman"/>
          <w:sz w:val="24"/>
          <w:szCs w:val="24"/>
          <w:lang w:val="id-ID"/>
        </w:rPr>
        <w:tab/>
      </w:r>
      <w:r w:rsidRPr="00047147">
        <w:rPr>
          <w:rFonts w:ascii="Times New Roman" w:hAnsi="Times New Roman" w:cs="Times New Roman"/>
          <w:sz w:val="24"/>
          <w:szCs w:val="24"/>
          <w:lang w:val="id-ID"/>
        </w:rPr>
        <w:tab/>
      </w:r>
      <w:r w:rsidRPr="00047147">
        <w:rPr>
          <w:rFonts w:ascii="Times New Roman" w:hAnsi="Times New Roman" w:cs="Times New Roman"/>
          <w:sz w:val="24"/>
          <w:szCs w:val="24"/>
          <w:lang w:val="id-ID"/>
        </w:rPr>
        <w:tab/>
        <w:t>a + ( a</w:t>
      </w:r>
      <w:r w:rsidRPr="00047147">
        <w:rPr>
          <w:rFonts w:ascii="Times New Roman" w:hAnsi="Times New Roman" w:cs="Times New Roman"/>
          <w:sz w:val="24"/>
          <w:szCs w:val="24"/>
          <w:vertAlign w:val="superscript"/>
          <w:lang w:val="id-ID"/>
        </w:rPr>
        <w:t>1</w:t>
      </w:r>
      <w:r w:rsidRPr="00047147">
        <w:rPr>
          <w:rFonts w:ascii="Times New Roman" w:hAnsi="Times New Roman" w:cs="Times New Roman"/>
          <w:sz w:val="24"/>
          <w:szCs w:val="24"/>
          <w:lang w:val="id-ID"/>
        </w:rPr>
        <w:t xml:space="preserve"> * b) = ( a + a</w:t>
      </w:r>
      <w:r w:rsidRPr="00047147">
        <w:rPr>
          <w:rFonts w:ascii="Times New Roman" w:hAnsi="Times New Roman" w:cs="Times New Roman"/>
          <w:sz w:val="24"/>
          <w:szCs w:val="24"/>
          <w:vertAlign w:val="superscript"/>
          <w:lang w:val="id-ID"/>
        </w:rPr>
        <w:t>1</w:t>
      </w:r>
      <w:r w:rsidRPr="00047147">
        <w:rPr>
          <w:rFonts w:ascii="Times New Roman" w:hAnsi="Times New Roman" w:cs="Times New Roman"/>
          <w:sz w:val="24"/>
          <w:szCs w:val="24"/>
          <w:lang w:val="id-ID"/>
        </w:rPr>
        <w:t xml:space="preserve"> ) * (a + b)</w:t>
      </w:r>
    </w:p>
    <w:p w14:paraId="64BDCB05" w14:textId="77777777" w:rsidR="00F16EC8" w:rsidRPr="00047147" w:rsidRDefault="00F16EC8" w:rsidP="00F16EC8">
      <w:pPr>
        <w:ind w:left="284" w:hanging="11"/>
        <w:jc w:val="both"/>
        <w:rPr>
          <w:rFonts w:ascii="Times New Roman" w:hAnsi="Times New Roman" w:cs="Times New Roman"/>
          <w:sz w:val="24"/>
          <w:szCs w:val="24"/>
          <w:lang w:val="id-ID"/>
        </w:rPr>
      </w:pPr>
      <w:r w:rsidRPr="00047147">
        <w:rPr>
          <w:rFonts w:ascii="Times New Roman" w:hAnsi="Times New Roman" w:cs="Times New Roman"/>
          <w:sz w:val="24"/>
          <w:szCs w:val="24"/>
          <w:lang w:val="id-ID"/>
        </w:rPr>
        <w:tab/>
      </w:r>
      <w:r w:rsidRPr="00047147">
        <w:rPr>
          <w:rFonts w:ascii="Times New Roman" w:hAnsi="Times New Roman" w:cs="Times New Roman"/>
          <w:sz w:val="24"/>
          <w:szCs w:val="24"/>
          <w:lang w:val="id-ID"/>
        </w:rPr>
        <w:tab/>
      </w:r>
      <w:r w:rsidRPr="00047147">
        <w:rPr>
          <w:rFonts w:ascii="Times New Roman" w:hAnsi="Times New Roman" w:cs="Times New Roman"/>
          <w:sz w:val="24"/>
          <w:szCs w:val="24"/>
          <w:lang w:val="id-ID"/>
        </w:rPr>
        <w:tab/>
      </w:r>
      <w:r w:rsidRPr="00047147">
        <w:rPr>
          <w:rFonts w:ascii="Times New Roman" w:hAnsi="Times New Roman" w:cs="Times New Roman"/>
          <w:sz w:val="24"/>
          <w:szCs w:val="24"/>
          <w:lang w:val="id-ID"/>
        </w:rPr>
        <w:tab/>
        <w:t xml:space="preserve">        = 1 * ( a + b )</w:t>
      </w:r>
    </w:p>
    <w:p w14:paraId="6022592E" w14:textId="77777777" w:rsidR="00F16EC8" w:rsidRPr="00047147" w:rsidRDefault="00F16EC8" w:rsidP="00F16EC8">
      <w:pPr>
        <w:ind w:left="284" w:hanging="11"/>
        <w:jc w:val="both"/>
        <w:rPr>
          <w:rFonts w:ascii="Times New Roman" w:hAnsi="Times New Roman" w:cs="Times New Roman"/>
          <w:sz w:val="24"/>
          <w:szCs w:val="24"/>
          <w:lang w:val="id-ID"/>
        </w:rPr>
      </w:pPr>
      <w:r w:rsidRPr="00047147">
        <w:rPr>
          <w:rFonts w:ascii="Times New Roman" w:hAnsi="Times New Roman" w:cs="Times New Roman"/>
          <w:sz w:val="24"/>
          <w:szCs w:val="24"/>
          <w:lang w:val="id-ID"/>
        </w:rPr>
        <w:tab/>
      </w:r>
      <w:r w:rsidRPr="00047147">
        <w:rPr>
          <w:rFonts w:ascii="Times New Roman" w:hAnsi="Times New Roman" w:cs="Times New Roman"/>
          <w:sz w:val="24"/>
          <w:szCs w:val="24"/>
          <w:lang w:val="id-ID"/>
        </w:rPr>
        <w:tab/>
      </w:r>
      <w:r w:rsidRPr="00047147">
        <w:rPr>
          <w:rFonts w:ascii="Times New Roman" w:hAnsi="Times New Roman" w:cs="Times New Roman"/>
          <w:sz w:val="24"/>
          <w:szCs w:val="24"/>
          <w:lang w:val="id-ID"/>
        </w:rPr>
        <w:tab/>
      </w:r>
      <w:r w:rsidRPr="00047147">
        <w:rPr>
          <w:rFonts w:ascii="Times New Roman" w:hAnsi="Times New Roman" w:cs="Times New Roman"/>
          <w:sz w:val="24"/>
          <w:szCs w:val="24"/>
          <w:lang w:val="id-ID"/>
        </w:rPr>
        <w:tab/>
        <w:t xml:space="preserve">        = a + b</w:t>
      </w:r>
    </w:p>
    <w:p w14:paraId="20C415CD" w14:textId="77777777" w:rsidR="00F16EC8" w:rsidRPr="00047147" w:rsidRDefault="00F16EC8" w:rsidP="00F16EC8">
      <w:pPr>
        <w:ind w:firstLine="720"/>
        <w:jc w:val="both"/>
        <w:rPr>
          <w:rFonts w:ascii="Times New Roman" w:hAnsi="Times New Roman" w:cs="Times New Roman"/>
          <w:sz w:val="24"/>
          <w:szCs w:val="24"/>
        </w:rPr>
      </w:pPr>
    </w:p>
    <w:p w14:paraId="1D851604" w14:textId="11045CC9" w:rsidR="00F16EC8" w:rsidRPr="00047147" w:rsidRDefault="006903B2" w:rsidP="006903B2">
      <w:pPr>
        <w:jc w:val="both"/>
        <w:rPr>
          <w:rFonts w:ascii="Times New Roman" w:hAnsi="Times New Roman" w:cs="Times New Roman"/>
          <w:b/>
          <w:sz w:val="24"/>
          <w:szCs w:val="24"/>
        </w:rPr>
      </w:pPr>
      <w:r>
        <w:rPr>
          <w:rFonts w:ascii="Times New Roman" w:hAnsi="Times New Roman" w:cs="Times New Roman"/>
          <w:b/>
          <w:sz w:val="24"/>
          <w:szCs w:val="24"/>
          <w:lang w:val="id-ID"/>
        </w:rPr>
        <w:t xml:space="preserve">C. </w:t>
      </w:r>
      <w:r w:rsidR="00F16EC8" w:rsidRPr="00047147">
        <w:rPr>
          <w:rFonts w:ascii="Times New Roman" w:hAnsi="Times New Roman" w:cs="Times New Roman"/>
          <w:b/>
          <w:sz w:val="24"/>
          <w:szCs w:val="24"/>
        </w:rPr>
        <w:t>Prinsip Dualitas</w:t>
      </w:r>
    </w:p>
    <w:p w14:paraId="15AA684E" w14:textId="77777777" w:rsidR="00F16EC8" w:rsidRPr="00047147" w:rsidRDefault="00F16EC8" w:rsidP="00F16EC8">
      <w:pPr>
        <w:ind w:left="567"/>
        <w:jc w:val="both"/>
        <w:rPr>
          <w:rFonts w:ascii="Times New Roman" w:hAnsi="Times New Roman" w:cs="Times New Roman"/>
          <w:sz w:val="24"/>
          <w:szCs w:val="24"/>
        </w:rPr>
      </w:pPr>
      <w:r w:rsidRPr="00047147">
        <w:rPr>
          <w:rFonts w:ascii="Times New Roman" w:hAnsi="Times New Roman" w:cs="Times New Roman"/>
          <w:sz w:val="24"/>
          <w:szCs w:val="24"/>
          <w:lang w:val="id-ID"/>
        </w:rPr>
        <w:t xml:space="preserve">Definisi : </w:t>
      </w:r>
      <w:r w:rsidRPr="00047147">
        <w:rPr>
          <w:rFonts w:ascii="Times New Roman" w:hAnsi="Times New Roman" w:cs="Times New Roman"/>
          <w:sz w:val="24"/>
          <w:szCs w:val="24"/>
        </w:rPr>
        <w:t xml:space="preserve">Misalkan </w:t>
      </w:r>
      <w:r w:rsidRPr="00047147">
        <w:rPr>
          <w:rFonts w:ascii="Times New Roman" w:hAnsi="Times New Roman" w:cs="Times New Roman"/>
          <w:i/>
          <w:iCs/>
          <w:sz w:val="24"/>
          <w:szCs w:val="24"/>
        </w:rPr>
        <w:t>S</w:t>
      </w:r>
      <w:r w:rsidRPr="00047147">
        <w:rPr>
          <w:rFonts w:ascii="Times New Roman" w:hAnsi="Times New Roman" w:cs="Times New Roman"/>
          <w:sz w:val="24"/>
          <w:szCs w:val="24"/>
        </w:rPr>
        <w:t xml:space="preserve"> adalah kesamaan (</w:t>
      </w:r>
      <w:r w:rsidRPr="00047147">
        <w:rPr>
          <w:rFonts w:ascii="Times New Roman" w:hAnsi="Times New Roman" w:cs="Times New Roman"/>
          <w:i/>
          <w:iCs/>
          <w:sz w:val="24"/>
          <w:szCs w:val="24"/>
        </w:rPr>
        <w:t>identity</w:t>
      </w:r>
      <w:r w:rsidRPr="00047147">
        <w:rPr>
          <w:rFonts w:ascii="Times New Roman" w:hAnsi="Times New Roman" w:cs="Times New Roman"/>
          <w:sz w:val="24"/>
          <w:szCs w:val="24"/>
        </w:rPr>
        <w:t>) di dalam aljabar Boolean yang melibatkan     opera</w:t>
      </w:r>
      <w:r w:rsidRPr="00047147">
        <w:rPr>
          <w:rFonts w:ascii="Times New Roman" w:hAnsi="Times New Roman" w:cs="Times New Roman"/>
          <w:sz w:val="24"/>
          <w:szCs w:val="24"/>
          <w:lang w:val="id-ID"/>
        </w:rPr>
        <w:t>si ( *,</w:t>
      </w:r>
      <w:r w:rsidRPr="00047147">
        <w:rPr>
          <w:rFonts w:ascii="Times New Roman" w:hAnsi="Times New Roman" w:cs="Times New Roman"/>
          <w:sz w:val="24"/>
          <w:szCs w:val="24"/>
        </w:rPr>
        <w:t xml:space="preserve"> +,</w:t>
      </w:r>
      <w:r w:rsidRPr="00047147">
        <w:rPr>
          <w:rFonts w:ascii="Times New Roman" w:hAnsi="Times New Roman" w:cs="Times New Roman"/>
          <w:sz w:val="24"/>
          <w:szCs w:val="24"/>
          <w:lang w:val="id-ID"/>
        </w:rPr>
        <w:t xml:space="preserve"> dan komplemen</w:t>
      </w:r>
      <w:r w:rsidRPr="00047147">
        <w:rPr>
          <w:rFonts w:ascii="Times New Roman" w:hAnsi="Times New Roman" w:cs="Times New Roman"/>
          <w:sz w:val="24"/>
          <w:szCs w:val="24"/>
          <w:vertAlign w:val="superscript"/>
          <w:lang w:val="id-ID"/>
        </w:rPr>
        <w:t>1</w:t>
      </w:r>
      <w:r w:rsidRPr="00047147">
        <w:rPr>
          <w:rFonts w:ascii="Times New Roman" w:hAnsi="Times New Roman" w:cs="Times New Roman"/>
          <w:sz w:val="24"/>
          <w:szCs w:val="24"/>
          <w:lang w:val="id-ID"/>
        </w:rPr>
        <w:t>)</w:t>
      </w:r>
      <w:r w:rsidRPr="00047147">
        <w:rPr>
          <w:rFonts w:ascii="Times New Roman" w:hAnsi="Times New Roman" w:cs="Times New Roman"/>
          <w:sz w:val="24"/>
          <w:szCs w:val="24"/>
        </w:rPr>
        <w:t xml:space="preserve"> , maka jika pernyataan </w:t>
      </w:r>
      <w:r w:rsidRPr="00047147">
        <w:rPr>
          <w:rFonts w:ascii="Times New Roman" w:hAnsi="Times New Roman" w:cs="Times New Roman"/>
          <w:i/>
          <w:sz w:val="24"/>
          <w:szCs w:val="24"/>
        </w:rPr>
        <w:t>S</w:t>
      </w:r>
      <w:r w:rsidRPr="00047147">
        <w:rPr>
          <w:rFonts w:ascii="Times New Roman" w:hAnsi="Times New Roman" w:cs="Times New Roman"/>
          <w:sz w:val="24"/>
          <w:szCs w:val="24"/>
        </w:rPr>
        <w:t>* diperoleh dengan cara mengganti</w:t>
      </w:r>
    </w:p>
    <w:p w14:paraId="45702B70" w14:textId="77777777" w:rsidR="00F16EC8" w:rsidRPr="00047147" w:rsidRDefault="00F16EC8" w:rsidP="00F16EC8">
      <w:pPr>
        <w:spacing w:before="120"/>
        <w:ind w:left="720" w:hanging="720"/>
        <w:jc w:val="both"/>
        <w:rPr>
          <w:rFonts w:ascii="Times New Roman" w:hAnsi="Times New Roman" w:cs="Times New Roman"/>
          <w:sz w:val="24"/>
          <w:szCs w:val="24"/>
        </w:rPr>
      </w:pPr>
      <w:r w:rsidRPr="00047147">
        <w:rPr>
          <w:rFonts w:ascii="Times New Roman" w:hAnsi="Times New Roman" w:cs="Times New Roman"/>
          <w:sz w:val="24"/>
          <w:szCs w:val="24"/>
        </w:rPr>
        <w:t xml:space="preserve"> </w:t>
      </w:r>
      <w:r w:rsidRPr="00047147">
        <w:rPr>
          <w:rFonts w:ascii="Times New Roman" w:hAnsi="Times New Roman" w:cs="Times New Roman"/>
          <w:sz w:val="24"/>
          <w:szCs w:val="24"/>
        </w:rPr>
        <w:tab/>
      </w:r>
      <w:r w:rsidRPr="00047147">
        <w:rPr>
          <w:rFonts w:ascii="Times New Roman" w:hAnsi="Times New Roman" w:cs="Times New Roman"/>
          <w:sz w:val="24"/>
          <w:szCs w:val="24"/>
        </w:rPr>
        <w:tab/>
      </w:r>
      <w:r w:rsidRPr="00047147">
        <w:rPr>
          <w:rFonts w:ascii="Times New Roman" w:hAnsi="Times New Roman" w:cs="Times New Roman"/>
          <w:sz w:val="24"/>
          <w:szCs w:val="24"/>
          <w:lang w:val="id-ID"/>
        </w:rPr>
        <w:t>*</w:t>
      </w:r>
      <w:r w:rsidRPr="00047147">
        <w:rPr>
          <w:rFonts w:ascii="Times New Roman" w:hAnsi="Times New Roman" w:cs="Times New Roman"/>
          <w:sz w:val="24"/>
          <w:szCs w:val="24"/>
        </w:rPr>
        <w:t xml:space="preserve">  dengan  +</w:t>
      </w:r>
    </w:p>
    <w:p w14:paraId="7B3F3CE1" w14:textId="77777777" w:rsidR="00F16EC8" w:rsidRPr="00047147" w:rsidRDefault="00F16EC8" w:rsidP="00F16EC8">
      <w:pPr>
        <w:ind w:left="720"/>
        <w:jc w:val="both"/>
        <w:rPr>
          <w:rFonts w:ascii="Times New Roman" w:hAnsi="Times New Roman" w:cs="Times New Roman"/>
          <w:sz w:val="24"/>
          <w:szCs w:val="24"/>
          <w:lang w:val="id-ID"/>
        </w:rPr>
      </w:pPr>
      <w:r w:rsidRPr="00047147">
        <w:rPr>
          <w:rFonts w:ascii="Times New Roman" w:hAnsi="Times New Roman" w:cs="Times New Roman"/>
          <w:sz w:val="24"/>
          <w:szCs w:val="24"/>
        </w:rPr>
        <w:t xml:space="preserve"> </w:t>
      </w:r>
      <w:r w:rsidRPr="00047147">
        <w:rPr>
          <w:rFonts w:ascii="Times New Roman" w:hAnsi="Times New Roman" w:cs="Times New Roman"/>
          <w:sz w:val="24"/>
          <w:szCs w:val="24"/>
        </w:rPr>
        <w:tab/>
        <w:t xml:space="preserve">+  dengan  </w:t>
      </w:r>
      <w:r w:rsidRPr="00047147">
        <w:rPr>
          <w:rFonts w:ascii="Times New Roman" w:hAnsi="Times New Roman" w:cs="Times New Roman"/>
          <w:sz w:val="24"/>
          <w:szCs w:val="24"/>
          <w:lang w:val="id-ID"/>
        </w:rPr>
        <w:t>*</w:t>
      </w:r>
    </w:p>
    <w:p w14:paraId="440F71BC" w14:textId="77777777" w:rsidR="00F16EC8" w:rsidRPr="00047147" w:rsidRDefault="00F16EC8" w:rsidP="00F16EC8">
      <w:pPr>
        <w:ind w:left="720" w:hanging="720"/>
        <w:jc w:val="both"/>
        <w:rPr>
          <w:rFonts w:ascii="Times New Roman" w:hAnsi="Times New Roman" w:cs="Times New Roman"/>
          <w:sz w:val="24"/>
          <w:szCs w:val="24"/>
        </w:rPr>
      </w:pPr>
      <w:r w:rsidRPr="00047147">
        <w:rPr>
          <w:rFonts w:ascii="Times New Roman" w:hAnsi="Times New Roman" w:cs="Times New Roman"/>
          <w:sz w:val="24"/>
          <w:szCs w:val="24"/>
        </w:rPr>
        <w:t xml:space="preserve"> </w:t>
      </w:r>
      <w:r w:rsidRPr="00047147">
        <w:rPr>
          <w:rFonts w:ascii="Times New Roman" w:hAnsi="Times New Roman" w:cs="Times New Roman"/>
          <w:sz w:val="24"/>
          <w:szCs w:val="24"/>
        </w:rPr>
        <w:tab/>
      </w:r>
      <w:r w:rsidRPr="00047147">
        <w:rPr>
          <w:rFonts w:ascii="Times New Roman" w:hAnsi="Times New Roman" w:cs="Times New Roman"/>
          <w:sz w:val="24"/>
          <w:szCs w:val="24"/>
        </w:rPr>
        <w:tab/>
        <w:t>0  dengan  1</w:t>
      </w:r>
    </w:p>
    <w:p w14:paraId="1F8B05A7" w14:textId="77777777" w:rsidR="00F16EC8" w:rsidRPr="00047147" w:rsidRDefault="00F16EC8" w:rsidP="00F16EC8">
      <w:pPr>
        <w:ind w:left="720"/>
        <w:jc w:val="both"/>
        <w:rPr>
          <w:rFonts w:ascii="Times New Roman" w:hAnsi="Times New Roman" w:cs="Times New Roman"/>
          <w:sz w:val="24"/>
          <w:szCs w:val="24"/>
        </w:rPr>
      </w:pPr>
      <w:r w:rsidRPr="00047147">
        <w:rPr>
          <w:rFonts w:ascii="Times New Roman" w:hAnsi="Times New Roman" w:cs="Times New Roman"/>
          <w:sz w:val="24"/>
          <w:szCs w:val="24"/>
        </w:rPr>
        <w:t xml:space="preserve"> </w:t>
      </w:r>
      <w:r w:rsidRPr="00047147">
        <w:rPr>
          <w:rFonts w:ascii="Times New Roman" w:hAnsi="Times New Roman" w:cs="Times New Roman"/>
          <w:sz w:val="24"/>
          <w:szCs w:val="24"/>
        </w:rPr>
        <w:tab/>
        <w:t>1  dengan  0</w:t>
      </w:r>
    </w:p>
    <w:p w14:paraId="33648EAB" w14:textId="77777777" w:rsidR="00F16EC8" w:rsidRPr="00047147" w:rsidRDefault="00F16EC8" w:rsidP="00F16EC8">
      <w:pPr>
        <w:spacing w:before="120"/>
        <w:ind w:firstLine="720"/>
        <w:jc w:val="both"/>
        <w:rPr>
          <w:rFonts w:ascii="Times New Roman" w:hAnsi="Times New Roman" w:cs="Times New Roman"/>
          <w:sz w:val="24"/>
          <w:szCs w:val="24"/>
          <w:lang w:val="id-ID"/>
        </w:rPr>
      </w:pPr>
      <w:r w:rsidRPr="00047147">
        <w:rPr>
          <w:rFonts w:ascii="Times New Roman" w:hAnsi="Times New Roman" w:cs="Times New Roman"/>
          <w:sz w:val="24"/>
          <w:szCs w:val="24"/>
        </w:rPr>
        <w:t xml:space="preserve">maka kesamaan </w:t>
      </w:r>
      <w:r w:rsidRPr="00047147">
        <w:rPr>
          <w:rFonts w:ascii="Times New Roman" w:hAnsi="Times New Roman" w:cs="Times New Roman"/>
          <w:i/>
          <w:sz w:val="24"/>
          <w:szCs w:val="24"/>
        </w:rPr>
        <w:t>S</w:t>
      </w:r>
      <w:r w:rsidRPr="00047147">
        <w:rPr>
          <w:rFonts w:ascii="Times New Roman" w:hAnsi="Times New Roman" w:cs="Times New Roman"/>
          <w:sz w:val="24"/>
          <w:szCs w:val="24"/>
        </w:rPr>
        <w:t xml:space="preserve">* juga benar. </w:t>
      </w:r>
      <w:r w:rsidRPr="00047147">
        <w:rPr>
          <w:rFonts w:ascii="Times New Roman" w:hAnsi="Times New Roman" w:cs="Times New Roman"/>
          <w:i/>
          <w:sz w:val="24"/>
          <w:szCs w:val="24"/>
        </w:rPr>
        <w:t>S</w:t>
      </w:r>
      <w:r w:rsidRPr="00047147">
        <w:rPr>
          <w:rFonts w:ascii="Times New Roman" w:hAnsi="Times New Roman" w:cs="Times New Roman"/>
          <w:sz w:val="24"/>
          <w:szCs w:val="24"/>
        </w:rPr>
        <w:t xml:space="preserve">* disebut sebagai </w:t>
      </w:r>
      <w:r w:rsidRPr="00047147">
        <w:rPr>
          <w:rFonts w:ascii="Times New Roman" w:hAnsi="Times New Roman" w:cs="Times New Roman"/>
          <w:i/>
          <w:sz w:val="24"/>
          <w:szCs w:val="24"/>
        </w:rPr>
        <w:t>dual</w:t>
      </w:r>
      <w:r w:rsidRPr="00047147">
        <w:rPr>
          <w:rFonts w:ascii="Times New Roman" w:hAnsi="Times New Roman" w:cs="Times New Roman"/>
          <w:sz w:val="24"/>
          <w:szCs w:val="24"/>
        </w:rPr>
        <w:t xml:space="preserve"> dari </w:t>
      </w:r>
      <w:r w:rsidRPr="00047147">
        <w:rPr>
          <w:rFonts w:ascii="Times New Roman" w:hAnsi="Times New Roman" w:cs="Times New Roman"/>
          <w:i/>
          <w:iCs/>
          <w:sz w:val="24"/>
          <w:szCs w:val="24"/>
        </w:rPr>
        <w:t>S</w:t>
      </w:r>
      <w:r w:rsidRPr="00047147">
        <w:rPr>
          <w:rFonts w:ascii="Times New Roman" w:hAnsi="Times New Roman" w:cs="Times New Roman"/>
          <w:sz w:val="24"/>
          <w:szCs w:val="24"/>
        </w:rPr>
        <w:t>.</w:t>
      </w:r>
    </w:p>
    <w:p w14:paraId="33C1F609" w14:textId="77777777" w:rsidR="00F16EC8" w:rsidRPr="00047147" w:rsidRDefault="00F16EC8" w:rsidP="00F16EC8">
      <w:pPr>
        <w:jc w:val="both"/>
        <w:rPr>
          <w:rFonts w:ascii="Times New Roman" w:hAnsi="Times New Roman" w:cs="Times New Roman"/>
          <w:sz w:val="24"/>
          <w:szCs w:val="24"/>
        </w:rPr>
      </w:pPr>
    </w:p>
    <w:p w14:paraId="33088EC9" w14:textId="77777777" w:rsidR="00F16EC8" w:rsidRPr="00047147" w:rsidRDefault="00F16EC8" w:rsidP="00F16EC8">
      <w:pPr>
        <w:pStyle w:val="BodyText"/>
        <w:ind w:firstLine="720"/>
        <w:rPr>
          <w:sz w:val="24"/>
          <w:szCs w:val="24"/>
        </w:rPr>
      </w:pPr>
      <w:r w:rsidRPr="00047147">
        <w:rPr>
          <w:b/>
          <w:sz w:val="24"/>
          <w:szCs w:val="24"/>
        </w:rPr>
        <w:t>Contoh.</w:t>
      </w:r>
      <w:r w:rsidRPr="00047147">
        <w:rPr>
          <w:sz w:val="24"/>
          <w:szCs w:val="24"/>
        </w:rPr>
        <w:t xml:space="preserve">  </w:t>
      </w:r>
    </w:p>
    <w:p w14:paraId="6A5A94DA" w14:textId="77777777" w:rsidR="00F16EC8" w:rsidRPr="00047147" w:rsidRDefault="00F16EC8" w:rsidP="009C2B95">
      <w:pPr>
        <w:pStyle w:val="BodyText"/>
        <w:numPr>
          <w:ilvl w:val="0"/>
          <w:numId w:val="19"/>
        </w:numPr>
        <w:rPr>
          <w:sz w:val="24"/>
          <w:szCs w:val="24"/>
          <w:lang w:val="id-ID"/>
        </w:rPr>
      </w:pPr>
      <w:r w:rsidRPr="00047147">
        <w:rPr>
          <w:sz w:val="24"/>
          <w:szCs w:val="24"/>
          <w:lang w:val="id-ID"/>
        </w:rPr>
        <w:t xml:space="preserve">Tentukan dual dari </w:t>
      </w:r>
      <w:r w:rsidRPr="00047147">
        <w:rPr>
          <w:i/>
          <w:sz w:val="24"/>
          <w:szCs w:val="24"/>
          <w:lang w:val="id-ID"/>
        </w:rPr>
        <w:t>a +(b *c) = (a + b)*(a + c)</w:t>
      </w:r>
    </w:p>
    <w:p w14:paraId="300D5540" w14:textId="77777777" w:rsidR="00F16EC8" w:rsidRPr="00047147" w:rsidRDefault="00F16EC8" w:rsidP="00F16EC8">
      <w:pPr>
        <w:pStyle w:val="BodyText"/>
        <w:ind w:left="1080"/>
        <w:rPr>
          <w:sz w:val="24"/>
          <w:szCs w:val="24"/>
          <w:lang w:val="id-ID"/>
        </w:rPr>
      </w:pPr>
      <w:r w:rsidRPr="00047147">
        <w:rPr>
          <w:sz w:val="24"/>
          <w:szCs w:val="24"/>
          <w:lang w:val="id-ID"/>
        </w:rPr>
        <w:lastRenderedPageBreak/>
        <w:t>Jawab :</w:t>
      </w:r>
    </w:p>
    <w:p w14:paraId="0A8C3ADD" w14:textId="77777777" w:rsidR="00F16EC8" w:rsidRPr="00047147" w:rsidRDefault="00F16EC8" w:rsidP="00F16EC8">
      <w:pPr>
        <w:pStyle w:val="BodyText"/>
        <w:ind w:left="1080"/>
        <w:rPr>
          <w:sz w:val="24"/>
          <w:szCs w:val="24"/>
          <w:lang w:val="id-ID"/>
        </w:rPr>
      </w:pPr>
    </w:p>
    <w:p w14:paraId="40BAF61E" w14:textId="77777777" w:rsidR="00F16EC8" w:rsidRPr="00047147" w:rsidRDefault="00F16EC8" w:rsidP="00F16EC8">
      <w:pPr>
        <w:pStyle w:val="BodyText"/>
        <w:ind w:left="1080"/>
        <w:rPr>
          <w:i/>
          <w:sz w:val="24"/>
          <w:szCs w:val="24"/>
          <w:lang w:val="id-ID"/>
        </w:rPr>
      </w:pPr>
      <w:r w:rsidRPr="00047147">
        <w:rPr>
          <w:i/>
          <w:sz w:val="24"/>
          <w:szCs w:val="24"/>
          <w:lang w:val="id-ID"/>
        </w:rPr>
        <w:t>a *(b + c) = (a * b)+(a * c)</w:t>
      </w:r>
    </w:p>
    <w:p w14:paraId="5F80C1D3" w14:textId="77777777" w:rsidR="00F16EC8" w:rsidRPr="00047147" w:rsidRDefault="00F16EC8" w:rsidP="009C2B95">
      <w:pPr>
        <w:pStyle w:val="BodyText"/>
        <w:numPr>
          <w:ilvl w:val="0"/>
          <w:numId w:val="19"/>
        </w:numPr>
        <w:rPr>
          <w:sz w:val="24"/>
          <w:szCs w:val="24"/>
          <w:lang w:val="id-ID"/>
        </w:rPr>
      </w:pPr>
      <w:r w:rsidRPr="00047147">
        <w:rPr>
          <w:i/>
          <w:sz w:val="24"/>
          <w:szCs w:val="24"/>
          <w:lang w:val="id-ID"/>
        </w:rPr>
        <w:t>a * 1 = 0</w:t>
      </w:r>
    </w:p>
    <w:p w14:paraId="6998AF31" w14:textId="77777777" w:rsidR="00F16EC8" w:rsidRPr="00047147" w:rsidRDefault="00F16EC8" w:rsidP="00F16EC8">
      <w:pPr>
        <w:pStyle w:val="BodyText"/>
        <w:ind w:left="1080"/>
        <w:rPr>
          <w:sz w:val="24"/>
          <w:szCs w:val="24"/>
          <w:lang w:val="id-ID"/>
        </w:rPr>
      </w:pPr>
      <w:r w:rsidRPr="00047147">
        <w:rPr>
          <w:sz w:val="24"/>
          <w:szCs w:val="24"/>
          <w:lang w:val="id-ID"/>
        </w:rPr>
        <w:t>Jawab :</w:t>
      </w:r>
    </w:p>
    <w:p w14:paraId="2185C817" w14:textId="77777777" w:rsidR="00F16EC8" w:rsidRPr="00047147" w:rsidRDefault="00F16EC8" w:rsidP="00F16EC8">
      <w:pPr>
        <w:pStyle w:val="BodyText"/>
        <w:ind w:left="1080"/>
        <w:rPr>
          <w:sz w:val="24"/>
          <w:szCs w:val="24"/>
          <w:lang w:val="id-ID"/>
        </w:rPr>
      </w:pPr>
    </w:p>
    <w:p w14:paraId="2459D34E" w14:textId="77777777" w:rsidR="00F16EC8" w:rsidRPr="00047147" w:rsidRDefault="00F16EC8" w:rsidP="00F16EC8">
      <w:pPr>
        <w:pStyle w:val="BodyText"/>
        <w:ind w:left="1080"/>
        <w:rPr>
          <w:i/>
          <w:sz w:val="24"/>
          <w:szCs w:val="24"/>
          <w:lang w:val="id-ID"/>
        </w:rPr>
      </w:pPr>
      <w:r w:rsidRPr="00047147">
        <w:rPr>
          <w:i/>
          <w:sz w:val="24"/>
          <w:szCs w:val="24"/>
          <w:lang w:val="id-ID"/>
        </w:rPr>
        <w:t>a + 0 = 1</w:t>
      </w:r>
    </w:p>
    <w:p w14:paraId="250C0C9D" w14:textId="48D62AC5" w:rsidR="00F16EC8" w:rsidRPr="006903B2" w:rsidRDefault="00F16EC8" w:rsidP="009C2B95">
      <w:pPr>
        <w:pStyle w:val="ListParagraph"/>
        <w:numPr>
          <w:ilvl w:val="0"/>
          <w:numId w:val="6"/>
        </w:numPr>
        <w:tabs>
          <w:tab w:val="left" w:pos="284"/>
        </w:tabs>
        <w:ind w:left="0" w:firstLine="0"/>
        <w:jc w:val="both"/>
        <w:rPr>
          <w:rFonts w:ascii="Times New Roman" w:hAnsi="Times New Roman" w:cs="Times New Roman"/>
          <w:b/>
          <w:sz w:val="24"/>
          <w:szCs w:val="24"/>
        </w:rPr>
      </w:pPr>
      <w:r w:rsidRPr="006903B2">
        <w:rPr>
          <w:rFonts w:ascii="Times New Roman" w:hAnsi="Times New Roman" w:cs="Times New Roman"/>
          <w:b/>
          <w:sz w:val="24"/>
          <w:szCs w:val="24"/>
        </w:rPr>
        <w:t>Sifat-sifat atau Hukum-hukum Aljabar Boolean</w:t>
      </w:r>
    </w:p>
    <w:p w14:paraId="5A4C9C21" w14:textId="77777777" w:rsidR="00F16EC8" w:rsidRPr="00047147" w:rsidRDefault="00F16EC8" w:rsidP="00F16EC8">
      <w:pPr>
        <w:jc w:val="both"/>
        <w:rPr>
          <w:rFonts w:ascii="Times New Roman" w:hAnsi="Times New Roman" w:cs="Times New Roman"/>
          <w:sz w:val="24"/>
          <w:szCs w:val="24"/>
        </w:rPr>
      </w:pPr>
    </w:p>
    <w:tbl>
      <w:tblPr>
        <w:tblW w:w="0" w:type="auto"/>
        <w:tblInd w:w="108"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53"/>
        <w:gridCol w:w="3289"/>
      </w:tblGrid>
      <w:tr w:rsidR="00F16EC8" w:rsidRPr="00047147" w14:paraId="026CCF81" w14:textId="77777777" w:rsidTr="006903B2">
        <w:trPr>
          <w:cantSplit/>
        </w:trPr>
        <w:tc>
          <w:tcPr>
            <w:tcW w:w="4253" w:type="dxa"/>
          </w:tcPr>
          <w:p w14:paraId="480E8790" w14:textId="77777777" w:rsidR="00F16EC8" w:rsidRPr="00047147" w:rsidRDefault="00F16EC8" w:rsidP="001945BE">
            <w:pPr>
              <w:pStyle w:val="it1"/>
              <w:jc w:val="both"/>
              <w:rPr>
                <w:szCs w:val="24"/>
              </w:rPr>
            </w:pPr>
            <w:r w:rsidRPr="00047147">
              <w:rPr>
                <w:szCs w:val="24"/>
              </w:rPr>
              <w:t>1.</w:t>
            </w:r>
            <w:r w:rsidRPr="00047147">
              <w:rPr>
                <w:szCs w:val="24"/>
              </w:rPr>
              <w:tab/>
              <w:t>Hukum identitas:</w:t>
            </w:r>
          </w:p>
          <w:p w14:paraId="70737687" w14:textId="77777777" w:rsidR="00F16EC8" w:rsidRPr="00047147" w:rsidRDefault="00F16EC8" w:rsidP="001945BE">
            <w:pPr>
              <w:pStyle w:val="it2"/>
              <w:jc w:val="both"/>
              <w:rPr>
                <w:szCs w:val="24"/>
              </w:rPr>
            </w:pPr>
            <w:r w:rsidRPr="00047147">
              <w:rPr>
                <w:szCs w:val="24"/>
              </w:rPr>
              <w:t>(i)</w:t>
            </w:r>
            <w:r w:rsidRPr="00047147">
              <w:rPr>
                <w:szCs w:val="24"/>
              </w:rPr>
              <w:tab/>
              <w:t xml:space="preserve">   </w:t>
            </w:r>
            <w:r w:rsidRPr="00047147">
              <w:rPr>
                <w:i/>
                <w:szCs w:val="24"/>
              </w:rPr>
              <w:t>a</w:t>
            </w:r>
            <w:r w:rsidRPr="00047147">
              <w:rPr>
                <w:szCs w:val="24"/>
              </w:rPr>
              <w:t xml:space="preserve"> + 0 = </w:t>
            </w:r>
            <w:r w:rsidRPr="00047147">
              <w:rPr>
                <w:i/>
                <w:szCs w:val="24"/>
              </w:rPr>
              <w:t>a</w:t>
            </w:r>
          </w:p>
          <w:p w14:paraId="1897035E" w14:textId="77777777" w:rsidR="00F16EC8" w:rsidRPr="00047147" w:rsidRDefault="00F16EC8" w:rsidP="001945BE">
            <w:pPr>
              <w:pStyle w:val="it2"/>
              <w:jc w:val="both"/>
              <w:rPr>
                <w:szCs w:val="24"/>
              </w:rPr>
            </w:pPr>
            <w:r w:rsidRPr="00047147">
              <w:rPr>
                <w:szCs w:val="24"/>
              </w:rPr>
              <w:t xml:space="preserve">(ii)  </w:t>
            </w:r>
            <w:r w:rsidRPr="00047147">
              <w:rPr>
                <w:i/>
                <w:szCs w:val="24"/>
              </w:rPr>
              <w:t>a</w:t>
            </w:r>
            <w:r w:rsidRPr="00047147">
              <w:rPr>
                <w:szCs w:val="24"/>
              </w:rPr>
              <w:t xml:space="preserve"> </w:t>
            </w:r>
            <w:r w:rsidRPr="00047147">
              <w:rPr>
                <w:szCs w:val="24"/>
                <w:lang w:val="id-ID"/>
              </w:rPr>
              <w:t xml:space="preserve">* </w:t>
            </w:r>
            <w:r w:rsidRPr="00047147">
              <w:rPr>
                <w:szCs w:val="24"/>
              </w:rPr>
              <w:t xml:space="preserve">1 = </w:t>
            </w:r>
            <w:r w:rsidRPr="00047147">
              <w:rPr>
                <w:i/>
                <w:szCs w:val="24"/>
              </w:rPr>
              <w:t>a</w:t>
            </w:r>
          </w:p>
          <w:p w14:paraId="7468FD65" w14:textId="77777777" w:rsidR="00F16EC8" w:rsidRPr="00047147" w:rsidRDefault="00F16EC8" w:rsidP="001945BE">
            <w:pPr>
              <w:pStyle w:val="it2"/>
              <w:jc w:val="both"/>
              <w:rPr>
                <w:szCs w:val="24"/>
              </w:rPr>
            </w:pPr>
          </w:p>
        </w:tc>
        <w:tc>
          <w:tcPr>
            <w:tcW w:w="3289" w:type="dxa"/>
          </w:tcPr>
          <w:p w14:paraId="7ACDFA22" w14:textId="77777777" w:rsidR="00F16EC8" w:rsidRPr="00047147" w:rsidRDefault="00F16EC8" w:rsidP="001945BE">
            <w:pPr>
              <w:ind w:left="360" w:hanging="360"/>
              <w:jc w:val="both"/>
              <w:rPr>
                <w:rFonts w:ascii="Times New Roman" w:hAnsi="Times New Roman" w:cs="Times New Roman"/>
                <w:sz w:val="24"/>
                <w:szCs w:val="24"/>
              </w:rPr>
            </w:pPr>
            <w:r w:rsidRPr="00047147">
              <w:rPr>
                <w:rFonts w:ascii="Times New Roman" w:hAnsi="Times New Roman" w:cs="Times New Roman"/>
                <w:sz w:val="24"/>
                <w:szCs w:val="24"/>
              </w:rPr>
              <w:t>2.</w:t>
            </w:r>
            <w:r w:rsidRPr="00047147">
              <w:rPr>
                <w:rFonts w:ascii="Times New Roman" w:hAnsi="Times New Roman" w:cs="Times New Roman"/>
                <w:sz w:val="24"/>
                <w:szCs w:val="24"/>
              </w:rPr>
              <w:tab/>
              <w:t>Hukum idempoten:</w:t>
            </w:r>
          </w:p>
          <w:p w14:paraId="4B01E0AA" w14:textId="77777777" w:rsidR="00F16EC8" w:rsidRPr="00047147" w:rsidRDefault="00F16EC8" w:rsidP="001945BE">
            <w:pPr>
              <w:pStyle w:val="it2"/>
              <w:jc w:val="both"/>
              <w:rPr>
                <w:szCs w:val="24"/>
              </w:rPr>
            </w:pPr>
            <w:r w:rsidRPr="00047147">
              <w:rPr>
                <w:szCs w:val="24"/>
              </w:rPr>
              <w:t>(i)</w:t>
            </w:r>
            <w:r w:rsidRPr="00047147">
              <w:rPr>
                <w:szCs w:val="24"/>
              </w:rPr>
              <w:tab/>
              <w:t xml:space="preserve">  </w:t>
            </w:r>
            <w:r w:rsidRPr="00047147">
              <w:rPr>
                <w:i/>
                <w:szCs w:val="24"/>
              </w:rPr>
              <w:t>a</w:t>
            </w:r>
            <w:r w:rsidRPr="00047147">
              <w:rPr>
                <w:szCs w:val="24"/>
              </w:rPr>
              <w:t xml:space="preserve"> + </w:t>
            </w:r>
            <w:r w:rsidRPr="00047147">
              <w:rPr>
                <w:i/>
                <w:szCs w:val="24"/>
              </w:rPr>
              <w:t xml:space="preserve">a </w:t>
            </w:r>
            <w:r w:rsidRPr="00047147">
              <w:rPr>
                <w:szCs w:val="24"/>
              </w:rPr>
              <w:t xml:space="preserve">= </w:t>
            </w:r>
            <w:r w:rsidRPr="00047147">
              <w:rPr>
                <w:i/>
                <w:szCs w:val="24"/>
              </w:rPr>
              <w:t>a</w:t>
            </w:r>
          </w:p>
          <w:p w14:paraId="2214AC68" w14:textId="77777777" w:rsidR="00F16EC8" w:rsidRPr="00047147" w:rsidRDefault="00F16EC8" w:rsidP="001945BE">
            <w:pPr>
              <w:pStyle w:val="it2"/>
              <w:jc w:val="both"/>
              <w:rPr>
                <w:szCs w:val="24"/>
              </w:rPr>
            </w:pPr>
            <w:r w:rsidRPr="00047147">
              <w:rPr>
                <w:szCs w:val="24"/>
              </w:rPr>
              <w:t xml:space="preserve">(ii)  </w:t>
            </w:r>
            <w:r w:rsidRPr="00047147">
              <w:rPr>
                <w:i/>
                <w:szCs w:val="24"/>
              </w:rPr>
              <w:t>a</w:t>
            </w:r>
            <w:r w:rsidRPr="00047147">
              <w:rPr>
                <w:szCs w:val="24"/>
              </w:rPr>
              <w:t xml:space="preserve"> </w:t>
            </w:r>
            <w:r w:rsidRPr="00047147">
              <w:rPr>
                <w:szCs w:val="24"/>
                <w:lang w:val="id-ID"/>
              </w:rPr>
              <w:t>*</w:t>
            </w:r>
            <w:r w:rsidRPr="00047147">
              <w:rPr>
                <w:szCs w:val="24"/>
              </w:rPr>
              <w:t xml:space="preserve"> </w:t>
            </w:r>
            <w:r w:rsidRPr="00047147">
              <w:rPr>
                <w:i/>
                <w:szCs w:val="24"/>
              </w:rPr>
              <w:t>a</w:t>
            </w:r>
            <w:r w:rsidRPr="00047147">
              <w:rPr>
                <w:szCs w:val="24"/>
              </w:rPr>
              <w:t xml:space="preserve"> = </w:t>
            </w:r>
            <w:r w:rsidRPr="00047147">
              <w:rPr>
                <w:i/>
                <w:szCs w:val="24"/>
              </w:rPr>
              <w:t>a</w:t>
            </w:r>
          </w:p>
          <w:p w14:paraId="0E26D2AC" w14:textId="77777777" w:rsidR="00F16EC8" w:rsidRPr="00047147" w:rsidRDefault="00F16EC8" w:rsidP="001945BE">
            <w:pPr>
              <w:pStyle w:val="it2"/>
              <w:jc w:val="both"/>
              <w:rPr>
                <w:szCs w:val="24"/>
              </w:rPr>
            </w:pPr>
          </w:p>
        </w:tc>
      </w:tr>
      <w:tr w:rsidR="00F16EC8" w:rsidRPr="00047147" w14:paraId="244E5835" w14:textId="77777777" w:rsidTr="006903B2">
        <w:trPr>
          <w:cantSplit/>
        </w:trPr>
        <w:tc>
          <w:tcPr>
            <w:tcW w:w="4253" w:type="dxa"/>
          </w:tcPr>
          <w:p w14:paraId="23613220" w14:textId="77777777" w:rsidR="00F16EC8" w:rsidRPr="00047147" w:rsidRDefault="00F16EC8" w:rsidP="001945BE">
            <w:pPr>
              <w:ind w:left="360" w:hanging="360"/>
              <w:jc w:val="both"/>
              <w:rPr>
                <w:rFonts w:ascii="Times New Roman" w:hAnsi="Times New Roman" w:cs="Times New Roman"/>
                <w:sz w:val="24"/>
                <w:szCs w:val="24"/>
              </w:rPr>
            </w:pPr>
            <w:r w:rsidRPr="00047147">
              <w:rPr>
                <w:rFonts w:ascii="Times New Roman" w:hAnsi="Times New Roman" w:cs="Times New Roman"/>
                <w:sz w:val="24"/>
                <w:szCs w:val="24"/>
              </w:rPr>
              <w:t>3.</w:t>
            </w:r>
            <w:r w:rsidRPr="00047147">
              <w:rPr>
                <w:rFonts w:ascii="Times New Roman" w:hAnsi="Times New Roman" w:cs="Times New Roman"/>
                <w:sz w:val="24"/>
                <w:szCs w:val="24"/>
              </w:rPr>
              <w:tab/>
              <w:t>Hukum komplemen:</w:t>
            </w:r>
          </w:p>
          <w:p w14:paraId="62CCBA2F" w14:textId="77777777" w:rsidR="00F16EC8" w:rsidRPr="00047147" w:rsidRDefault="00F16EC8" w:rsidP="001945BE">
            <w:pPr>
              <w:pStyle w:val="it2"/>
              <w:jc w:val="both"/>
              <w:rPr>
                <w:szCs w:val="24"/>
              </w:rPr>
            </w:pPr>
            <w:r w:rsidRPr="00047147">
              <w:rPr>
                <w:szCs w:val="24"/>
              </w:rPr>
              <w:t>(i)</w:t>
            </w:r>
            <w:r w:rsidRPr="00047147">
              <w:rPr>
                <w:szCs w:val="24"/>
              </w:rPr>
              <w:tab/>
              <w:t xml:space="preserve">   </w:t>
            </w:r>
            <w:r w:rsidRPr="00047147">
              <w:rPr>
                <w:i/>
                <w:szCs w:val="24"/>
              </w:rPr>
              <w:t>a</w:t>
            </w:r>
            <w:r w:rsidRPr="00047147">
              <w:rPr>
                <w:szCs w:val="24"/>
              </w:rPr>
              <w:t xml:space="preserve"> + </w:t>
            </w:r>
            <w:r w:rsidRPr="00047147">
              <w:rPr>
                <w:i/>
                <w:szCs w:val="24"/>
              </w:rPr>
              <w:t>a</w:t>
            </w:r>
            <w:r w:rsidRPr="00047147">
              <w:rPr>
                <w:szCs w:val="24"/>
                <w:vertAlign w:val="superscript"/>
                <w:lang w:val="id-ID"/>
              </w:rPr>
              <w:t>1</w:t>
            </w:r>
            <w:r w:rsidRPr="00047147">
              <w:rPr>
                <w:szCs w:val="24"/>
              </w:rPr>
              <w:t xml:space="preserve"> = 1 </w:t>
            </w:r>
          </w:p>
          <w:p w14:paraId="630F95A2" w14:textId="77777777" w:rsidR="00F16EC8" w:rsidRPr="00047147" w:rsidRDefault="00F16EC8" w:rsidP="001945BE">
            <w:pPr>
              <w:pStyle w:val="it2"/>
              <w:jc w:val="both"/>
              <w:rPr>
                <w:szCs w:val="24"/>
              </w:rPr>
            </w:pPr>
            <w:r w:rsidRPr="00047147">
              <w:rPr>
                <w:szCs w:val="24"/>
              </w:rPr>
              <w:t xml:space="preserve">(ii)  </w:t>
            </w:r>
            <w:r w:rsidRPr="00047147">
              <w:rPr>
                <w:i/>
                <w:szCs w:val="24"/>
              </w:rPr>
              <w:t>aa</w:t>
            </w:r>
            <w:r w:rsidRPr="00047147">
              <w:rPr>
                <w:szCs w:val="24"/>
                <w:vertAlign w:val="superscript"/>
                <w:lang w:val="id-ID"/>
              </w:rPr>
              <w:t>1</w:t>
            </w:r>
            <w:r w:rsidRPr="00047147">
              <w:rPr>
                <w:szCs w:val="24"/>
              </w:rPr>
              <w:t xml:space="preserve"> = 0</w:t>
            </w:r>
          </w:p>
          <w:p w14:paraId="67EC4BA7" w14:textId="77777777" w:rsidR="00F16EC8" w:rsidRPr="00047147" w:rsidRDefault="00F16EC8" w:rsidP="001945BE">
            <w:pPr>
              <w:pStyle w:val="it2"/>
              <w:jc w:val="both"/>
              <w:rPr>
                <w:szCs w:val="24"/>
              </w:rPr>
            </w:pPr>
          </w:p>
        </w:tc>
        <w:tc>
          <w:tcPr>
            <w:tcW w:w="3289" w:type="dxa"/>
          </w:tcPr>
          <w:p w14:paraId="6F1F43C5" w14:textId="77777777" w:rsidR="00F16EC8" w:rsidRPr="00047147" w:rsidRDefault="00F16EC8" w:rsidP="001945BE">
            <w:pPr>
              <w:ind w:left="360" w:hanging="360"/>
              <w:jc w:val="both"/>
              <w:rPr>
                <w:rFonts w:ascii="Times New Roman" w:hAnsi="Times New Roman" w:cs="Times New Roman"/>
                <w:sz w:val="24"/>
                <w:szCs w:val="24"/>
              </w:rPr>
            </w:pPr>
            <w:r w:rsidRPr="00047147">
              <w:rPr>
                <w:rFonts w:ascii="Times New Roman" w:hAnsi="Times New Roman" w:cs="Times New Roman"/>
                <w:sz w:val="24"/>
                <w:szCs w:val="24"/>
              </w:rPr>
              <w:t>4.</w:t>
            </w:r>
            <w:r w:rsidRPr="00047147">
              <w:rPr>
                <w:rFonts w:ascii="Times New Roman" w:hAnsi="Times New Roman" w:cs="Times New Roman"/>
                <w:sz w:val="24"/>
                <w:szCs w:val="24"/>
              </w:rPr>
              <w:tab/>
              <w:t>Hukum dominansi:</w:t>
            </w:r>
          </w:p>
          <w:p w14:paraId="1D77D14F" w14:textId="77777777" w:rsidR="00F16EC8" w:rsidRPr="00047147" w:rsidRDefault="00F16EC8" w:rsidP="001945BE">
            <w:pPr>
              <w:pStyle w:val="it2"/>
              <w:jc w:val="both"/>
              <w:rPr>
                <w:szCs w:val="24"/>
              </w:rPr>
            </w:pPr>
            <w:r w:rsidRPr="00047147">
              <w:rPr>
                <w:szCs w:val="24"/>
              </w:rPr>
              <w:t>(i)</w:t>
            </w:r>
            <w:r w:rsidRPr="00047147">
              <w:rPr>
                <w:szCs w:val="24"/>
              </w:rPr>
              <w:tab/>
              <w:t xml:space="preserve">   </w:t>
            </w:r>
            <w:r w:rsidRPr="00047147">
              <w:rPr>
                <w:i/>
                <w:szCs w:val="24"/>
              </w:rPr>
              <w:t>a</w:t>
            </w:r>
            <w:r w:rsidRPr="00047147">
              <w:rPr>
                <w:szCs w:val="24"/>
              </w:rPr>
              <w:t xml:space="preserve"> </w:t>
            </w:r>
            <w:r w:rsidRPr="00047147">
              <w:rPr>
                <w:szCs w:val="24"/>
                <w:lang w:val="id-ID"/>
              </w:rPr>
              <w:t xml:space="preserve">* </w:t>
            </w:r>
            <w:r w:rsidRPr="00047147">
              <w:rPr>
                <w:szCs w:val="24"/>
              </w:rPr>
              <w:t>0  = 0</w:t>
            </w:r>
          </w:p>
          <w:p w14:paraId="18A5772D" w14:textId="77777777" w:rsidR="00F16EC8" w:rsidRPr="00047147" w:rsidRDefault="00F16EC8" w:rsidP="001945BE">
            <w:pPr>
              <w:pStyle w:val="it2"/>
              <w:jc w:val="both"/>
              <w:rPr>
                <w:szCs w:val="24"/>
              </w:rPr>
            </w:pPr>
            <w:r w:rsidRPr="00047147">
              <w:rPr>
                <w:szCs w:val="24"/>
              </w:rPr>
              <w:t xml:space="preserve">(ii)   </w:t>
            </w:r>
            <w:r w:rsidRPr="00047147">
              <w:rPr>
                <w:i/>
                <w:szCs w:val="24"/>
              </w:rPr>
              <w:t>a</w:t>
            </w:r>
            <w:r w:rsidRPr="00047147">
              <w:rPr>
                <w:szCs w:val="24"/>
              </w:rPr>
              <w:t xml:space="preserve"> + 1 = 1</w:t>
            </w:r>
          </w:p>
          <w:p w14:paraId="1ED9CB06" w14:textId="77777777" w:rsidR="00F16EC8" w:rsidRPr="00047147" w:rsidRDefault="00F16EC8" w:rsidP="001945BE">
            <w:pPr>
              <w:pStyle w:val="it2"/>
              <w:jc w:val="both"/>
              <w:rPr>
                <w:szCs w:val="24"/>
              </w:rPr>
            </w:pPr>
          </w:p>
        </w:tc>
      </w:tr>
      <w:tr w:rsidR="00F16EC8" w:rsidRPr="00047147" w14:paraId="3EBF2646" w14:textId="77777777" w:rsidTr="006903B2">
        <w:trPr>
          <w:cantSplit/>
        </w:trPr>
        <w:tc>
          <w:tcPr>
            <w:tcW w:w="4253" w:type="dxa"/>
          </w:tcPr>
          <w:p w14:paraId="6C9AB77A" w14:textId="77777777" w:rsidR="00F16EC8" w:rsidRPr="00047147" w:rsidRDefault="00F16EC8" w:rsidP="001945BE">
            <w:pPr>
              <w:ind w:left="360" w:hanging="360"/>
              <w:jc w:val="both"/>
              <w:rPr>
                <w:rFonts w:ascii="Times New Roman" w:hAnsi="Times New Roman" w:cs="Times New Roman"/>
                <w:sz w:val="24"/>
                <w:szCs w:val="24"/>
              </w:rPr>
            </w:pPr>
            <w:r w:rsidRPr="00047147">
              <w:rPr>
                <w:rFonts w:ascii="Times New Roman" w:hAnsi="Times New Roman" w:cs="Times New Roman"/>
                <w:sz w:val="24"/>
                <w:szCs w:val="24"/>
              </w:rPr>
              <w:t>5.</w:t>
            </w:r>
            <w:r w:rsidRPr="00047147">
              <w:rPr>
                <w:rFonts w:ascii="Times New Roman" w:hAnsi="Times New Roman" w:cs="Times New Roman"/>
                <w:sz w:val="24"/>
                <w:szCs w:val="24"/>
              </w:rPr>
              <w:tab/>
              <w:t>Hukum involusi:</w:t>
            </w:r>
          </w:p>
          <w:p w14:paraId="067DB571" w14:textId="77777777" w:rsidR="00F16EC8" w:rsidRPr="00047147" w:rsidRDefault="00F16EC8" w:rsidP="001945BE">
            <w:pPr>
              <w:pStyle w:val="it2"/>
              <w:jc w:val="both"/>
              <w:rPr>
                <w:szCs w:val="24"/>
              </w:rPr>
            </w:pPr>
            <w:r w:rsidRPr="00047147">
              <w:rPr>
                <w:szCs w:val="24"/>
              </w:rPr>
              <w:t>(i)</w:t>
            </w:r>
            <w:r w:rsidRPr="00047147">
              <w:rPr>
                <w:szCs w:val="24"/>
              </w:rPr>
              <w:tab/>
              <w:t xml:space="preserve"> (</w:t>
            </w:r>
            <w:r w:rsidRPr="00047147">
              <w:rPr>
                <w:i/>
                <w:iCs/>
                <w:szCs w:val="24"/>
              </w:rPr>
              <w:t>a</w:t>
            </w:r>
            <w:r w:rsidRPr="00047147">
              <w:rPr>
                <w:szCs w:val="24"/>
                <w:vertAlign w:val="superscript"/>
                <w:lang w:val="id-ID"/>
              </w:rPr>
              <w:t>1</w:t>
            </w:r>
            <w:r w:rsidRPr="00047147">
              <w:rPr>
                <w:szCs w:val="24"/>
              </w:rPr>
              <w:t>)</w:t>
            </w:r>
            <w:r w:rsidRPr="00047147">
              <w:rPr>
                <w:szCs w:val="24"/>
                <w:vertAlign w:val="superscript"/>
                <w:lang w:val="id-ID"/>
              </w:rPr>
              <w:t>1</w:t>
            </w:r>
            <w:r w:rsidRPr="00047147">
              <w:rPr>
                <w:szCs w:val="24"/>
              </w:rPr>
              <w:t xml:space="preserve">= </w:t>
            </w:r>
            <w:r w:rsidRPr="00047147">
              <w:rPr>
                <w:i/>
                <w:szCs w:val="24"/>
              </w:rPr>
              <w:t>a</w:t>
            </w:r>
          </w:p>
          <w:p w14:paraId="1FA655BE" w14:textId="77777777" w:rsidR="00F16EC8" w:rsidRPr="00047147" w:rsidRDefault="00F16EC8" w:rsidP="001945BE">
            <w:pPr>
              <w:pStyle w:val="it2"/>
              <w:jc w:val="both"/>
              <w:rPr>
                <w:szCs w:val="24"/>
              </w:rPr>
            </w:pPr>
          </w:p>
        </w:tc>
        <w:tc>
          <w:tcPr>
            <w:tcW w:w="3289" w:type="dxa"/>
          </w:tcPr>
          <w:p w14:paraId="4B341B83" w14:textId="77777777" w:rsidR="00F16EC8" w:rsidRPr="00047147" w:rsidRDefault="00F16EC8" w:rsidP="001945BE">
            <w:pPr>
              <w:ind w:left="360" w:hanging="360"/>
              <w:jc w:val="both"/>
              <w:rPr>
                <w:rFonts w:ascii="Times New Roman" w:hAnsi="Times New Roman" w:cs="Times New Roman"/>
                <w:sz w:val="24"/>
                <w:szCs w:val="24"/>
              </w:rPr>
            </w:pPr>
            <w:r w:rsidRPr="00047147">
              <w:rPr>
                <w:rFonts w:ascii="Times New Roman" w:hAnsi="Times New Roman" w:cs="Times New Roman"/>
                <w:sz w:val="24"/>
                <w:szCs w:val="24"/>
              </w:rPr>
              <w:t>6.</w:t>
            </w:r>
            <w:r w:rsidRPr="00047147">
              <w:rPr>
                <w:rFonts w:ascii="Times New Roman" w:hAnsi="Times New Roman" w:cs="Times New Roman"/>
                <w:sz w:val="24"/>
                <w:szCs w:val="24"/>
              </w:rPr>
              <w:tab/>
              <w:t>Hukum penyerapan:</w:t>
            </w:r>
          </w:p>
          <w:p w14:paraId="291040FD" w14:textId="77777777" w:rsidR="00F16EC8" w:rsidRPr="00047147" w:rsidRDefault="00F16EC8" w:rsidP="001945BE">
            <w:pPr>
              <w:pStyle w:val="it2"/>
              <w:jc w:val="both"/>
              <w:rPr>
                <w:szCs w:val="24"/>
              </w:rPr>
            </w:pPr>
            <w:r w:rsidRPr="00047147">
              <w:rPr>
                <w:szCs w:val="24"/>
              </w:rPr>
              <w:t>(i)</w:t>
            </w:r>
            <w:r w:rsidRPr="00047147">
              <w:rPr>
                <w:szCs w:val="24"/>
              </w:rPr>
              <w:tab/>
              <w:t xml:space="preserve">   </w:t>
            </w:r>
            <w:r w:rsidRPr="00047147">
              <w:rPr>
                <w:i/>
                <w:szCs w:val="24"/>
              </w:rPr>
              <w:t>a</w:t>
            </w:r>
            <w:r w:rsidRPr="00047147">
              <w:rPr>
                <w:szCs w:val="24"/>
              </w:rPr>
              <w:t xml:space="preserve"> + </w:t>
            </w:r>
            <w:r w:rsidRPr="00047147">
              <w:rPr>
                <w:i/>
                <w:szCs w:val="24"/>
              </w:rPr>
              <w:t>ab</w:t>
            </w:r>
            <w:r w:rsidRPr="00047147">
              <w:rPr>
                <w:szCs w:val="24"/>
              </w:rPr>
              <w:t xml:space="preserve"> = </w:t>
            </w:r>
            <w:r w:rsidRPr="00047147">
              <w:rPr>
                <w:i/>
                <w:szCs w:val="24"/>
              </w:rPr>
              <w:t>a</w:t>
            </w:r>
          </w:p>
          <w:p w14:paraId="6F99FFED" w14:textId="77777777" w:rsidR="00F16EC8" w:rsidRPr="00047147" w:rsidRDefault="00F16EC8" w:rsidP="001945BE">
            <w:pPr>
              <w:pStyle w:val="it2"/>
              <w:jc w:val="both"/>
              <w:rPr>
                <w:szCs w:val="24"/>
              </w:rPr>
            </w:pPr>
            <w:r w:rsidRPr="00047147">
              <w:rPr>
                <w:szCs w:val="24"/>
              </w:rPr>
              <w:t xml:space="preserve">(ii)  </w:t>
            </w:r>
            <w:r w:rsidRPr="00047147">
              <w:rPr>
                <w:i/>
                <w:szCs w:val="24"/>
              </w:rPr>
              <w:t>a</w:t>
            </w:r>
            <w:r w:rsidRPr="00047147">
              <w:rPr>
                <w:szCs w:val="24"/>
              </w:rPr>
              <w:t>(</w:t>
            </w:r>
            <w:r w:rsidRPr="00047147">
              <w:rPr>
                <w:i/>
                <w:szCs w:val="24"/>
              </w:rPr>
              <w:t>a</w:t>
            </w:r>
            <w:r w:rsidRPr="00047147">
              <w:rPr>
                <w:szCs w:val="24"/>
              </w:rPr>
              <w:t xml:space="preserve"> + </w:t>
            </w:r>
            <w:r w:rsidRPr="00047147">
              <w:rPr>
                <w:i/>
                <w:szCs w:val="24"/>
              </w:rPr>
              <w:t>b</w:t>
            </w:r>
            <w:r w:rsidRPr="00047147">
              <w:rPr>
                <w:szCs w:val="24"/>
              </w:rPr>
              <w:t xml:space="preserve">) = </w:t>
            </w:r>
            <w:r w:rsidRPr="00047147">
              <w:rPr>
                <w:i/>
                <w:szCs w:val="24"/>
              </w:rPr>
              <w:t>a</w:t>
            </w:r>
          </w:p>
          <w:p w14:paraId="01FC1506" w14:textId="77777777" w:rsidR="00F16EC8" w:rsidRPr="00047147" w:rsidRDefault="00F16EC8" w:rsidP="001945BE">
            <w:pPr>
              <w:pStyle w:val="it2"/>
              <w:jc w:val="both"/>
              <w:rPr>
                <w:szCs w:val="24"/>
              </w:rPr>
            </w:pPr>
          </w:p>
        </w:tc>
      </w:tr>
      <w:tr w:rsidR="00F16EC8" w:rsidRPr="00047147" w14:paraId="31CCD6CA" w14:textId="77777777" w:rsidTr="006903B2">
        <w:trPr>
          <w:cantSplit/>
        </w:trPr>
        <w:tc>
          <w:tcPr>
            <w:tcW w:w="4253" w:type="dxa"/>
          </w:tcPr>
          <w:p w14:paraId="462C33E2" w14:textId="77777777" w:rsidR="00F16EC8" w:rsidRPr="00047147" w:rsidRDefault="00F16EC8" w:rsidP="001945BE">
            <w:pPr>
              <w:ind w:left="360" w:hanging="360"/>
              <w:jc w:val="both"/>
              <w:rPr>
                <w:rFonts w:ascii="Times New Roman" w:hAnsi="Times New Roman" w:cs="Times New Roman"/>
                <w:sz w:val="24"/>
                <w:szCs w:val="24"/>
              </w:rPr>
            </w:pPr>
            <w:r w:rsidRPr="00047147">
              <w:rPr>
                <w:rFonts w:ascii="Times New Roman" w:hAnsi="Times New Roman" w:cs="Times New Roman"/>
                <w:sz w:val="24"/>
                <w:szCs w:val="24"/>
              </w:rPr>
              <w:t>7.</w:t>
            </w:r>
            <w:r w:rsidRPr="00047147">
              <w:rPr>
                <w:rFonts w:ascii="Times New Roman" w:hAnsi="Times New Roman" w:cs="Times New Roman"/>
                <w:sz w:val="24"/>
                <w:szCs w:val="24"/>
              </w:rPr>
              <w:tab/>
              <w:t>Hukum komutatif:</w:t>
            </w:r>
          </w:p>
          <w:p w14:paraId="28CF3786" w14:textId="77777777" w:rsidR="00F16EC8" w:rsidRPr="00047147" w:rsidRDefault="00F16EC8" w:rsidP="001945BE">
            <w:pPr>
              <w:pStyle w:val="it2"/>
              <w:jc w:val="both"/>
              <w:rPr>
                <w:szCs w:val="24"/>
              </w:rPr>
            </w:pPr>
            <w:r w:rsidRPr="00047147">
              <w:rPr>
                <w:szCs w:val="24"/>
              </w:rPr>
              <w:t>(i)</w:t>
            </w:r>
            <w:r w:rsidRPr="00047147">
              <w:rPr>
                <w:szCs w:val="24"/>
              </w:rPr>
              <w:tab/>
              <w:t xml:space="preserve">   </w:t>
            </w:r>
            <w:r w:rsidRPr="00047147">
              <w:rPr>
                <w:i/>
                <w:szCs w:val="24"/>
              </w:rPr>
              <w:t>a</w:t>
            </w:r>
            <w:r w:rsidRPr="00047147">
              <w:rPr>
                <w:szCs w:val="24"/>
              </w:rPr>
              <w:t xml:space="preserve"> + </w:t>
            </w:r>
            <w:r w:rsidRPr="00047147">
              <w:rPr>
                <w:i/>
                <w:szCs w:val="24"/>
              </w:rPr>
              <w:t>b</w:t>
            </w:r>
            <w:r w:rsidRPr="00047147">
              <w:rPr>
                <w:szCs w:val="24"/>
              </w:rPr>
              <w:t xml:space="preserve"> = </w:t>
            </w:r>
            <w:r w:rsidRPr="00047147">
              <w:rPr>
                <w:i/>
                <w:szCs w:val="24"/>
              </w:rPr>
              <w:t>b</w:t>
            </w:r>
            <w:r w:rsidRPr="00047147">
              <w:rPr>
                <w:szCs w:val="24"/>
              </w:rPr>
              <w:t xml:space="preserve"> + </w:t>
            </w:r>
            <w:r w:rsidRPr="00047147">
              <w:rPr>
                <w:i/>
                <w:szCs w:val="24"/>
              </w:rPr>
              <w:t>a</w:t>
            </w:r>
          </w:p>
          <w:p w14:paraId="3091E207" w14:textId="77777777" w:rsidR="00F16EC8" w:rsidRPr="00047147" w:rsidRDefault="00F16EC8" w:rsidP="001945BE">
            <w:pPr>
              <w:pStyle w:val="it2"/>
              <w:jc w:val="both"/>
              <w:rPr>
                <w:szCs w:val="24"/>
              </w:rPr>
            </w:pPr>
            <w:r w:rsidRPr="00047147">
              <w:rPr>
                <w:szCs w:val="24"/>
              </w:rPr>
              <w:t xml:space="preserve">(ii)   </w:t>
            </w:r>
            <w:r w:rsidRPr="00047147">
              <w:rPr>
                <w:i/>
                <w:szCs w:val="24"/>
              </w:rPr>
              <w:t>ab</w:t>
            </w:r>
            <w:r w:rsidRPr="00047147">
              <w:rPr>
                <w:szCs w:val="24"/>
              </w:rPr>
              <w:t xml:space="preserve"> = </w:t>
            </w:r>
            <w:r w:rsidRPr="00047147">
              <w:rPr>
                <w:i/>
                <w:szCs w:val="24"/>
              </w:rPr>
              <w:t>ba</w:t>
            </w:r>
          </w:p>
          <w:p w14:paraId="6798F1EB" w14:textId="77777777" w:rsidR="00F16EC8" w:rsidRPr="00047147" w:rsidRDefault="00F16EC8" w:rsidP="001945BE">
            <w:pPr>
              <w:pStyle w:val="it2"/>
              <w:jc w:val="both"/>
              <w:rPr>
                <w:szCs w:val="24"/>
              </w:rPr>
            </w:pPr>
          </w:p>
        </w:tc>
        <w:tc>
          <w:tcPr>
            <w:tcW w:w="3289" w:type="dxa"/>
          </w:tcPr>
          <w:p w14:paraId="7185BA3B" w14:textId="77777777" w:rsidR="00F16EC8" w:rsidRPr="00047147" w:rsidRDefault="00F16EC8" w:rsidP="001945BE">
            <w:pPr>
              <w:ind w:left="360" w:hanging="360"/>
              <w:jc w:val="both"/>
              <w:rPr>
                <w:rFonts w:ascii="Times New Roman" w:hAnsi="Times New Roman" w:cs="Times New Roman"/>
                <w:sz w:val="24"/>
                <w:szCs w:val="24"/>
              </w:rPr>
            </w:pPr>
            <w:r w:rsidRPr="00047147">
              <w:rPr>
                <w:rFonts w:ascii="Times New Roman" w:hAnsi="Times New Roman" w:cs="Times New Roman"/>
                <w:sz w:val="24"/>
                <w:szCs w:val="24"/>
              </w:rPr>
              <w:t>8.</w:t>
            </w:r>
            <w:r w:rsidRPr="00047147">
              <w:rPr>
                <w:rFonts w:ascii="Times New Roman" w:hAnsi="Times New Roman" w:cs="Times New Roman"/>
                <w:sz w:val="24"/>
                <w:szCs w:val="24"/>
              </w:rPr>
              <w:tab/>
              <w:t>Hukum asosiatif:</w:t>
            </w:r>
          </w:p>
          <w:p w14:paraId="32465EEC" w14:textId="77777777" w:rsidR="00F16EC8" w:rsidRPr="00047147" w:rsidRDefault="00F16EC8" w:rsidP="001945BE">
            <w:pPr>
              <w:pStyle w:val="it2"/>
              <w:jc w:val="both"/>
              <w:rPr>
                <w:szCs w:val="24"/>
              </w:rPr>
            </w:pPr>
            <w:r w:rsidRPr="00047147">
              <w:rPr>
                <w:szCs w:val="24"/>
              </w:rPr>
              <w:t>(i)</w:t>
            </w:r>
            <w:r w:rsidRPr="00047147">
              <w:rPr>
                <w:szCs w:val="24"/>
              </w:rPr>
              <w:tab/>
              <w:t xml:space="preserve">   </w:t>
            </w:r>
            <w:r w:rsidRPr="00047147">
              <w:rPr>
                <w:i/>
                <w:szCs w:val="24"/>
              </w:rPr>
              <w:t>a</w:t>
            </w:r>
            <w:r w:rsidRPr="00047147">
              <w:rPr>
                <w:szCs w:val="24"/>
              </w:rPr>
              <w:t xml:space="preserve"> + (</w:t>
            </w:r>
            <w:r w:rsidRPr="00047147">
              <w:rPr>
                <w:i/>
                <w:szCs w:val="24"/>
              </w:rPr>
              <w:t>b</w:t>
            </w:r>
            <w:r w:rsidRPr="00047147">
              <w:rPr>
                <w:szCs w:val="24"/>
              </w:rPr>
              <w:t xml:space="preserve"> + </w:t>
            </w:r>
            <w:r w:rsidRPr="00047147">
              <w:rPr>
                <w:i/>
                <w:szCs w:val="24"/>
              </w:rPr>
              <w:t>c</w:t>
            </w:r>
            <w:r w:rsidRPr="00047147">
              <w:rPr>
                <w:szCs w:val="24"/>
              </w:rPr>
              <w:t>) = (</w:t>
            </w:r>
            <w:r w:rsidRPr="00047147">
              <w:rPr>
                <w:i/>
                <w:szCs w:val="24"/>
              </w:rPr>
              <w:t>a</w:t>
            </w:r>
            <w:r w:rsidRPr="00047147">
              <w:rPr>
                <w:szCs w:val="24"/>
              </w:rPr>
              <w:t xml:space="preserve"> + </w:t>
            </w:r>
            <w:r w:rsidRPr="00047147">
              <w:rPr>
                <w:i/>
                <w:szCs w:val="24"/>
              </w:rPr>
              <w:t>b</w:t>
            </w:r>
            <w:r w:rsidRPr="00047147">
              <w:rPr>
                <w:szCs w:val="24"/>
              </w:rPr>
              <w:t xml:space="preserve">) + </w:t>
            </w:r>
            <w:r w:rsidRPr="00047147">
              <w:rPr>
                <w:i/>
                <w:szCs w:val="24"/>
              </w:rPr>
              <w:t>c</w:t>
            </w:r>
          </w:p>
          <w:p w14:paraId="50B45661" w14:textId="77777777" w:rsidR="00F16EC8" w:rsidRPr="00047147" w:rsidRDefault="00F16EC8" w:rsidP="001945BE">
            <w:pPr>
              <w:pStyle w:val="it2"/>
              <w:jc w:val="both"/>
              <w:rPr>
                <w:szCs w:val="24"/>
              </w:rPr>
            </w:pPr>
            <w:r w:rsidRPr="00047147">
              <w:rPr>
                <w:szCs w:val="24"/>
              </w:rPr>
              <w:t xml:space="preserve">(ii)   </w:t>
            </w:r>
            <w:r w:rsidRPr="00047147">
              <w:rPr>
                <w:i/>
                <w:szCs w:val="24"/>
              </w:rPr>
              <w:t>a</w:t>
            </w:r>
            <w:r w:rsidRPr="00047147">
              <w:rPr>
                <w:szCs w:val="24"/>
              </w:rPr>
              <w:t xml:space="preserve"> (</w:t>
            </w:r>
            <w:r w:rsidRPr="00047147">
              <w:rPr>
                <w:i/>
                <w:szCs w:val="24"/>
              </w:rPr>
              <w:t>b</w:t>
            </w:r>
            <w:r w:rsidRPr="00047147">
              <w:rPr>
                <w:szCs w:val="24"/>
              </w:rPr>
              <w:t xml:space="preserve"> </w:t>
            </w:r>
            <w:r w:rsidRPr="00047147">
              <w:rPr>
                <w:i/>
                <w:szCs w:val="24"/>
              </w:rPr>
              <w:t>c</w:t>
            </w:r>
            <w:r w:rsidRPr="00047147">
              <w:rPr>
                <w:szCs w:val="24"/>
              </w:rPr>
              <w:t>) = (</w:t>
            </w:r>
            <w:r w:rsidRPr="00047147">
              <w:rPr>
                <w:i/>
                <w:szCs w:val="24"/>
              </w:rPr>
              <w:t>a</w:t>
            </w:r>
            <w:r w:rsidRPr="00047147">
              <w:rPr>
                <w:szCs w:val="24"/>
              </w:rPr>
              <w:t xml:space="preserve"> </w:t>
            </w:r>
            <w:r w:rsidRPr="00047147">
              <w:rPr>
                <w:i/>
                <w:szCs w:val="24"/>
              </w:rPr>
              <w:t>b</w:t>
            </w:r>
            <w:r w:rsidRPr="00047147">
              <w:rPr>
                <w:szCs w:val="24"/>
              </w:rPr>
              <w:t xml:space="preserve">) </w:t>
            </w:r>
            <w:r w:rsidRPr="00047147">
              <w:rPr>
                <w:i/>
                <w:szCs w:val="24"/>
              </w:rPr>
              <w:t>c</w:t>
            </w:r>
          </w:p>
          <w:p w14:paraId="3162AE7E" w14:textId="77777777" w:rsidR="00F16EC8" w:rsidRPr="00047147" w:rsidRDefault="00F16EC8" w:rsidP="001945BE">
            <w:pPr>
              <w:pStyle w:val="it2"/>
              <w:jc w:val="both"/>
              <w:rPr>
                <w:szCs w:val="24"/>
              </w:rPr>
            </w:pPr>
          </w:p>
        </w:tc>
      </w:tr>
      <w:tr w:rsidR="00F16EC8" w:rsidRPr="00047147" w14:paraId="15C49424" w14:textId="77777777" w:rsidTr="006903B2">
        <w:trPr>
          <w:cantSplit/>
        </w:trPr>
        <w:tc>
          <w:tcPr>
            <w:tcW w:w="4253" w:type="dxa"/>
            <w:tcBorders>
              <w:bottom w:val="nil"/>
            </w:tcBorders>
          </w:tcPr>
          <w:p w14:paraId="1A58D402" w14:textId="77777777" w:rsidR="00F16EC8" w:rsidRPr="00047147" w:rsidRDefault="00F16EC8" w:rsidP="001945BE">
            <w:pPr>
              <w:pStyle w:val="it1"/>
              <w:jc w:val="both"/>
              <w:rPr>
                <w:szCs w:val="24"/>
              </w:rPr>
            </w:pPr>
            <w:r w:rsidRPr="00047147">
              <w:rPr>
                <w:szCs w:val="24"/>
              </w:rPr>
              <w:t>9.</w:t>
            </w:r>
            <w:r w:rsidRPr="00047147">
              <w:rPr>
                <w:szCs w:val="24"/>
              </w:rPr>
              <w:tab/>
              <w:t>Hukum distributif:</w:t>
            </w:r>
          </w:p>
          <w:p w14:paraId="5CCA1549" w14:textId="77777777" w:rsidR="00F16EC8" w:rsidRPr="00047147" w:rsidRDefault="00F16EC8" w:rsidP="001945BE">
            <w:pPr>
              <w:pStyle w:val="it2"/>
              <w:jc w:val="both"/>
              <w:rPr>
                <w:szCs w:val="24"/>
              </w:rPr>
            </w:pPr>
            <w:r w:rsidRPr="00047147">
              <w:rPr>
                <w:szCs w:val="24"/>
              </w:rPr>
              <w:t>(i)</w:t>
            </w:r>
            <w:r w:rsidRPr="00047147">
              <w:rPr>
                <w:szCs w:val="24"/>
              </w:rPr>
              <w:tab/>
            </w:r>
            <w:r w:rsidRPr="00047147">
              <w:rPr>
                <w:i/>
                <w:szCs w:val="24"/>
              </w:rPr>
              <w:t>a</w:t>
            </w:r>
            <w:r w:rsidRPr="00047147">
              <w:rPr>
                <w:szCs w:val="24"/>
              </w:rPr>
              <w:t xml:space="preserve"> + (</w:t>
            </w:r>
            <w:r w:rsidRPr="00047147">
              <w:rPr>
                <w:i/>
                <w:szCs w:val="24"/>
              </w:rPr>
              <w:t>b</w:t>
            </w:r>
            <w:r w:rsidRPr="00047147">
              <w:rPr>
                <w:szCs w:val="24"/>
              </w:rPr>
              <w:t xml:space="preserve"> </w:t>
            </w:r>
            <w:r w:rsidRPr="00047147">
              <w:rPr>
                <w:i/>
                <w:szCs w:val="24"/>
              </w:rPr>
              <w:t>c</w:t>
            </w:r>
            <w:r w:rsidRPr="00047147">
              <w:rPr>
                <w:szCs w:val="24"/>
              </w:rPr>
              <w:t>) = (</w:t>
            </w:r>
            <w:r w:rsidRPr="00047147">
              <w:rPr>
                <w:i/>
                <w:szCs w:val="24"/>
              </w:rPr>
              <w:t>a</w:t>
            </w:r>
            <w:r w:rsidRPr="00047147">
              <w:rPr>
                <w:szCs w:val="24"/>
              </w:rPr>
              <w:t xml:space="preserve"> + </w:t>
            </w:r>
            <w:r w:rsidRPr="00047147">
              <w:rPr>
                <w:i/>
                <w:szCs w:val="24"/>
              </w:rPr>
              <w:t>b</w:t>
            </w:r>
            <w:r w:rsidRPr="00047147">
              <w:rPr>
                <w:szCs w:val="24"/>
              </w:rPr>
              <w:t>) (</w:t>
            </w:r>
            <w:r w:rsidRPr="00047147">
              <w:rPr>
                <w:i/>
                <w:szCs w:val="24"/>
              </w:rPr>
              <w:t>a</w:t>
            </w:r>
            <w:r w:rsidRPr="00047147">
              <w:rPr>
                <w:szCs w:val="24"/>
              </w:rPr>
              <w:t xml:space="preserve"> + </w:t>
            </w:r>
            <w:r w:rsidRPr="00047147">
              <w:rPr>
                <w:i/>
                <w:szCs w:val="24"/>
              </w:rPr>
              <w:t>c</w:t>
            </w:r>
            <w:r w:rsidRPr="00047147">
              <w:rPr>
                <w:szCs w:val="24"/>
              </w:rPr>
              <w:t>)</w:t>
            </w:r>
          </w:p>
          <w:p w14:paraId="4F9F7313" w14:textId="77777777" w:rsidR="00F16EC8" w:rsidRPr="00047147" w:rsidRDefault="00F16EC8" w:rsidP="001945BE">
            <w:pPr>
              <w:pStyle w:val="it2"/>
              <w:jc w:val="both"/>
              <w:rPr>
                <w:szCs w:val="24"/>
              </w:rPr>
            </w:pPr>
            <w:r w:rsidRPr="00047147">
              <w:rPr>
                <w:szCs w:val="24"/>
              </w:rPr>
              <w:t xml:space="preserve">(ii) </w:t>
            </w:r>
            <w:r w:rsidRPr="00047147">
              <w:rPr>
                <w:i/>
                <w:szCs w:val="24"/>
              </w:rPr>
              <w:t>a</w:t>
            </w:r>
            <w:r w:rsidRPr="00047147">
              <w:rPr>
                <w:szCs w:val="24"/>
              </w:rPr>
              <w:t xml:space="preserve"> (</w:t>
            </w:r>
            <w:r w:rsidRPr="00047147">
              <w:rPr>
                <w:i/>
                <w:szCs w:val="24"/>
              </w:rPr>
              <w:t>b</w:t>
            </w:r>
            <w:r w:rsidRPr="00047147">
              <w:rPr>
                <w:szCs w:val="24"/>
              </w:rPr>
              <w:t xml:space="preserve"> + </w:t>
            </w:r>
            <w:r w:rsidRPr="00047147">
              <w:rPr>
                <w:i/>
                <w:szCs w:val="24"/>
              </w:rPr>
              <w:t>c</w:t>
            </w:r>
            <w:r w:rsidRPr="00047147">
              <w:rPr>
                <w:szCs w:val="24"/>
              </w:rPr>
              <w:t xml:space="preserve">) = </w:t>
            </w:r>
            <w:r w:rsidRPr="00047147">
              <w:rPr>
                <w:i/>
                <w:szCs w:val="24"/>
              </w:rPr>
              <w:t>a</w:t>
            </w:r>
            <w:r w:rsidRPr="00047147">
              <w:rPr>
                <w:szCs w:val="24"/>
              </w:rPr>
              <w:t xml:space="preserve"> </w:t>
            </w:r>
            <w:r w:rsidRPr="00047147">
              <w:rPr>
                <w:i/>
                <w:szCs w:val="24"/>
              </w:rPr>
              <w:t>b</w:t>
            </w:r>
            <w:r w:rsidRPr="00047147">
              <w:rPr>
                <w:szCs w:val="24"/>
              </w:rPr>
              <w:t xml:space="preserve"> + </w:t>
            </w:r>
            <w:r w:rsidRPr="00047147">
              <w:rPr>
                <w:i/>
                <w:szCs w:val="24"/>
              </w:rPr>
              <w:t>a</w:t>
            </w:r>
            <w:r w:rsidRPr="00047147">
              <w:rPr>
                <w:szCs w:val="24"/>
              </w:rPr>
              <w:t xml:space="preserve"> </w:t>
            </w:r>
            <w:r w:rsidRPr="00047147">
              <w:rPr>
                <w:i/>
                <w:szCs w:val="24"/>
              </w:rPr>
              <w:t>c</w:t>
            </w:r>
          </w:p>
          <w:p w14:paraId="330E8CC6" w14:textId="77777777" w:rsidR="00F16EC8" w:rsidRPr="00047147" w:rsidRDefault="00F16EC8" w:rsidP="001945BE">
            <w:pPr>
              <w:pStyle w:val="it2"/>
              <w:jc w:val="both"/>
              <w:rPr>
                <w:szCs w:val="24"/>
              </w:rPr>
            </w:pPr>
          </w:p>
        </w:tc>
        <w:tc>
          <w:tcPr>
            <w:tcW w:w="3289" w:type="dxa"/>
            <w:tcBorders>
              <w:bottom w:val="nil"/>
            </w:tcBorders>
          </w:tcPr>
          <w:p w14:paraId="503B5ED9" w14:textId="77777777" w:rsidR="00F16EC8" w:rsidRPr="00047147" w:rsidRDefault="00F16EC8" w:rsidP="001945BE">
            <w:pPr>
              <w:ind w:left="360" w:hanging="360"/>
              <w:jc w:val="both"/>
              <w:rPr>
                <w:rFonts w:ascii="Times New Roman" w:hAnsi="Times New Roman" w:cs="Times New Roman"/>
                <w:sz w:val="24"/>
                <w:szCs w:val="24"/>
              </w:rPr>
            </w:pPr>
            <w:r w:rsidRPr="00047147">
              <w:rPr>
                <w:rFonts w:ascii="Times New Roman" w:hAnsi="Times New Roman" w:cs="Times New Roman"/>
                <w:sz w:val="24"/>
                <w:szCs w:val="24"/>
              </w:rPr>
              <w:t>10.</w:t>
            </w:r>
            <w:r w:rsidRPr="00047147">
              <w:rPr>
                <w:rFonts w:ascii="Times New Roman" w:hAnsi="Times New Roman" w:cs="Times New Roman"/>
                <w:sz w:val="24"/>
                <w:szCs w:val="24"/>
              </w:rPr>
              <w:tab/>
              <w:t>Hukum De Morgan:</w:t>
            </w:r>
          </w:p>
          <w:p w14:paraId="10B27949" w14:textId="77777777" w:rsidR="00F16EC8" w:rsidRPr="00047147" w:rsidRDefault="00F16EC8" w:rsidP="001945BE">
            <w:pPr>
              <w:pStyle w:val="it2"/>
              <w:jc w:val="both"/>
              <w:rPr>
                <w:szCs w:val="24"/>
                <w:vertAlign w:val="superscript"/>
                <w:lang w:val="id-ID"/>
              </w:rPr>
            </w:pPr>
            <w:r w:rsidRPr="00047147">
              <w:rPr>
                <w:szCs w:val="24"/>
              </w:rPr>
              <w:t>(i)</w:t>
            </w:r>
            <w:r w:rsidRPr="00047147">
              <w:rPr>
                <w:szCs w:val="24"/>
              </w:rPr>
              <w:tab/>
              <w:t>(</w:t>
            </w:r>
            <w:r w:rsidRPr="00047147">
              <w:rPr>
                <w:i/>
                <w:szCs w:val="24"/>
              </w:rPr>
              <w:t>a</w:t>
            </w:r>
            <w:r w:rsidRPr="00047147">
              <w:rPr>
                <w:szCs w:val="24"/>
              </w:rPr>
              <w:t xml:space="preserve"> + </w:t>
            </w:r>
            <w:r w:rsidRPr="00047147">
              <w:rPr>
                <w:i/>
                <w:szCs w:val="24"/>
              </w:rPr>
              <w:t>b</w:t>
            </w:r>
            <w:r w:rsidRPr="00047147">
              <w:rPr>
                <w:szCs w:val="24"/>
              </w:rPr>
              <w:t>)</w:t>
            </w:r>
            <w:r w:rsidRPr="00047147">
              <w:rPr>
                <w:szCs w:val="24"/>
                <w:vertAlign w:val="superscript"/>
                <w:lang w:val="id-ID"/>
              </w:rPr>
              <w:t>1</w:t>
            </w:r>
            <w:r w:rsidRPr="00047147">
              <w:rPr>
                <w:szCs w:val="24"/>
              </w:rPr>
              <w:t xml:space="preserve"> = </w:t>
            </w:r>
            <w:r w:rsidRPr="00047147">
              <w:rPr>
                <w:i/>
                <w:szCs w:val="24"/>
              </w:rPr>
              <w:t>a</w:t>
            </w:r>
            <w:r w:rsidRPr="00047147">
              <w:rPr>
                <w:i/>
                <w:szCs w:val="24"/>
                <w:vertAlign w:val="superscript"/>
                <w:lang w:val="id-ID"/>
              </w:rPr>
              <w:t>1</w:t>
            </w:r>
            <w:r w:rsidRPr="00047147">
              <w:rPr>
                <w:i/>
                <w:szCs w:val="24"/>
                <w:lang w:val="id-ID"/>
              </w:rPr>
              <w:t xml:space="preserve"> </w:t>
            </w:r>
            <w:r w:rsidRPr="00047147">
              <w:rPr>
                <w:i/>
                <w:szCs w:val="24"/>
              </w:rPr>
              <w:t>b</w:t>
            </w:r>
            <w:r w:rsidRPr="00047147">
              <w:rPr>
                <w:szCs w:val="24"/>
                <w:vertAlign w:val="superscript"/>
                <w:lang w:val="id-ID"/>
              </w:rPr>
              <w:t>1</w:t>
            </w:r>
          </w:p>
          <w:p w14:paraId="29E39FD1" w14:textId="77777777" w:rsidR="00F16EC8" w:rsidRPr="00047147" w:rsidRDefault="00F16EC8" w:rsidP="001945BE">
            <w:pPr>
              <w:pStyle w:val="it2"/>
              <w:jc w:val="both"/>
              <w:rPr>
                <w:szCs w:val="24"/>
                <w:vertAlign w:val="superscript"/>
                <w:lang w:val="id-ID"/>
              </w:rPr>
            </w:pPr>
            <w:r w:rsidRPr="00047147">
              <w:rPr>
                <w:szCs w:val="24"/>
              </w:rPr>
              <w:t>(ii) (</w:t>
            </w:r>
            <w:r w:rsidRPr="00047147">
              <w:rPr>
                <w:i/>
                <w:szCs w:val="24"/>
              </w:rPr>
              <w:t>ab</w:t>
            </w:r>
            <w:r w:rsidRPr="00047147">
              <w:rPr>
                <w:szCs w:val="24"/>
              </w:rPr>
              <w:t>)</w:t>
            </w:r>
            <w:r w:rsidRPr="00047147">
              <w:rPr>
                <w:szCs w:val="24"/>
                <w:vertAlign w:val="superscript"/>
                <w:lang w:val="id-ID"/>
              </w:rPr>
              <w:t>1</w:t>
            </w:r>
            <w:r w:rsidRPr="00047147">
              <w:rPr>
                <w:szCs w:val="24"/>
              </w:rPr>
              <w:t xml:space="preserve"> = </w:t>
            </w:r>
            <w:r w:rsidRPr="00047147">
              <w:rPr>
                <w:i/>
                <w:szCs w:val="24"/>
              </w:rPr>
              <w:t>a</w:t>
            </w:r>
            <w:r w:rsidRPr="00047147">
              <w:rPr>
                <w:szCs w:val="24"/>
                <w:vertAlign w:val="superscript"/>
                <w:lang w:val="id-ID"/>
              </w:rPr>
              <w:t xml:space="preserve">1 </w:t>
            </w:r>
            <w:r w:rsidRPr="00047147">
              <w:rPr>
                <w:szCs w:val="24"/>
              </w:rPr>
              <w:t xml:space="preserve">+ </w:t>
            </w:r>
            <w:r w:rsidRPr="00047147">
              <w:rPr>
                <w:i/>
                <w:szCs w:val="24"/>
              </w:rPr>
              <w:t>b</w:t>
            </w:r>
            <w:r w:rsidRPr="00047147">
              <w:rPr>
                <w:szCs w:val="24"/>
                <w:vertAlign w:val="superscript"/>
                <w:lang w:val="id-ID"/>
              </w:rPr>
              <w:t>1</w:t>
            </w:r>
          </w:p>
          <w:p w14:paraId="1C76D48B" w14:textId="77777777" w:rsidR="00F16EC8" w:rsidRPr="00047147" w:rsidRDefault="00F16EC8" w:rsidP="001945BE">
            <w:pPr>
              <w:pStyle w:val="it2"/>
              <w:jc w:val="both"/>
              <w:rPr>
                <w:szCs w:val="24"/>
              </w:rPr>
            </w:pPr>
          </w:p>
        </w:tc>
      </w:tr>
      <w:tr w:rsidR="00F16EC8" w:rsidRPr="00047147" w14:paraId="09F1D467" w14:textId="77777777" w:rsidTr="006903B2">
        <w:trPr>
          <w:cantSplit/>
        </w:trPr>
        <w:tc>
          <w:tcPr>
            <w:tcW w:w="4253" w:type="dxa"/>
            <w:tcBorders>
              <w:left w:val="single" w:sz="4" w:space="0" w:color="auto"/>
              <w:bottom w:val="single" w:sz="4" w:space="0" w:color="auto"/>
            </w:tcBorders>
          </w:tcPr>
          <w:p w14:paraId="3173F309" w14:textId="77777777" w:rsidR="00F16EC8" w:rsidRPr="00047147" w:rsidRDefault="00F16EC8" w:rsidP="009C2B95">
            <w:pPr>
              <w:pStyle w:val="it2"/>
              <w:numPr>
                <w:ilvl w:val="0"/>
                <w:numId w:val="14"/>
              </w:numPr>
              <w:jc w:val="both"/>
              <w:rPr>
                <w:szCs w:val="24"/>
              </w:rPr>
            </w:pPr>
            <w:r w:rsidRPr="00047147">
              <w:rPr>
                <w:szCs w:val="24"/>
              </w:rPr>
              <w:t xml:space="preserve">Hukum 0/1 </w:t>
            </w:r>
          </w:p>
          <w:p w14:paraId="483F5E76" w14:textId="77777777" w:rsidR="00F16EC8" w:rsidRPr="00047147" w:rsidRDefault="00F16EC8" w:rsidP="001945BE">
            <w:pPr>
              <w:pStyle w:val="it2"/>
              <w:ind w:left="360" w:firstLine="0"/>
              <w:jc w:val="both"/>
              <w:rPr>
                <w:szCs w:val="24"/>
              </w:rPr>
            </w:pPr>
            <w:r w:rsidRPr="00047147">
              <w:rPr>
                <w:szCs w:val="24"/>
              </w:rPr>
              <w:t xml:space="preserve">  (i)   0</w:t>
            </w:r>
            <w:r w:rsidRPr="00047147">
              <w:rPr>
                <w:szCs w:val="24"/>
                <w:vertAlign w:val="superscript"/>
                <w:lang w:val="id-ID"/>
              </w:rPr>
              <w:t>1</w:t>
            </w:r>
            <w:r w:rsidRPr="00047147">
              <w:rPr>
                <w:szCs w:val="24"/>
              </w:rPr>
              <w:t xml:space="preserve"> = 1</w:t>
            </w:r>
          </w:p>
          <w:p w14:paraId="4217A591" w14:textId="77777777" w:rsidR="00F16EC8" w:rsidRPr="00047147" w:rsidRDefault="00F16EC8" w:rsidP="001945BE">
            <w:pPr>
              <w:pStyle w:val="it2"/>
              <w:ind w:left="0" w:firstLine="0"/>
              <w:jc w:val="both"/>
              <w:rPr>
                <w:szCs w:val="24"/>
              </w:rPr>
            </w:pPr>
            <w:r w:rsidRPr="00047147">
              <w:rPr>
                <w:szCs w:val="24"/>
              </w:rPr>
              <w:t xml:space="preserve">       (ii)  1</w:t>
            </w:r>
            <w:r w:rsidRPr="00047147">
              <w:rPr>
                <w:szCs w:val="24"/>
                <w:vertAlign w:val="superscript"/>
                <w:lang w:val="id-ID"/>
              </w:rPr>
              <w:t>1</w:t>
            </w:r>
            <w:r w:rsidRPr="00047147">
              <w:rPr>
                <w:szCs w:val="24"/>
              </w:rPr>
              <w:t xml:space="preserve"> = 0</w:t>
            </w:r>
          </w:p>
          <w:p w14:paraId="20377735" w14:textId="77777777" w:rsidR="00F16EC8" w:rsidRPr="00047147" w:rsidRDefault="00F16EC8" w:rsidP="001945BE">
            <w:pPr>
              <w:pStyle w:val="it2"/>
              <w:ind w:left="0" w:firstLine="0"/>
              <w:jc w:val="both"/>
              <w:rPr>
                <w:szCs w:val="24"/>
              </w:rPr>
            </w:pPr>
          </w:p>
        </w:tc>
        <w:tc>
          <w:tcPr>
            <w:tcW w:w="3289" w:type="dxa"/>
            <w:tcBorders>
              <w:bottom w:val="single" w:sz="4" w:space="0" w:color="auto"/>
            </w:tcBorders>
          </w:tcPr>
          <w:p w14:paraId="0AE4E354" w14:textId="77777777" w:rsidR="00F16EC8" w:rsidRPr="00047147" w:rsidRDefault="00F16EC8" w:rsidP="001945BE">
            <w:pPr>
              <w:pStyle w:val="it2"/>
              <w:ind w:left="360" w:firstLine="0"/>
              <w:jc w:val="both"/>
              <w:rPr>
                <w:szCs w:val="24"/>
              </w:rPr>
            </w:pPr>
            <w:r w:rsidRPr="00047147">
              <w:rPr>
                <w:position w:val="-10"/>
                <w:szCs w:val="24"/>
              </w:rPr>
              <w:object w:dxaOrig="160" w:dyaOrig="300" w14:anchorId="12931B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pt;height:14.9pt" o:ole="" fillcolor="window">
                  <v:imagedata r:id="rId13" o:title=""/>
                </v:shape>
                <o:OLEObject Type="Embed" ProgID="Equation.3" ShapeID="_x0000_i1025" DrawAspect="Content" ObjectID="_1627456565" r:id="rId14"/>
              </w:object>
            </w:r>
          </w:p>
        </w:tc>
      </w:tr>
    </w:tbl>
    <w:p w14:paraId="1D6E2074" w14:textId="77777777" w:rsidR="00F16EC8" w:rsidRPr="00047147" w:rsidRDefault="00F16EC8" w:rsidP="00F16EC8">
      <w:pPr>
        <w:jc w:val="both"/>
        <w:rPr>
          <w:rFonts w:ascii="Times New Roman" w:hAnsi="Times New Roman" w:cs="Times New Roman"/>
          <w:sz w:val="24"/>
          <w:szCs w:val="24"/>
        </w:rPr>
      </w:pPr>
    </w:p>
    <w:p w14:paraId="24DFBBFD" w14:textId="77777777" w:rsidR="00F16EC8" w:rsidRPr="00047147" w:rsidRDefault="00F16EC8" w:rsidP="00F16EC8">
      <w:pPr>
        <w:jc w:val="both"/>
        <w:rPr>
          <w:rFonts w:ascii="Times New Roman" w:hAnsi="Times New Roman" w:cs="Times New Roman"/>
          <w:sz w:val="24"/>
          <w:szCs w:val="24"/>
          <w:lang w:val="id-ID"/>
        </w:rPr>
      </w:pPr>
      <w:r w:rsidRPr="00047147">
        <w:rPr>
          <w:rFonts w:ascii="Times New Roman" w:hAnsi="Times New Roman" w:cs="Times New Roman"/>
          <w:b/>
          <w:sz w:val="24"/>
          <w:szCs w:val="24"/>
        </w:rPr>
        <w:t>Contoh.</w:t>
      </w:r>
      <w:r w:rsidRPr="00047147">
        <w:rPr>
          <w:rFonts w:ascii="Times New Roman" w:hAnsi="Times New Roman" w:cs="Times New Roman"/>
          <w:sz w:val="24"/>
          <w:szCs w:val="24"/>
        </w:rPr>
        <w:t xml:space="preserve"> Buktikan (i) </w:t>
      </w:r>
      <w:r w:rsidRPr="00047147">
        <w:rPr>
          <w:rFonts w:ascii="Times New Roman" w:hAnsi="Times New Roman" w:cs="Times New Roman"/>
          <w:i/>
          <w:sz w:val="24"/>
          <w:szCs w:val="24"/>
        </w:rPr>
        <w:t>a</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ab</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a</w:t>
      </w:r>
      <w:r w:rsidRPr="00047147">
        <w:rPr>
          <w:rFonts w:ascii="Times New Roman" w:hAnsi="Times New Roman" w:cs="Times New Roman"/>
          <w:sz w:val="24"/>
          <w:szCs w:val="24"/>
        </w:rPr>
        <w:t xml:space="preserve">  dan   (ii) </w:t>
      </w:r>
      <w:r w:rsidRPr="00047147">
        <w:rPr>
          <w:rFonts w:ascii="Times New Roman" w:hAnsi="Times New Roman" w:cs="Times New Roman"/>
          <w:i/>
          <w:sz w:val="24"/>
          <w:szCs w:val="24"/>
        </w:rPr>
        <w:t>a</w:t>
      </w:r>
      <w:r w:rsidRPr="00047147">
        <w:rPr>
          <w:rFonts w:ascii="Times New Roman" w:hAnsi="Times New Roman" w:cs="Times New Roman"/>
          <w:sz w:val="24"/>
          <w:szCs w:val="24"/>
        </w:rPr>
        <w:t>(</w:t>
      </w:r>
      <w:r w:rsidRPr="00047147">
        <w:rPr>
          <w:rFonts w:ascii="Times New Roman" w:hAnsi="Times New Roman" w:cs="Times New Roman"/>
          <w:i/>
          <w:sz w:val="24"/>
          <w:szCs w:val="24"/>
        </w:rPr>
        <w:t>a</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b</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a</w:t>
      </w:r>
    </w:p>
    <w:p w14:paraId="363B9514" w14:textId="77777777" w:rsidR="00F16EC8" w:rsidRPr="00047147" w:rsidRDefault="00F16EC8" w:rsidP="00F16EC8">
      <w:pPr>
        <w:spacing w:before="120"/>
        <w:jc w:val="both"/>
        <w:rPr>
          <w:rFonts w:ascii="Times New Roman" w:hAnsi="Times New Roman" w:cs="Times New Roman"/>
          <w:sz w:val="24"/>
          <w:szCs w:val="24"/>
        </w:rPr>
      </w:pPr>
      <w:r w:rsidRPr="00047147">
        <w:rPr>
          <w:rFonts w:ascii="Times New Roman" w:hAnsi="Times New Roman" w:cs="Times New Roman"/>
          <w:sz w:val="24"/>
          <w:szCs w:val="24"/>
          <w:u w:val="single"/>
        </w:rPr>
        <w:t>Penyelesaian</w:t>
      </w:r>
      <w:r w:rsidRPr="00047147">
        <w:rPr>
          <w:rFonts w:ascii="Times New Roman" w:hAnsi="Times New Roman" w:cs="Times New Roman"/>
          <w:sz w:val="24"/>
          <w:szCs w:val="24"/>
        </w:rPr>
        <w:t>:</w:t>
      </w:r>
    </w:p>
    <w:p w14:paraId="26D2F4A3" w14:textId="77777777" w:rsidR="00F16EC8" w:rsidRPr="00047147" w:rsidRDefault="00F16EC8" w:rsidP="00F16EC8">
      <w:pPr>
        <w:jc w:val="both"/>
        <w:rPr>
          <w:rFonts w:ascii="Times New Roman" w:hAnsi="Times New Roman" w:cs="Times New Roman"/>
          <w:sz w:val="24"/>
          <w:szCs w:val="24"/>
        </w:rPr>
      </w:pPr>
      <w:r w:rsidRPr="00047147">
        <w:rPr>
          <w:rFonts w:ascii="Times New Roman" w:hAnsi="Times New Roman" w:cs="Times New Roman"/>
          <w:sz w:val="24"/>
          <w:szCs w:val="24"/>
        </w:rPr>
        <w:tab/>
        <w:t xml:space="preserve">(i) </w:t>
      </w:r>
      <w:r w:rsidRPr="00047147">
        <w:rPr>
          <w:rFonts w:ascii="Times New Roman" w:hAnsi="Times New Roman" w:cs="Times New Roman"/>
          <w:sz w:val="24"/>
          <w:szCs w:val="24"/>
        </w:rPr>
        <w:tab/>
      </w:r>
      <w:r w:rsidRPr="00047147">
        <w:rPr>
          <w:rFonts w:ascii="Times New Roman" w:hAnsi="Times New Roman" w:cs="Times New Roman"/>
          <w:i/>
          <w:sz w:val="24"/>
          <w:szCs w:val="24"/>
        </w:rPr>
        <w:t>a</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a</w:t>
      </w:r>
      <w:r w:rsidRPr="00047147">
        <w:rPr>
          <w:rFonts w:ascii="Times New Roman" w:hAnsi="Times New Roman" w:cs="Times New Roman"/>
          <w:i/>
          <w:iCs/>
          <w:sz w:val="24"/>
          <w:szCs w:val="24"/>
        </w:rPr>
        <w:t>b</w:t>
      </w:r>
      <w:r w:rsidRPr="00047147">
        <w:rPr>
          <w:rFonts w:ascii="Times New Roman" w:hAnsi="Times New Roman" w:cs="Times New Roman"/>
          <w:sz w:val="24"/>
          <w:szCs w:val="24"/>
        </w:rPr>
        <w:t xml:space="preserve"> </w:t>
      </w:r>
      <w:r w:rsidRPr="00047147">
        <w:rPr>
          <w:rFonts w:ascii="Times New Roman" w:hAnsi="Times New Roman" w:cs="Times New Roman"/>
          <w:sz w:val="24"/>
          <w:szCs w:val="24"/>
        </w:rPr>
        <w:tab/>
        <w:t xml:space="preserve">= </w:t>
      </w:r>
      <w:r w:rsidRPr="00047147">
        <w:rPr>
          <w:rFonts w:ascii="Times New Roman" w:hAnsi="Times New Roman" w:cs="Times New Roman"/>
          <w:i/>
          <w:sz w:val="24"/>
          <w:szCs w:val="24"/>
          <w:lang w:val="id-ID"/>
        </w:rPr>
        <w:t>a * 1 + a*b</w:t>
      </w:r>
      <w:r w:rsidRPr="00047147">
        <w:rPr>
          <w:rFonts w:ascii="Times New Roman" w:hAnsi="Times New Roman" w:cs="Times New Roman"/>
          <w:sz w:val="24"/>
          <w:szCs w:val="24"/>
        </w:rPr>
        <w:tab/>
      </w:r>
      <w:r w:rsidRPr="00047147">
        <w:rPr>
          <w:rFonts w:ascii="Times New Roman" w:hAnsi="Times New Roman" w:cs="Times New Roman"/>
          <w:sz w:val="24"/>
          <w:szCs w:val="24"/>
        </w:rPr>
        <w:tab/>
        <w:t>(</w:t>
      </w:r>
      <w:r w:rsidRPr="00047147">
        <w:rPr>
          <w:rFonts w:ascii="Times New Roman" w:hAnsi="Times New Roman" w:cs="Times New Roman"/>
          <w:sz w:val="24"/>
          <w:szCs w:val="24"/>
          <w:lang w:val="id-ID"/>
        </w:rPr>
        <w:t>hukum identitas</w:t>
      </w:r>
      <w:r w:rsidRPr="00047147">
        <w:rPr>
          <w:rFonts w:ascii="Times New Roman" w:hAnsi="Times New Roman" w:cs="Times New Roman"/>
          <w:sz w:val="24"/>
          <w:szCs w:val="24"/>
        </w:rPr>
        <w:t>)</w:t>
      </w:r>
    </w:p>
    <w:p w14:paraId="05FFD8ED" w14:textId="77777777" w:rsidR="00F16EC8" w:rsidRPr="00047147" w:rsidRDefault="00F16EC8" w:rsidP="00F16EC8">
      <w:pPr>
        <w:jc w:val="both"/>
        <w:rPr>
          <w:rFonts w:ascii="Times New Roman" w:hAnsi="Times New Roman" w:cs="Times New Roman"/>
          <w:sz w:val="24"/>
          <w:szCs w:val="24"/>
        </w:rPr>
      </w:pPr>
      <w:r w:rsidRPr="00047147">
        <w:rPr>
          <w:rFonts w:ascii="Times New Roman" w:hAnsi="Times New Roman" w:cs="Times New Roman"/>
          <w:sz w:val="24"/>
          <w:szCs w:val="24"/>
        </w:rPr>
        <w:tab/>
      </w:r>
      <w:r w:rsidRPr="00047147">
        <w:rPr>
          <w:rFonts w:ascii="Times New Roman" w:hAnsi="Times New Roman" w:cs="Times New Roman"/>
          <w:sz w:val="24"/>
          <w:szCs w:val="24"/>
        </w:rPr>
        <w:tab/>
      </w:r>
      <w:r w:rsidRPr="00047147">
        <w:rPr>
          <w:rFonts w:ascii="Times New Roman" w:hAnsi="Times New Roman" w:cs="Times New Roman"/>
          <w:sz w:val="24"/>
          <w:szCs w:val="24"/>
        </w:rPr>
        <w:tab/>
        <w:t xml:space="preserve">= </w:t>
      </w:r>
      <w:r w:rsidRPr="00047147">
        <w:rPr>
          <w:rFonts w:ascii="Times New Roman" w:hAnsi="Times New Roman" w:cs="Times New Roman"/>
          <w:i/>
          <w:sz w:val="24"/>
          <w:szCs w:val="24"/>
        </w:rPr>
        <w:t>a</w:t>
      </w:r>
      <w:r w:rsidRPr="00047147">
        <w:rPr>
          <w:rFonts w:ascii="Times New Roman" w:hAnsi="Times New Roman" w:cs="Times New Roman"/>
          <w:sz w:val="24"/>
          <w:szCs w:val="24"/>
        </w:rPr>
        <w:t xml:space="preserve"> </w:t>
      </w:r>
      <w:r w:rsidRPr="00047147">
        <w:rPr>
          <w:rFonts w:ascii="Times New Roman" w:hAnsi="Times New Roman" w:cs="Times New Roman"/>
          <w:sz w:val="24"/>
          <w:szCs w:val="24"/>
          <w:lang w:val="id-ID"/>
        </w:rPr>
        <w:t>( 1 + b)</w:t>
      </w:r>
      <w:r w:rsidRPr="00047147">
        <w:rPr>
          <w:rFonts w:ascii="Times New Roman" w:hAnsi="Times New Roman" w:cs="Times New Roman"/>
          <w:sz w:val="24"/>
          <w:szCs w:val="24"/>
        </w:rPr>
        <w:tab/>
      </w:r>
      <w:r w:rsidRPr="00047147">
        <w:rPr>
          <w:rFonts w:ascii="Times New Roman" w:hAnsi="Times New Roman" w:cs="Times New Roman"/>
          <w:sz w:val="24"/>
          <w:szCs w:val="24"/>
          <w:lang w:val="id-ID"/>
        </w:rPr>
        <w:tab/>
      </w:r>
      <w:r w:rsidRPr="00047147">
        <w:rPr>
          <w:rFonts w:ascii="Times New Roman" w:hAnsi="Times New Roman" w:cs="Times New Roman"/>
          <w:sz w:val="24"/>
          <w:szCs w:val="24"/>
        </w:rPr>
        <w:t>(</w:t>
      </w:r>
      <w:r w:rsidRPr="00047147">
        <w:rPr>
          <w:rFonts w:ascii="Times New Roman" w:hAnsi="Times New Roman" w:cs="Times New Roman"/>
          <w:sz w:val="24"/>
          <w:szCs w:val="24"/>
          <w:lang w:val="id-ID"/>
        </w:rPr>
        <w:t>d</w:t>
      </w:r>
      <w:r w:rsidRPr="00047147">
        <w:rPr>
          <w:rFonts w:ascii="Times New Roman" w:hAnsi="Times New Roman" w:cs="Times New Roman"/>
          <w:sz w:val="24"/>
          <w:szCs w:val="24"/>
        </w:rPr>
        <w:t>istributif)</w:t>
      </w:r>
    </w:p>
    <w:p w14:paraId="4331A90E" w14:textId="77777777" w:rsidR="00F16EC8" w:rsidRPr="00047147" w:rsidRDefault="00F16EC8" w:rsidP="00F16EC8">
      <w:pPr>
        <w:jc w:val="both"/>
        <w:rPr>
          <w:rFonts w:ascii="Times New Roman" w:hAnsi="Times New Roman" w:cs="Times New Roman"/>
          <w:sz w:val="24"/>
          <w:szCs w:val="24"/>
          <w:lang w:val="id-ID"/>
        </w:rPr>
      </w:pPr>
      <w:r w:rsidRPr="00047147">
        <w:rPr>
          <w:rFonts w:ascii="Times New Roman" w:hAnsi="Times New Roman" w:cs="Times New Roman"/>
          <w:sz w:val="24"/>
          <w:szCs w:val="24"/>
        </w:rPr>
        <w:tab/>
      </w:r>
      <w:r w:rsidRPr="00047147">
        <w:rPr>
          <w:rFonts w:ascii="Times New Roman" w:hAnsi="Times New Roman" w:cs="Times New Roman"/>
          <w:sz w:val="24"/>
          <w:szCs w:val="24"/>
        </w:rPr>
        <w:tab/>
      </w:r>
      <w:r w:rsidRPr="00047147">
        <w:rPr>
          <w:rFonts w:ascii="Times New Roman" w:hAnsi="Times New Roman" w:cs="Times New Roman"/>
          <w:sz w:val="24"/>
          <w:szCs w:val="24"/>
        </w:rPr>
        <w:tab/>
        <w:t xml:space="preserve">= </w:t>
      </w:r>
      <w:r w:rsidRPr="00047147">
        <w:rPr>
          <w:rFonts w:ascii="Times New Roman" w:hAnsi="Times New Roman" w:cs="Times New Roman"/>
          <w:i/>
          <w:sz w:val="24"/>
          <w:szCs w:val="24"/>
        </w:rPr>
        <w:t>a</w:t>
      </w:r>
      <w:r w:rsidRPr="00047147">
        <w:rPr>
          <w:rFonts w:ascii="Times New Roman" w:hAnsi="Times New Roman" w:cs="Times New Roman"/>
          <w:sz w:val="24"/>
          <w:szCs w:val="24"/>
        </w:rPr>
        <w:t xml:space="preserve"> </w:t>
      </w:r>
      <w:r w:rsidRPr="00047147">
        <w:rPr>
          <w:rFonts w:ascii="Times New Roman" w:hAnsi="Times New Roman" w:cs="Times New Roman"/>
          <w:sz w:val="24"/>
          <w:szCs w:val="24"/>
          <w:lang w:val="id-ID"/>
        </w:rPr>
        <w:t>* 1</w:t>
      </w:r>
      <w:r w:rsidRPr="00047147">
        <w:rPr>
          <w:rFonts w:ascii="Times New Roman" w:hAnsi="Times New Roman" w:cs="Times New Roman"/>
          <w:sz w:val="24"/>
          <w:szCs w:val="24"/>
          <w:lang w:val="id-ID"/>
        </w:rPr>
        <w:tab/>
      </w:r>
      <w:r w:rsidRPr="00047147">
        <w:rPr>
          <w:rFonts w:ascii="Times New Roman" w:hAnsi="Times New Roman" w:cs="Times New Roman"/>
          <w:sz w:val="24"/>
          <w:szCs w:val="24"/>
          <w:lang w:val="id-ID"/>
        </w:rPr>
        <w:tab/>
      </w:r>
      <w:r w:rsidRPr="00047147">
        <w:rPr>
          <w:rFonts w:ascii="Times New Roman" w:hAnsi="Times New Roman" w:cs="Times New Roman"/>
          <w:sz w:val="24"/>
          <w:szCs w:val="24"/>
          <w:lang w:val="id-ID"/>
        </w:rPr>
        <w:tab/>
        <w:t>(dominasi)</w:t>
      </w:r>
    </w:p>
    <w:p w14:paraId="632F5753" w14:textId="77777777" w:rsidR="00F16EC8" w:rsidRPr="00047147" w:rsidRDefault="00F16EC8" w:rsidP="00F16EC8">
      <w:pPr>
        <w:jc w:val="both"/>
        <w:rPr>
          <w:rFonts w:ascii="Times New Roman" w:hAnsi="Times New Roman" w:cs="Times New Roman"/>
          <w:sz w:val="24"/>
          <w:szCs w:val="24"/>
        </w:rPr>
      </w:pPr>
      <w:r w:rsidRPr="00047147">
        <w:rPr>
          <w:rFonts w:ascii="Times New Roman" w:hAnsi="Times New Roman" w:cs="Times New Roman"/>
          <w:sz w:val="24"/>
          <w:szCs w:val="24"/>
        </w:rPr>
        <w:tab/>
      </w:r>
      <w:r w:rsidRPr="00047147">
        <w:rPr>
          <w:rFonts w:ascii="Times New Roman" w:hAnsi="Times New Roman" w:cs="Times New Roman"/>
          <w:sz w:val="24"/>
          <w:szCs w:val="24"/>
        </w:rPr>
        <w:tab/>
      </w:r>
      <w:r w:rsidRPr="00047147">
        <w:rPr>
          <w:rFonts w:ascii="Times New Roman" w:hAnsi="Times New Roman" w:cs="Times New Roman"/>
          <w:sz w:val="24"/>
          <w:szCs w:val="24"/>
        </w:rPr>
        <w:tab/>
        <w:t xml:space="preserve">= </w:t>
      </w:r>
      <w:r w:rsidRPr="00047147">
        <w:rPr>
          <w:rFonts w:ascii="Times New Roman" w:hAnsi="Times New Roman" w:cs="Times New Roman"/>
          <w:i/>
          <w:sz w:val="24"/>
          <w:szCs w:val="24"/>
        </w:rPr>
        <w:t>a</w:t>
      </w:r>
      <w:r w:rsidRPr="00047147">
        <w:rPr>
          <w:rFonts w:ascii="Times New Roman" w:hAnsi="Times New Roman" w:cs="Times New Roman"/>
          <w:sz w:val="24"/>
          <w:szCs w:val="24"/>
        </w:rPr>
        <w:t xml:space="preserve"> </w:t>
      </w:r>
      <w:r w:rsidRPr="00047147">
        <w:rPr>
          <w:rFonts w:ascii="Times New Roman" w:hAnsi="Times New Roman" w:cs="Times New Roman"/>
          <w:sz w:val="24"/>
          <w:szCs w:val="24"/>
          <w:lang w:val="id-ID"/>
        </w:rPr>
        <w:tab/>
      </w:r>
      <w:r w:rsidRPr="00047147">
        <w:rPr>
          <w:rFonts w:ascii="Times New Roman" w:hAnsi="Times New Roman" w:cs="Times New Roman"/>
          <w:sz w:val="24"/>
          <w:szCs w:val="24"/>
        </w:rPr>
        <w:tab/>
      </w:r>
      <w:r w:rsidRPr="00047147">
        <w:rPr>
          <w:rFonts w:ascii="Times New Roman" w:hAnsi="Times New Roman" w:cs="Times New Roman"/>
          <w:sz w:val="24"/>
          <w:szCs w:val="24"/>
          <w:lang w:val="id-ID"/>
        </w:rPr>
        <w:tab/>
      </w:r>
      <w:r w:rsidRPr="00047147">
        <w:rPr>
          <w:rFonts w:ascii="Times New Roman" w:hAnsi="Times New Roman" w:cs="Times New Roman"/>
          <w:sz w:val="24"/>
          <w:szCs w:val="24"/>
        </w:rPr>
        <w:t>(Identitas)</w:t>
      </w:r>
    </w:p>
    <w:p w14:paraId="2A35F1CE" w14:textId="77777777" w:rsidR="00F16EC8" w:rsidRPr="00047147" w:rsidRDefault="00F16EC8" w:rsidP="00F16EC8">
      <w:pPr>
        <w:ind w:firstLine="720"/>
        <w:jc w:val="both"/>
        <w:rPr>
          <w:rFonts w:ascii="Times New Roman" w:hAnsi="Times New Roman" w:cs="Times New Roman"/>
          <w:i/>
          <w:sz w:val="24"/>
          <w:szCs w:val="24"/>
          <w:lang w:val="id-ID"/>
        </w:rPr>
      </w:pPr>
      <w:r w:rsidRPr="00047147">
        <w:rPr>
          <w:rFonts w:ascii="Times New Roman" w:hAnsi="Times New Roman" w:cs="Times New Roman"/>
          <w:sz w:val="24"/>
          <w:szCs w:val="24"/>
        </w:rPr>
        <w:t xml:space="preserve">(ii) </w:t>
      </w:r>
      <w:r w:rsidRPr="00047147">
        <w:rPr>
          <w:rFonts w:ascii="Times New Roman" w:hAnsi="Times New Roman" w:cs="Times New Roman"/>
          <w:sz w:val="24"/>
          <w:szCs w:val="24"/>
          <w:lang w:val="id-ID"/>
        </w:rPr>
        <w:tab/>
      </w:r>
      <w:r w:rsidRPr="00047147">
        <w:rPr>
          <w:rFonts w:ascii="Times New Roman" w:hAnsi="Times New Roman" w:cs="Times New Roman"/>
          <w:i/>
          <w:sz w:val="24"/>
          <w:szCs w:val="24"/>
        </w:rPr>
        <w:t>a</w:t>
      </w:r>
      <w:r w:rsidRPr="00047147">
        <w:rPr>
          <w:rFonts w:ascii="Times New Roman" w:hAnsi="Times New Roman" w:cs="Times New Roman"/>
          <w:sz w:val="24"/>
          <w:szCs w:val="24"/>
        </w:rPr>
        <w:t>(</w:t>
      </w:r>
      <w:r w:rsidRPr="00047147">
        <w:rPr>
          <w:rFonts w:ascii="Times New Roman" w:hAnsi="Times New Roman" w:cs="Times New Roman"/>
          <w:i/>
          <w:sz w:val="24"/>
          <w:szCs w:val="24"/>
        </w:rPr>
        <w:t>a</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b</w:t>
      </w:r>
      <w:r w:rsidRPr="00047147">
        <w:rPr>
          <w:rFonts w:ascii="Times New Roman" w:hAnsi="Times New Roman" w:cs="Times New Roman"/>
          <w:sz w:val="24"/>
          <w:szCs w:val="24"/>
        </w:rPr>
        <w:t>)</w:t>
      </w:r>
      <w:r w:rsidRPr="00047147">
        <w:rPr>
          <w:rFonts w:ascii="Times New Roman" w:hAnsi="Times New Roman" w:cs="Times New Roman"/>
          <w:sz w:val="24"/>
          <w:szCs w:val="24"/>
          <w:lang w:val="id-ID"/>
        </w:rPr>
        <w:t xml:space="preserve"> = ( </w:t>
      </w:r>
      <w:r w:rsidRPr="00047147">
        <w:rPr>
          <w:rFonts w:ascii="Times New Roman" w:hAnsi="Times New Roman" w:cs="Times New Roman"/>
          <w:i/>
          <w:sz w:val="24"/>
          <w:szCs w:val="24"/>
          <w:lang w:val="id-ID"/>
        </w:rPr>
        <w:t>a + 0) (a +b)</w:t>
      </w:r>
      <w:r w:rsidRPr="00047147">
        <w:rPr>
          <w:rFonts w:ascii="Times New Roman" w:hAnsi="Times New Roman" w:cs="Times New Roman"/>
          <w:i/>
          <w:sz w:val="24"/>
          <w:szCs w:val="24"/>
          <w:lang w:val="id-ID"/>
        </w:rPr>
        <w:tab/>
      </w:r>
      <w:r w:rsidRPr="00047147">
        <w:rPr>
          <w:rFonts w:ascii="Times New Roman" w:hAnsi="Times New Roman" w:cs="Times New Roman"/>
          <w:sz w:val="24"/>
          <w:szCs w:val="24"/>
        </w:rPr>
        <w:t>(</w:t>
      </w:r>
      <w:r w:rsidRPr="00047147">
        <w:rPr>
          <w:rFonts w:ascii="Times New Roman" w:hAnsi="Times New Roman" w:cs="Times New Roman"/>
          <w:sz w:val="24"/>
          <w:szCs w:val="24"/>
          <w:lang w:val="id-ID"/>
        </w:rPr>
        <w:t>hukum identitas</w:t>
      </w:r>
      <w:r w:rsidRPr="00047147">
        <w:rPr>
          <w:rFonts w:ascii="Times New Roman" w:hAnsi="Times New Roman" w:cs="Times New Roman"/>
          <w:sz w:val="24"/>
          <w:szCs w:val="24"/>
        </w:rPr>
        <w:t>)</w:t>
      </w:r>
    </w:p>
    <w:p w14:paraId="728A3FD4" w14:textId="77777777" w:rsidR="00F16EC8" w:rsidRPr="00047147" w:rsidRDefault="00F16EC8" w:rsidP="00F16EC8">
      <w:pPr>
        <w:ind w:firstLine="720"/>
        <w:jc w:val="both"/>
        <w:rPr>
          <w:rFonts w:ascii="Times New Roman" w:hAnsi="Times New Roman" w:cs="Times New Roman"/>
          <w:i/>
          <w:sz w:val="24"/>
          <w:szCs w:val="24"/>
          <w:lang w:val="id-ID"/>
        </w:rPr>
      </w:pPr>
      <w:r w:rsidRPr="00047147">
        <w:rPr>
          <w:rFonts w:ascii="Times New Roman" w:hAnsi="Times New Roman" w:cs="Times New Roman"/>
          <w:i/>
          <w:sz w:val="24"/>
          <w:szCs w:val="24"/>
          <w:lang w:val="id-ID"/>
        </w:rPr>
        <w:tab/>
      </w:r>
      <w:r w:rsidRPr="00047147">
        <w:rPr>
          <w:rFonts w:ascii="Times New Roman" w:hAnsi="Times New Roman" w:cs="Times New Roman"/>
          <w:i/>
          <w:sz w:val="24"/>
          <w:szCs w:val="24"/>
          <w:lang w:val="id-ID"/>
        </w:rPr>
        <w:tab/>
        <w:t xml:space="preserve">  = a + (0*b)</w:t>
      </w:r>
      <w:r w:rsidRPr="00047147">
        <w:rPr>
          <w:rFonts w:ascii="Times New Roman" w:hAnsi="Times New Roman" w:cs="Times New Roman"/>
          <w:i/>
          <w:sz w:val="24"/>
          <w:szCs w:val="24"/>
          <w:lang w:val="id-ID"/>
        </w:rPr>
        <w:tab/>
      </w:r>
      <w:r w:rsidRPr="00047147">
        <w:rPr>
          <w:rFonts w:ascii="Times New Roman" w:hAnsi="Times New Roman" w:cs="Times New Roman"/>
          <w:i/>
          <w:sz w:val="24"/>
          <w:szCs w:val="24"/>
          <w:lang w:val="id-ID"/>
        </w:rPr>
        <w:tab/>
      </w:r>
      <w:r w:rsidRPr="00047147">
        <w:rPr>
          <w:rFonts w:ascii="Times New Roman" w:hAnsi="Times New Roman" w:cs="Times New Roman"/>
          <w:sz w:val="24"/>
          <w:szCs w:val="24"/>
        </w:rPr>
        <w:t>(</w:t>
      </w:r>
      <w:r w:rsidRPr="00047147">
        <w:rPr>
          <w:rFonts w:ascii="Times New Roman" w:hAnsi="Times New Roman" w:cs="Times New Roman"/>
          <w:sz w:val="24"/>
          <w:szCs w:val="24"/>
          <w:lang w:val="id-ID"/>
        </w:rPr>
        <w:t>d</w:t>
      </w:r>
      <w:r w:rsidRPr="00047147">
        <w:rPr>
          <w:rFonts w:ascii="Times New Roman" w:hAnsi="Times New Roman" w:cs="Times New Roman"/>
          <w:sz w:val="24"/>
          <w:szCs w:val="24"/>
        </w:rPr>
        <w:t>istributif)</w:t>
      </w:r>
    </w:p>
    <w:p w14:paraId="3CBF999C" w14:textId="77777777" w:rsidR="00F16EC8" w:rsidRPr="00047147" w:rsidRDefault="00F16EC8" w:rsidP="00F16EC8">
      <w:pPr>
        <w:ind w:firstLine="720"/>
        <w:jc w:val="both"/>
        <w:rPr>
          <w:rFonts w:ascii="Times New Roman" w:hAnsi="Times New Roman" w:cs="Times New Roman"/>
          <w:i/>
          <w:sz w:val="24"/>
          <w:szCs w:val="24"/>
          <w:lang w:val="id-ID"/>
        </w:rPr>
      </w:pPr>
      <w:r w:rsidRPr="00047147">
        <w:rPr>
          <w:rFonts w:ascii="Times New Roman" w:hAnsi="Times New Roman" w:cs="Times New Roman"/>
          <w:i/>
          <w:sz w:val="24"/>
          <w:szCs w:val="24"/>
          <w:lang w:val="id-ID"/>
        </w:rPr>
        <w:tab/>
      </w:r>
      <w:r w:rsidRPr="00047147">
        <w:rPr>
          <w:rFonts w:ascii="Times New Roman" w:hAnsi="Times New Roman" w:cs="Times New Roman"/>
          <w:i/>
          <w:sz w:val="24"/>
          <w:szCs w:val="24"/>
          <w:lang w:val="id-ID"/>
        </w:rPr>
        <w:tab/>
        <w:t xml:space="preserve">  = a+ 0</w:t>
      </w:r>
      <w:r w:rsidRPr="00047147">
        <w:rPr>
          <w:rFonts w:ascii="Times New Roman" w:hAnsi="Times New Roman" w:cs="Times New Roman"/>
          <w:i/>
          <w:sz w:val="24"/>
          <w:szCs w:val="24"/>
          <w:lang w:val="id-ID"/>
        </w:rPr>
        <w:tab/>
      </w:r>
      <w:r w:rsidRPr="00047147">
        <w:rPr>
          <w:rFonts w:ascii="Times New Roman" w:hAnsi="Times New Roman" w:cs="Times New Roman"/>
          <w:i/>
          <w:sz w:val="24"/>
          <w:szCs w:val="24"/>
          <w:lang w:val="id-ID"/>
        </w:rPr>
        <w:tab/>
      </w:r>
      <w:r w:rsidRPr="00047147">
        <w:rPr>
          <w:rFonts w:ascii="Times New Roman" w:hAnsi="Times New Roman" w:cs="Times New Roman"/>
          <w:sz w:val="24"/>
          <w:szCs w:val="24"/>
          <w:lang w:val="id-ID"/>
        </w:rPr>
        <w:t>(dominasi)</w:t>
      </w:r>
    </w:p>
    <w:p w14:paraId="1D74B73D" w14:textId="77777777" w:rsidR="00F16EC8" w:rsidRPr="00047147" w:rsidRDefault="00F16EC8" w:rsidP="00F16EC8">
      <w:pPr>
        <w:ind w:firstLine="720"/>
        <w:jc w:val="both"/>
        <w:rPr>
          <w:rFonts w:ascii="Times New Roman" w:hAnsi="Times New Roman" w:cs="Times New Roman"/>
          <w:sz w:val="24"/>
          <w:szCs w:val="24"/>
          <w:lang w:val="id-ID"/>
        </w:rPr>
      </w:pPr>
      <w:r w:rsidRPr="00047147">
        <w:rPr>
          <w:rFonts w:ascii="Times New Roman" w:hAnsi="Times New Roman" w:cs="Times New Roman"/>
          <w:i/>
          <w:sz w:val="24"/>
          <w:szCs w:val="24"/>
          <w:lang w:val="id-ID"/>
        </w:rPr>
        <w:tab/>
      </w:r>
      <w:r w:rsidRPr="00047147">
        <w:rPr>
          <w:rFonts w:ascii="Times New Roman" w:hAnsi="Times New Roman" w:cs="Times New Roman"/>
          <w:i/>
          <w:sz w:val="24"/>
          <w:szCs w:val="24"/>
          <w:lang w:val="id-ID"/>
        </w:rPr>
        <w:tab/>
        <w:t xml:space="preserve">  = a</w:t>
      </w:r>
      <w:r w:rsidRPr="00047147">
        <w:rPr>
          <w:rFonts w:ascii="Times New Roman" w:hAnsi="Times New Roman" w:cs="Times New Roman"/>
          <w:i/>
          <w:sz w:val="24"/>
          <w:szCs w:val="24"/>
          <w:lang w:val="id-ID"/>
        </w:rPr>
        <w:tab/>
      </w:r>
      <w:r w:rsidRPr="00047147">
        <w:rPr>
          <w:rFonts w:ascii="Times New Roman" w:hAnsi="Times New Roman" w:cs="Times New Roman"/>
          <w:i/>
          <w:sz w:val="24"/>
          <w:szCs w:val="24"/>
          <w:lang w:val="id-ID"/>
        </w:rPr>
        <w:tab/>
      </w:r>
      <w:r w:rsidRPr="00047147">
        <w:rPr>
          <w:rFonts w:ascii="Times New Roman" w:hAnsi="Times New Roman" w:cs="Times New Roman"/>
          <w:i/>
          <w:sz w:val="24"/>
          <w:szCs w:val="24"/>
          <w:lang w:val="id-ID"/>
        </w:rPr>
        <w:tab/>
      </w:r>
      <w:r w:rsidRPr="00047147">
        <w:rPr>
          <w:rFonts w:ascii="Times New Roman" w:hAnsi="Times New Roman" w:cs="Times New Roman"/>
          <w:sz w:val="24"/>
          <w:szCs w:val="24"/>
        </w:rPr>
        <w:t>(Identitas)</w:t>
      </w:r>
    </w:p>
    <w:p w14:paraId="4DFD11A4" w14:textId="77777777" w:rsidR="006903B2" w:rsidRDefault="006903B2" w:rsidP="00F16EC8">
      <w:pPr>
        <w:ind w:firstLine="720"/>
        <w:jc w:val="both"/>
        <w:rPr>
          <w:rFonts w:ascii="Times New Roman" w:hAnsi="Times New Roman" w:cs="Times New Roman"/>
          <w:sz w:val="24"/>
          <w:szCs w:val="24"/>
          <w:lang w:val="id-ID"/>
        </w:rPr>
      </w:pPr>
    </w:p>
    <w:p w14:paraId="4481FF4C" w14:textId="77777777" w:rsidR="006903B2" w:rsidRDefault="006903B2" w:rsidP="00F16EC8">
      <w:pPr>
        <w:ind w:firstLine="720"/>
        <w:jc w:val="both"/>
        <w:rPr>
          <w:rFonts w:ascii="Times New Roman" w:hAnsi="Times New Roman" w:cs="Times New Roman"/>
          <w:sz w:val="24"/>
          <w:szCs w:val="24"/>
          <w:lang w:val="id-ID"/>
        </w:rPr>
      </w:pPr>
    </w:p>
    <w:p w14:paraId="21A6502A" w14:textId="009A8F8F" w:rsidR="00F16EC8" w:rsidRPr="00047147" w:rsidRDefault="00F16EC8" w:rsidP="006903B2">
      <w:pPr>
        <w:jc w:val="both"/>
        <w:rPr>
          <w:rFonts w:ascii="Times New Roman" w:hAnsi="Times New Roman" w:cs="Times New Roman"/>
          <w:sz w:val="24"/>
          <w:szCs w:val="24"/>
          <w:lang w:val="id-ID"/>
        </w:rPr>
      </w:pPr>
      <w:r w:rsidRPr="00047147">
        <w:rPr>
          <w:rFonts w:ascii="Times New Roman" w:hAnsi="Times New Roman" w:cs="Times New Roman"/>
          <w:sz w:val="24"/>
          <w:szCs w:val="24"/>
          <w:lang w:val="id-ID"/>
        </w:rPr>
        <w:lastRenderedPageBreak/>
        <w:t>Contoh :</w:t>
      </w:r>
    </w:p>
    <w:p w14:paraId="045E2D29" w14:textId="77777777" w:rsidR="00F16EC8" w:rsidRPr="00047147" w:rsidRDefault="00F16EC8" w:rsidP="00F16EC8">
      <w:pPr>
        <w:ind w:firstLine="720"/>
        <w:jc w:val="both"/>
        <w:rPr>
          <w:rFonts w:ascii="Times New Roman" w:hAnsi="Times New Roman" w:cs="Times New Roman"/>
          <w:sz w:val="24"/>
          <w:szCs w:val="24"/>
          <w:lang w:val="id-ID"/>
        </w:rPr>
      </w:pPr>
      <w:r w:rsidRPr="00047147">
        <w:rPr>
          <w:rFonts w:ascii="Times New Roman" w:hAnsi="Times New Roman" w:cs="Times New Roman"/>
          <w:sz w:val="24"/>
          <w:szCs w:val="24"/>
          <w:lang w:val="id-ID"/>
        </w:rPr>
        <w:t>Buktikan bahwa untuk sembarang elemen a dan b dari aljabar Boolean maka kesamaan berikut :</w:t>
      </w:r>
    </w:p>
    <w:p w14:paraId="2BF71F77" w14:textId="77777777" w:rsidR="00F16EC8" w:rsidRPr="00047147" w:rsidRDefault="00F16EC8" w:rsidP="00F16EC8">
      <w:pPr>
        <w:jc w:val="both"/>
        <w:rPr>
          <w:rFonts w:ascii="Times New Roman" w:hAnsi="Times New Roman" w:cs="Times New Roman"/>
          <w:sz w:val="24"/>
          <w:szCs w:val="24"/>
          <w:lang w:val="id-ID"/>
        </w:rPr>
      </w:pPr>
      <w:r w:rsidRPr="00047147">
        <w:rPr>
          <w:rFonts w:ascii="Times New Roman" w:hAnsi="Times New Roman" w:cs="Times New Roman"/>
          <w:sz w:val="24"/>
          <w:szCs w:val="24"/>
          <w:lang w:val="id-ID"/>
        </w:rPr>
        <w:t xml:space="preserve"> </w:t>
      </w:r>
    </w:p>
    <w:p w14:paraId="427EDA18" w14:textId="77777777" w:rsidR="00F16EC8" w:rsidRPr="00047147" w:rsidRDefault="00F16EC8" w:rsidP="00F16EC8">
      <w:pPr>
        <w:jc w:val="both"/>
        <w:rPr>
          <w:rFonts w:ascii="Times New Roman" w:hAnsi="Times New Roman" w:cs="Times New Roman"/>
          <w:sz w:val="24"/>
          <w:szCs w:val="24"/>
          <w:lang w:val="id-ID"/>
        </w:rPr>
      </w:pPr>
      <w:r w:rsidRPr="00047147">
        <w:rPr>
          <w:rFonts w:ascii="Times New Roman" w:hAnsi="Times New Roman" w:cs="Times New Roman"/>
          <w:i/>
          <w:sz w:val="24"/>
          <w:szCs w:val="24"/>
          <w:lang w:val="id-ID"/>
        </w:rPr>
        <w:t>a + a</w:t>
      </w:r>
      <w:r w:rsidRPr="00047147">
        <w:rPr>
          <w:rFonts w:ascii="Times New Roman" w:hAnsi="Times New Roman" w:cs="Times New Roman"/>
          <w:i/>
          <w:sz w:val="24"/>
          <w:szCs w:val="24"/>
          <w:vertAlign w:val="superscript"/>
          <w:lang w:val="id-ID"/>
        </w:rPr>
        <w:t>1</w:t>
      </w:r>
      <w:r w:rsidRPr="00047147">
        <w:rPr>
          <w:rFonts w:ascii="Times New Roman" w:hAnsi="Times New Roman" w:cs="Times New Roman"/>
          <w:i/>
          <w:sz w:val="24"/>
          <w:szCs w:val="24"/>
          <w:lang w:val="id-ID"/>
        </w:rPr>
        <w:t>b=a+b dan a(a</w:t>
      </w:r>
      <w:r w:rsidRPr="00047147">
        <w:rPr>
          <w:rFonts w:ascii="Times New Roman" w:hAnsi="Times New Roman" w:cs="Times New Roman"/>
          <w:i/>
          <w:sz w:val="24"/>
          <w:szCs w:val="24"/>
          <w:vertAlign w:val="superscript"/>
          <w:lang w:val="id-ID"/>
        </w:rPr>
        <w:t>1</w:t>
      </w:r>
      <w:r w:rsidRPr="00047147">
        <w:rPr>
          <w:rFonts w:ascii="Times New Roman" w:hAnsi="Times New Roman" w:cs="Times New Roman"/>
          <w:i/>
          <w:sz w:val="24"/>
          <w:szCs w:val="24"/>
          <w:lang w:val="id-ID"/>
        </w:rPr>
        <w:t xml:space="preserve">+b)=ab </w:t>
      </w:r>
      <w:r w:rsidRPr="00047147">
        <w:rPr>
          <w:rFonts w:ascii="Times New Roman" w:hAnsi="Times New Roman" w:cs="Times New Roman"/>
          <w:sz w:val="24"/>
          <w:szCs w:val="24"/>
          <w:lang w:val="id-ID"/>
        </w:rPr>
        <w:t>adalah benar.</w:t>
      </w:r>
    </w:p>
    <w:p w14:paraId="17819799" w14:textId="77777777" w:rsidR="00F16EC8" w:rsidRPr="00047147" w:rsidRDefault="00F16EC8" w:rsidP="00F16EC8">
      <w:pPr>
        <w:jc w:val="both"/>
        <w:rPr>
          <w:rFonts w:ascii="Times New Roman" w:hAnsi="Times New Roman" w:cs="Times New Roman"/>
          <w:sz w:val="24"/>
          <w:szCs w:val="24"/>
          <w:lang w:val="id-ID"/>
        </w:rPr>
      </w:pPr>
      <w:r w:rsidRPr="00047147">
        <w:rPr>
          <w:rFonts w:ascii="Times New Roman" w:hAnsi="Times New Roman" w:cs="Times New Roman"/>
          <w:sz w:val="24"/>
          <w:szCs w:val="24"/>
          <w:lang w:val="id-ID"/>
        </w:rPr>
        <w:t xml:space="preserve">Jawab: </w:t>
      </w:r>
    </w:p>
    <w:p w14:paraId="61A189FE" w14:textId="77777777" w:rsidR="00F16EC8" w:rsidRPr="00047147" w:rsidRDefault="00F16EC8" w:rsidP="009C2B95">
      <w:pPr>
        <w:numPr>
          <w:ilvl w:val="0"/>
          <w:numId w:val="20"/>
        </w:numPr>
        <w:jc w:val="both"/>
        <w:rPr>
          <w:rFonts w:ascii="Times New Roman" w:hAnsi="Times New Roman" w:cs="Times New Roman"/>
          <w:i/>
          <w:sz w:val="24"/>
          <w:szCs w:val="24"/>
          <w:lang w:val="id-ID"/>
        </w:rPr>
      </w:pPr>
      <w:r w:rsidRPr="00047147">
        <w:rPr>
          <w:rFonts w:ascii="Times New Roman" w:hAnsi="Times New Roman" w:cs="Times New Roman"/>
          <w:sz w:val="24"/>
          <w:szCs w:val="24"/>
          <w:lang w:val="id-ID"/>
        </w:rPr>
        <w:t>a + a</w:t>
      </w:r>
      <w:r w:rsidRPr="00047147">
        <w:rPr>
          <w:rFonts w:ascii="Times New Roman" w:hAnsi="Times New Roman" w:cs="Times New Roman"/>
          <w:sz w:val="24"/>
          <w:szCs w:val="24"/>
          <w:vertAlign w:val="superscript"/>
          <w:lang w:val="id-ID"/>
        </w:rPr>
        <w:t>1</w:t>
      </w:r>
      <w:r w:rsidRPr="00047147">
        <w:rPr>
          <w:rFonts w:ascii="Times New Roman" w:hAnsi="Times New Roman" w:cs="Times New Roman"/>
          <w:sz w:val="24"/>
          <w:szCs w:val="24"/>
          <w:lang w:val="id-ID"/>
        </w:rPr>
        <w:t>b  = (a + ab) + a</w:t>
      </w:r>
      <w:r w:rsidRPr="00047147">
        <w:rPr>
          <w:rFonts w:ascii="Times New Roman" w:hAnsi="Times New Roman" w:cs="Times New Roman"/>
          <w:sz w:val="24"/>
          <w:szCs w:val="24"/>
          <w:vertAlign w:val="superscript"/>
          <w:lang w:val="id-ID"/>
        </w:rPr>
        <w:t>1</w:t>
      </w:r>
      <w:r w:rsidRPr="00047147">
        <w:rPr>
          <w:rFonts w:ascii="Times New Roman" w:hAnsi="Times New Roman" w:cs="Times New Roman"/>
          <w:sz w:val="24"/>
          <w:szCs w:val="24"/>
          <w:lang w:val="id-ID"/>
        </w:rPr>
        <w:t>b</w:t>
      </w:r>
      <w:r w:rsidRPr="00047147">
        <w:rPr>
          <w:rFonts w:ascii="Times New Roman" w:hAnsi="Times New Roman" w:cs="Times New Roman"/>
          <w:sz w:val="24"/>
          <w:szCs w:val="24"/>
          <w:lang w:val="id-ID"/>
        </w:rPr>
        <w:tab/>
      </w:r>
      <w:r w:rsidRPr="00047147">
        <w:rPr>
          <w:rFonts w:ascii="Times New Roman" w:hAnsi="Times New Roman" w:cs="Times New Roman"/>
          <w:sz w:val="24"/>
          <w:szCs w:val="24"/>
          <w:lang w:val="id-ID"/>
        </w:rPr>
        <w:tab/>
        <w:t>(hukum penyerapan)</w:t>
      </w:r>
    </w:p>
    <w:p w14:paraId="0D37C512" w14:textId="77777777" w:rsidR="00F16EC8" w:rsidRPr="00047147" w:rsidRDefault="00F16EC8" w:rsidP="00F16EC8">
      <w:pPr>
        <w:ind w:left="1440"/>
        <w:jc w:val="both"/>
        <w:rPr>
          <w:rFonts w:ascii="Times New Roman" w:hAnsi="Times New Roman" w:cs="Times New Roman"/>
          <w:i/>
          <w:sz w:val="24"/>
          <w:szCs w:val="24"/>
          <w:lang w:val="id-ID"/>
        </w:rPr>
      </w:pPr>
      <w:r w:rsidRPr="00047147">
        <w:rPr>
          <w:rFonts w:ascii="Times New Roman" w:hAnsi="Times New Roman" w:cs="Times New Roman"/>
          <w:sz w:val="24"/>
          <w:szCs w:val="24"/>
          <w:lang w:val="id-ID"/>
        </w:rPr>
        <w:t xml:space="preserve">  = a + (ab + a</w:t>
      </w:r>
      <w:r w:rsidRPr="00047147">
        <w:rPr>
          <w:rFonts w:ascii="Times New Roman" w:hAnsi="Times New Roman" w:cs="Times New Roman"/>
          <w:sz w:val="24"/>
          <w:szCs w:val="24"/>
          <w:vertAlign w:val="superscript"/>
          <w:lang w:val="id-ID"/>
        </w:rPr>
        <w:t>1</w:t>
      </w:r>
      <w:r w:rsidRPr="00047147">
        <w:rPr>
          <w:rFonts w:ascii="Times New Roman" w:hAnsi="Times New Roman" w:cs="Times New Roman"/>
          <w:sz w:val="24"/>
          <w:szCs w:val="24"/>
          <w:lang w:val="id-ID"/>
        </w:rPr>
        <w:t>b)</w:t>
      </w:r>
      <w:r w:rsidRPr="00047147">
        <w:rPr>
          <w:rFonts w:ascii="Times New Roman" w:hAnsi="Times New Roman" w:cs="Times New Roman"/>
          <w:sz w:val="24"/>
          <w:szCs w:val="24"/>
          <w:lang w:val="id-ID"/>
        </w:rPr>
        <w:tab/>
      </w:r>
      <w:r w:rsidRPr="00047147">
        <w:rPr>
          <w:rFonts w:ascii="Times New Roman" w:hAnsi="Times New Roman" w:cs="Times New Roman"/>
          <w:sz w:val="24"/>
          <w:szCs w:val="24"/>
          <w:lang w:val="id-ID"/>
        </w:rPr>
        <w:tab/>
        <w:t>(asosiatif)</w:t>
      </w:r>
    </w:p>
    <w:p w14:paraId="2F8FF751" w14:textId="77777777" w:rsidR="00F16EC8" w:rsidRPr="00047147" w:rsidRDefault="00F16EC8" w:rsidP="00F16EC8">
      <w:pPr>
        <w:jc w:val="both"/>
        <w:rPr>
          <w:rFonts w:ascii="Times New Roman" w:hAnsi="Times New Roman" w:cs="Times New Roman"/>
          <w:sz w:val="24"/>
          <w:szCs w:val="24"/>
          <w:lang w:val="id-ID"/>
        </w:rPr>
      </w:pPr>
      <w:r w:rsidRPr="00047147">
        <w:rPr>
          <w:rFonts w:ascii="Times New Roman" w:hAnsi="Times New Roman" w:cs="Times New Roman"/>
          <w:sz w:val="24"/>
          <w:szCs w:val="24"/>
          <w:lang w:val="id-ID"/>
        </w:rPr>
        <w:tab/>
      </w:r>
      <w:r w:rsidRPr="00047147">
        <w:rPr>
          <w:rFonts w:ascii="Times New Roman" w:hAnsi="Times New Roman" w:cs="Times New Roman"/>
          <w:sz w:val="24"/>
          <w:szCs w:val="24"/>
          <w:lang w:val="id-ID"/>
        </w:rPr>
        <w:tab/>
        <w:t xml:space="preserve">  = a + (a + a</w:t>
      </w:r>
      <w:r w:rsidRPr="00047147">
        <w:rPr>
          <w:rFonts w:ascii="Times New Roman" w:hAnsi="Times New Roman" w:cs="Times New Roman"/>
          <w:sz w:val="24"/>
          <w:szCs w:val="24"/>
          <w:vertAlign w:val="superscript"/>
          <w:lang w:val="id-ID"/>
        </w:rPr>
        <w:t>1</w:t>
      </w:r>
      <w:r w:rsidRPr="00047147">
        <w:rPr>
          <w:rFonts w:ascii="Times New Roman" w:hAnsi="Times New Roman" w:cs="Times New Roman"/>
          <w:sz w:val="24"/>
          <w:szCs w:val="24"/>
          <w:lang w:val="id-ID"/>
        </w:rPr>
        <w:t>) b</w:t>
      </w:r>
      <w:r w:rsidRPr="00047147">
        <w:rPr>
          <w:rFonts w:ascii="Times New Roman" w:hAnsi="Times New Roman" w:cs="Times New Roman"/>
          <w:sz w:val="24"/>
          <w:szCs w:val="24"/>
          <w:lang w:val="id-ID"/>
        </w:rPr>
        <w:tab/>
      </w:r>
      <w:r w:rsidRPr="00047147">
        <w:rPr>
          <w:rFonts w:ascii="Times New Roman" w:hAnsi="Times New Roman" w:cs="Times New Roman"/>
          <w:sz w:val="24"/>
          <w:szCs w:val="24"/>
          <w:lang w:val="id-ID"/>
        </w:rPr>
        <w:tab/>
        <w:t>(distributif)</w:t>
      </w:r>
    </w:p>
    <w:p w14:paraId="410FA59C" w14:textId="77777777" w:rsidR="00F16EC8" w:rsidRPr="00047147" w:rsidRDefault="00F16EC8" w:rsidP="00F16EC8">
      <w:pPr>
        <w:jc w:val="both"/>
        <w:rPr>
          <w:rFonts w:ascii="Times New Roman" w:hAnsi="Times New Roman" w:cs="Times New Roman"/>
          <w:sz w:val="24"/>
          <w:szCs w:val="24"/>
          <w:lang w:val="id-ID"/>
        </w:rPr>
      </w:pPr>
      <w:r w:rsidRPr="00047147">
        <w:rPr>
          <w:rFonts w:ascii="Times New Roman" w:hAnsi="Times New Roman" w:cs="Times New Roman"/>
          <w:sz w:val="24"/>
          <w:szCs w:val="24"/>
          <w:lang w:val="id-ID"/>
        </w:rPr>
        <w:tab/>
      </w:r>
      <w:r w:rsidRPr="00047147">
        <w:rPr>
          <w:rFonts w:ascii="Times New Roman" w:hAnsi="Times New Roman" w:cs="Times New Roman"/>
          <w:sz w:val="24"/>
          <w:szCs w:val="24"/>
          <w:lang w:val="id-ID"/>
        </w:rPr>
        <w:tab/>
        <w:t xml:space="preserve">  = a + 1 . b</w:t>
      </w:r>
      <w:r w:rsidRPr="00047147">
        <w:rPr>
          <w:rFonts w:ascii="Times New Roman" w:hAnsi="Times New Roman" w:cs="Times New Roman"/>
          <w:sz w:val="24"/>
          <w:szCs w:val="24"/>
          <w:lang w:val="id-ID"/>
        </w:rPr>
        <w:tab/>
      </w:r>
      <w:r w:rsidRPr="00047147">
        <w:rPr>
          <w:rFonts w:ascii="Times New Roman" w:hAnsi="Times New Roman" w:cs="Times New Roman"/>
          <w:sz w:val="24"/>
          <w:szCs w:val="24"/>
          <w:lang w:val="id-ID"/>
        </w:rPr>
        <w:tab/>
      </w:r>
      <w:r w:rsidRPr="00047147">
        <w:rPr>
          <w:rFonts w:ascii="Times New Roman" w:hAnsi="Times New Roman" w:cs="Times New Roman"/>
          <w:sz w:val="24"/>
          <w:szCs w:val="24"/>
          <w:lang w:val="id-ID"/>
        </w:rPr>
        <w:tab/>
        <w:t>(komplemen)</w:t>
      </w:r>
    </w:p>
    <w:p w14:paraId="10511A95" w14:textId="77777777" w:rsidR="00F16EC8" w:rsidRPr="00047147" w:rsidRDefault="00F16EC8" w:rsidP="00F16EC8">
      <w:pPr>
        <w:jc w:val="both"/>
        <w:rPr>
          <w:rFonts w:ascii="Times New Roman" w:hAnsi="Times New Roman" w:cs="Times New Roman"/>
          <w:sz w:val="24"/>
          <w:szCs w:val="24"/>
          <w:lang w:val="id-ID"/>
        </w:rPr>
      </w:pPr>
      <w:r w:rsidRPr="00047147">
        <w:rPr>
          <w:rFonts w:ascii="Times New Roman" w:hAnsi="Times New Roman" w:cs="Times New Roman"/>
          <w:sz w:val="24"/>
          <w:szCs w:val="24"/>
          <w:lang w:val="id-ID"/>
        </w:rPr>
        <w:tab/>
      </w:r>
      <w:r w:rsidRPr="00047147">
        <w:rPr>
          <w:rFonts w:ascii="Times New Roman" w:hAnsi="Times New Roman" w:cs="Times New Roman"/>
          <w:sz w:val="24"/>
          <w:szCs w:val="24"/>
          <w:lang w:val="id-ID"/>
        </w:rPr>
        <w:tab/>
        <w:t xml:space="preserve">  = a + b</w:t>
      </w:r>
      <w:r w:rsidRPr="00047147">
        <w:rPr>
          <w:rFonts w:ascii="Times New Roman" w:hAnsi="Times New Roman" w:cs="Times New Roman"/>
          <w:sz w:val="24"/>
          <w:szCs w:val="24"/>
          <w:lang w:val="id-ID"/>
        </w:rPr>
        <w:tab/>
      </w:r>
      <w:r w:rsidRPr="00047147">
        <w:rPr>
          <w:rFonts w:ascii="Times New Roman" w:hAnsi="Times New Roman" w:cs="Times New Roman"/>
          <w:sz w:val="24"/>
          <w:szCs w:val="24"/>
          <w:lang w:val="id-ID"/>
        </w:rPr>
        <w:tab/>
      </w:r>
      <w:r w:rsidRPr="00047147">
        <w:rPr>
          <w:rFonts w:ascii="Times New Roman" w:hAnsi="Times New Roman" w:cs="Times New Roman"/>
          <w:sz w:val="24"/>
          <w:szCs w:val="24"/>
          <w:lang w:val="id-ID"/>
        </w:rPr>
        <w:tab/>
        <w:t>(identitas)</w:t>
      </w:r>
    </w:p>
    <w:p w14:paraId="12756F7E" w14:textId="77777777" w:rsidR="00F16EC8" w:rsidRPr="00047147" w:rsidRDefault="00F16EC8" w:rsidP="009C2B95">
      <w:pPr>
        <w:numPr>
          <w:ilvl w:val="0"/>
          <w:numId w:val="20"/>
        </w:numPr>
        <w:jc w:val="both"/>
        <w:rPr>
          <w:rFonts w:ascii="Times New Roman" w:hAnsi="Times New Roman" w:cs="Times New Roman"/>
          <w:sz w:val="24"/>
          <w:szCs w:val="24"/>
          <w:lang w:val="id-ID"/>
        </w:rPr>
      </w:pPr>
      <w:r w:rsidRPr="00047147">
        <w:rPr>
          <w:rFonts w:ascii="Times New Roman" w:hAnsi="Times New Roman" w:cs="Times New Roman"/>
          <w:sz w:val="24"/>
          <w:szCs w:val="24"/>
          <w:lang w:val="id-ID"/>
        </w:rPr>
        <w:t xml:space="preserve"> a(a</w:t>
      </w:r>
      <w:r w:rsidRPr="00047147">
        <w:rPr>
          <w:rFonts w:ascii="Times New Roman" w:hAnsi="Times New Roman" w:cs="Times New Roman"/>
          <w:sz w:val="24"/>
          <w:szCs w:val="24"/>
          <w:vertAlign w:val="superscript"/>
          <w:lang w:val="id-ID"/>
        </w:rPr>
        <w:t xml:space="preserve">1 </w:t>
      </w:r>
      <w:r w:rsidRPr="00047147">
        <w:rPr>
          <w:rFonts w:ascii="Times New Roman" w:hAnsi="Times New Roman" w:cs="Times New Roman"/>
          <w:sz w:val="24"/>
          <w:szCs w:val="24"/>
          <w:lang w:val="id-ID"/>
        </w:rPr>
        <w:t>+ b) = a a</w:t>
      </w:r>
      <w:r w:rsidRPr="00047147">
        <w:rPr>
          <w:rFonts w:ascii="Times New Roman" w:hAnsi="Times New Roman" w:cs="Times New Roman"/>
          <w:sz w:val="24"/>
          <w:szCs w:val="24"/>
          <w:vertAlign w:val="superscript"/>
          <w:lang w:val="id-ID"/>
        </w:rPr>
        <w:t>1</w:t>
      </w:r>
      <w:r w:rsidRPr="00047147">
        <w:rPr>
          <w:rFonts w:ascii="Times New Roman" w:hAnsi="Times New Roman" w:cs="Times New Roman"/>
          <w:sz w:val="24"/>
          <w:szCs w:val="24"/>
          <w:lang w:val="id-ID"/>
        </w:rPr>
        <w:t xml:space="preserve"> + ab</w:t>
      </w:r>
      <w:r w:rsidRPr="00047147">
        <w:rPr>
          <w:rFonts w:ascii="Times New Roman" w:hAnsi="Times New Roman" w:cs="Times New Roman"/>
          <w:sz w:val="24"/>
          <w:szCs w:val="24"/>
          <w:lang w:val="id-ID"/>
        </w:rPr>
        <w:tab/>
      </w:r>
      <w:r w:rsidRPr="00047147">
        <w:rPr>
          <w:rFonts w:ascii="Times New Roman" w:hAnsi="Times New Roman" w:cs="Times New Roman"/>
          <w:sz w:val="24"/>
          <w:szCs w:val="24"/>
          <w:lang w:val="id-ID"/>
        </w:rPr>
        <w:tab/>
      </w:r>
      <w:r w:rsidRPr="00047147">
        <w:rPr>
          <w:rFonts w:ascii="Times New Roman" w:hAnsi="Times New Roman" w:cs="Times New Roman"/>
          <w:sz w:val="24"/>
          <w:szCs w:val="24"/>
          <w:lang w:val="id-ID"/>
        </w:rPr>
        <w:tab/>
        <w:t>(hukum distributif)</w:t>
      </w:r>
    </w:p>
    <w:p w14:paraId="3E42F271" w14:textId="77777777" w:rsidR="00F16EC8" w:rsidRPr="00047147" w:rsidRDefault="00F16EC8" w:rsidP="00F16EC8">
      <w:pPr>
        <w:ind w:left="1440"/>
        <w:jc w:val="both"/>
        <w:rPr>
          <w:rFonts w:ascii="Times New Roman" w:hAnsi="Times New Roman" w:cs="Times New Roman"/>
          <w:sz w:val="24"/>
          <w:szCs w:val="24"/>
          <w:lang w:val="id-ID"/>
        </w:rPr>
      </w:pPr>
      <w:r w:rsidRPr="00047147">
        <w:rPr>
          <w:rFonts w:ascii="Times New Roman" w:hAnsi="Times New Roman" w:cs="Times New Roman"/>
          <w:sz w:val="24"/>
          <w:szCs w:val="24"/>
          <w:lang w:val="id-ID"/>
        </w:rPr>
        <w:t xml:space="preserve">   = 0 + ab </w:t>
      </w:r>
      <w:r w:rsidRPr="00047147">
        <w:rPr>
          <w:rFonts w:ascii="Times New Roman" w:hAnsi="Times New Roman" w:cs="Times New Roman"/>
          <w:sz w:val="24"/>
          <w:szCs w:val="24"/>
          <w:lang w:val="id-ID"/>
        </w:rPr>
        <w:tab/>
      </w:r>
      <w:r w:rsidRPr="00047147">
        <w:rPr>
          <w:rFonts w:ascii="Times New Roman" w:hAnsi="Times New Roman" w:cs="Times New Roman"/>
          <w:sz w:val="24"/>
          <w:szCs w:val="24"/>
          <w:lang w:val="id-ID"/>
        </w:rPr>
        <w:tab/>
      </w:r>
      <w:r w:rsidRPr="00047147">
        <w:rPr>
          <w:rFonts w:ascii="Times New Roman" w:hAnsi="Times New Roman" w:cs="Times New Roman"/>
          <w:sz w:val="24"/>
          <w:szCs w:val="24"/>
          <w:lang w:val="id-ID"/>
        </w:rPr>
        <w:tab/>
        <w:t>(komplemen)</w:t>
      </w:r>
    </w:p>
    <w:p w14:paraId="295B9F56" w14:textId="77777777" w:rsidR="00F16EC8" w:rsidRPr="00047147" w:rsidRDefault="00F16EC8" w:rsidP="00F16EC8">
      <w:pPr>
        <w:ind w:left="1440"/>
        <w:jc w:val="both"/>
        <w:rPr>
          <w:rFonts w:ascii="Times New Roman" w:hAnsi="Times New Roman" w:cs="Times New Roman"/>
          <w:sz w:val="24"/>
          <w:szCs w:val="24"/>
          <w:lang w:val="id-ID"/>
        </w:rPr>
      </w:pPr>
      <w:r w:rsidRPr="00047147">
        <w:rPr>
          <w:rFonts w:ascii="Times New Roman" w:hAnsi="Times New Roman" w:cs="Times New Roman"/>
          <w:sz w:val="24"/>
          <w:szCs w:val="24"/>
          <w:lang w:val="id-ID"/>
        </w:rPr>
        <w:t xml:space="preserve">   = ab</w:t>
      </w:r>
      <w:r w:rsidRPr="00047147">
        <w:rPr>
          <w:rFonts w:ascii="Times New Roman" w:hAnsi="Times New Roman" w:cs="Times New Roman"/>
          <w:sz w:val="24"/>
          <w:szCs w:val="24"/>
          <w:lang w:val="id-ID"/>
        </w:rPr>
        <w:tab/>
      </w:r>
      <w:r w:rsidRPr="00047147">
        <w:rPr>
          <w:rFonts w:ascii="Times New Roman" w:hAnsi="Times New Roman" w:cs="Times New Roman"/>
          <w:sz w:val="24"/>
          <w:szCs w:val="24"/>
          <w:lang w:val="id-ID"/>
        </w:rPr>
        <w:tab/>
      </w:r>
      <w:r w:rsidRPr="00047147">
        <w:rPr>
          <w:rFonts w:ascii="Times New Roman" w:hAnsi="Times New Roman" w:cs="Times New Roman"/>
          <w:sz w:val="24"/>
          <w:szCs w:val="24"/>
          <w:lang w:val="id-ID"/>
        </w:rPr>
        <w:tab/>
      </w:r>
      <w:r w:rsidRPr="00047147">
        <w:rPr>
          <w:rFonts w:ascii="Times New Roman" w:hAnsi="Times New Roman" w:cs="Times New Roman"/>
          <w:sz w:val="24"/>
          <w:szCs w:val="24"/>
          <w:lang w:val="id-ID"/>
        </w:rPr>
        <w:tab/>
        <w:t>(identitas)</w:t>
      </w:r>
    </w:p>
    <w:p w14:paraId="3AFC6841" w14:textId="77777777" w:rsidR="00F16EC8" w:rsidRPr="00047147" w:rsidRDefault="00F16EC8" w:rsidP="00F16EC8">
      <w:pPr>
        <w:ind w:left="1440"/>
        <w:jc w:val="both"/>
        <w:rPr>
          <w:rFonts w:ascii="Times New Roman" w:hAnsi="Times New Roman" w:cs="Times New Roman"/>
          <w:sz w:val="24"/>
          <w:szCs w:val="24"/>
          <w:lang w:val="id-ID"/>
        </w:rPr>
      </w:pPr>
      <w:r w:rsidRPr="00047147">
        <w:rPr>
          <w:rFonts w:ascii="Times New Roman" w:hAnsi="Times New Roman" w:cs="Times New Roman"/>
          <w:sz w:val="24"/>
          <w:szCs w:val="24"/>
          <w:lang w:val="id-ID"/>
        </w:rPr>
        <w:t>Atau, dapat juga dibuktikan melalui dualitas dari (i) sebagai berikut:</w:t>
      </w:r>
    </w:p>
    <w:p w14:paraId="0038606E" w14:textId="77777777" w:rsidR="00F16EC8" w:rsidRPr="00047147" w:rsidRDefault="00F16EC8" w:rsidP="00F16EC8">
      <w:pPr>
        <w:jc w:val="both"/>
        <w:rPr>
          <w:rFonts w:ascii="Times New Roman" w:hAnsi="Times New Roman" w:cs="Times New Roman"/>
          <w:sz w:val="24"/>
          <w:szCs w:val="24"/>
          <w:lang w:val="id-ID"/>
        </w:rPr>
      </w:pPr>
      <w:r w:rsidRPr="00047147">
        <w:rPr>
          <w:rFonts w:ascii="Times New Roman" w:hAnsi="Times New Roman" w:cs="Times New Roman"/>
          <w:sz w:val="24"/>
          <w:szCs w:val="24"/>
          <w:lang w:val="id-ID"/>
        </w:rPr>
        <w:tab/>
        <w:t>a(a</w:t>
      </w:r>
      <w:r w:rsidRPr="00047147">
        <w:rPr>
          <w:rFonts w:ascii="Times New Roman" w:hAnsi="Times New Roman" w:cs="Times New Roman"/>
          <w:sz w:val="24"/>
          <w:szCs w:val="24"/>
          <w:vertAlign w:val="superscript"/>
          <w:lang w:val="id-ID"/>
        </w:rPr>
        <w:t xml:space="preserve">1 </w:t>
      </w:r>
      <w:r w:rsidRPr="00047147">
        <w:rPr>
          <w:rFonts w:ascii="Times New Roman" w:hAnsi="Times New Roman" w:cs="Times New Roman"/>
          <w:sz w:val="24"/>
          <w:szCs w:val="24"/>
          <w:lang w:val="id-ID"/>
        </w:rPr>
        <w:t>+ b)  = a(a + b)(a</w:t>
      </w:r>
      <w:r w:rsidRPr="00047147">
        <w:rPr>
          <w:rFonts w:ascii="Times New Roman" w:hAnsi="Times New Roman" w:cs="Times New Roman"/>
          <w:sz w:val="24"/>
          <w:szCs w:val="24"/>
          <w:vertAlign w:val="superscript"/>
          <w:lang w:val="id-ID"/>
        </w:rPr>
        <w:t>1</w:t>
      </w:r>
      <w:r w:rsidRPr="00047147">
        <w:rPr>
          <w:rFonts w:ascii="Times New Roman" w:hAnsi="Times New Roman" w:cs="Times New Roman"/>
          <w:sz w:val="24"/>
          <w:szCs w:val="24"/>
          <w:lang w:val="id-ID"/>
        </w:rPr>
        <w:t xml:space="preserve"> + b)</w:t>
      </w:r>
    </w:p>
    <w:p w14:paraId="0DD81522" w14:textId="77777777" w:rsidR="00F16EC8" w:rsidRPr="00047147" w:rsidRDefault="00F16EC8" w:rsidP="00F16EC8">
      <w:pPr>
        <w:jc w:val="both"/>
        <w:rPr>
          <w:rFonts w:ascii="Times New Roman" w:hAnsi="Times New Roman" w:cs="Times New Roman"/>
          <w:sz w:val="24"/>
          <w:szCs w:val="24"/>
          <w:lang w:val="id-ID"/>
        </w:rPr>
      </w:pPr>
      <w:r w:rsidRPr="00047147">
        <w:rPr>
          <w:rFonts w:ascii="Times New Roman" w:hAnsi="Times New Roman" w:cs="Times New Roman"/>
          <w:sz w:val="24"/>
          <w:szCs w:val="24"/>
          <w:lang w:val="id-ID"/>
        </w:rPr>
        <w:tab/>
      </w:r>
      <w:r w:rsidRPr="00047147">
        <w:rPr>
          <w:rFonts w:ascii="Times New Roman" w:hAnsi="Times New Roman" w:cs="Times New Roman"/>
          <w:sz w:val="24"/>
          <w:szCs w:val="24"/>
          <w:lang w:val="id-ID"/>
        </w:rPr>
        <w:tab/>
        <w:t xml:space="preserve">    = a{(a + b)(a</w:t>
      </w:r>
      <w:r w:rsidRPr="00047147">
        <w:rPr>
          <w:rFonts w:ascii="Times New Roman" w:hAnsi="Times New Roman" w:cs="Times New Roman"/>
          <w:sz w:val="24"/>
          <w:szCs w:val="24"/>
          <w:vertAlign w:val="superscript"/>
          <w:lang w:val="id-ID"/>
        </w:rPr>
        <w:t>1</w:t>
      </w:r>
      <w:r w:rsidRPr="00047147">
        <w:rPr>
          <w:rFonts w:ascii="Times New Roman" w:hAnsi="Times New Roman" w:cs="Times New Roman"/>
          <w:sz w:val="24"/>
          <w:szCs w:val="24"/>
          <w:lang w:val="id-ID"/>
        </w:rPr>
        <w:t xml:space="preserve"> + b)}</w:t>
      </w:r>
    </w:p>
    <w:p w14:paraId="35AF8388" w14:textId="77777777" w:rsidR="00F16EC8" w:rsidRPr="00047147" w:rsidRDefault="00F16EC8" w:rsidP="00F16EC8">
      <w:pPr>
        <w:jc w:val="both"/>
        <w:rPr>
          <w:rFonts w:ascii="Times New Roman" w:hAnsi="Times New Roman" w:cs="Times New Roman"/>
          <w:sz w:val="24"/>
          <w:szCs w:val="24"/>
          <w:lang w:val="id-ID"/>
        </w:rPr>
      </w:pPr>
      <w:r w:rsidRPr="00047147">
        <w:rPr>
          <w:rFonts w:ascii="Times New Roman" w:hAnsi="Times New Roman" w:cs="Times New Roman"/>
          <w:sz w:val="24"/>
          <w:szCs w:val="24"/>
          <w:lang w:val="id-ID"/>
        </w:rPr>
        <w:tab/>
      </w:r>
      <w:r w:rsidRPr="00047147">
        <w:rPr>
          <w:rFonts w:ascii="Times New Roman" w:hAnsi="Times New Roman" w:cs="Times New Roman"/>
          <w:sz w:val="24"/>
          <w:szCs w:val="24"/>
          <w:lang w:val="id-ID"/>
        </w:rPr>
        <w:tab/>
        <w:t xml:space="preserve"> </w:t>
      </w:r>
      <w:r w:rsidRPr="00047147">
        <w:rPr>
          <w:rFonts w:ascii="Times New Roman" w:hAnsi="Times New Roman" w:cs="Times New Roman"/>
          <w:sz w:val="24"/>
          <w:szCs w:val="24"/>
          <w:vertAlign w:val="superscript"/>
          <w:lang w:val="id-ID"/>
        </w:rPr>
        <w:t xml:space="preserve">    </w:t>
      </w:r>
      <w:r w:rsidRPr="00047147">
        <w:rPr>
          <w:rFonts w:ascii="Times New Roman" w:hAnsi="Times New Roman" w:cs="Times New Roman"/>
          <w:sz w:val="24"/>
          <w:szCs w:val="24"/>
          <w:lang w:val="id-ID"/>
        </w:rPr>
        <w:t>= a {(a a</w:t>
      </w:r>
      <w:r w:rsidRPr="00047147">
        <w:rPr>
          <w:rFonts w:ascii="Times New Roman" w:hAnsi="Times New Roman" w:cs="Times New Roman"/>
          <w:sz w:val="24"/>
          <w:szCs w:val="24"/>
          <w:vertAlign w:val="superscript"/>
          <w:lang w:val="id-ID"/>
        </w:rPr>
        <w:t>1</w:t>
      </w:r>
      <w:r w:rsidRPr="00047147">
        <w:rPr>
          <w:rFonts w:ascii="Times New Roman" w:hAnsi="Times New Roman" w:cs="Times New Roman"/>
          <w:sz w:val="24"/>
          <w:szCs w:val="24"/>
          <w:lang w:val="id-ID"/>
        </w:rPr>
        <w:t>) + b}</w:t>
      </w:r>
    </w:p>
    <w:p w14:paraId="2955D9DF" w14:textId="77777777" w:rsidR="00F16EC8" w:rsidRPr="00047147" w:rsidRDefault="00F16EC8" w:rsidP="00F16EC8">
      <w:pPr>
        <w:ind w:left="1440"/>
        <w:jc w:val="both"/>
        <w:rPr>
          <w:rFonts w:ascii="Times New Roman" w:hAnsi="Times New Roman" w:cs="Times New Roman"/>
          <w:sz w:val="24"/>
          <w:szCs w:val="24"/>
          <w:lang w:val="id-ID"/>
        </w:rPr>
      </w:pPr>
      <w:r w:rsidRPr="00047147">
        <w:rPr>
          <w:rFonts w:ascii="Times New Roman" w:hAnsi="Times New Roman" w:cs="Times New Roman"/>
          <w:sz w:val="24"/>
          <w:szCs w:val="24"/>
          <w:lang w:val="id-ID"/>
        </w:rPr>
        <w:t xml:space="preserve">   = a (0 + b)</w:t>
      </w:r>
    </w:p>
    <w:p w14:paraId="5D94076B" w14:textId="77777777" w:rsidR="00F16EC8" w:rsidRPr="00047147" w:rsidRDefault="00F16EC8" w:rsidP="00F16EC8">
      <w:pPr>
        <w:ind w:left="1440"/>
        <w:jc w:val="both"/>
        <w:rPr>
          <w:rFonts w:ascii="Times New Roman" w:hAnsi="Times New Roman" w:cs="Times New Roman"/>
          <w:sz w:val="24"/>
          <w:szCs w:val="24"/>
          <w:lang w:val="id-ID"/>
        </w:rPr>
      </w:pPr>
      <w:r w:rsidRPr="00047147">
        <w:rPr>
          <w:rFonts w:ascii="Times New Roman" w:hAnsi="Times New Roman" w:cs="Times New Roman"/>
          <w:sz w:val="24"/>
          <w:szCs w:val="24"/>
          <w:lang w:val="id-ID"/>
        </w:rPr>
        <w:t xml:space="preserve">   = ab</w:t>
      </w:r>
    </w:p>
    <w:p w14:paraId="12ED71AF" w14:textId="77777777" w:rsidR="00F16EC8" w:rsidRPr="00047147" w:rsidRDefault="00F16EC8" w:rsidP="009C2B95">
      <w:pPr>
        <w:numPr>
          <w:ilvl w:val="1"/>
          <w:numId w:val="6"/>
        </w:numPr>
        <w:tabs>
          <w:tab w:val="left" w:pos="284"/>
        </w:tabs>
        <w:ind w:left="0" w:firstLine="0"/>
        <w:jc w:val="both"/>
        <w:rPr>
          <w:rFonts w:ascii="Times New Roman" w:hAnsi="Times New Roman" w:cs="Times New Roman"/>
          <w:b/>
          <w:sz w:val="24"/>
          <w:szCs w:val="24"/>
        </w:rPr>
      </w:pPr>
      <w:r w:rsidRPr="00047147">
        <w:rPr>
          <w:rFonts w:ascii="Times New Roman" w:hAnsi="Times New Roman" w:cs="Times New Roman"/>
          <w:b/>
          <w:sz w:val="24"/>
          <w:szCs w:val="24"/>
        </w:rPr>
        <w:t>Fungsi Boolean</w:t>
      </w:r>
    </w:p>
    <w:p w14:paraId="3A2F09EF" w14:textId="77777777" w:rsidR="00F16EC8" w:rsidRPr="00047147" w:rsidRDefault="00F16EC8" w:rsidP="00F16EC8">
      <w:pPr>
        <w:pStyle w:val="BodyText"/>
        <w:spacing w:before="120"/>
        <w:ind w:firstLine="426"/>
        <w:rPr>
          <w:sz w:val="24"/>
          <w:szCs w:val="24"/>
        </w:rPr>
      </w:pPr>
      <w:r w:rsidRPr="00047147">
        <w:rPr>
          <w:b/>
          <w:sz w:val="24"/>
          <w:szCs w:val="24"/>
        </w:rPr>
        <w:t>Fungsi Boolean</w:t>
      </w:r>
      <w:r w:rsidRPr="00047147">
        <w:rPr>
          <w:sz w:val="24"/>
          <w:szCs w:val="24"/>
        </w:rPr>
        <w:t xml:space="preserve"> (disebut juga fungsi biner) adalah pemetaan dari </w:t>
      </w:r>
      <w:r w:rsidRPr="00047147">
        <w:rPr>
          <w:i/>
          <w:iCs/>
          <w:sz w:val="24"/>
          <w:szCs w:val="24"/>
        </w:rPr>
        <w:t>B</w:t>
      </w:r>
      <w:r w:rsidRPr="00047147">
        <w:rPr>
          <w:i/>
          <w:iCs/>
          <w:sz w:val="24"/>
          <w:szCs w:val="24"/>
          <w:vertAlign w:val="superscript"/>
        </w:rPr>
        <w:t>n</w:t>
      </w:r>
      <w:r w:rsidRPr="00047147">
        <w:rPr>
          <w:sz w:val="24"/>
          <w:szCs w:val="24"/>
        </w:rPr>
        <w:t xml:space="preserve"> ke </w:t>
      </w:r>
      <w:r w:rsidRPr="00047147">
        <w:rPr>
          <w:i/>
          <w:iCs/>
          <w:sz w:val="24"/>
          <w:szCs w:val="24"/>
        </w:rPr>
        <w:t>B</w:t>
      </w:r>
      <w:r w:rsidRPr="00047147">
        <w:rPr>
          <w:sz w:val="24"/>
          <w:szCs w:val="24"/>
        </w:rPr>
        <w:t xml:space="preserve"> melalui ekspresi Boolean, kita menuliskannya sebagai</w:t>
      </w:r>
    </w:p>
    <w:p w14:paraId="399CFAFA" w14:textId="77777777" w:rsidR="00F16EC8" w:rsidRPr="00047147" w:rsidRDefault="00F16EC8" w:rsidP="00F16EC8">
      <w:pPr>
        <w:pStyle w:val="BodyText"/>
        <w:spacing w:before="120"/>
        <w:rPr>
          <w:sz w:val="24"/>
          <w:szCs w:val="24"/>
        </w:rPr>
      </w:pPr>
      <w:r w:rsidRPr="00047147">
        <w:rPr>
          <w:sz w:val="24"/>
          <w:szCs w:val="24"/>
        </w:rPr>
        <w:tab/>
      </w:r>
      <w:r w:rsidRPr="00047147">
        <w:rPr>
          <w:sz w:val="24"/>
          <w:szCs w:val="24"/>
        </w:rPr>
        <w:tab/>
      </w:r>
      <w:r w:rsidRPr="00047147">
        <w:rPr>
          <w:i/>
          <w:iCs/>
          <w:sz w:val="24"/>
          <w:szCs w:val="24"/>
        </w:rPr>
        <w:t>f</w:t>
      </w:r>
      <w:r w:rsidRPr="00047147">
        <w:rPr>
          <w:sz w:val="24"/>
          <w:szCs w:val="24"/>
        </w:rPr>
        <w:t xml:space="preserve"> : </w:t>
      </w:r>
      <w:r w:rsidRPr="00047147">
        <w:rPr>
          <w:i/>
          <w:iCs/>
          <w:sz w:val="24"/>
          <w:szCs w:val="24"/>
        </w:rPr>
        <w:t>B</w:t>
      </w:r>
      <w:r w:rsidRPr="00047147">
        <w:rPr>
          <w:i/>
          <w:iCs/>
          <w:sz w:val="24"/>
          <w:szCs w:val="24"/>
          <w:vertAlign w:val="superscript"/>
        </w:rPr>
        <w:t>n</w:t>
      </w:r>
      <w:r w:rsidRPr="00047147">
        <w:rPr>
          <w:sz w:val="24"/>
          <w:szCs w:val="24"/>
          <w:vertAlign w:val="superscript"/>
        </w:rPr>
        <w:t xml:space="preserve"> </w:t>
      </w:r>
      <w:r w:rsidRPr="00047147">
        <w:rPr>
          <w:sz w:val="24"/>
          <w:szCs w:val="24"/>
        </w:rPr>
        <w:sym w:font="Symbol" w:char="F0AE"/>
      </w:r>
      <w:r w:rsidRPr="00047147">
        <w:rPr>
          <w:sz w:val="24"/>
          <w:szCs w:val="24"/>
        </w:rPr>
        <w:t xml:space="preserve"> </w:t>
      </w:r>
      <w:r w:rsidRPr="00047147">
        <w:rPr>
          <w:i/>
          <w:iCs/>
          <w:sz w:val="24"/>
          <w:szCs w:val="24"/>
        </w:rPr>
        <w:t>B</w:t>
      </w:r>
    </w:p>
    <w:p w14:paraId="56552AE7" w14:textId="77777777" w:rsidR="00F16EC8" w:rsidRPr="00047147" w:rsidRDefault="00F16EC8" w:rsidP="00F16EC8">
      <w:pPr>
        <w:pStyle w:val="BodyText"/>
        <w:spacing w:before="120"/>
        <w:rPr>
          <w:sz w:val="24"/>
          <w:szCs w:val="24"/>
        </w:rPr>
      </w:pPr>
      <w:r w:rsidRPr="00047147">
        <w:rPr>
          <w:sz w:val="24"/>
          <w:szCs w:val="24"/>
        </w:rPr>
        <w:t xml:space="preserve"> </w:t>
      </w:r>
      <w:r w:rsidRPr="00047147">
        <w:rPr>
          <w:i/>
          <w:iCs/>
          <w:sz w:val="24"/>
          <w:szCs w:val="24"/>
        </w:rPr>
        <w:t>B</w:t>
      </w:r>
      <w:r w:rsidRPr="00047147">
        <w:rPr>
          <w:i/>
          <w:iCs/>
          <w:sz w:val="24"/>
          <w:szCs w:val="24"/>
          <w:vertAlign w:val="superscript"/>
        </w:rPr>
        <w:t>n</w:t>
      </w:r>
      <w:r w:rsidRPr="00047147">
        <w:rPr>
          <w:sz w:val="24"/>
          <w:szCs w:val="24"/>
        </w:rPr>
        <w:t xml:space="preserve"> adalah himpunan yang beranggotakan pasangan terurut ganda-</w:t>
      </w:r>
      <w:r w:rsidRPr="00047147">
        <w:rPr>
          <w:i/>
          <w:iCs/>
          <w:sz w:val="24"/>
          <w:szCs w:val="24"/>
        </w:rPr>
        <w:t>n</w:t>
      </w:r>
      <w:r w:rsidRPr="00047147">
        <w:rPr>
          <w:sz w:val="24"/>
          <w:szCs w:val="24"/>
        </w:rPr>
        <w:t xml:space="preserve"> (</w:t>
      </w:r>
      <w:r w:rsidRPr="00047147">
        <w:rPr>
          <w:i/>
          <w:iCs/>
          <w:sz w:val="24"/>
          <w:szCs w:val="24"/>
        </w:rPr>
        <w:t>ordered n-tuple</w:t>
      </w:r>
      <w:r w:rsidRPr="00047147">
        <w:rPr>
          <w:sz w:val="24"/>
          <w:szCs w:val="24"/>
        </w:rPr>
        <w:t xml:space="preserve">) di dalam daerah asal </w:t>
      </w:r>
      <w:r w:rsidRPr="00047147">
        <w:rPr>
          <w:i/>
          <w:iCs/>
          <w:sz w:val="24"/>
          <w:szCs w:val="24"/>
        </w:rPr>
        <w:t>B</w:t>
      </w:r>
      <w:r w:rsidRPr="00047147">
        <w:rPr>
          <w:sz w:val="24"/>
          <w:szCs w:val="24"/>
        </w:rPr>
        <w:t xml:space="preserve">. </w:t>
      </w:r>
    </w:p>
    <w:p w14:paraId="1C5BB0D8" w14:textId="77777777" w:rsidR="00F16EC8" w:rsidRPr="00047147" w:rsidRDefault="00F16EC8" w:rsidP="00F16EC8">
      <w:pPr>
        <w:pStyle w:val="BodyText"/>
        <w:spacing w:before="120"/>
        <w:rPr>
          <w:sz w:val="24"/>
          <w:szCs w:val="24"/>
        </w:rPr>
      </w:pPr>
      <w:r w:rsidRPr="00047147">
        <w:rPr>
          <w:sz w:val="24"/>
          <w:szCs w:val="24"/>
        </w:rPr>
        <w:t xml:space="preserve">Setiap ekspresi Boolean merupakan fungsi Boolean. </w:t>
      </w:r>
    </w:p>
    <w:p w14:paraId="049C088B" w14:textId="77777777" w:rsidR="00F16EC8" w:rsidRPr="00047147" w:rsidRDefault="00F16EC8" w:rsidP="00F16EC8">
      <w:pPr>
        <w:pStyle w:val="BodyText"/>
        <w:spacing w:before="120"/>
        <w:rPr>
          <w:sz w:val="24"/>
          <w:szCs w:val="24"/>
        </w:rPr>
      </w:pPr>
      <w:r w:rsidRPr="00047147">
        <w:rPr>
          <w:sz w:val="24"/>
          <w:szCs w:val="24"/>
        </w:rPr>
        <w:t xml:space="preserve">Misalkan sebuah fungsi Boolean adalah </w:t>
      </w:r>
    </w:p>
    <w:p w14:paraId="71006734" w14:textId="77777777" w:rsidR="00F16EC8" w:rsidRPr="00047147" w:rsidRDefault="00F16EC8" w:rsidP="00F16EC8">
      <w:pPr>
        <w:pStyle w:val="BodyText"/>
        <w:spacing w:before="120"/>
        <w:ind w:firstLine="709"/>
        <w:rPr>
          <w:sz w:val="24"/>
          <w:szCs w:val="24"/>
        </w:rPr>
      </w:pPr>
      <w:r w:rsidRPr="00047147">
        <w:rPr>
          <w:i/>
          <w:iCs/>
          <w:sz w:val="24"/>
          <w:szCs w:val="24"/>
        </w:rPr>
        <w:t>f</w:t>
      </w:r>
      <w:r w:rsidRPr="00047147">
        <w:rPr>
          <w:sz w:val="24"/>
          <w:szCs w:val="24"/>
        </w:rPr>
        <w:t>(</w:t>
      </w:r>
      <w:r w:rsidRPr="00047147">
        <w:rPr>
          <w:i/>
          <w:iCs/>
          <w:sz w:val="24"/>
          <w:szCs w:val="24"/>
        </w:rPr>
        <w:t>x</w:t>
      </w:r>
      <w:r w:rsidRPr="00047147">
        <w:rPr>
          <w:sz w:val="24"/>
          <w:szCs w:val="24"/>
        </w:rPr>
        <w:t xml:space="preserve">, </w:t>
      </w:r>
      <w:r w:rsidRPr="00047147">
        <w:rPr>
          <w:i/>
          <w:iCs/>
          <w:sz w:val="24"/>
          <w:szCs w:val="24"/>
        </w:rPr>
        <w:t>y</w:t>
      </w:r>
      <w:r w:rsidRPr="00047147">
        <w:rPr>
          <w:sz w:val="24"/>
          <w:szCs w:val="24"/>
        </w:rPr>
        <w:t xml:space="preserve">, </w:t>
      </w:r>
      <w:r w:rsidRPr="00047147">
        <w:rPr>
          <w:i/>
          <w:iCs/>
          <w:sz w:val="24"/>
          <w:szCs w:val="24"/>
        </w:rPr>
        <w:t>z</w:t>
      </w:r>
      <w:r w:rsidRPr="00047147">
        <w:rPr>
          <w:sz w:val="24"/>
          <w:szCs w:val="24"/>
        </w:rPr>
        <w:t xml:space="preserve">) = </w:t>
      </w:r>
      <w:r w:rsidRPr="00047147">
        <w:rPr>
          <w:i/>
          <w:iCs/>
          <w:sz w:val="24"/>
          <w:szCs w:val="24"/>
        </w:rPr>
        <w:t xml:space="preserve">xyz </w:t>
      </w:r>
      <w:r w:rsidRPr="00047147">
        <w:rPr>
          <w:sz w:val="24"/>
          <w:szCs w:val="24"/>
        </w:rPr>
        <w:t xml:space="preserve">+ </w:t>
      </w:r>
      <w:r w:rsidRPr="00047147">
        <w:rPr>
          <w:i/>
          <w:iCs/>
          <w:sz w:val="24"/>
          <w:szCs w:val="24"/>
        </w:rPr>
        <w:t>x</w:t>
      </w:r>
      <w:r w:rsidRPr="00047147">
        <w:rPr>
          <w:sz w:val="24"/>
          <w:szCs w:val="24"/>
        </w:rPr>
        <w:t>’</w:t>
      </w:r>
      <w:r w:rsidRPr="00047147">
        <w:rPr>
          <w:i/>
          <w:iCs/>
          <w:sz w:val="24"/>
          <w:szCs w:val="24"/>
        </w:rPr>
        <w:t>y</w:t>
      </w:r>
      <w:r w:rsidRPr="00047147">
        <w:rPr>
          <w:sz w:val="24"/>
          <w:szCs w:val="24"/>
        </w:rPr>
        <w:t xml:space="preserve"> + </w:t>
      </w:r>
      <w:r w:rsidRPr="00047147">
        <w:rPr>
          <w:i/>
          <w:iCs/>
          <w:sz w:val="24"/>
          <w:szCs w:val="24"/>
        </w:rPr>
        <w:t>y</w:t>
      </w:r>
      <w:r w:rsidRPr="00047147">
        <w:rPr>
          <w:sz w:val="24"/>
          <w:szCs w:val="24"/>
        </w:rPr>
        <w:t>’</w:t>
      </w:r>
      <w:r w:rsidRPr="00047147">
        <w:rPr>
          <w:i/>
          <w:iCs/>
          <w:sz w:val="24"/>
          <w:szCs w:val="24"/>
        </w:rPr>
        <w:t>z</w:t>
      </w:r>
      <w:r w:rsidRPr="00047147">
        <w:rPr>
          <w:sz w:val="24"/>
          <w:szCs w:val="24"/>
        </w:rPr>
        <w:t xml:space="preserve"> </w:t>
      </w:r>
    </w:p>
    <w:p w14:paraId="37842443" w14:textId="77777777" w:rsidR="00F16EC8" w:rsidRPr="00047147" w:rsidRDefault="00F16EC8" w:rsidP="00F16EC8">
      <w:pPr>
        <w:pStyle w:val="BodyText"/>
        <w:spacing w:before="120"/>
        <w:rPr>
          <w:sz w:val="24"/>
          <w:szCs w:val="24"/>
        </w:rPr>
      </w:pPr>
      <w:r w:rsidRPr="00047147">
        <w:rPr>
          <w:sz w:val="24"/>
          <w:szCs w:val="24"/>
        </w:rPr>
        <w:t xml:space="preserve">Fungsi </w:t>
      </w:r>
      <w:r w:rsidRPr="00047147">
        <w:rPr>
          <w:i/>
          <w:iCs/>
          <w:sz w:val="24"/>
          <w:szCs w:val="24"/>
        </w:rPr>
        <w:t>f</w:t>
      </w:r>
      <w:r w:rsidRPr="00047147">
        <w:rPr>
          <w:sz w:val="24"/>
          <w:szCs w:val="24"/>
        </w:rPr>
        <w:t xml:space="preserve"> memetakan nilai-nilai pasangan terurut ganda-3 </w:t>
      </w:r>
    </w:p>
    <w:p w14:paraId="636FE73E" w14:textId="77777777" w:rsidR="00F16EC8" w:rsidRPr="00047147" w:rsidRDefault="00F16EC8" w:rsidP="00F16EC8">
      <w:pPr>
        <w:pStyle w:val="BodyText"/>
        <w:spacing w:before="120"/>
        <w:rPr>
          <w:sz w:val="24"/>
          <w:szCs w:val="24"/>
        </w:rPr>
      </w:pPr>
      <w:r w:rsidRPr="00047147">
        <w:rPr>
          <w:sz w:val="24"/>
          <w:szCs w:val="24"/>
        </w:rPr>
        <w:t>(</w:t>
      </w:r>
      <w:r w:rsidRPr="00047147">
        <w:rPr>
          <w:i/>
          <w:iCs/>
          <w:sz w:val="24"/>
          <w:szCs w:val="24"/>
        </w:rPr>
        <w:t>x</w:t>
      </w:r>
      <w:r w:rsidRPr="00047147">
        <w:rPr>
          <w:sz w:val="24"/>
          <w:szCs w:val="24"/>
        </w:rPr>
        <w:t xml:space="preserve">, </w:t>
      </w:r>
      <w:r w:rsidRPr="00047147">
        <w:rPr>
          <w:i/>
          <w:iCs/>
          <w:sz w:val="24"/>
          <w:szCs w:val="24"/>
        </w:rPr>
        <w:t>y</w:t>
      </w:r>
      <w:r w:rsidRPr="00047147">
        <w:rPr>
          <w:sz w:val="24"/>
          <w:szCs w:val="24"/>
        </w:rPr>
        <w:t xml:space="preserve">, </w:t>
      </w:r>
      <w:r w:rsidRPr="00047147">
        <w:rPr>
          <w:i/>
          <w:iCs/>
          <w:sz w:val="24"/>
          <w:szCs w:val="24"/>
        </w:rPr>
        <w:t>z</w:t>
      </w:r>
      <w:r w:rsidRPr="00047147">
        <w:rPr>
          <w:sz w:val="24"/>
          <w:szCs w:val="24"/>
        </w:rPr>
        <w:t>) ke himpunan {0, 1}.</w:t>
      </w:r>
    </w:p>
    <w:p w14:paraId="57072B9C" w14:textId="77777777" w:rsidR="00F16EC8" w:rsidRPr="00047147" w:rsidRDefault="00F16EC8" w:rsidP="00F16EC8">
      <w:pPr>
        <w:pStyle w:val="BodyText"/>
        <w:spacing w:before="120"/>
        <w:rPr>
          <w:sz w:val="24"/>
          <w:szCs w:val="24"/>
        </w:rPr>
      </w:pPr>
      <w:r w:rsidRPr="00047147">
        <w:rPr>
          <w:sz w:val="24"/>
          <w:szCs w:val="24"/>
        </w:rPr>
        <w:t xml:space="preserve">Penyelesaian : (1, 0, 1) yang berarti </w:t>
      </w:r>
      <w:r w:rsidRPr="00047147">
        <w:rPr>
          <w:i/>
          <w:iCs/>
          <w:sz w:val="24"/>
          <w:szCs w:val="24"/>
        </w:rPr>
        <w:t>x</w:t>
      </w:r>
      <w:r w:rsidRPr="00047147">
        <w:rPr>
          <w:sz w:val="24"/>
          <w:szCs w:val="24"/>
        </w:rPr>
        <w:t xml:space="preserve"> = 1, </w:t>
      </w:r>
      <w:r w:rsidRPr="00047147">
        <w:rPr>
          <w:i/>
          <w:iCs/>
          <w:sz w:val="24"/>
          <w:szCs w:val="24"/>
        </w:rPr>
        <w:t>y</w:t>
      </w:r>
      <w:r w:rsidRPr="00047147">
        <w:rPr>
          <w:sz w:val="24"/>
          <w:szCs w:val="24"/>
        </w:rPr>
        <w:t xml:space="preserve"> = 0, dan </w:t>
      </w:r>
      <w:r w:rsidRPr="00047147">
        <w:rPr>
          <w:i/>
          <w:iCs/>
          <w:sz w:val="24"/>
          <w:szCs w:val="24"/>
        </w:rPr>
        <w:t>z</w:t>
      </w:r>
      <w:r w:rsidRPr="00047147">
        <w:rPr>
          <w:sz w:val="24"/>
          <w:szCs w:val="24"/>
        </w:rPr>
        <w:t xml:space="preserve"> = 1 </w:t>
      </w:r>
    </w:p>
    <w:p w14:paraId="4920E3B3" w14:textId="77777777" w:rsidR="00F16EC8" w:rsidRPr="00047147" w:rsidRDefault="00F16EC8" w:rsidP="00F16EC8">
      <w:pPr>
        <w:pStyle w:val="BodyText"/>
        <w:spacing w:before="120"/>
        <w:rPr>
          <w:sz w:val="24"/>
          <w:szCs w:val="24"/>
        </w:rPr>
      </w:pPr>
      <w:r w:rsidRPr="00047147">
        <w:rPr>
          <w:sz w:val="24"/>
          <w:szCs w:val="24"/>
        </w:rPr>
        <w:t xml:space="preserve">sehingga f(1, 0, 1) = 1 </w:t>
      </w:r>
      <w:r w:rsidRPr="00047147">
        <w:rPr>
          <w:sz w:val="24"/>
          <w:szCs w:val="24"/>
        </w:rPr>
        <w:sym w:font="Symbol" w:char="F0D7"/>
      </w:r>
      <w:r w:rsidRPr="00047147">
        <w:rPr>
          <w:sz w:val="24"/>
          <w:szCs w:val="24"/>
        </w:rPr>
        <w:t xml:space="preserve"> 0 </w:t>
      </w:r>
      <w:r w:rsidRPr="00047147">
        <w:rPr>
          <w:sz w:val="24"/>
          <w:szCs w:val="24"/>
        </w:rPr>
        <w:sym w:font="Symbol" w:char="F0D7"/>
      </w:r>
      <w:r w:rsidRPr="00047147">
        <w:rPr>
          <w:sz w:val="24"/>
          <w:szCs w:val="24"/>
        </w:rPr>
        <w:t xml:space="preserve"> 1 + 1’ </w:t>
      </w:r>
      <w:r w:rsidRPr="00047147">
        <w:rPr>
          <w:sz w:val="24"/>
          <w:szCs w:val="24"/>
        </w:rPr>
        <w:sym w:font="Symbol" w:char="F0D7"/>
      </w:r>
      <w:r w:rsidRPr="00047147">
        <w:rPr>
          <w:sz w:val="24"/>
          <w:szCs w:val="24"/>
        </w:rPr>
        <w:t xml:space="preserve"> 0 + 0’</w:t>
      </w:r>
      <w:r w:rsidRPr="00047147">
        <w:rPr>
          <w:sz w:val="24"/>
          <w:szCs w:val="24"/>
        </w:rPr>
        <w:sym w:font="Symbol" w:char="F0D7"/>
      </w:r>
      <w:r w:rsidRPr="00047147">
        <w:rPr>
          <w:sz w:val="24"/>
          <w:szCs w:val="24"/>
        </w:rPr>
        <w:t xml:space="preserve"> 1 = 0 + 0 + 1 = 1 . </w:t>
      </w:r>
    </w:p>
    <w:p w14:paraId="0DCC36AD" w14:textId="77777777" w:rsidR="00F16EC8" w:rsidRPr="00047147" w:rsidRDefault="00F16EC8" w:rsidP="00F16EC8">
      <w:pPr>
        <w:pStyle w:val="BodyText"/>
        <w:rPr>
          <w:sz w:val="24"/>
          <w:szCs w:val="24"/>
        </w:rPr>
      </w:pPr>
    </w:p>
    <w:p w14:paraId="6E5A4CDB" w14:textId="77777777" w:rsidR="00F16EC8" w:rsidRPr="00047147" w:rsidRDefault="00F16EC8" w:rsidP="00F16EC8">
      <w:pPr>
        <w:pStyle w:val="BodyText"/>
        <w:rPr>
          <w:sz w:val="24"/>
          <w:szCs w:val="24"/>
        </w:rPr>
      </w:pPr>
    </w:p>
    <w:p w14:paraId="19436EBD" w14:textId="77777777" w:rsidR="00F16EC8" w:rsidRPr="00047147" w:rsidRDefault="00F16EC8" w:rsidP="00F16EC8">
      <w:pPr>
        <w:jc w:val="both"/>
        <w:rPr>
          <w:rFonts w:ascii="Times New Roman" w:hAnsi="Times New Roman" w:cs="Times New Roman"/>
          <w:sz w:val="24"/>
          <w:szCs w:val="24"/>
        </w:rPr>
      </w:pPr>
      <w:r w:rsidRPr="00047147">
        <w:rPr>
          <w:rFonts w:ascii="Times New Roman" w:hAnsi="Times New Roman" w:cs="Times New Roman"/>
          <w:b/>
          <w:bCs/>
          <w:sz w:val="24"/>
          <w:szCs w:val="24"/>
        </w:rPr>
        <w:t xml:space="preserve">Contoh.  </w:t>
      </w:r>
      <w:r w:rsidRPr="00047147">
        <w:rPr>
          <w:rFonts w:ascii="Times New Roman" w:hAnsi="Times New Roman" w:cs="Times New Roman"/>
          <w:sz w:val="24"/>
          <w:szCs w:val="24"/>
        </w:rPr>
        <w:t>Contoh-contoh fungsi Boolean yang lain:</w:t>
      </w:r>
    </w:p>
    <w:p w14:paraId="4AFC01D5" w14:textId="77777777" w:rsidR="00F16EC8" w:rsidRPr="00047147" w:rsidRDefault="00F16EC8" w:rsidP="009C2B95">
      <w:pPr>
        <w:numPr>
          <w:ilvl w:val="0"/>
          <w:numId w:val="12"/>
        </w:numPr>
        <w:jc w:val="both"/>
        <w:rPr>
          <w:rFonts w:ascii="Times New Roman" w:hAnsi="Times New Roman" w:cs="Times New Roman"/>
          <w:sz w:val="24"/>
          <w:szCs w:val="24"/>
        </w:rPr>
      </w:pPr>
      <w:r w:rsidRPr="00047147">
        <w:rPr>
          <w:rFonts w:ascii="Times New Roman" w:hAnsi="Times New Roman" w:cs="Times New Roman"/>
          <w:i/>
          <w:sz w:val="24"/>
          <w:szCs w:val="24"/>
        </w:rPr>
        <w:t>f</w:t>
      </w:r>
      <w:r w:rsidRPr="00047147">
        <w:rPr>
          <w:rFonts w:ascii="Times New Roman" w:hAnsi="Times New Roman" w:cs="Times New Roman"/>
          <w:sz w:val="24"/>
          <w:szCs w:val="24"/>
        </w:rPr>
        <w:t>(</w:t>
      </w:r>
      <w:r w:rsidRPr="00047147">
        <w:rPr>
          <w:rFonts w:ascii="Times New Roman" w:hAnsi="Times New Roman" w:cs="Times New Roman"/>
          <w:i/>
          <w:sz w:val="24"/>
          <w:szCs w:val="24"/>
        </w:rPr>
        <w:t>x</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x</w:t>
      </w:r>
      <w:r w:rsidRPr="00047147">
        <w:rPr>
          <w:rFonts w:ascii="Times New Roman" w:hAnsi="Times New Roman" w:cs="Times New Roman"/>
          <w:sz w:val="24"/>
          <w:szCs w:val="24"/>
        </w:rPr>
        <w:t xml:space="preserve"> </w:t>
      </w:r>
    </w:p>
    <w:p w14:paraId="40DF128F" w14:textId="77777777" w:rsidR="00F16EC8" w:rsidRPr="00047147" w:rsidRDefault="00F16EC8" w:rsidP="009C2B95">
      <w:pPr>
        <w:numPr>
          <w:ilvl w:val="0"/>
          <w:numId w:val="12"/>
        </w:numPr>
        <w:jc w:val="both"/>
        <w:rPr>
          <w:rFonts w:ascii="Times New Roman" w:hAnsi="Times New Roman" w:cs="Times New Roman"/>
          <w:sz w:val="24"/>
          <w:szCs w:val="24"/>
        </w:rPr>
      </w:pPr>
      <w:r w:rsidRPr="00047147">
        <w:rPr>
          <w:rFonts w:ascii="Times New Roman" w:hAnsi="Times New Roman" w:cs="Times New Roman"/>
          <w:i/>
          <w:sz w:val="24"/>
          <w:szCs w:val="24"/>
        </w:rPr>
        <w:t>f</w:t>
      </w:r>
      <w:r w:rsidRPr="00047147">
        <w:rPr>
          <w:rFonts w:ascii="Times New Roman" w:hAnsi="Times New Roman" w:cs="Times New Roman"/>
          <w:sz w:val="24"/>
          <w:szCs w:val="24"/>
        </w:rPr>
        <w:t>(</w:t>
      </w:r>
      <w:r w:rsidRPr="00047147">
        <w:rPr>
          <w:rFonts w:ascii="Times New Roman" w:hAnsi="Times New Roman" w:cs="Times New Roman"/>
          <w:i/>
          <w:sz w:val="24"/>
          <w:szCs w:val="24"/>
        </w:rPr>
        <w:t>x</w:t>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y</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x</w:t>
      </w:r>
      <w:r w:rsidRPr="00047147">
        <w:rPr>
          <w:rFonts w:ascii="Times New Roman" w:hAnsi="Times New Roman" w:cs="Times New Roman"/>
          <w:sz w:val="24"/>
          <w:szCs w:val="24"/>
        </w:rPr>
        <w:t>’</w:t>
      </w:r>
      <w:r w:rsidRPr="00047147">
        <w:rPr>
          <w:rFonts w:ascii="Times New Roman" w:hAnsi="Times New Roman" w:cs="Times New Roman"/>
          <w:i/>
          <w:sz w:val="24"/>
          <w:szCs w:val="24"/>
        </w:rPr>
        <w:t>y</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xy</w:t>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y</w:t>
      </w:r>
      <w:r w:rsidRPr="00047147">
        <w:rPr>
          <w:rFonts w:ascii="Times New Roman" w:hAnsi="Times New Roman" w:cs="Times New Roman"/>
          <w:sz w:val="24"/>
          <w:szCs w:val="24"/>
        </w:rPr>
        <w:t>’</w:t>
      </w:r>
    </w:p>
    <w:p w14:paraId="48D7CB0B" w14:textId="77777777" w:rsidR="00F16EC8" w:rsidRPr="00047147" w:rsidRDefault="00F16EC8" w:rsidP="009C2B95">
      <w:pPr>
        <w:numPr>
          <w:ilvl w:val="0"/>
          <w:numId w:val="12"/>
        </w:numPr>
        <w:jc w:val="both"/>
        <w:rPr>
          <w:rFonts w:ascii="Times New Roman" w:hAnsi="Times New Roman" w:cs="Times New Roman"/>
          <w:sz w:val="24"/>
          <w:szCs w:val="24"/>
        </w:rPr>
      </w:pPr>
      <w:r w:rsidRPr="00047147">
        <w:rPr>
          <w:rFonts w:ascii="Times New Roman" w:hAnsi="Times New Roman" w:cs="Times New Roman"/>
          <w:i/>
          <w:sz w:val="24"/>
          <w:szCs w:val="24"/>
        </w:rPr>
        <w:t>f</w:t>
      </w:r>
      <w:r w:rsidRPr="00047147">
        <w:rPr>
          <w:rFonts w:ascii="Times New Roman" w:hAnsi="Times New Roman" w:cs="Times New Roman"/>
          <w:sz w:val="24"/>
          <w:szCs w:val="24"/>
        </w:rPr>
        <w:t>(</w:t>
      </w:r>
      <w:r w:rsidRPr="00047147">
        <w:rPr>
          <w:rFonts w:ascii="Times New Roman" w:hAnsi="Times New Roman" w:cs="Times New Roman"/>
          <w:i/>
          <w:sz w:val="24"/>
          <w:szCs w:val="24"/>
        </w:rPr>
        <w:t>x</w:t>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y</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x</w:t>
      </w:r>
      <w:r w:rsidRPr="00047147">
        <w:rPr>
          <w:rFonts w:ascii="Times New Roman" w:hAnsi="Times New Roman" w:cs="Times New Roman"/>
          <w:sz w:val="24"/>
          <w:szCs w:val="24"/>
        </w:rPr>
        <w:t>’</w:t>
      </w:r>
      <w:r w:rsidRPr="00047147">
        <w:rPr>
          <w:rFonts w:ascii="Times New Roman" w:hAnsi="Times New Roman" w:cs="Times New Roman"/>
          <w:i/>
          <w:sz w:val="24"/>
          <w:szCs w:val="24"/>
        </w:rPr>
        <w:t xml:space="preserve"> y</w:t>
      </w:r>
      <w:r w:rsidRPr="00047147">
        <w:rPr>
          <w:rFonts w:ascii="Times New Roman" w:hAnsi="Times New Roman" w:cs="Times New Roman"/>
          <w:sz w:val="24"/>
          <w:szCs w:val="24"/>
        </w:rPr>
        <w:t>’</w:t>
      </w:r>
    </w:p>
    <w:p w14:paraId="19954FB2" w14:textId="77777777" w:rsidR="00F16EC8" w:rsidRPr="00047147" w:rsidRDefault="00F16EC8" w:rsidP="009C2B95">
      <w:pPr>
        <w:numPr>
          <w:ilvl w:val="0"/>
          <w:numId w:val="12"/>
        </w:numPr>
        <w:jc w:val="both"/>
        <w:rPr>
          <w:rFonts w:ascii="Times New Roman" w:hAnsi="Times New Roman" w:cs="Times New Roman"/>
          <w:sz w:val="24"/>
          <w:szCs w:val="24"/>
        </w:rPr>
      </w:pPr>
      <w:r w:rsidRPr="00047147">
        <w:rPr>
          <w:rFonts w:ascii="Times New Roman" w:hAnsi="Times New Roman" w:cs="Times New Roman"/>
          <w:i/>
          <w:sz w:val="24"/>
          <w:szCs w:val="24"/>
        </w:rPr>
        <w:t>f</w:t>
      </w:r>
      <w:r w:rsidRPr="00047147">
        <w:rPr>
          <w:rFonts w:ascii="Times New Roman" w:hAnsi="Times New Roman" w:cs="Times New Roman"/>
          <w:sz w:val="24"/>
          <w:szCs w:val="24"/>
        </w:rPr>
        <w:t>(</w:t>
      </w:r>
      <w:r w:rsidRPr="00047147">
        <w:rPr>
          <w:rFonts w:ascii="Times New Roman" w:hAnsi="Times New Roman" w:cs="Times New Roman"/>
          <w:i/>
          <w:sz w:val="24"/>
          <w:szCs w:val="24"/>
        </w:rPr>
        <w:t>x</w:t>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y</w:t>
      </w:r>
      <w:r w:rsidRPr="00047147">
        <w:rPr>
          <w:rFonts w:ascii="Times New Roman" w:hAnsi="Times New Roman" w:cs="Times New Roman"/>
          <w:sz w:val="24"/>
          <w:szCs w:val="24"/>
        </w:rPr>
        <w:t>) = (</w:t>
      </w:r>
      <w:r w:rsidRPr="00047147">
        <w:rPr>
          <w:rFonts w:ascii="Times New Roman" w:hAnsi="Times New Roman" w:cs="Times New Roman"/>
          <w:i/>
          <w:sz w:val="24"/>
          <w:szCs w:val="24"/>
        </w:rPr>
        <w:t>x</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y</w:t>
      </w:r>
      <w:r w:rsidRPr="00047147">
        <w:rPr>
          <w:rFonts w:ascii="Times New Roman" w:hAnsi="Times New Roman" w:cs="Times New Roman"/>
          <w:sz w:val="24"/>
          <w:szCs w:val="24"/>
        </w:rPr>
        <w:t xml:space="preserve">)’ </w:t>
      </w:r>
    </w:p>
    <w:p w14:paraId="101F2C52" w14:textId="77777777" w:rsidR="00F16EC8" w:rsidRPr="00047147" w:rsidRDefault="00F16EC8" w:rsidP="009C2B95">
      <w:pPr>
        <w:numPr>
          <w:ilvl w:val="0"/>
          <w:numId w:val="12"/>
        </w:numPr>
        <w:jc w:val="both"/>
        <w:rPr>
          <w:rFonts w:ascii="Times New Roman" w:hAnsi="Times New Roman" w:cs="Times New Roman"/>
          <w:sz w:val="24"/>
          <w:szCs w:val="24"/>
        </w:rPr>
      </w:pPr>
      <w:r w:rsidRPr="00047147">
        <w:rPr>
          <w:rFonts w:ascii="Times New Roman" w:hAnsi="Times New Roman" w:cs="Times New Roman"/>
          <w:i/>
          <w:sz w:val="24"/>
          <w:szCs w:val="24"/>
        </w:rPr>
        <w:t>f</w:t>
      </w:r>
      <w:r w:rsidRPr="00047147">
        <w:rPr>
          <w:rFonts w:ascii="Times New Roman" w:hAnsi="Times New Roman" w:cs="Times New Roman"/>
          <w:sz w:val="24"/>
          <w:szCs w:val="24"/>
        </w:rPr>
        <w:t>(</w:t>
      </w:r>
      <w:r w:rsidRPr="00047147">
        <w:rPr>
          <w:rFonts w:ascii="Times New Roman" w:hAnsi="Times New Roman" w:cs="Times New Roman"/>
          <w:i/>
          <w:sz w:val="24"/>
          <w:szCs w:val="24"/>
        </w:rPr>
        <w:t>x</w:t>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y</w:t>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z</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xyz</w:t>
      </w:r>
      <w:r w:rsidRPr="00047147">
        <w:rPr>
          <w:rFonts w:ascii="Times New Roman" w:hAnsi="Times New Roman" w:cs="Times New Roman"/>
          <w:sz w:val="24"/>
          <w:szCs w:val="24"/>
        </w:rPr>
        <w:t>’</w:t>
      </w:r>
      <w:r w:rsidRPr="00047147">
        <w:rPr>
          <w:rFonts w:ascii="Times New Roman" w:hAnsi="Times New Roman" w:cs="Times New Roman"/>
          <w:sz w:val="24"/>
          <w:szCs w:val="24"/>
        </w:rPr>
        <w:tab/>
      </w:r>
      <w:r w:rsidRPr="00047147">
        <w:rPr>
          <w:rFonts w:ascii="Times New Roman" w:hAnsi="Times New Roman" w:cs="Times New Roman"/>
          <w:sz w:val="24"/>
          <w:szCs w:val="24"/>
        </w:rPr>
        <w:tab/>
      </w:r>
      <w:r w:rsidRPr="00047147">
        <w:rPr>
          <w:rFonts w:ascii="Times New Roman" w:hAnsi="Times New Roman" w:cs="Times New Roman"/>
          <w:sz w:val="24"/>
          <w:szCs w:val="24"/>
        </w:rPr>
        <w:tab/>
      </w:r>
      <w:r w:rsidRPr="00047147">
        <w:rPr>
          <w:rFonts w:ascii="Times New Roman" w:hAnsi="Times New Roman" w:cs="Times New Roman"/>
          <w:sz w:val="24"/>
          <w:szCs w:val="24"/>
        </w:rPr>
        <w:tab/>
      </w:r>
      <w:r w:rsidRPr="00047147">
        <w:rPr>
          <w:rFonts w:ascii="Times New Roman" w:hAnsi="Times New Roman" w:cs="Times New Roman"/>
          <w:sz w:val="24"/>
          <w:szCs w:val="24"/>
        </w:rPr>
        <w:tab/>
      </w:r>
      <w:r w:rsidRPr="00047147">
        <w:rPr>
          <w:rFonts w:ascii="Times New Roman" w:hAnsi="Times New Roman" w:cs="Times New Roman"/>
          <w:sz w:val="24"/>
          <w:szCs w:val="24"/>
        </w:rPr>
        <w:tab/>
      </w:r>
      <w:r w:rsidRPr="00047147">
        <w:rPr>
          <w:rFonts w:ascii="Times New Roman" w:hAnsi="Times New Roman" w:cs="Times New Roman"/>
          <w:sz w:val="24"/>
          <w:szCs w:val="24"/>
        </w:rPr>
        <w:tab/>
      </w:r>
      <w:r w:rsidRPr="00047147">
        <w:rPr>
          <w:rFonts w:ascii="Times New Roman" w:hAnsi="Times New Roman" w:cs="Times New Roman"/>
          <w:sz w:val="24"/>
          <w:szCs w:val="24"/>
        </w:rPr>
        <w:tab/>
      </w:r>
      <w:r w:rsidRPr="00047147">
        <w:rPr>
          <w:rFonts w:ascii="Times New Roman" w:hAnsi="Times New Roman" w:cs="Times New Roman"/>
          <w:sz w:val="24"/>
          <w:szCs w:val="24"/>
        </w:rPr>
        <w:tab/>
        <w:t xml:space="preserve">            </w:t>
      </w:r>
    </w:p>
    <w:p w14:paraId="16F3F24D" w14:textId="77777777" w:rsidR="00F16EC8" w:rsidRPr="00047147" w:rsidRDefault="00F16EC8" w:rsidP="00F16EC8">
      <w:pPr>
        <w:jc w:val="both"/>
        <w:rPr>
          <w:rFonts w:ascii="Times New Roman" w:hAnsi="Times New Roman" w:cs="Times New Roman"/>
          <w:sz w:val="24"/>
          <w:szCs w:val="24"/>
        </w:rPr>
      </w:pPr>
    </w:p>
    <w:p w14:paraId="27A32367" w14:textId="77777777" w:rsidR="00F16EC8" w:rsidRPr="00047147" w:rsidRDefault="00F16EC8" w:rsidP="00F16EC8">
      <w:pPr>
        <w:pStyle w:val="BodyText"/>
        <w:rPr>
          <w:sz w:val="24"/>
          <w:szCs w:val="24"/>
        </w:rPr>
      </w:pPr>
    </w:p>
    <w:p w14:paraId="3891FF6F" w14:textId="77777777" w:rsidR="00F16EC8" w:rsidRPr="00047147" w:rsidRDefault="00F16EC8" w:rsidP="009C2B95">
      <w:pPr>
        <w:pStyle w:val="BodyText"/>
        <w:numPr>
          <w:ilvl w:val="0"/>
          <w:numId w:val="16"/>
        </w:numPr>
        <w:rPr>
          <w:sz w:val="24"/>
          <w:szCs w:val="24"/>
        </w:rPr>
      </w:pPr>
      <w:r w:rsidRPr="00047147">
        <w:rPr>
          <w:sz w:val="24"/>
          <w:szCs w:val="24"/>
        </w:rPr>
        <w:lastRenderedPageBreak/>
        <w:t xml:space="preserve">Setiap peubah di dalam fungsi Boolean, termasuk dalam bentuk komplemennya, disebut </w:t>
      </w:r>
      <w:r w:rsidRPr="00047147">
        <w:rPr>
          <w:b/>
          <w:sz w:val="24"/>
          <w:szCs w:val="24"/>
        </w:rPr>
        <w:t>literal</w:t>
      </w:r>
      <w:r w:rsidRPr="00047147">
        <w:rPr>
          <w:sz w:val="24"/>
          <w:szCs w:val="24"/>
        </w:rPr>
        <w:t xml:space="preserve">. </w:t>
      </w:r>
    </w:p>
    <w:p w14:paraId="54011712" w14:textId="77777777" w:rsidR="00F16EC8" w:rsidRPr="00047147" w:rsidRDefault="00F16EC8" w:rsidP="00F16EC8">
      <w:pPr>
        <w:pStyle w:val="BodyText"/>
        <w:rPr>
          <w:sz w:val="24"/>
          <w:szCs w:val="24"/>
        </w:rPr>
      </w:pPr>
    </w:p>
    <w:p w14:paraId="48DEEDE6" w14:textId="77777777" w:rsidR="00F16EC8" w:rsidRPr="00047147" w:rsidRDefault="00F16EC8" w:rsidP="00F16EC8">
      <w:pPr>
        <w:ind w:left="720"/>
        <w:jc w:val="both"/>
        <w:rPr>
          <w:rFonts w:ascii="Times New Roman" w:hAnsi="Times New Roman" w:cs="Times New Roman"/>
          <w:sz w:val="24"/>
          <w:szCs w:val="24"/>
        </w:rPr>
      </w:pPr>
      <w:r w:rsidRPr="00047147">
        <w:rPr>
          <w:rFonts w:ascii="Times New Roman" w:hAnsi="Times New Roman" w:cs="Times New Roman"/>
          <w:sz w:val="24"/>
          <w:szCs w:val="24"/>
        </w:rPr>
        <w:t xml:space="preserve">Contoh: Fungsi </w:t>
      </w:r>
      <w:r w:rsidRPr="00047147">
        <w:rPr>
          <w:rFonts w:ascii="Times New Roman" w:hAnsi="Times New Roman" w:cs="Times New Roman"/>
          <w:i/>
          <w:sz w:val="24"/>
          <w:szCs w:val="24"/>
        </w:rPr>
        <w:t>h</w:t>
      </w:r>
      <w:r w:rsidRPr="00047147">
        <w:rPr>
          <w:rFonts w:ascii="Times New Roman" w:hAnsi="Times New Roman" w:cs="Times New Roman"/>
          <w:sz w:val="24"/>
          <w:szCs w:val="24"/>
        </w:rPr>
        <w:t>(</w:t>
      </w:r>
      <w:r w:rsidRPr="00047147">
        <w:rPr>
          <w:rFonts w:ascii="Times New Roman" w:hAnsi="Times New Roman" w:cs="Times New Roman"/>
          <w:i/>
          <w:sz w:val="24"/>
          <w:szCs w:val="24"/>
        </w:rPr>
        <w:t>x</w:t>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y</w:t>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z</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xyz</w:t>
      </w:r>
      <w:r w:rsidRPr="00047147">
        <w:rPr>
          <w:rFonts w:ascii="Times New Roman" w:hAnsi="Times New Roman" w:cs="Times New Roman"/>
          <w:sz w:val="24"/>
          <w:szCs w:val="24"/>
        </w:rPr>
        <w:t xml:space="preserve">’ pada contoh di atas terdiri dari 3 buah literal, yaitu </w:t>
      </w:r>
      <w:r w:rsidRPr="00047147">
        <w:rPr>
          <w:rFonts w:ascii="Times New Roman" w:hAnsi="Times New Roman" w:cs="Times New Roman"/>
          <w:i/>
          <w:sz w:val="24"/>
          <w:szCs w:val="24"/>
        </w:rPr>
        <w:t>x</w:t>
      </w:r>
      <w:r w:rsidRPr="00047147">
        <w:rPr>
          <w:rFonts w:ascii="Times New Roman" w:hAnsi="Times New Roman" w:cs="Times New Roman"/>
          <w:sz w:val="24"/>
          <w:szCs w:val="24"/>
        </w:rPr>
        <w:t xml:space="preserve">, y, dan </w:t>
      </w:r>
      <w:r w:rsidRPr="00047147">
        <w:rPr>
          <w:rFonts w:ascii="Times New Roman" w:hAnsi="Times New Roman" w:cs="Times New Roman"/>
          <w:i/>
          <w:sz w:val="24"/>
          <w:szCs w:val="24"/>
        </w:rPr>
        <w:t>z</w:t>
      </w:r>
      <w:r w:rsidRPr="00047147">
        <w:rPr>
          <w:rFonts w:ascii="Times New Roman" w:hAnsi="Times New Roman" w:cs="Times New Roman"/>
          <w:sz w:val="24"/>
          <w:szCs w:val="24"/>
        </w:rPr>
        <w:t xml:space="preserve">’. </w:t>
      </w:r>
    </w:p>
    <w:p w14:paraId="2B595AA9" w14:textId="77777777" w:rsidR="00F16EC8" w:rsidRPr="00047147" w:rsidRDefault="00F16EC8" w:rsidP="00F16EC8">
      <w:pPr>
        <w:jc w:val="both"/>
        <w:rPr>
          <w:rFonts w:ascii="Times New Roman" w:hAnsi="Times New Roman" w:cs="Times New Roman"/>
          <w:sz w:val="24"/>
          <w:szCs w:val="24"/>
        </w:rPr>
      </w:pPr>
    </w:p>
    <w:p w14:paraId="1DF7D186" w14:textId="77777777" w:rsidR="00F16EC8" w:rsidRPr="00047147" w:rsidRDefault="00F16EC8" w:rsidP="00F16EC8">
      <w:pPr>
        <w:jc w:val="both"/>
        <w:rPr>
          <w:rFonts w:ascii="Times New Roman" w:hAnsi="Times New Roman" w:cs="Times New Roman"/>
          <w:sz w:val="24"/>
          <w:szCs w:val="24"/>
        </w:rPr>
      </w:pPr>
    </w:p>
    <w:p w14:paraId="472DCA23" w14:textId="77777777" w:rsidR="00F16EC8" w:rsidRPr="00047147" w:rsidRDefault="00F16EC8" w:rsidP="00F16EC8">
      <w:pPr>
        <w:jc w:val="both"/>
        <w:rPr>
          <w:rFonts w:ascii="Times New Roman" w:hAnsi="Times New Roman" w:cs="Times New Roman"/>
          <w:sz w:val="24"/>
          <w:szCs w:val="24"/>
        </w:rPr>
      </w:pPr>
      <w:r w:rsidRPr="00047147">
        <w:rPr>
          <w:rFonts w:ascii="Times New Roman" w:hAnsi="Times New Roman" w:cs="Times New Roman"/>
          <w:b/>
          <w:sz w:val="24"/>
          <w:szCs w:val="24"/>
        </w:rPr>
        <w:t xml:space="preserve">Contoh. </w:t>
      </w:r>
      <w:r w:rsidRPr="00047147">
        <w:rPr>
          <w:rFonts w:ascii="Times New Roman" w:hAnsi="Times New Roman" w:cs="Times New Roman"/>
          <w:sz w:val="24"/>
          <w:szCs w:val="24"/>
        </w:rPr>
        <w:t xml:space="preserve">Diketahui fungsi Booelan </w:t>
      </w:r>
      <w:r w:rsidRPr="00047147">
        <w:rPr>
          <w:rFonts w:ascii="Times New Roman" w:hAnsi="Times New Roman" w:cs="Times New Roman"/>
          <w:i/>
          <w:sz w:val="24"/>
          <w:szCs w:val="24"/>
        </w:rPr>
        <w:t>f</w:t>
      </w:r>
      <w:r w:rsidRPr="00047147">
        <w:rPr>
          <w:rFonts w:ascii="Times New Roman" w:hAnsi="Times New Roman" w:cs="Times New Roman"/>
          <w:sz w:val="24"/>
          <w:szCs w:val="24"/>
        </w:rPr>
        <w:t>(</w:t>
      </w:r>
      <w:r w:rsidRPr="00047147">
        <w:rPr>
          <w:rFonts w:ascii="Times New Roman" w:hAnsi="Times New Roman" w:cs="Times New Roman"/>
          <w:i/>
          <w:sz w:val="24"/>
          <w:szCs w:val="24"/>
        </w:rPr>
        <w:t>x</w:t>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y</w:t>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z</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xy z</w:t>
      </w:r>
      <w:r w:rsidRPr="00047147">
        <w:rPr>
          <w:rFonts w:ascii="Times New Roman" w:hAnsi="Times New Roman" w:cs="Times New Roman"/>
          <w:sz w:val="24"/>
          <w:szCs w:val="24"/>
        </w:rPr>
        <w:t xml:space="preserve">’, nyatakan </w:t>
      </w:r>
      <w:r w:rsidRPr="00047147">
        <w:rPr>
          <w:rFonts w:ascii="Times New Roman" w:hAnsi="Times New Roman" w:cs="Times New Roman"/>
          <w:i/>
          <w:sz w:val="24"/>
          <w:szCs w:val="24"/>
        </w:rPr>
        <w:t xml:space="preserve">h </w:t>
      </w:r>
      <w:r w:rsidRPr="00047147">
        <w:rPr>
          <w:rFonts w:ascii="Times New Roman" w:hAnsi="Times New Roman" w:cs="Times New Roman"/>
          <w:sz w:val="24"/>
          <w:szCs w:val="24"/>
        </w:rPr>
        <w:t>dalam tabel kebenaran.</w:t>
      </w:r>
    </w:p>
    <w:p w14:paraId="42B06CFE" w14:textId="77777777" w:rsidR="00F16EC8" w:rsidRPr="00047147" w:rsidRDefault="00F16EC8" w:rsidP="00F16EC8">
      <w:pPr>
        <w:spacing w:before="120"/>
        <w:ind w:left="357" w:hanging="357"/>
        <w:jc w:val="both"/>
        <w:rPr>
          <w:rFonts w:ascii="Times New Roman" w:hAnsi="Times New Roman" w:cs="Times New Roman"/>
          <w:sz w:val="24"/>
          <w:szCs w:val="24"/>
        </w:rPr>
      </w:pPr>
      <w:r w:rsidRPr="00047147">
        <w:rPr>
          <w:rFonts w:ascii="Times New Roman" w:hAnsi="Times New Roman" w:cs="Times New Roman"/>
          <w:sz w:val="24"/>
          <w:szCs w:val="24"/>
          <w:u w:val="single"/>
        </w:rPr>
        <w:t>Penyelesaian</w:t>
      </w:r>
      <w:r w:rsidRPr="00047147">
        <w:rPr>
          <w:rFonts w:ascii="Times New Roman" w:hAnsi="Times New Roman" w:cs="Times New Roman"/>
          <w:sz w:val="24"/>
          <w:szCs w:val="24"/>
        </w:rPr>
        <w:t>:</w:t>
      </w:r>
    </w:p>
    <w:p w14:paraId="055222AB" w14:textId="77777777" w:rsidR="00F16EC8" w:rsidRPr="00047147" w:rsidRDefault="00F16EC8" w:rsidP="00F16EC8">
      <w:pPr>
        <w:pStyle w:val="Heading3"/>
        <w:spacing w:after="120"/>
        <w:ind w:firstLine="360"/>
        <w:rPr>
          <w:rFonts w:ascii="Times New Roman" w:hAnsi="Times New Roman" w:cs="Times New Roman"/>
        </w:rPr>
      </w:pPr>
      <w:r w:rsidRPr="00047147">
        <w:rPr>
          <w:rFonts w:ascii="Times New Roman" w:hAnsi="Times New Roman" w:cs="Times New Roman"/>
        </w:rPr>
        <w:t xml:space="preserve">       </w:t>
      </w:r>
    </w:p>
    <w:tbl>
      <w:tblPr>
        <w:tblW w:w="0" w:type="auto"/>
        <w:tblInd w:w="918" w:type="dxa"/>
        <w:tblLayout w:type="fixed"/>
        <w:tblLook w:val="0000" w:firstRow="0" w:lastRow="0" w:firstColumn="0" w:lastColumn="0" w:noHBand="0" w:noVBand="0"/>
      </w:tblPr>
      <w:tblGrid>
        <w:gridCol w:w="540"/>
        <w:gridCol w:w="512"/>
        <w:gridCol w:w="478"/>
        <w:gridCol w:w="3047"/>
      </w:tblGrid>
      <w:tr w:rsidR="00F16EC8" w:rsidRPr="00047147" w14:paraId="60BC8428" w14:textId="77777777" w:rsidTr="001945BE">
        <w:tc>
          <w:tcPr>
            <w:tcW w:w="540" w:type="dxa"/>
            <w:tcBorders>
              <w:top w:val="single" w:sz="6" w:space="0" w:color="auto"/>
              <w:left w:val="single" w:sz="6" w:space="0" w:color="auto"/>
              <w:bottom w:val="single" w:sz="6" w:space="0" w:color="auto"/>
              <w:right w:val="single" w:sz="6" w:space="0" w:color="auto"/>
            </w:tcBorders>
            <w:shd w:val="pct15" w:color="auto" w:fill="FFFFFF"/>
          </w:tcPr>
          <w:p w14:paraId="3B08BE28" w14:textId="77777777" w:rsidR="00F16EC8" w:rsidRPr="00047147" w:rsidRDefault="00F16EC8" w:rsidP="001945BE">
            <w:pPr>
              <w:jc w:val="both"/>
              <w:rPr>
                <w:rFonts w:ascii="Times New Roman" w:hAnsi="Times New Roman" w:cs="Times New Roman"/>
                <w:i/>
                <w:sz w:val="24"/>
                <w:szCs w:val="24"/>
              </w:rPr>
            </w:pPr>
            <w:r w:rsidRPr="00047147">
              <w:rPr>
                <w:rFonts w:ascii="Times New Roman" w:hAnsi="Times New Roman" w:cs="Times New Roman"/>
                <w:i/>
                <w:sz w:val="24"/>
                <w:szCs w:val="24"/>
              </w:rPr>
              <w:t>x</w:t>
            </w:r>
          </w:p>
        </w:tc>
        <w:tc>
          <w:tcPr>
            <w:tcW w:w="512" w:type="dxa"/>
            <w:tcBorders>
              <w:top w:val="single" w:sz="6" w:space="0" w:color="auto"/>
              <w:left w:val="nil"/>
              <w:bottom w:val="single" w:sz="6" w:space="0" w:color="auto"/>
              <w:right w:val="single" w:sz="6" w:space="0" w:color="auto"/>
            </w:tcBorders>
            <w:shd w:val="pct15" w:color="auto" w:fill="FFFFFF"/>
          </w:tcPr>
          <w:p w14:paraId="5973DBAC" w14:textId="77777777" w:rsidR="00F16EC8" w:rsidRPr="00047147" w:rsidRDefault="00F16EC8" w:rsidP="001945BE">
            <w:pPr>
              <w:jc w:val="both"/>
              <w:rPr>
                <w:rFonts w:ascii="Times New Roman" w:hAnsi="Times New Roman" w:cs="Times New Roman"/>
                <w:i/>
                <w:sz w:val="24"/>
                <w:szCs w:val="24"/>
              </w:rPr>
            </w:pPr>
            <w:r w:rsidRPr="00047147">
              <w:rPr>
                <w:rFonts w:ascii="Times New Roman" w:hAnsi="Times New Roman" w:cs="Times New Roman"/>
                <w:i/>
                <w:sz w:val="24"/>
                <w:szCs w:val="24"/>
              </w:rPr>
              <w:t>y</w:t>
            </w:r>
          </w:p>
        </w:tc>
        <w:tc>
          <w:tcPr>
            <w:tcW w:w="478" w:type="dxa"/>
            <w:tcBorders>
              <w:top w:val="single" w:sz="6" w:space="0" w:color="auto"/>
              <w:left w:val="nil"/>
              <w:bottom w:val="single" w:sz="6" w:space="0" w:color="auto"/>
            </w:tcBorders>
            <w:shd w:val="pct15" w:color="auto" w:fill="FFFFFF"/>
          </w:tcPr>
          <w:p w14:paraId="4CBF38D7" w14:textId="77777777" w:rsidR="00F16EC8" w:rsidRPr="00047147" w:rsidRDefault="00F16EC8" w:rsidP="001945BE">
            <w:pPr>
              <w:jc w:val="both"/>
              <w:rPr>
                <w:rFonts w:ascii="Times New Roman" w:hAnsi="Times New Roman" w:cs="Times New Roman"/>
                <w:i/>
                <w:sz w:val="24"/>
                <w:szCs w:val="24"/>
              </w:rPr>
            </w:pPr>
            <w:r w:rsidRPr="00047147">
              <w:rPr>
                <w:rFonts w:ascii="Times New Roman" w:hAnsi="Times New Roman" w:cs="Times New Roman"/>
                <w:i/>
                <w:sz w:val="24"/>
                <w:szCs w:val="24"/>
              </w:rPr>
              <w:t>z</w:t>
            </w:r>
          </w:p>
        </w:tc>
        <w:tc>
          <w:tcPr>
            <w:tcW w:w="3047" w:type="dxa"/>
            <w:tcBorders>
              <w:top w:val="single" w:sz="6" w:space="0" w:color="auto"/>
              <w:left w:val="single" w:sz="6" w:space="0" w:color="auto"/>
              <w:bottom w:val="single" w:sz="6" w:space="0" w:color="auto"/>
              <w:right w:val="single" w:sz="6" w:space="0" w:color="auto"/>
            </w:tcBorders>
            <w:shd w:val="pct15" w:color="auto" w:fill="FFFFFF"/>
          </w:tcPr>
          <w:p w14:paraId="5EF46466"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i/>
                <w:sz w:val="24"/>
                <w:szCs w:val="24"/>
              </w:rPr>
              <w:t>f</w:t>
            </w:r>
            <w:r w:rsidRPr="00047147">
              <w:rPr>
                <w:rFonts w:ascii="Times New Roman" w:hAnsi="Times New Roman" w:cs="Times New Roman"/>
                <w:sz w:val="24"/>
                <w:szCs w:val="24"/>
              </w:rPr>
              <w:t>(</w:t>
            </w:r>
            <w:r w:rsidRPr="00047147">
              <w:rPr>
                <w:rFonts w:ascii="Times New Roman" w:hAnsi="Times New Roman" w:cs="Times New Roman"/>
                <w:i/>
                <w:sz w:val="24"/>
                <w:szCs w:val="24"/>
              </w:rPr>
              <w:t>x</w:t>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y</w:t>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z</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xy z</w:t>
            </w:r>
            <w:r w:rsidRPr="00047147">
              <w:rPr>
                <w:rFonts w:ascii="Times New Roman" w:hAnsi="Times New Roman" w:cs="Times New Roman"/>
                <w:sz w:val="24"/>
                <w:szCs w:val="24"/>
              </w:rPr>
              <w:t>’</w:t>
            </w:r>
          </w:p>
        </w:tc>
      </w:tr>
      <w:tr w:rsidR="00F16EC8" w:rsidRPr="00047147" w14:paraId="4A6D32C9" w14:textId="77777777" w:rsidTr="001945BE">
        <w:tc>
          <w:tcPr>
            <w:tcW w:w="540" w:type="dxa"/>
            <w:tcBorders>
              <w:left w:val="single" w:sz="6" w:space="0" w:color="auto"/>
              <w:bottom w:val="single" w:sz="6" w:space="0" w:color="auto"/>
            </w:tcBorders>
          </w:tcPr>
          <w:p w14:paraId="3B26C9F9"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0</w:t>
            </w:r>
          </w:p>
          <w:p w14:paraId="5A1F2E52"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0</w:t>
            </w:r>
          </w:p>
          <w:p w14:paraId="7940E9F6"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0</w:t>
            </w:r>
          </w:p>
          <w:p w14:paraId="4A5C6AF7"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0</w:t>
            </w:r>
          </w:p>
          <w:p w14:paraId="56807573"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1</w:t>
            </w:r>
          </w:p>
          <w:p w14:paraId="19268FF3"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1</w:t>
            </w:r>
          </w:p>
          <w:p w14:paraId="776D2894"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1</w:t>
            </w:r>
          </w:p>
          <w:p w14:paraId="31BAA4A9"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1</w:t>
            </w:r>
          </w:p>
        </w:tc>
        <w:tc>
          <w:tcPr>
            <w:tcW w:w="512" w:type="dxa"/>
            <w:tcBorders>
              <w:left w:val="single" w:sz="6" w:space="0" w:color="auto"/>
              <w:bottom w:val="single" w:sz="6" w:space="0" w:color="auto"/>
              <w:right w:val="single" w:sz="6" w:space="0" w:color="auto"/>
            </w:tcBorders>
          </w:tcPr>
          <w:p w14:paraId="604BBAA3"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0</w:t>
            </w:r>
          </w:p>
          <w:p w14:paraId="5443F7D9"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0</w:t>
            </w:r>
          </w:p>
          <w:p w14:paraId="4E882A9B"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1</w:t>
            </w:r>
          </w:p>
          <w:p w14:paraId="58D74FED"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1</w:t>
            </w:r>
          </w:p>
          <w:p w14:paraId="57222C36"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0</w:t>
            </w:r>
          </w:p>
          <w:p w14:paraId="5506E9C9"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0</w:t>
            </w:r>
          </w:p>
          <w:p w14:paraId="05439984"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1</w:t>
            </w:r>
          </w:p>
          <w:p w14:paraId="0D651A19"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1</w:t>
            </w:r>
          </w:p>
        </w:tc>
        <w:tc>
          <w:tcPr>
            <w:tcW w:w="478" w:type="dxa"/>
            <w:tcBorders>
              <w:left w:val="nil"/>
              <w:bottom w:val="single" w:sz="6" w:space="0" w:color="auto"/>
            </w:tcBorders>
          </w:tcPr>
          <w:p w14:paraId="7AA6ECF2"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0</w:t>
            </w:r>
          </w:p>
          <w:p w14:paraId="70DD0522"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1</w:t>
            </w:r>
          </w:p>
          <w:p w14:paraId="6A1AE80E"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0</w:t>
            </w:r>
          </w:p>
          <w:p w14:paraId="254540EC"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1</w:t>
            </w:r>
          </w:p>
          <w:p w14:paraId="6CD85D6C"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0</w:t>
            </w:r>
          </w:p>
          <w:p w14:paraId="4384E136"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1</w:t>
            </w:r>
          </w:p>
          <w:p w14:paraId="5BC09A86"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0</w:t>
            </w:r>
          </w:p>
          <w:p w14:paraId="06F4F295"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1</w:t>
            </w:r>
          </w:p>
        </w:tc>
        <w:tc>
          <w:tcPr>
            <w:tcW w:w="3047" w:type="dxa"/>
            <w:tcBorders>
              <w:left w:val="single" w:sz="6" w:space="0" w:color="auto"/>
              <w:bottom w:val="single" w:sz="6" w:space="0" w:color="auto"/>
              <w:right w:val="single" w:sz="6" w:space="0" w:color="auto"/>
            </w:tcBorders>
          </w:tcPr>
          <w:p w14:paraId="7E0AE0D1"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0</w:t>
            </w:r>
          </w:p>
          <w:p w14:paraId="025FB5F4"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0</w:t>
            </w:r>
          </w:p>
          <w:p w14:paraId="2CD40737"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0</w:t>
            </w:r>
          </w:p>
          <w:p w14:paraId="5D259DF3"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0</w:t>
            </w:r>
          </w:p>
          <w:p w14:paraId="07296360"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0</w:t>
            </w:r>
          </w:p>
          <w:p w14:paraId="59D60329"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0</w:t>
            </w:r>
          </w:p>
          <w:p w14:paraId="024418F6"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1</w:t>
            </w:r>
          </w:p>
          <w:p w14:paraId="097E3969"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0</w:t>
            </w:r>
          </w:p>
        </w:tc>
      </w:tr>
    </w:tbl>
    <w:p w14:paraId="5A4217FC" w14:textId="77777777" w:rsidR="00F16EC8" w:rsidRPr="00047147" w:rsidRDefault="00F16EC8" w:rsidP="00F16EC8">
      <w:pPr>
        <w:jc w:val="both"/>
        <w:rPr>
          <w:rFonts w:ascii="Times New Roman" w:hAnsi="Times New Roman" w:cs="Times New Roman"/>
          <w:sz w:val="24"/>
          <w:szCs w:val="24"/>
        </w:rPr>
      </w:pPr>
      <w:r w:rsidRPr="00047147">
        <w:rPr>
          <w:rFonts w:ascii="Times New Roman" w:hAnsi="Times New Roman" w:cs="Times New Roman"/>
          <w:sz w:val="24"/>
          <w:szCs w:val="24"/>
        </w:rPr>
        <w:tab/>
      </w:r>
      <w:r w:rsidRPr="00047147">
        <w:rPr>
          <w:rFonts w:ascii="Times New Roman" w:hAnsi="Times New Roman" w:cs="Times New Roman"/>
          <w:sz w:val="24"/>
          <w:szCs w:val="24"/>
        </w:rPr>
        <w:tab/>
      </w:r>
      <w:r w:rsidRPr="00047147">
        <w:rPr>
          <w:rFonts w:ascii="Times New Roman" w:hAnsi="Times New Roman" w:cs="Times New Roman"/>
          <w:sz w:val="24"/>
          <w:szCs w:val="24"/>
        </w:rPr>
        <w:tab/>
      </w:r>
      <w:r w:rsidRPr="00047147">
        <w:rPr>
          <w:rFonts w:ascii="Times New Roman" w:hAnsi="Times New Roman" w:cs="Times New Roman"/>
          <w:sz w:val="24"/>
          <w:szCs w:val="24"/>
        </w:rPr>
        <w:tab/>
      </w:r>
      <w:r w:rsidRPr="00047147">
        <w:rPr>
          <w:rFonts w:ascii="Times New Roman" w:hAnsi="Times New Roman" w:cs="Times New Roman"/>
          <w:sz w:val="24"/>
          <w:szCs w:val="24"/>
        </w:rPr>
        <w:tab/>
      </w:r>
      <w:r w:rsidRPr="00047147">
        <w:rPr>
          <w:rFonts w:ascii="Times New Roman" w:hAnsi="Times New Roman" w:cs="Times New Roman"/>
          <w:sz w:val="24"/>
          <w:szCs w:val="24"/>
        </w:rPr>
        <w:tab/>
      </w:r>
    </w:p>
    <w:p w14:paraId="349EFA56" w14:textId="77777777" w:rsidR="00F16EC8" w:rsidRPr="00047147" w:rsidRDefault="00F16EC8" w:rsidP="00F16EC8">
      <w:pPr>
        <w:jc w:val="both"/>
        <w:rPr>
          <w:rFonts w:ascii="Times New Roman" w:hAnsi="Times New Roman" w:cs="Times New Roman"/>
          <w:sz w:val="24"/>
          <w:szCs w:val="24"/>
        </w:rPr>
      </w:pPr>
    </w:p>
    <w:p w14:paraId="51F67C46" w14:textId="77777777" w:rsidR="00F16EC8" w:rsidRPr="00047147" w:rsidRDefault="00F16EC8" w:rsidP="009C2B95">
      <w:pPr>
        <w:pStyle w:val="Heading9"/>
        <w:keepLines w:val="0"/>
        <w:numPr>
          <w:ilvl w:val="1"/>
          <w:numId w:val="6"/>
        </w:numPr>
        <w:spacing w:before="0"/>
        <w:jc w:val="both"/>
        <w:rPr>
          <w:rFonts w:ascii="Times New Roman" w:hAnsi="Times New Roman" w:cs="Times New Roman"/>
          <w:sz w:val="24"/>
          <w:szCs w:val="24"/>
        </w:rPr>
      </w:pPr>
      <w:r w:rsidRPr="00047147">
        <w:rPr>
          <w:rFonts w:ascii="Times New Roman" w:hAnsi="Times New Roman" w:cs="Times New Roman"/>
          <w:sz w:val="24"/>
          <w:szCs w:val="24"/>
        </w:rPr>
        <w:t>Fungsi Komplemen</w:t>
      </w:r>
    </w:p>
    <w:p w14:paraId="780A6AC2" w14:textId="77777777" w:rsidR="00F16EC8" w:rsidRPr="00047147" w:rsidRDefault="00F16EC8" w:rsidP="00F16EC8">
      <w:pPr>
        <w:rPr>
          <w:rFonts w:ascii="Times New Roman" w:hAnsi="Times New Roman" w:cs="Times New Roman"/>
          <w:sz w:val="24"/>
          <w:szCs w:val="24"/>
        </w:rPr>
      </w:pPr>
    </w:p>
    <w:p w14:paraId="42AE92CE" w14:textId="77777777" w:rsidR="00F16EC8" w:rsidRPr="00047147" w:rsidRDefault="00F16EC8" w:rsidP="009C2B95">
      <w:pPr>
        <w:numPr>
          <w:ilvl w:val="0"/>
          <w:numId w:val="13"/>
        </w:numPr>
        <w:tabs>
          <w:tab w:val="clear" w:pos="360"/>
          <w:tab w:val="num" w:pos="1080"/>
        </w:tabs>
        <w:spacing w:before="120"/>
        <w:ind w:left="1077" w:hanging="357"/>
        <w:jc w:val="both"/>
        <w:rPr>
          <w:rFonts w:ascii="Times New Roman" w:hAnsi="Times New Roman" w:cs="Times New Roman"/>
          <w:sz w:val="24"/>
          <w:szCs w:val="24"/>
        </w:rPr>
      </w:pPr>
      <w:r w:rsidRPr="00047147">
        <w:rPr>
          <w:rFonts w:ascii="Times New Roman" w:hAnsi="Times New Roman" w:cs="Times New Roman"/>
          <w:sz w:val="24"/>
          <w:szCs w:val="24"/>
        </w:rPr>
        <w:t>Cara pertama: menggunakan hukum De Morgan</w:t>
      </w:r>
    </w:p>
    <w:p w14:paraId="3E42CC44" w14:textId="77777777" w:rsidR="00F16EC8" w:rsidRPr="00047147" w:rsidRDefault="00F16EC8" w:rsidP="00F16EC8">
      <w:pPr>
        <w:ind w:left="360" w:firstLine="360"/>
        <w:jc w:val="both"/>
        <w:rPr>
          <w:rFonts w:ascii="Times New Roman" w:hAnsi="Times New Roman" w:cs="Times New Roman"/>
          <w:sz w:val="24"/>
          <w:szCs w:val="24"/>
        </w:rPr>
      </w:pPr>
    </w:p>
    <w:p w14:paraId="23A327F8" w14:textId="77777777" w:rsidR="00F16EC8" w:rsidRPr="00047147" w:rsidRDefault="00F16EC8" w:rsidP="00F16EC8">
      <w:pPr>
        <w:ind w:left="717" w:firstLine="360"/>
        <w:jc w:val="both"/>
        <w:rPr>
          <w:rFonts w:ascii="Times New Roman" w:hAnsi="Times New Roman" w:cs="Times New Roman"/>
          <w:sz w:val="24"/>
          <w:szCs w:val="24"/>
        </w:rPr>
      </w:pPr>
      <w:r w:rsidRPr="00047147">
        <w:rPr>
          <w:rFonts w:ascii="Times New Roman" w:hAnsi="Times New Roman" w:cs="Times New Roman"/>
          <w:sz w:val="24"/>
          <w:szCs w:val="24"/>
        </w:rPr>
        <w:t xml:space="preserve">Hukum De Morgan untuk dua buah peubah, </w:t>
      </w:r>
      <w:r w:rsidRPr="00047147">
        <w:rPr>
          <w:rFonts w:ascii="Times New Roman" w:hAnsi="Times New Roman" w:cs="Times New Roman"/>
          <w:i/>
          <w:sz w:val="24"/>
          <w:szCs w:val="24"/>
        </w:rPr>
        <w:t>x</w:t>
      </w:r>
      <w:r w:rsidRPr="00047147">
        <w:rPr>
          <w:rFonts w:ascii="Times New Roman" w:hAnsi="Times New Roman" w:cs="Times New Roman"/>
          <w:sz w:val="24"/>
          <w:szCs w:val="24"/>
          <w:vertAlign w:val="subscript"/>
        </w:rPr>
        <w:t>1</w:t>
      </w:r>
      <w:r w:rsidRPr="00047147">
        <w:rPr>
          <w:rFonts w:ascii="Times New Roman" w:hAnsi="Times New Roman" w:cs="Times New Roman"/>
          <w:sz w:val="24"/>
          <w:szCs w:val="24"/>
        </w:rPr>
        <w:t xml:space="preserve"> dan </w:t>
      </w:r>
      <w:r w:rsidRPr="00047147">
        <w:rPr>
          <w:rFonts w:ascii="Times New Roman" w:hAnsi="Times New Roman" w:cs="Times New Roman"/>
          <w:i/>
          <w:sz w:val="24"/>
          <w:szCs w:val="24"/>
        </w:rPr>
        <w:t>x</w:t>
      </w:r>
      <w:r w:rsidRPr="00047147">
        <w:rPr>
          <w:rFonts w:ascii="Times New Roman" w:hAnsi="Times New Roman" w:cs="Times New Roman"/>
          <w:sz w:val="24"/>
          <w:szCs w:val="24"/>
          <w:vertAlign w:val="subscript"/>
        </w:rPr>
        <w:t>2</w:t>
      </w:r>
      <w:r w:rsidRPr="00047147">
        <w:rPr>
          <w:rFonts w:ascii="Times New Roman" w:hAnsi="Times New Roman" w:cs="Times New Roman"/>
          <w:sz w:val="24"/>
          <w:szCs w:val="24"/>
        </w:rPr>
        <w:t xml:space="preserve">, adalah  </w:t>
      </w:r>
    </w:p>
    <w:p w14:paraId="454111B6" w14:textId="77777777" w:rsidR="00F16EC8" w:rsidRPr="00047147" w:rsidRDefault="00F16EC8" w:rsidP="00F16EC8">
      <w:pPr>
        <w:ind w:left="360"/>
        <w:jc w:val="both"/>
        <w:rPr>
          <w:rFonts w:ascii="Times New Roman" w:hAnsi="Times New Roman" w:cs="Times New Roman"/>
          <w:sz w:val="24"/>
          <w:szCs w:val="24"/>
        </w:rPr>
      </w:pPr>
      <w:r w:rsidRPr="00047147">
        <w:rPr>
          <w:rFonts w:ascii="Times New Roman" w:hAnsi="Times New Roman" w:cs="Times New Roman"/>
          <w:sz w:val="24"/>
          <w:szCs w:val="24"/>
        </w:rPr>
        <w:tab/>
      </w:r>
      <w:r w:rsidRPr="00047147">
        <w:rPr>
          <w:rFonts w:ascii="Times New Roman" w:hAnsi="Times New Roman" w:cs="Times New Roman"/>
          <w:sz w:val="24"/>
          <w:szCs w:val="24"/>
        </w:rPr>
        <w:tab/>
        <w:t xml:space="preserve"> </w:t>
      </w:r>
      <w:r w:rsidRPr="00047147">
        <w:rPr>
          <w:rFonts w:ascii="Times New Roman" w:hAnsi="Times New Roman" w:cs="Times New Roman"/>
          <w:sz w:val="24"/>
          <w:szCs w:val="24"/>
        </w:rPr>
        <w:tab/>
      </w:r>
      <w:r w:rsidRPr="00047147">
        <w:rPr>
          <w:rFonts w:ascii="Times New Roman" w:hAnsi="Times New Roman" w:cs="Times New Roman"/>
          <w:sz w:val="24"/>
          <w:szCs w:val="24"/>
        </w:rPr>
        <w:tab/>
        <w:t xml:space="preserve"> </w:t>
      </w:r>
    </w:p>
    <w:p w14:paraId="6C514AEE" w14:textId="77777777" w:rsidR="00F16EC8" w:rsidRPr="00047147" w:rsidRDefault="00F16EC8" w:rsidP="00F16EC8">
      <w:pPr>
        <w:ind w:left="717" w:firstLine="360"/>
        <w:jc w:val="both"/>
        <w:rPr>
          <w:rFonts w:ascii="Times New Roman" w:hAnsi="Times New Roman" w:cs="Times New Roman"/>
          <w:sz w:val="24"/>
          <w:szCs w:val="24"/>
        </w:rPr>
      </w:pPr>
      <w:r w:rsidRPr="00047147">
        <w:rPr>
          <w:rFonts w:ascii="Times New Roman" w:hAnsi="Times New Roman" w:cs="Times New Roman"/>
          <w:b/>
          <w:bCs/>
          <w:sz w:val="24"/>
          <w:szCs w:val="24"/>
        </w:rPr>
        <w:t>Contoh.</w:t>
      </w:r>
      <w:r w:rsidRPr="00047147">
        <w:rPr>
          <w:rFonts w:ascii="Times New Roman" w:hAnsi="Times New Roman" w:cs="Times New Roman"/>
          <w:sz w:val="24"/>
          <w:szCs w:val="24"/>
        </w:rPr>
        <w:t xml:space="preserve"> Misalkan </w:t>
      </w:r>
      <w:r w:rsidRPr="00047147">
        <w:rPr>
          <w:rFonts w:ascii="Times New Roman" w:hAnsi="Times New Roman" w:cs="Times New Roman"/>
          <w:i/>
          <w:sz w:val="24"/>
          <w:szCs w:val="24"/>
        </w:rPr>
        <w:t>f</w:t>
      </w:r>
      <w:r w:rsidRPr="00047147">
        <w:rPr>
          <w:rFonts w:ascii="Times New Roman" w:hAnsi="Times New Roman" w:cs="Times New Roman"/>
          <w:sz w:val="24"/>
          <w:szCs w:val="24"/>
        </w:rPr>
        <w:t>(</w:t>
      </w:r>
      <w:r w:rsidRPr="00047147">
        <w:rPr>
          <w:rFonts w:ascii="Times New Roman" w:hAnsi="Times New Roman" w:cs="Times New Roman"/>
          <w:i/>
          <w:sz w:val="24"/>
          <w:szCs w:val="24"/>
        </w:rPr>
        <w:t>x</w:t>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y</w:t>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z</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x</w:t>
      </w:r>
      <w:r w:rsidRPr="00047147">
        <w:rPr>
          <w:rFonts w:ascii="Times New Roman" w:hAnsi="Times New Roman" w:cs="Times New Roman"/>
          <w:sz w:val="24"/>
          <w:szCs w:val="24"/>
        </w:rPr>
        <w:t>(</w:t>
      </w:r>
      <w:r w:rsidRPr="00047147">
        <w:rPr>
          <w:rFonts w:ascii="Times New Roman" w:hAnsi="Times New Roman" w:cs="Times New Roman"/>
          <w:i/>
          <w:sz w:val="24"/>
          <w:szCs w:val="24"/>
        </w:rPr>
        <w:t>y</w:t>
      </w:r>
      <w:r w:rsidRPr="00047147">
        <w:rPr>
          <w:rFonts w:ascii="Times New Roman" w:hAnsi="Times New Roman" w:cs="Times New Roman"/>
          <w:sz w:val="24"/>
          <w:szCs w:val="24"/>
        </w:rPr>
        <w:t>’</w:t>
      </w:r>
      <w:r w:rsidRPr="00047147">
        <w:rPr>
          <w:rFonts w:ascii="Times New Roman" w:hAnsi="Times New Roman" w:cs="Times New Roman"/>
          <w:i/>
          <w:sz w:val="24"/>
          <w:szCs w:val="24"/>
        </w:rPr>
        <w:t>z</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yz</w:t>
      </w:r>
      <w:r w:rsidRPr="00047147">
        <w:rPr>
          <w:rFonts w:ascii="Times New Roman" w:hAnsi="Times New Roman" w:cs="Times New Roman"/>
          <w:sz w:val="24"/>
          <w:szCs w:val="24"/>
        </w:rPr>
        <w:t>), maka</w:t>
      </w:r>
    </w:p>
    <w:p w14:paraId="05B4882C" w14:textId="77777777" w:rsidR="00F16EC8" w:rsidRPr="00047147" w:rsidRDefault="00F16EC8" w:rsidP="00F16EC8">
      <w:pPr>
        <w:spacing w:before="120"/>
        <w:ind w:left="357" w:firstLine="357"/>
        <w:jc w:val="both"/>
        <w:rPr>
          <w:rFonts w:ascii="Times New Roman" w:hAnsi="Times New Roman" w:cs="Times New Roman"/>
          <w:sz w:val="24"/>
          <w:szCs w:val="24"/>
        </w:rPr>
      </w:pP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f</w:t>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x</w:t>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y</w:t>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z</w:t>
      </w:r>
      <w:r w:rsidRPr="00047147">
        <w:rPr>
          <w:rFonts w:ascii="Times New Roman" w:hAnsi="Times New Roman" w:cs="Times New Roman"/>
          <w:sz w:val="24"/>
          <w:szCs w:val="24"/>
        </w:rPr>
        <w:t>)  = (</w:t>
      </w:r>
      <w:r w:rsidRPr="00047147">
        <w:rPr>
          <w:rFonts w:ascii="Times New Roman" w:hAnsi="Times New Roman" w:cs="Times New Roman"/>
          <w:i/>
          <w:sz w:val="24"/>
          <w:szCs w:val="24"/>
        </w:rPr>
        <w:t>x</w:t>
      </w:r>
      <w:r w:rsidRPr="00047147">
        <w:rPr>
          <w:rFonts w:ascii="Times New Roman" w:hAnsi="Times New Roman" w:cs="Times New Roman"/>
          <w:sz w:val="24"/>
          <w:szCs w:val="24"/>
        </w:rPr>
        <w:t>(</w:t>
      </w:r>
      <w:r w:rsidRPr="00047147">
        <w:rPr>
          <w:rFonts w:ascii="Times New Roman" w:hAnsi="Times New Roman" w:cs="Times New Roman"/>
          <w:i/>
          <w:sz w:val="24"/>
          <w:szCs w:val="24"/>
        </w:rPr>
        <w:t>y</w:t>
      </w:r>
      <w:r w:rsidRPr="00047147">
        <w:rPr>
          <w:rFonts w:ascii="Times New Roman" w:hAnsi="Times New Roman" w:cs="Times New Roman"/>
          <w:sz w:val="24"/>
          <w:szCs w:val="24"/>
        </w:rPr>
        <w:t>’</w:t>
      </w:r>
      <w:r w:rsidRPr="00047147">
        <w:rPr>
          <w:rFonts w:ascii="Times New Roman" w:hAnsi="Times New Roman" w:cs="Times New Roman"/>
          <w:i/>
          <w:sz w:val="24"/>
          <w:szCs w:val="24"/>
        </w:rPr>
        <w:t>z</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yz</w:t>
      </w:r>
      <w:r w:rsidRPr="00047147">
        <w:rPr>
          <w:rFonts w:ascii="Times New Roman" w:hAnsi="Times New Roman" w:cs="Times New Roman"/>
          <w:sz w:val="24"/>
          <w:szCs w:val="24"/>
        </w:rPr>
        <w:t>))’</w:t>
      </w:r>
    </w:p>
    <w:p w14:paraId="79D8AF43" w14:textId="77777777" w:rsidR="00F16EC8" w:rsidRPr="00047147" w:rsidRDefault="00F16EC8" w:rsidP="00F16EC8">
      <w:pPr>
        <w:ind w:left="360"/>
        <w:jc w:val="both"/>
        <w:rPr>
          <w:rFonts w:ascii="Times New Roman" w:hAnsi="Times New Roman" w:cs="Times New Roman"/>
          <w:sz w:val="24"/>
          <w:szCs w:val="24"/>
        </w:rPr>
      </w:pPr>
      <w:r w:rsidRPr="00047147">
        <w:rPr>
          <w:rFonts w:ascii="Times New Roman" w:hAnsi="Times New Roman" w:cs="Times New Roman"/>
          <w:sz w:val="24"/>
          <w:szCs w:val="24"/>
        </w:rPr>
        <w:t xml:space="preserve">        </w:t>
      </w:r>
      <w:r w:rsidRPr="00047147">
        <w:rPr>
          <w:rFonts w:ascii="Times New Roman" w:hAnsi="Times New Roman" w:cs="Times New Roman"/>
          <w:sz w:val="24"/>
          <w:szCs w:val="24"/>
        </w:rPr>
        <w:tab/>
      </w:r>
      <w:r w:rsidRPr="00047147">
        <w:rPr>
          <w:rFonts w:ascii="Times New Roman" w:hAnsi="Times New Roman" w:cs="Times New Roman"/>
          <w:sz w:val="24"/>
          <w:szCs w:val="24"/>
        </w:rPr>
        <w:tab/>
        <w:t xml:space="preserve">   =  </w:t>
      </w:r>
      <w:r w:rsidRPr="00047147">
        <w:rPr>
          <w:rFonts w:ascii="Times New Roman" w:hAnsi="Times New Roman" w:cs="Times New Roman"/>
          <w:i/>
          <w:sz w:val="24"/>
          <w:szCs w:val="24"/>
        </w:rPr>
        <w:t>x</w:t>
      </w:r>
      <w:r w:rsidRPr="00047147">
        <w:rPr>
          <w:rFonts w:ascii="Times New Roman" w:hAnsi="Times New Roman" w:cs="Times New Roman"/>
          <w:sz w:val="24"/>
          <w:szCs w:val="24"/>
        </w:rPr>
        <w:t>’ + (</w:t>
      </w:r>
      <w:r w:rsidRPr="00047147">
        <w:rPr>
          <w:rFonts w:ascii="Times New Roman" w:hAnsi="Times New Roman" w:cs="Times New Roman"/>
          <w:i/>
          <w:sz w:val="24"/>
          <w:szCs w:val="24"/>
        </w:rPr>
        <w:t>y</w:t>
      </w:r>
      <w:r w:rsidRPr="00047147">
        <w:rPr>
          <w:rFonts w:ascii="Times New Roman" w:hAnsi="Times New Roman" w:cs="Times New Roman"/>
          <w:sz w:val="24"/>
          <w:szCs w:val="24"/>
        </w:rPr>
        <w:t>’</w:t>
      </w:r>
      <w:r w:rsidRPr="00047147">
        <w:rPr>
          <w:rFonts w:ascii="Times New Roman" w:hAnsi="Times New Roman" w:cs="Times New Roman"/>
          <w:i/>
          <w:sz w:val="24"/>
          <w:szCs w:val="24"/>
        </w:rPr>
        <w:t>z</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yz</w:t>
      </w:r>
      <w:r w:rsidRPr="00047147">
        <w:rPr>
          <w:rFonts w:ascii="Times New Roman" w:hAnsi="Times New Roman" w:cs="Times New Roman"/>
          <w:sz w:val="24"/>
          <w:szCs w:val="24"/>
        </w:rPr>
        <w:t>)’</w:t>
      </w:r>
    </w:p>
    <w:p w14:paraId="08C88EC9" w14:textId="77777777" w:rsidR="00F16EC8" w:rsidRPr="00047147" w:rsidRDefault="00F16EC8" w:rsidP="00F16EC8">
      <w:pPr>
        <w:ind w:left="360"/>
        <w:jc w:val="both"/>
        <w:rPr>
          <w:rFonts w:ascii="Times New Roman" w:hAnsi="Times New Roman" w:cs="Times New Roman"/>
          <w:sz w:val="24"/>
          <w:szCs w:val="24"/>
        </w:rPr>
      </w:pPr>
      <w:r w:rsidRPr="00047147">
        <w:rPr>
          <w:rFonts w:ascii="Times New Roman" w:hAnsi="Times New Roman" w:cs="Times New Roman"/>
          <w:sz w:val="24"/>
          <w:szCs w:val="24"/>
        </w:rPr>
        <w:t xml:space="preserve">        </w:t>
      </w:r>
      <w:r w:rsidRPr="00047147">
        <w:rPr>
          <w:rFonts w:ascii="Times New Roman" w:hAnsi="Times New Roman" w:cs="Times New Roman"/>
          <w:sz w:val="24"/>
          <w:szCs w:val="24"/>
        </w:rPr>
        <w:tab/>
        <w:t xml:space="preserve">      </w:t>
      </w:r>
      <w:r w:rsidRPr="00047147">
        <w:rPr>
          <w:rFonts w:ascii="Times New Roman" w:hAnsi="Times New Roman" w:cs="Times New Roman"/>
          <w:sz w:val="24"/>
          <w:szCs w:val="24"/>
        </w:rPr>
        <w:tab/>
        <w:t xml:space="preserve">   =  </w:t>
      </w:r>
      <w:r w:rsidRPr="00047147">
        <w:rPr>
          <w:rFonts w:ascii="Times New Roman" w:hAnsi="Times New Roman" w:cs="Times New Roman"/>
          <w:i/>
          <w:sz w:val="24"/>
          <w:szCs w:val="24"/>
        </w:rPr>
        <w:t>x</w:t>
      </w:r>
      <w:r w:rsidRPr="00047147">
        <w:rPr>
          <w:rFonts w:ascii="Times New Roman" w:hAnsi="Times New Roman" w:cs="Times New Roman"/>
          <w:sz w:val="24"/>
          <w:szCs w:val="24"/>
        </w:rPr>
        <w:t>’ + (</w:t>
      </w:r>
      <w:r w:rsidRPr="00047147">
        <w:rPr>
          <w:rFonts w:ascii="Times New Roman" w:hAnsi="Times New Roman" w:cs="Times New Roman"/>
          <w:i/>
          <w:sz w:val="24"/>
          <w:szCs w:val="24"/>
        </w:rPr>
        <w:t>y</w:t>
      </w:r>
      <w:r w:rsidRPr="00047147">
        <w:rPr>
          <w:rFonts w:ascii="Times New Roman" w:hAnsi="Times New Roman" w:cs="Times New Roman"/>
          <w:sz w:val="24"/>
          <w:szCs w:val="24"/>
        </w:rPr>
        <w:t>’</w:t>
      </w:r>
      <w:r w:rsidRPr="00047147">
        <w:rPr>
          <w:rFonts w:ascii="Times New Roman" w:hAnsi="Times New Roman" w:cs="Times New Roman"/>
          <w:i/>
          <w:sz w:val="24"/>
          <w:szCs w:val="24"/>
        </w:rPr>
        <w:t>z</w:t>
      </w:r>
      <w:r w:rsidRPr="00047147">
        <w:rPr>
          <w:rFonts w:ascii="Times New Roman" w:hAnsi="Times New Roman" w:cs="Times New Roman"/>
          <w:sz w:val="24"/>
          <w:szCs w:val="24"/>
        </w:rPr>
        <w:t>’)’ (</w:t>
      </w:r>
      <w:r w:rsidRPr="00047147">
        <w:rPr>
          <w:rFonts w:ascii="Times New Roman" w:hAnsi="Times New Roman" w:cs="Times New Roman"/>
          <w:i/>
          <w:sz w:val="24"/>
          <w:szCs w:val="24"/>
        </w:rPr>
        <w:t>yz</w:t>
      </w:r>
      <w:r w:rsidRPr="00047147">
        <w:rPr>
          <w:rFonts w:ascii="Times New Roman" w:hAnsi="Times New Roman" w:cs="Times New Roman"/>
          <w:sz w:val="24"/>
          <w:szCs w:val="24"/>
        </w:rPr>
        <w:t>)’</w:t>
      </w:r>
    </w:p>
    <w:p w14:paraId="111A68CC" w14:textId="77777777" w:rsidR="00F16EC8" w:rsidRPr="00047147" w:rsidRDefault="00F16EC8" w:rsidP="00F16EC8">
      <w:pPr>
        <w:ind w:left="360" w:firstLine="360"/>
        <w:jc w:val="both"/>
        <w:rPr>
          <w:rFonts w:ascii="Times New Roman" w:hAnsi="Times New Roman" w:cs="Times New Roman"/>
          <w:sz w:val="24"/>
          <w:szCs w:val="24"/>
        </w:rPr>
      </w:pPr>
      <w:r w:rsidRPr="00047147">
        <w:rPr>
          <w:rFonts w:ascii="Times New Roman" w:hAnsi="Times New Roman" w:cs="Times New Roman"/>
          <w:sz w:val="24"/>
          <w:szCs w:val="24"/>
        </w:rPr>
        <w:t xml:space="preserve">        </w:t>
      </w:r>
      <w:r w:rsidRPr="00047147">
        <w:rPr>
          <w:rFonts w:ascii="Times New Roman" w:hAnsi="Times New Roman" w:cs="Times New Roman"/>
          <w:sz w:val="24"/>
          <w:szCs w:val="24"/>
        </w:rPr>
        <w:tab/>
        <w:t xml:space="preserve">      </w:t>
      </w:r>
      <w:r w:rsidRPr="00047147">
        <w:rPr>
          <w:rFonts w:ascii="Times New Roman" w:hAnsi="Times New Roman" w:cs="Times New Roman"/>
          <w:sz w:val="24"/>
          <w:szCs w:val="24"/>
        </w:rPr>
        <w:tab/>
        <w:t xml:space="preserve">   =  </w:t>
      </w:r>
      <w:r w:rsidRPr="00047147">
        <w:rPr>
          <w:rFonts w:ascii="Times New Roman" w:hAnsi="Times New Roman" w:cs="Times New Roman"/>
          <w:i/>
          <w:sz w:val="24"/>
          <w:szCs w:val="24"/>
        </w:rPr>
        <w:t>x</w:t>
      </w:r>
      <w:r w:rsidRPr="00047147">
        <w:rPr>
          <w:rFonts w:ascii="Times New Roman" w:hAnsi="Times New Roman" w:cs="Times New Roman"/>
          <w:sz w:val="24"/>
          <w:szCs w:val="24"/>
        </w:rPr>
        <w:t>’ + (</w:t>
      </w:r>
      <w:r w:rsidRPr="00047147">
        <w:rPr>
          <w:rFonts w:ascii="Times New Roman" w:hAnsi="Times New Roman" w:cs="Times New Roman"/>
          <w:i/>
          <w:sz w:val="24"/>
          <w:szCs w:val="24"/>
        </w:rPr>
        <w:t>y</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z</w:t>
      </w:r>
      <w:r w:rsidRPr="00047147">
        <w:rPr>
          <w:rFonts w:ascii="Times New Roman" w:hAnsi="Times New Roman" w:cs="Times New Roman"/>
          <w:sz w:val="24"/>
          <w:szCs w:val="24"/>
        </w:rPr>
        <w:t>) (</w:t>
      </w:r>
      <w:r w:rsidRPr="00047147">
        <w:rPr>
          <w:rFonts w:ascii="Times New Roman" w:hAnsi="Times New Roman" w:cs="Times New Roman"/>
          <w:i/>
          <w:sz w:val="24"/>
          <w:szCs w:val="24"/>
        </w:rPr>
        <w:t>y</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z</w:t>
      </w:r>
      <w:r w:rsidRPr="00047147">
        <w:rPr>
          <w:rFonts w:ascii="Times New Roman" w:hAnsi="Times New Roman" w:cs="Times New Roman"/>
          <w:sz w:val="24"/>
          <w:szCs w:val="24"/>
        </w:rPr>
        <w:t>’)</w:t>
      </w:r>
      <w:r w:rsidRPr="00047147">
        <w:rPr>
          <w:rFonts w:ascii="Times New Roman" w:hAnsi="Times New Roman" w:cs="Times New Roman"/>
          <w:sz w:val="24"/>
          <w:szCs w:val="24"/>
        </w:rPr>
        <w:tab/>
      </w:r>
      <w:r w:rsidRPr="00047147">
        <w:rPr>
          <w:rFonts w:ascii="Times New Roman" w:hAnsi="Times New Roman" w:cs="Times New Roman"/>
          <w:sz w:val="24"/>
          <w:szCs w:val="24"/>
        </w:rPr>
        <w:tab/>
      </w:r>
      <w:r w:rsidRPr="00047147">
        <w:rPr>
          <w:rFonts w:ascii="Times New Roman" w:hAnsi="Times New Roman" w:cs="Times New Roman"/>
          <w:sz w:val="24"/>
          <w:szCs w:val="24"/>
        </w:rPr>
        <w:tab/>
      </w:r>
      <w:r w:rsidRPr="00047147">
        <w:rPr>
          <w:rFonts w:ascii="Times New Roman" w:hAnsi="Times New Roman" w:cs="Times New Roman"/>
          <w:sz w:val="24"/>
          <w:szCs w:val="24"/>
        </w:rPr>
        <w:tab/>
      </w:r>
      <w:r w:rsidRPr="00047147">
        <w:rPr>
          <w:rFonts w:ascii="Times New Roman" w:hAnsi="Times New Roman" w:cs="Times New Roman"/>
          <w:sz w:val="24"/>
          <w:szCs w:val="24"/>
        </w:rPr>
        <w:tab/>
      </w:r>
      <w:r w:rsidRPr="00047147">
        <w:rPr>
          <w:rFonts w:ascii="Times New Roman" w:hAnsi="Times New Roman" w:cs="Times New Roman"/>
          <w:sz w:val="24"/>
          <w:szCs w:val="24"/>
        </w:rPr>
        <w:tab/>
        <w:t xml:space="preserve">         </w:t>
      </w:r>
    </w:p>
    <w:p w14:paraId="3D33214B" w14:textId="77777777" w:rsidR="00F16EC8" w:rsidRPr="00047147" w:rsidRDefault="00F16EC8" w:rsidP="00F16EC8">
      <w:pPr>
        <w:ind w:left="360" w:firstLine="360"/>
        <w:jc w:val="both"/>
        <w:rPr>
          <w:rFonts w:ascii="Times New Roman" w:hAnsi="Times New Roman" w:cs="Times New Roman"/>
          <w:sz w:val="24"/>
          <w:szCs w:val="24"/>
        </w:rPr>
      </w:pPr>
    </w:p>
    <w:p w14:paraId="6D910326" w14:textId="77777777" w:rsidR="00F16EC8" w:rsidRPr="00047147" w:rsidRDefault="00F16EC8" w:rsidP="00F16EC8">
      <w:pPr>
        <w:ind w:left="360" w:firstLine="360"/>
        <w:jc w:val="both"/>
        <w:rPr>
          <w:rFonts w:ascii="Times New Roman" w:hAnsi="Times New Roman" w:cs="Times New Roman"/>
          <w:sz w:val="24"/>
          <w:szCs w:val="24"/>
        </w:rPr>
      </w:pPr>
    </w:p>
    <w:p w14:paraId="6F32BEE4" w14:textId="77777777" w:rsidR="00F16EC8" w:rsidRPr="00047147" w:rsidRDefault="00F16EC8" w:rsidP="009C2B95">
      <w:pPr>
        <w:numPr>
          <w:ilvl w:val="0"/>
          <w:numId w:val="13"/>
        </w:numPr>
        <w:tabs>
          <w:tab w:val="clear" w:pos="360"/>
          <w:tab w:val="num" w:pos="1080"/>
        </w:tabs>
        <w:ind w:left="1080"/>
        <w:jc w:val="both"/>
        <w:rPr>
          <w:rFonts w:ascii="Times New Roman" w:hAnsi="Times New Roman" w:cs="Times New Roman"/>
          <w:sz w:val="24"/>
          <w:szCs w:val="24"/>
        </w:rPr>
      </w:pPr>
      <w:r w:rsidRPr="00047147">
        <w:rPr>
          <w:rFonts w:ascii="Times New Roman" w:hAnsi="Times New Roman" w:cs="Times New Roman"/>
          <w:sz w:val="24"/>
          <w:szCs w:val="24"/>
        </w:rPr>
        <w:t xml:space="preserve">Cara kedua: menggunakan prinsip dualitas. </w:t>
      </w:r>
    </w:p>
    <w:p w14:paraId="08D214DC" w14:textId="77777777" w:rsidR="00F16EC8" w:rsidRPr="00047147" w:rsidRDefault="00F16EC8" w:rsidP="00F16EC8">
      <w:pPr>
        <w:ind w:left="1080"/>
        <w:jc w:val="both"/>
        <w:rPr>
          <w:rFonts w:ascii="Times New Roman" w:hAnsi="Times New Roman" w:cs="Times New Roman"/>
          <w:sz w:val="24"/>
          <w:szCs w:val="24"/>
        </w:rPr>
      </w:pPr>
    </w:p>
    <w:p w14:paraId="7E770247" w14:textId="77777777" w:rsidR="00F16EC8" w:rsidRPr="00047147" w:rsidRDefault="00F16EC8" w:rsidP="00F16EC8">
      <w:pPr>
        <w:ind w:left="1014"/>
        <w:jc w:val="both"/>
        <w:rPr>
          <w:rFonts w:ascii="Times New Roman" w:hAnsi="Times New Roman" w:cs="Times New Roman"/>
          <w:sz w:val="24"/>
          <w:szCs w:val="24"/>
        </w:rPr>
      </w:pPr>
      <w:r w:rsidRPr="00047147">
        <w:rPr>
          <w:rFonts w:ascii="Times New Roman" w:hAnsi="Times New Roman" w:cs="Times New Roman"/>
          <w:sz w:val="24"/>
          <w:szCs w:val="24"/>
        </w:rPr>
        <w:t xml:space="preserve">Tentukan dual dari ekspresi Boolean yang merepresentasikan </w:t>
      </w:r>
      <w:r w:rsidRPr="00047147">
        <w:rPr>
          <w:rFonts w:ascii="Times New Roman" w:hAnsi="Times New Roman" w:cs="Times New Roman"/>
          <w:i/>
          <w:sz w:val="24"/>
          <w:szCs w:val="24"/>
        </w:rPr>
        <w:t>f</w:t>
      </w:r>
      <w:r w:rsidRPr="00047147">
        <w:rPr>
          <w:rFonts w:ascii="Times New Roman" w:hAnsi="Times New Roman" w:cs="Times New Roman"/>
          <w:sz w:val="24"/>
          <w:szCs w:val="24"/>
        </w:rPr>
        <w:t xml:space="preserve">, lalu komplemenkan setiap literal di dalam dual tersebut. </w:t>
      </w:r>
    </w:p>
    <w:p w14:paraId="369F4D23" w14:textId="77777777" w:rsidR="00F16EC8" w:rsidRPr="00047147" w:rsidRDefault="00F16EC8" w:rsidP="00F16EC8">
      <w:pPr>
        <w:jc w:val="both"/>
        <w:rPr>
          <w:rFonts w:ascii="Times New Roman" w:hAnsi="Times New Roman" w:cs="Times New Roman"/>
          <w:sz w:val="24"/>
          <w:szCs w:val="24"/>
        </w:rPr>
      </w:pPr>
    </w:p>
    <w:p w14:paraId="185F0E8F" w14:textId="77777777" w:rsidR="00F16EC8" w:rsidRPr="00047147" w:rsidRDefault="00F16EC8" w:rsidP="00F16EC8">
      <w:pPr>
        <w:ind w:left="654" w:firstLine="360"/>
        <w:jc w:val="both"/>
        <w:rPr>
          <w:rFonts w:ascii="Times New Roman" w:hAnsi="Times New Roman" w:cs="Times New Roman"/>
          <w:sz w:val="24"/>
          <w:szCs w:val="24"/>
        </w:rPr>
      </w:pPr>
      <w:r w:rsidRPr="00047147">
        <w:rPr>
          <w:rFonts w:ascii="Times New Roman" w:hAnsi="Times New Roman" w:cs="Times New Roman"/>
          <w:b/>
          <w:bCs/>
          <w:sz w:val="24"/>
          <w:szCs w:val="24"/>
        </w:rPr>
        <w:t>Contoh.</w:t>
      </w:r>
      <w:r w:rsidRPr="00047147">
        <w:rPr>
          <w:rFonts w:ascii="Times New Roman" w:hAnsi="Times New Roman" w:cs="Times New Roman"/>
          <w:sz w:val="24"/>
          <w:szCs w:val="24"/>
        </w:rPr>
        <w:t xml:space="preserve"> Misalkan </w:t>
      </w:r>
      <w:r w:rsidRPr="00047147">
        <w:rPr>
          <w:rFonts w:ascii="Times New Roman" w:hAnsi="Times New Roman" w:cs="Times New Roman"/>
          <w:i/>
          <w:sz w:val="24"/>
          <w:szCs w:val="24"/>
        </w:rPr>
        <w:t>f</w:t>
      </w:r>
      <w:r w:rsidRPr="00047147">
        <w:rPr>
          <w:rFonts w:ascii="Times New Roman" w:hAnsi="Times New Roman" w:cs="Times New Roman"/>
          <w:sz w:val="24"/>
          <w:szCs w:val="24"/>
        </w:rPr>
        <w:t>(</w:t>
      </w:r>
      <w:r w:rsidRPr="00047147">
        <w:rPr>
          <w:rFonts w:ascii="Times New Roman" w:hAnsi="Times New Roman" w:cs="Times New Roman"/>
          <w:i/>
          <w:sz w:val="24"/>
          <w:szCs w:val="24"/>
        </w:rPr>
        <w:t>x</w:t>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y</w:t>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z</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x</w:t>
      </w:r>
      <w:r w:rsidRPr="00047147">
        <w:rPr>
          <w:rFonts w:ascii="Times New Roman" w:hAnsi="Times New Roman" w:cs="Times New Roman"/>
          <w:sz w:val="24"/>
          <w:szCs w:val="24"/>
        </w:rPr>
        <w:t>(</w:t>
      </w:r>
      <w:r w:rsidRPr="00047147">
        <w:rPr>
          <w:rFonts w:ascii="Times New Roman" w:hAnsi="Times New Roman" w:cs="Times New Roman"/>
          <w:i/>
          <w:sz w:val="24"/>
          <w:szCs w:val="24"/>
        </w:rPr>
        <w:t>y</w:t>
      </w:r>
      <w:r w:rsidRPr="00047147">
        <w:rPr>
          <w:rFonts w:ascii="Times New Roman" w:hAnsi="Times New Roman" w:cs="Times New Roman"/>
          <w:sz w:val="24"/>
          <w:szCs w:val="24"/>
        </w:rPr>
        <w:t>’</w:t>
      </w:r>
      <w:r w:rsidRPr="00047147">
        <w:rPr>
          <w:rFonts w:ascii="Times New Roman" w:hAnsi="Times New Roman" w:cs="Times New Roman"/>
          <w:i/>
          <w:sz w:val="24"/>
          <w:szCs w:val="24"/>
        </w:rPr>
        <w:t>z</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yz</w:t>
      </w:r>
      <w:r w:rsidRPr="00047147">
        <w:rPr>
          <w:rFonts w:ascii="Times New Roman" w:hAnsi="Times New Roman" w:cs="Times New Roman"/>
          <w:sz w:val="24"/>
          <w:szCs w:val="24"/>
        </w:rPr>
        <w:t>), maka</w:t>
      </w:r>
    </w:p>
    <w:p w14:paraId="11BE4B6F" w14:textId="77777777" w:rsidR="00F16EC8" w:rsidRPr="00047147" w:rsidRDefault="00F16EC8" w:rsidP="00F16EC8">
      <w:pPr>
        <w:spacing w:before="120"/>
        <w:ind w:left="651" w:firstLine="363"/>
        <w:jc w:val="both"/>
        <w:rPr>
          <w:rFonts w:ascii="Times New Roman" w:hAnsi="Times New Roman" w:cs="Times New Roman"/>
          <w:sz w:val="24"/>
          <w:szCs w:val="24"/>
        </w:rPr>
      </w:pPr>
      <w:r w:rsidRPr="00047147">
        <w:rPr>
          <w:rFonts w:ascii="Times New Roman" w:hAnsi="Times New Roman" w:cs="Times New Roman"/>
          <w:sz w:val="24"/>
          <w:szCs w:val="24"/>
        </w:rPr>
        <w:t xml:space="preserve">dual dari  </w:t>
      </w:r>
      <w:r w:rsidRPr="00047147">
        <w:rPr>
          <w:rFonts w:ascii="Times New Roman" w:hAnsi="Times New Roman" w:cs="Times New Roman"/>
          <w:i/>
          <w:sz w:val="24"/>
          <w:szCs w:val="24"/>
        </w:rPr>
        <w:t>f</w:t>
      </w:r>
      <w:r w:rsidRPr="00047147">
        <w:rPr>
          <w:rFonts w:ascii="Times New Roman" w:hAnsi="Times New Roman" w:cs="Times New Roman"/>
          <w:sz w:val="24"/>
          <w:szCs w:val="24"/>
        </w:rPr>
        <w:t>:</w:t>
      </w:r>
      <w:r w:rsidRPr="00047147">
        <w:rPr>
          <w:rFonts w:ascii="Times New Roman" w:hAnsi="Times New Roman" w:cs="Times New Roman"/>
          <w:sz w:val="24"/>
          <w:szCs w:val="24"/>
        </w:rPr>
        <w:tab/>
      </w:r>
      <w:r w:rsidRPr="00047147">
        <w:rPr>
          <w:rFonts w:ascii="Times New Roman" w:hAnsi="Times New Roman" w:cs="Times New Roman"/>
          <w:sz w:val="24"/>
          <w:szCs w:val="24"/>
        </w:rPr>
        <w:tab/>
      </w:r>
      <w:r w:rsidRPr="00047147">
        <w:rPr>
          <w:rFonts w:ascii="Times New Roman" w:hAnsi="Times New Roman" w:cs="Times New Roman"/>
          <w:sz w:val="24"/>
          <w:szCs w:val="24"/>
        </w:rPr>
        <w:tab/>
      </w:r>
      <w:r w:rsidRPr="00047147">
        <w:rPr>
          <w:rFonts w:ascii="Times New Roman" w:hAnsi="Times New Roman" w:cs="Times New Roman"/>
          <w:sz w:val="24"/>
          <w:szCs w:val="24"/>
        </w:rPr>
        <w:tab/>
      </w:r>
      <w:r w:rsidRPr="00047147">
        <w:rPr>
          <w:rFonts w:ascii="Times New Roman" w:hAnsi="Times New Roman" w:cs="Times New Roman"/>
          <w:i/>
          <w:sz w:val="24"/>
          <w:szCs w:val="24"/>
        </w:rPr>
        <w:t>x</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y</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z</w:t>
      </w:r>
      <w:r w:rsidRPr="00047147">
        <w:rPr>
          <w:rFonts w:ascii="Times New Roman" w:hAnsi="Times New Roman" w:cs="Times New Roman"/>
          <w:sz w:val="24"/>
          <w:szCs w:val="24"/>
        </w:rPr>
        <w:t>’) (</w:t>
      </w:r>
      <w:r w:rsidRPr="00047147">
        <w:rPr>
          <w:rFonts w:ascii="Times New Roman" w:hAnsi="Times New Roman" w:cs="Times New Roman"/>
          <w:i/>
          <w:sz w:val="24"/>
          <w:szCs w:val="24"/>
        </w:rPr>
        <w:t>y</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z</w:t>
      </w:r>
      <w:r w:rsidRPr="00047147">
        <w:rPr>
          <w:rFonts w:ascii="Times New Roman" w:hAnsi="Times New Roman" w:cs="Times New Roman"/>
          <w:sz w:val="24"/>
          <w:szCs w:val="24"/>
        </w:rPr>
        <w:t>)</w:t>
      </w:r>
    </w:p>
    <w:p w14:paraId="4C609FBD" w14:textId="77777777" w:rsidR="00F16EC8" w:rsidRPr="00047147" w:rsidRDefault="00F16EC8" w:rsidP="00F16EC8">
      <w:pPr>
        <w:ind w:left="360" w:firstLine="360"/>
        <w:jc w:val="both"/>
        <w:rPr>
          <w:rFonts w:ascii="Times New Roman" w:hAnsi="Times New Roman" w:cs="Times New Roman"/>
          <w:sz w:val="24"/>
          <w:szCs w:val="24"/>
        </w:rPr>
      </w:pPr>
    </w:p>
    <w:p w14:paraId="02816038" w14:textId="77777777" w:rsidR="00E403A0" w:rsidRDefault="00E403A0" w:rsidP="00F16EC8">
      <w:pPr>
        <w:ind w:left="654" w:firstLine="360"/>
        <w:jc w:val="both"/>
        <w:rPr>
          <w:rFonts w:ascii="Times New Roman" w:hAnsi="Times New Roman" w:cs="Times New Roman"/>
          <w:sz w:val="24"/>
          <w:szCs w:val="24"/>
        </w:rPr>
      </w:pPr>
    </w:p>
    <w:p w14:paraId="2EE7C2A3" w14:textId="77777777" w:rsidR="00E403A0" w:rsidRDefault="00E403A0" w:rsidP="00F16EC8">
      <w:pPr>
        <w:ind w:left="654" w:firstLine="360"/>
        <w:jc w:val="both"/>
        <w:rPr>
          <w:rFonts w:ascii="Times New Roman" w:hAnsi="Times New Roman" w:cs="Times New Roman"/>
          <w:sz w:val="24"/>
          <w:szCs w:val="24"/>
        </w:rPr>
      </w:pPr>
    </w:p>
    <w:p w14:paraId="31DCFB44" w14:textId="3854F92B" w:rsidR="00F16EC8" w:rsidRPr="00047147" w:rsidRDefault="00F16EC8" w:rsidP="00F16EC8">
      <w:pPr>
        <w:ind w:left="654" w:firstLine="360"/>
        <w:jc w:val="both"/>
        <w:rPr>
          <w:rFonts w:ascii="Times New Roman" w:hAnsi="Times New Roman" w:cs="Times New Roman"/>
          <w:sz w:val="24"/>
          <w:szCs w:val="24"/>
        </w:rPr>
      </w:pPr>
      <w:r w:rsidRPr="00047147">
        <w:rPr>
          <w:rFonts w:ascii="Times New Roman" w:hAnsi="Times New Roman" w:cs="Times New Roman"/>
          <w:sz w:val="24"/>
          <w:szCs w:val="24"/>
        </w:rPr>
        <w:lastRenderedPageBreak/>
        <w:t xml:space="preserve">komplemenkan tiap literalnya: </w:t>
      </w:r>
      <w:r w:rsidRPr="00047147">
        <w:rPr>
          <w:rFonts w:ascii="Times New Roman" w:hAnsi="Times New Roman" w:cs="Times New Roman"/>
          <w:sz w:val="24"/>
          <w:szCs w:val="24"/>
        </w:rPr>
        <w:tab/>
      </w:r>
      <w:r w:rsidRPr="00047147">
        <w:rPr>
          <w:rFonts w:ascii="Times New Roman" w:hAnsi="Times New Roman" w:cs="Times New Roman"/>
          <w:i/>
          <w:sz w:val="24"/>
          <w:szCs w:val="24"/>
        </w:rPr>
        <w:t>x</w:t>
      </w:r>
      <w:r w:rsidRPr="00047147">
        <w:rPr>
          <w:rFonts w:ascii="Times New Roman" w:hAnsi="Times New Roman" w:cs="Times New Roman"/>
          <w:sz w:val="24"/>
          <w:szCs w:val="24"/>
        </w:rPr>
        <w:t>’ + (</w:t>
      </w:r>
      <w:r w:rsidRPr="00047147">
        <w:rPr>
          <w:rFonts w:ascii="Times New Roman" w:hAnsi="Times New Roman" w:cs="Times New Roman"/>
          <w:i/>
          <w:sz w:val="24"/>
          <w:szCs w:val="24"/>
        </w:rPr>
        <w:t>y</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z</w:t>
      </w:r>
      <w:r w:rsidRPr="00047147">
        <w:rPr>
          <w:rFonts w:ascii="Times New Roman" w:hAnsi="Times New Roman" w:cs="Times New Roman"/>
          <w:sz w:val="24"/>
          <w:szCs w:val="24"/>
        </w:rPr>
        <w:t>) (</w:t>
      </w:r>
      <w:r w:rsidRPr="00047147">
        <w:rPr>
          <w:rFonts w:ascii="Times New Roman" w:hAnsi="Times New Roman" w:cs="Times New Roman"/>
          <w:i/>
          <w:sz w:val="24"/>
          <w:szCs w:val="24"/>
        </w:rPr>
        <w:t>y</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z</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f</w:t>
      </w:r>
      <w:r w:rsidRPr="00047147">
        <w:rPr>
          <w:rFonts w:ascii="Times New Roman" w:hAnsi="Times New Roman" w:cs="Times New Roman"/>
          <w:sz w:val="24"/>
          <w:szCs w:val="24"/>
        </w:rPr>
        <w:t xml:space="preserve"> ’</w:t>
      </w:r>
    </w:p>
    <w:p w14:paraId="05A01EDF" w14:textId="77777777" w:rsidR="00F16EC8" w:rsidRPr="00047147" w:rsidRDefault="00F16EC8" w:rsidP="00F16EC8">
      <w:pPr>
        <w:jc w:val="both"/>
        <w:rPr>
          <w:rFonts w:ascii="Times New Roman" w:hAnsi="Times New Roman" w:cs="Times New Roman"/>
          <w:sz w:val="24"/>
          <w:szCs w:val="24"/>
        </w:rPr>
      </w:pPr>
      <w:r w:rsidRPr="00047147">
        <w:rPr>
          <w:rFonts w:ascii="Times New Roman" w:hAnsi="Times New Roman" w:cs="Times New Roman"/>
          <w:sz w:val="24"/>
          <w:szCs w:val="24"/>
        </w:rPr>
        <w:t xml:space="preserve">      </w:t>
      </w:r>
      <w:r w:rsidRPr="00047147">
        <w:rPr>
          <w:rFonts w:ascii="Times New Roman" w:hAnsi="Times New Roman" w:cs="Times New Roman"/>
          <w:sz w:val="24"/>
          <w:szCs w:val="24"/>
        </w:rPr>
        <w:tab/>
      </w:r>
    </w:p>
    <w:p w14:paraId="6ACD0935" w14:textId="77777777" w:rsidR="00F16EC8" w:rsidRPr="00047147" w:rsidRDefault="00F16EC8" w:rsidP="00F16EC8">
      <w:pPr>
        <w:ind w:left="720" w:firstLine="294"/>
        <w:jc w:val="both"/>
        <w:rPr>
          <w:rFonts w:ascii="Times New Roman" w:hAnsi="Times New Roman" w:cs="Times New Roman"/>
          <w:b/>
          <w:sz w:val="24"/>
          <w:szCs w:val="24"/>
        </w:rPr>
      </w:pPr>
      <w:r w:rsidRPr="00047147">
        <w:rPr>
          <w:rFonts w:ascii="Times New Roman" w:hAnsi="Times New Roman" w:cs="Times New Roman"/>
          <w:sz w:val="24"/>
          <w:szCs w:val="24"/>
        </w:rPr>
        <w:t xml:space="preserve">Jadi, </w:t>
      </w:r>
      <w:r w:rsidRPr="00047147">
        <w:rPr>
          <w:rFonts w:ascii="Times New Roman" w:hAnsi="Times New Roman" w:cs="Times New Roman"/>
          <w:i/>
          <w:sz w:val="24"/>
          <w:szCs w:val="24"/>
        </w:rPr>
        <w:t xml:space="preserve">f </w:t>
      </w:r>
      <w:r w:rsidRPr="00047147">
        <w:rPr>
          <w:rFonts w:ascii="Times New Roman" w:hAnsi="Times New Roman" w:cs="Times New Roman"/>
          <w:sz w:val="24"/>
          <w:szCs w:val="24"/>
        </w:rPr>
        <w:t>‘(</w:t>
      </w:r>
      <w:r w:rsidRPr="00047147">
        <w:rPr>
          <w:rFonts w:ascii="Times New Roman" w:hAnsi="Times New Roman" w:cs="Times New Roman"/>
          <w:i/>
          <w:sz w:val="24"/>
          <w:szCs w:val="24"/>
        </w:rPr>
        <w:t>x</w:t>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y</w:t>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z</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x</w:t>
      </w:r>
      <w:r w:rsidRPr="00047147">
        <w:rPr>
          <w:rFonts w:ascii="Times New Roman" w:hAnsi="Times New Roman" w:cs="Times New Roman"/>
          <w:sz w:val="24"/>
          <w:szCs w:val="24"/>
        </w:rPr>
        <w:t>’ + (</w:t>
      </w:r>
      <w:r w:rsidRPr="00047147">
        <w:rPr>
          <w:rFonts w:ascii="Times New Roman" w:hAnsi="Times New Roman" w:cs="Times New Roman"/>
          <w:i/>
          <w:sz w:val="24"/>
          <w:szCs w:val="24"/>
        </w:rPr>
        <w:t>y</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z</w:t>
      </w:r>
      <w:r w:rsidRPr="00047147">
        <w:rPr>
          <w:rFonts w:ascii="Times New Roman" w:hAnsi="Times New Roman" w:cs="Times New Roman"/>
          <w:sz w:val="24"/>
          <w:szCs w:val="24"/>
        </w:rPr>
        <w:t>)(</w:t>
      </w:r>
      <w:r w:rsidRPr="00047147">
        <w:rPr>
          <w:rFonts w:ascii="Times New Roman" w:hAnsi="Times New Roman" w:cs="Times New Roman"/>
          <w:i/>
          <w:sz w:val="24"/>
          <w:szCs w:val="24"/>
        </w:rPr>
        <w:t>y</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z</w:t>
      </w:r>
      <w:r w:rsidRPr="00047147">
        <w:rPr>
          <w:rFonts w:ascii="Times New Roman" w:hAnsi="Times New Roman" w:cs="Times New Roman"/>
          <w:sz w:val="24"/>
          <w:szCs w:val="24"/>
        </w:rPr>
        <w:t>’)</w:t>
      </w:r>
      <w:r w:rsidRPr="00047147">
        <w:rPr>
          <w:rFonts w:ascii="Times New Roman" w:hAnsi="Times New Roman" w:cs="Times New Roman"/>
          <w:sz w:val="24"/>
          <w:szCs w:val="24"/>
        </w:rPr>
        <w:tab/>
      </w:r>
      <w:r w:rsidRPr="00047147">
        <w:rPr>
          <w:rFonts w:ascii="Times New Roman" w:hAnsi="Times New Roman" w:cs="Times New Roman"/>
          <w:sz w:val="24"/>
          <w:szCs w:val="24"/>
        </w:rPr>
        <w:tab/>
      </w:r>
      <w:r w:rsidRPr="00047147">
        <w:rPr>
          <w:rFonts w:ascii="Times New Roman" w:hAnsi="Times New Roman" w:cs="Times New Roman"/>
          <w:sz w:val="24"/>
          <w:szCs w:val="24"/>
        </w:rPr>
        <w:tab/>
      </w:r>
      <w:r w:rsidRPr="00047147">
        <w:rPr>
          <w:rFonts w:ascii="Times New Roman" w:hAnsi="Times New Roman" w:cs="Times New Roman"/>
          <w:sz w:val="24"/>
          <w:szCs w:val="24"/>
        </w:rPr>
        <w:tab/>
      </w:r>
      <w:r w:rsidRPr="00047147">
        <w:rPr>
          <w:rFonts w:ascii="Times New Roman" w:hAnsi="Times New Roman" w:cs="Times New Roman"/>
          <w:sz w:val="24"/>
          <w:szCs w:val="24"/>
        </w:rPr>
        <w:tab/>
      </w:r>
      <w:r w:rsidRPr="00047147">
        <w:rPr>
          <w:rFonts w:ascii="Times New Roman" w:hAnsi="Times New Roman" w:cs="Times New Roman"/>
          <w:sz w:val="24"/>
          <w:szCs w:val="24"/>
        </w:rPr>
        <w:tab/>
        <w:t xml:space="preserve">             </w:t>
      </w:r>
    </w:p>
    <w:p w14:paraId="56E718EF" w14:textId="77777777" w:rsidR="00F16EC8" w:rsidRPr="00047147" w:rsidRDefault="00F16EC8" w:rsidP="00F16EC8">
      <w:pPr>
        <w:jc w:val="both"/>
        <w:rPr>
          <w:rFonts w:ascii="Times New Roman" w:hAnsi="Times New Roman" w:cs="Times New Roman"/>
          <w:b/>
          <w:sz w:val="24"/>
          <w:szCs w:val="24"/>
        </w:rPr>
      </w:pPr>
    </w:p>
    <w:p w14:paraId="7AB46B34" w14:textId="77777777" w:rsidR="00F16EC8" w:rsidRPr="00047147" w:rsidRDefault="00F16EC8" w:rsidP="00047147">
      <w:pPr>
        <w:pStyle w:val="Heading9"/>
        <w:keepLines w:val="0"/>
        <w:spacing w:before="0"/>
        <w:jc w:val="both"/>
        <w:rPr>
          <w:rFonts w:ascii="Times New Roman" w:hAnsi="Times New Roman" w:cs="Times New Roman"/>
          <w:i w:val="0"/>
          <w:iCs w:val="0"/>
          <w:sz w:val="24"/>
          <w:szCs w:val="24"/>
        </w:rPr>
      </w:pPr>
      <w:r w:rsidRPr="00047147">
        <w:rPr>
          <w:rFonts w:ascii="Times New Roman" w:hAnsi="Times New Roman" w:cs="Times New Roman"/>
          <w:i w:val="0"/>
          <w:iCs w:val="0"/>
          <w:sz w:val="24"/>
          <w:szCs w:val="24"/>
        </w:rPr>
        <w:t xml:space="preserve">Bentuk Kanonik </w:t>
      </w:r>
    </w:p>
    <w:p w14:paraId="768196AF" w14:textId="77777777" w:rsidR="00F16EC8" w:rsidRPr="00047147" w:rsidRDefault="00F16EC8" w:rsidP="00F16EC8">
      <w:pPr>
        <w:pStyle w:val="BodyTextIndent3"/>
        <w:rPr>
          <w:rFonts w:ascii="Times New Roman" w:hAnsi="Times New Roman" w:cs="Times New Roman"/>
          <w:sz w:val="24"/>
          <w:szCs w:val="24"/>
        </w:rPr>
      </w:pPr>
    </w:p>
    <w:p w14:paraId="647EADE2" w14:textId="77777777" w:rsidR="00F16EC8" w:rsidRPr="00047147" w:rsidRDefault="00F16EC8" w:rsidP="009C2B95">
      <w:pPr>
        <w:pStyle w:val="BodyText"/>
        <w:numPr>
          <w:ilvl w:val="0"/>
          <w:numId w:val="16"/>
        </w:numPr>
        <w:tabs>
          <w:tab w:val="clear" w:pos="720"/>
        </w:tabs>
        <w:ind w:left="142" w:hanging="142"/>
        <w:rPr>
          <w:sz w:val="24"/>
          <w:szCs w:val="24"/>
        </w:rPr>
      </w:pPr>
      <w:r w:rsidRPr="00047147">
        <w:rPr>
          <w:sz w:val="24"/>
          <w:szCs w:val="24"/>
        </w:rPr>
        <w:t>Jadi, ada dua macam bentuk kanonik:</w:t>
      </w:r>
    </w:p>
    <w:p w14:paraId="6AE1B01C" w14:textId="77777777" w:rsidR="00F16EC8" w:rsidRPr="00047147" w:rsidRDefault="00F16EC8" w:rsidP="009C2B95">
      <w:pPr>
        <w:numPr>
          <w:ilvl w:val="0"/>
          <w:numId w:val="9"/>
        </w:numPr>
        <w:ind w:left="0" w:firstLine="0"/>
        <w:jc w:val="both"/>
        <w:rPr>
          <w:rFonts w:ascii="Times New Roman" w:hAnsi="Times New Roman" w:cs="Times New Roman"/>
          <w:sz w:val="24"/>
          <w:szCs w:val="24"/>
        </w:rPr>
      </w:pPr>
      <w:r w:rsidRPr="00047147">
        <w:rPr>
          <w:rFonts w:ascii="Times New Roman" w:hAnsi="Times New Roman" w:cs="Times New Roman"/>
          <w:iCs/>
          <w:sz w:val="24"/>
          <w:szCs w:val="24"/>
        </w:rPr>
        <w:t>Penjumlahan dari hasil kali (</w:t>
      </w:r>
      <w:r w:rsidRPr="00047147">
        <w:rPr>
          <w:rFonts w:ascii="Times New Roman" w:hAnsi="Times New Roman" w:cs="Times New Roman"/>
          <w:i/>
          <w:sz w:val="24"/>
          <w:szCs w:val="24"/>
        </w:rPr>
        <w:t>sum-of-product</w:t>
      </w:r>
      <w:r w:rsidRPr="00047147">
        <w:rPr>
          <w:rFonts w:ascii="Times New Roman" w:hAnsi="Times New Roman" w:cs="Times New Roman"/>
          <w:sz w:val="24"/>
          <w:szCs w:val="24"/>
        </w:rPr>
        <w:t xml:space="preserve"> atau SOP)</w:t>
      </w:r>
    </w:p>
    <w:p w14:paraId="6F2E096C" w14:textId="77777777" w:rsidR="00F16EC8" w:rsidRPr="00047147" w:rsidRDefault="00F16EC8" w:rsidP="009C2B95">
      <w:pPr>
        <w:numPr>
          <w:ilvl w:val="0"/>
          <w:numId w:val="10"/>
        </w:numPr>
        <w:ind w:left="0" w:firstLine="0"/>
        <w:jc w:val="both"/>
        <w:rPr>
          <w:rFonts w:ascii="Times New Roman" w:hAnsi="Times New Roman" w:cs="Times New Roman"/>
          <w:sz w:val="24"/>
          <w:szCs w:val="24"/>
        </w:rPr>
      </w:pPr>
      <w:r w:rsidRPr="00047147">
        <w:rPr>
          <w:rFonts w:ascii="Times New Roman" w:hAnsi="Times New Roman" w:cs="Times New Roman"/>
          <w:iCs/>
          <w:sz w:val="24"/>
          <w:szCs w:val="24"/>
        </w:rPr>
        <w:t>Perkalian dari hasil jumlah (</w:t>
      </w:r>
      <w:r w:rsidRPr="00047147">
        <w:rPr>
          <w:rFonts w:ascii="Times New Roman" w:hAnsi="Times New Roman" w:cs="Times New Roman"/>
          <w:i/>
          <w:sz w:val="24"/>
          <w:szCs w:val="24"/>
        </w:rPr>
        <w:t>product-of-sum</w:t>
      </w:r>
      <w:r w:rsidRPr="00047147">
        <w:rPr>
          <w:rFonts w:ascii="Times New Roman" w:hAnsi="Times New Roman" w:cs="Times New Roman"/>
          <w:sz w:val="24"/>
          <w:szCs w:val="24"/>
        </w:rPr>
        <w:t xml:space="preserve"> atau POS)</w:t>
      </w:r>
    </w:p>
    <w:p w14:paraId="542C59C3" w14:textId="77777777" w:rsidR="00F16EC8" w:rsidRPr="00047147" w:rsidRDefault="00F16EC8" w:rsidP="00F16EC8">
      <w:pPr>
        <w:pStyle w:val="BodyTextIndent3"/>
        <w:rPr>
          <w:rFonts w:ascii="Times New Roman" w:hAnsi="Times New Roman" w:cs="Times New Roman"/>
          <w:sz w:val="24"/>
          <w:szCs w:val="24"/>
        </w:rPr>
      </w:pPr>
    </w:p>
    <w:p w14:paraId="447C6C79" w14:textId="77777777" w:rsidR="00F16EC8" w:rsidRPr="00047147" w:rsidRDefault="00F16EC8" w:rsidP="00047147">
      <w:pPr>
        <w:pStyle w:val="BodyTextIndent3"/>
        <w:ind w:left="0"/>
        <w:rPr>
          <w:rFonts w:ascii="Times New Roman" w:hAnsi="Times New Roman" w:cs="Times New Roman"/>
          <w:sz w:val="24"/>
          <w:szCs w:val="24"/>
        </w:rPr>
      </w:pPr>
      <w:r w:rsidRPr="00047147">
        <w:rPr>
          <w:rFonts w:ascii="Times New Roman" w:hAnsi="Times New Roman" w:cs="Times New Roman"/>
          <w:sz w:val="24"/>
          <w:szCs w:val="24"/>
        </w:rPr>
        <w:t xml:space="preserve">Contoh: 1.  </w:t>
      </w:r>
      <w:r w:rsidRPr="00047147">
        <w:rPr>
          <w:rFonts w:ascii="Times New Roman" w:hAnsi="Times New Roman" w:cs="Times New Roman"/>
          <w:i/>
          <w:sz w:val="24"/>
          <w:szCs w:val="24"/>
        </w:rPr>
        <w:t>f</w:t>
      </w:r>
      <w:r w:rsidRPr="00047147">
        <w:rPr>
          <w:rFonts w:ascii="Times New Roman" w:hAnsi="Times New Roman" w:cs="Times New Roman"/>
          <w:sz w:val="24"/>
          <w:szCs w:val="24"/>
        </w:rPr>
        <w:t>(</w:t>
      </w:r>
      <w:r w:rsidRPr="00047147">
        <w:rPr>
          <w:rFonts w:ascii="Times New Roman" w:hAnsi="Times New Roman" w:cs="Times New Roman"/>
          <w:i/>
          <w:sz w:val="24"/>
          <w:szCs w:val="24"/>
        </w:rPr>
        <w:t>x</w:t>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y</w:t>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z</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x</w:t>
      </w:r>
      <w:r w:rsidRPr="00047147">
        <w:rPr>
          <w:rFonts w:ascii="Times New Roman" w:hAnsi="Times New Roman" w:cs="Times New Roman"/>
          <w:sz w:val="24"/>
          <w:szCs w:val="24"/>
        </w:rPr>
        <w:t>’</w:t>
      </w:r>
      <w:r w:rsidRPr="00047147">
        <w:rPr>
          <w:rFonts w:ascii="Times New Roman" w:hAnsi="Times New Roman" w:cs="Times New Roman"/>
          <w:i/>
          <w:sz w:val="24"/>
          <w:szCs w:val="24"/>
        </w:rPr>
        <w:t>y</w:t>
      </w:r>
      <w:r w:rsidRPr="00047147">
        <w:rPr>
          <w:rFonts w:ascii="Times New Roman" w:hAnsi="Times New Roman" w:cs="Times New Roman"/>
          <w:sz w:val="24"/>
          <w:szCs w:val="24"/>
        </w:rPr>
        <w:t>’</w:t>
      </w:r>
      <w:r w:rsidRPr="00047147">
        <w:rPr>
          <w:rFonts w:ascii="Times New Roman" w:hAnsi="Times New Roman" w:cs="Times New Roman"/>
          <w:i/>
          <w:sz w:val="24"/>
          <w:szCs w:val="24"/>
        </w:rPr>
        <w:t>z</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xy</w:t>
      </w:r>
      <w:r w:rsidRPr="00047147">
        <w:rPr>
          <w:rFonts w:ascii="Times New Roman" w:hAnsi="Times New Roman" w:cs="Times New Roman"/>
          <w:sz w:val="24"/>
          <w:szCs w:val="24"/>
        </w:rPr>
        <w:t>’</w:t>
      </w:r>
      <w:r w:rsidRPr="00047147">
        <w:rPr>
          <w:rFonts w:ascii="Times New Roman" w:hAnsi="Times New Roman" w:cs="Times New Roman"/>
          <w:i/>
          <w:sz w:val="24"/>
          <w:szCs w:val="24"/>
        </w:rPr>
        <w:t>z</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xyz</w:t>
      </w:r>
      <w:r w:rsidRPr="00047147">
        <w:rPr>
          <w:rFonts w:ascii="Times New Roman" w:hAnsi="Times New Roman" w:cs="Times New Roman"/>
          <w:sz w:val="24"/>
          <w:szCs w:val="24"/>
        </w:rPr>
        <w:t xml:space="preserve">  </w:t>
      </w:r>
      <w:r w:rsidRPr="00047147">
        <w:rPr>
          <w:rFonts w:ascii="Times New Roman" w:hAnsi="Times New Roman" w:cs="Times New Roman"/>
          <w:sz w:val="24"/>
          <w:szCs w:val="24"/>
        </w:rPr>
        <w:sym w:font="Wingdings" w:char="F0E0"/>
      </w:r>
      <w:r w:rsidRPr="00047147">
        <w:rPr>
          <w:rFonts w:ascii="Times New Roman" w:hAnsi="Times New Roman" w:cs="Times New Roman"/>
          <w:sz w:val="24"/>
          <w:szCs w:val="24"/>
        </w:rPr>
        <w:t xml:space="preserve"> SOP</w:t>
      </w:r>
    </w:p>
    <w:p w14:paraId="745A479A" w14:textId="77777777" w:rsidR="00F16EC8" w:rsidRPr="00047147" w:rsidRDefault="00F16EC8" w:rsidP="00F16EC8">
      <w:pPr>
        <w:spacing w:before="120"/>
        <w:ind w:left="720" w:hanging="11"/>
        <w:jc w:val="both"/>
        <w:rPr>
          <w:rFonts w:ascii="Times New Roman" w:hAnsi="Times New Roman" w:cs="Times New Roman"/>
          <w:iCs/>
          <w:sz w:val="24"/>
          <w:szCs w:val="24"/>
        </w:rPr>
      </w:pPr>
      <w:r w:rsidRPr="00047147">
        <w:rPr>
          <w:rFonts w:ascii="Times New Roman" w:hAnsi="Times New Roman" w:cs="Times New Roman"/>
          <w:i/>
          <w:sz w:val="24"/>
          <w:szCs w:val="24"/>
        </w:rPr>
        <w:t xml:space="preserve">         </w:t>
      </w:r>
      <w:r w:rsidRPr="00047147">
        <w:rPr>
          <w:rFonts w:ascii="Times New Roman" w:hAnsi="Times New Roman" w:cs="Times New Roman"/>
          <w:iCs/>
          <w:sz w:val="24"/>
          <w:szCs w:val="24"/>
        </w:rPr>
        <w:t xml:space="preserve"> Setiap suku (</w:t>
      </w:r>
      <w:r w:rsidRPr="00047147">
        <w:rPr>
          <w:rFonts w:ascii="Times New Roman" w:hAnsi="Times New Roman" w:cs="Times New Roman"/>
          <w:i/>
          <w:sz w:val="24"/>
          <w:szCs w:val="24"/>
        </w:rPr>
        <w:t>term</w:t>
      </w:r>
      <w:r w:rsidRPr="00047147">
        <w:rPr>
          <w:rFonts w:ascii="Times New Roman" w:hAnsi="Times New Roman" w:cs="Times New Roman"/>
          <w:iCs/>
          <w:sz w:val="24"/>
          <w:szCs w:val="24"/>
        </w:rPr>
        <w:t xml:space="preserve">) disebut </w:t>
      </w:r>
      <w:r w:rsidRPr="00047147">
        <w:rPr>
          <w:rFonts w:ascii="Times New Roman" w:hAnsi="Times New Roman" w:cs="Times New Roman"/>
          <w:i/>
          <w:sz w:val="24"/>
          <w:szCs w:val="24"/>
        </w:rPr>
        <w:t>minterm</w:t>
      </w:r>
    </w:p>
    <w:p w14:paraId="4679E37E" w14:textId="77777777" w:rsidR="00F16EC8" w:rsidRPr="00047147" w:rsidRDefault="00F16EC8" w:rsidP="00F16EC8">
      <w:pPr>
        <w:spacing w:before="120"/>
        <w:ind w:left="720" w:hanging="11"/>
        <w:jc w:val="both"/>
        <w:rPr>
          <w:rFonts w:ascii="Times New Roman" w:hAnsi="Times New Roman" w:cs="Times New Roman"/>
          <w:i/>
          <w:sz w:val="24"/>
          <w:szCs w:val="24"/>
        </w:rPr>
      </w:pPr>
    </w:p>
    <w:p w14:paraId="4D193F0D" w14:textId="52D4AC31" w:rsidR="00F16EC8" w:rsidRPr="00047147" w:rsidRDefault="00F16EC8" w:rsidP="00F16EC8">
      <w:pPr>
        <w:spacing w:before="120"/>
        <w:ind w:left="720" w:hanging="11"/>
        <w:jc w:val="both"/>
        <w:rPr>
          <w:rFonts w:ascii="Times New Roman" w:hAnsi="Times New Roman" w:cs="Times New Roman"/>
          <w:sz w:val="24"/>
          <w:szCs w:val="24"/>
        </w:rPr>
      </w:pPr>
      <w:r w:rsidRPr="00047147">
        <w:rPr>
          <w:rFonts w:ascii="Times New Roman" w:hAnsi="Times New Roman" w:cs="Times New Roman"/>
          <w:iCs/>
          <w:sz w:val="24"/>
          <w:szCs w:val="24"/>
        </w:rPr>
        <w:t xml:space="preserve">   2.</w:t>
      </w:r>
      <w:r w:rsidRPr="00047147">
        <w:rPr>
          <w:rFonts w:ascii="Times New Roman" w:hAnsi="Times New Roman" w:cs="Times New Roman"/>
          <w:i/>
          <w:sz w:val="24"/>
          <w:szCs w:val="24"/>
        </w:rPr>
        <w:t xml:space="preserve"> g</w:t>
      </w:r>
      <w:r w:rsidRPr="00047147">
        <w:rPr>
          <w:rFonts w:ascii="Times New Roman" w:hAnsi="Times New Roman" w:cs="Times New Roman"/>
          <w:sz w:val="24"/>
          <w:szCs w:val="24"/>
        </w:rPr>
        <w:t>(</w:t>
      </w:r>
      <w:r w:rsidRPr="00047147">
        <w:rPr>
          <w:rFonts w:ascii="Times New Roman" w:hAnsi="Times New Roman" w:cs="Times New Roman"/>
          <w:i/>
          <w:sz w:val="24"/>
          <w:szCs w:val="24"/>
        </w:rPr>
        <w:t>x</w:t>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y</w:t>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z</w:t>
      </w:r>
      <w:r w:rsidRPr="00047147">
        <w:rPr>
          <w:rFonts w:ascii="Times New Roman" w:hAnsi="Times New Roman" w:cs="Times New Roman"/>
          <w:sz w:val="24"/>
          <w:szCs w:val="24"/>
        </w:rPr>
        <w:t>) = (</w:t>
      </w:r>
      <w:r w:rsidRPr="00047147">
        <w:rPr>
          <w:rFonts w:ascii="Times New Roman" w:hAnsi="Times New Roman" w:cs="Times New Roman"/>
          <w:i/>
          <w:sz w:val="24"/>
          <w:szCs w:val="24"/>
        </w:rPr>
        <w:t>x</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y</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z</w:t>
      </w:r>
      <w:r w:rsidRPr="00047147">
        <w:rPr>
          <w:rFonts w:ascii="Times New Roman" w:hAnsi="Times New Roman" w:cs="Times New Roman"/>
          <w:sz w:val="24"/>
          <w:szCs w:val="24"/>
        </w:rPr>
        <w:t>)(</w:t>
      </w:r>
      <w:r w:rsidRPr="00047147">
        <w:rPr>
          <w:rFonts w:ascii="Times New Roman" w:hAnsi="Times New Roman" w:cs="Times New Roman"/>
          <w:i/>
          <w:sz w:val="24"/>
          <w:szCs w:val="24"/>
        </w:rPr>
        <w:t>x</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y</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z</w:t>
      </w:r>
      <w:r w:rsidRPr="00047147">
        <w:rPr>
          <w:rFonts w:ascii="Times New Roman" w:hAnsi="Times New Roman" w:cs="Times New Roman"/>
          <w:sz w:val="24"/>
          <w:szCs w:val="24"/>
        </w:rPr>
        <w:t>)(</w:t>
      </w:r>
      <w:r w:rsidRPr="00047147">
        <w:rPr>
          <w:rFonts w:ascii="Times New Roman" w:hAnsi="Times New Roman" w:cs="Times New Roman"/>
          <w:i/>
          <w:sz w:val="24"/>
          <w:szCs w:val="24"/>
        </w:rPr>
        <w:t>x</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y</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z</w:t>
      </w:r>
      <w:r w:rsidRPr="00047147">
        <w:rPr>
          <w:rFonts w:ascii="Times New Roman" w:hAnsi="Times New Roman" w:cs="Times New Roman"/>
          <w:sz w:val="24"/>
          <w:szCs w:val="24"/>
        </w:rPr>
        <w:t>’)</w:t>
      </w:r>
    </w:p>
    <w:p w14:paraId="5C94AD3D" w14:textId="1FA0ECA5" w:rsidR="00F16EC8" w:rsidRPr="00047147" w:rsidRDefault="001A1A8E" w:rsidP="001A1A8E">
      <w:pPr>
        <w:spacing w:before="120"/>
        <w:jc w:val="both"/>
        <w:rPr>
          <w:rFonts w:ascii="Times New Roman" w:hAnsi="Times New Roman" w:cs="Times New Roman"/>
          <w:sz w:val="24"/>
          <w:szCs w:val="24"/>
        </w:rPr>
      </w:pPr>
      <w:r>
        <w:rPr>
          <w:rFonts w:ascii="Times New Roman" w:hAnsi="Times New Roman" w:cs="Times New Roman"/>
          <w:i/>
          <w:sz w:val="24"/>
          <w:szCs w:val="24"/>
          <w:lang w:val="id-ID"/>
        </w:rPr>
        <w:t xml:space="preserve">                   </w:t>
      </w:r>
      <w:r w:rsidR="00F16EC8" w:rsidRPr="00047147">
        <w:rPr>
          <w:rFonts w:ascii="Times New Roman" w:hAnsi="Times New Roman" w:cs="Times New Roman"/>
          <w:i/>
          <w:sz w:val="24"/>
          <w:szCs w:val="24"/>
        </w:rPr>
        <w:t xml:space="preserve"> </w:t>
      </w:r>
      <w:r w:rsidR="00F16EC8" w:rsidRPr="00047147">
        <w:rPr>
          <w:rFonts w:ascii="Times New Roman" w:hAnsi="Times New Roman" w:cs="Times New Roman"/>
          <w:sz w:val="24"/>
          <w:szCs w:val="24"/>
        </w:rPr>
        <w:t>(</w:t>
      </w:r>
      <w:r w:rsidR="00F16EC8" w:rsidRPr="00047147">
        <w:rPr>
          <w:rFonts w:ascii="Times New Roman" w:hAnsi="Times New Roman" w:cs="Times New Roman"/>
          <w:i/>
          <w:sz w:val="24"/>
          <w:szCs w:val="24"/>
        </w:rPr>
        <w:t>x</w:t>
      </w:r>
      <w:r w:rsidR="00F16EC8" w:rsidRPr="00047147">
        <w:rPr>
          <w:rFonts w:ascii="Times New Roman" w:hAnsi="Times New Roman" w:cs="Times New Roman"/>
          <w:sz w:val="24"/>
          <w:szCs w:val="24"/>
        </w:rPr>
        <w:t xml:space="preserve">’ + </w:t>
      </w:r>
      <w:r w:rsidR="00F16EC8" w:rsidRPr="00047147">
        <w:rPr>
          <w:rFonts w:ascii="Times New Roman" w:hAnsi="Times New Roman" w:cs="Times New Roman"/>
          <w:i/>
          <w:sz w:val="24"/>
          <w:szCs w:val="24"/>
        </w:rPr>
        <w:t>y</w:t>
      </w:r>
      <w:r w:rsidR="00F16EC8" w:rsidRPr="00047147">
        <w:rPr>
          <w:rFonts w:ascii="Times New Roman" w:hAnsi="Times New Roman" w:cs="Times New Roman"/>
          <w:sz w:val="24"/>
          <w:szCs w:val="24"/>
        </w:rPr>
        <w:t xml:space="preserve"> + </w:t>
      </w:r>
      <w:r w:rsidR="00F16EC8" w:rsidRPr="00047147">
        <w:rPr>
          <w:rFonts w:ascii="Times New Roman" w:hAnsi="Times New Roman" w:cs="Times New Roman"/>
          <w:i/>
          <w:sz w:val="24"/>
          <w:szCs w:val="24"/>
        </w:rPr>
        <w:t>z</w:t>
      </w:r>
      <w:r w:rsidR="00F16EC8" w:rsidRPr="00047147">
        <w:rPr>
          <w:rFonts w:ascii="Times New Roman" w:hAnsi="Times New Roman" w:cs="Times New Roman"/>
          <w:sz w:val="24"/>
          <w:szCs w:val="24"/>
        </w:rPr>
        <w:t>’)(</w:t>
      </w:r>
      <w:r w:rsidR="00F16EC8" w:rsidRPr="00047147">
        <w:rPr>
          <w:rFonts w:ascii="Times New Roman" w:hAnsi="Times New Roman" w:cs="Times New Roman"/>
          <w:i/>
          <w:sz w:val="24"/>
          <w:szCs w:val="24"/>
        </w:rPr>
        <w:t>x</w:t>
      </w:r>
      <w:r w:rsidR="00F16EC8" w:rsidRPr="00047147">
        <w:rPr>
          <w:rFonts w:ascii="Times New Roman" w:hAnsi="Times New Roman" w:cs="Times New Roman"/>
          <w:sz w:val="24"/>
          <w:szCs w:val="24"/>
        </w:rPr>
        <w:t xml:space="preserve">’ + </w:t>
      </w:r>
      <w:r w:rsidR="00F16EC8" w:rsidRPr="00047147">
        <w:rPr>
          <w:rFonts w:ascii="Times New Roman" w:hAnsi="Times New Roman" w:cs="Times New Roman"/>
          <w:i/>
          <w:sz w:val="24"/>
          <w:szCs w:val="24"/>
        </w:rPr>
        <w:t>y</w:t>
      </w:r>
      <w:r w:rsidR="00F16EC8" w:rsidRPr="00047147">
        <w:rPr>
          <w:rFonts w:ascii="Times New Roman" w:hAnsi="Times New Roman" w:cs="Times New Roman"/>
          <w:sz w:val="24"/>
          <w:szCs w:val="24"/>
        </w:rPr>
        <w:t xml:space="preserve">’ + </w:t>
      </w:r>
      <w:r w:rsidR="00F16EC8" w:rsidRPr="00047147">
        <w:rPr>
          <w:rFonts w:ascii="Times New Roman" w:hAnsi="Times New Roman" w:cs="Times New Roman"/>
          <w:i/>
          <w:sz w:val="24"/>
          <w:szCs w:val="24"/>
        </w:rPr>
        <w:t>z</w:t>
      </w:r>
      <w:r w:rsidR="00F16EC8" w:rsidRPr="00047147">
        <w:rPr>
          <w:rFonts w:ascii="Times New Roman" w:hAnsi="Times New Roman" w:cs="Times New Roman"/>
          <w:sz w:val="24"/>
          <w:szCs w:val="24"/>
        </w:rPr>
        <w:t xml:space="preserve">)  </w:t>
      </w:r>
      <w:r w:rsidR="00F16EC8" w:rsidRPr="00047147">
        <w:rPr>
          <w:rFonts w:ascii="Times New Roman" w:hAnsi="Times New Roman" w:cs="Times New Roman"/>
          <w:sz w:val="24"/>
          <w:szCs w:val="24"/>
        </w:rPr>
        <w:sym w:font="Wingdings" w:char="F0E0"/>
      </w:r>
      <w:r w:rsidR="00F16EC8" w:rsidRPr="00047147">
        <w:rPr>
          <w:rFonts w:ascii="Times New Roman" w:hAnsi="Times New Roman" w:cs="Times New Roman"/>
          <w:sz w:val="24"/>
          <w:szCs w:val="24"/>
        </w:rPr>
        <w:t xml:space="preserve"> POS</w:t>
      </w:r>
    </w:p>
    <w:p w14:paraId="3E18E254" w14:textId="77777777" w:rsidR="00F16EC8" w:rsidRPr="00047147" w:rsidRDefault="00F16EC8" w:rsidP="001A1A8E">
      <w:pPr>
        <w:spacing w:before="120"/>
        <w:jc w:val="both"/>
        <w:rPr>
          <w:rFonts w:ascii="Times New Roman" w:hAnsi="Times New Roman" w:cs="Times New Roman"/>
          <w:iCs/>
          <w:sz w:val="24"/>
          <w:szCs w:val="24"/>
        </w:rPr>
      </w:pPr>
      <w:r w:rsidRPr="00047147">
        <w:rPr>
          <w:rFonts w:ascii="Times New Roman" w:hAnsi="Times New Roman" w:cs="Times New Roman"/>
          <w:iCs/>
          <w:sz w:val="24"/>
          <w:szCs w:val="24"/>
        </w:rPr>
        <w:t>Setiap suku (</w:t>
      </w:r>
      <w:r w:rsidRPr="00047147">
        <w:rPr>
          <w:rFonts w:ascii="Times New Roman" w:hAnsi="Times New Roman" w:cs="Times New Roman"/>
          <w:i/>
          <w:sz w:val="24"/>
          <w:szCs w:val="24"/>
        </w:rPr>
        <w:t>term</w:t>
      </w:r>
      <w:r w:rsidRPr="00047147">
        <w:rPr>
          <w:rFonts w:ascii="Times New Roman" w:hAnsi="Times New Roman" w:cs="Times New Roman"/>
          <w:iCs/>
          <w:sz w:val="24"/>
          <w:szCs w:val="24"/>
        </w:rPr>
        <w:t xml:space="preserve">) disebut </w:t>
      </w:r>
      <w:r w:rsidRPr="00047147">
        <w:rPr>
          <w:rFonts w:ascii="Times New Roman" w:hAnsi="Times New Roman" w:cs="Times New Roman"/>
          <w:i/>
          <w:sz w:val="24"/>
          <w:szCs w:val="24"/>
        </w:rPr>
        <w:t>maxterm</w:t>
      </w:r>
    </w:p>
    <w:p w14:paraId="5BAF7320" w14:textId="77777777" w:rsidR="00F16EC8" w:rsidRPr="00047147" w:rsidRDefault="00F16EC8" w:rsidP="00F16EC8">
      <w:pPr>
        <w:pStyle w:val="BodyTextIndent3"/>
        <w:rPr>
          <w:rFonts w:ascii="Times New Roman" w:hAnsi="Times New Roman" w:cs="Times New Roman"/>
          <w:sz w:val="24"/>
          <w:szCs w:val="24"/>
        </w:rPr>
      </w:pPr>
    </w:p>
    <w:p w14:paraId="74E07ED2" w14:textId="77777777" w:rsidR="00F16EC8" w:rsidRPr="00047147" w:rsidRDefault="00F16EC8" w:rsidP="009C2B95">
      <w:pPr>
        <w:pStyle w:val="BodyTextIndent3"/>
        <w:numPr>
          <w:ilvl w:val="0"/>
          <w:numId w:val="16"/>
        </w:numPr>
        <w:tabs>
          <w:tab w:val="clear" w:pos="720"/>
          <w:tab w:val="num" w:pos="142"/>
        </w:tabs>
        <w:spacing w:after="0"/>
        <w:ind w:left="0" w:firstLine="0"/>
        <w:jc w:val="both"/>
        <w:rPr>
          <w:rFonts w:ascii="Times New Roman" w:hAnsi="Times New Roman" w:cs="Times New Roman"/>
          <w:sz w:val="24"/>
          <w:szCs w:val="24"/>
        </w:rPr>
      </w:pPr>
      <w:r w:rsidRPr="00047147">
        <w:rPr>
          <w:rFonts w:ascii="Times New Roman" w:hAnsi="Times New Roman" w:cs="Times New Roman"/>
          <w:sz w:val="24"/>
          <w:szCs w:val="24"/>
        </w:rPr>
        <w:t xml:space="preserve">Setiap </w:t>
      </w:r>
      <w:r w:rsidRPr="00047147">
        <w:rPr>
          <w:rFonts w:ascii="Times New Roman" w:hAnsi="Times New Roman" w:cs="Times New Roman"/>
          <w:i/>
          <w:iCs/>
          <w:sz w:val="24"/>
          <w:szCs w:val="24"/>
        </w:rPr>
        <w:t>minterm</w:t>
      </w:r>
      <w:r w:rsidRPr="00047147">
        <w:rPr>
          <w:rFonts w:ascii="Times New Roman" w:hAnsi="Times New Roman" w:cs="Times New Roman"/>
          <w:sz w:val="24"/>
          <w:szCs w:val="24"/>
        </w:rPr>
        <w:t>/</w:t>
      </w:r>
      <w:r w:rsidRPr="00047147">
        <w:rPr>
          <w:rFonts w:ascii="Times New Roman" w:hAnsi="Times New Roman" w:cs="Times New Roman"/>
          <w:i/>
          <w:iCs/>
          <w:sz w:val="24"/>
          <w:szCs w:val="24"/>
        </w:rPr>
        <w:t>maxterm</w:t>
      </w:r>
      <w:r w:rsidRPr="00047147">
        <w:rPr>
          <w:rFonts w:ascii="Times New Roman" w:hAnsi="Times New Roman" w:cs="Times New Roman"/>
          <w:sz w:val="24"/>
          <w:szCs w:val="24"/>
        </w:rPr>
        <w:t xml:space="preserve"> mengandung literal lengkap</w:t>
      </w:r>
    </w:p>
    <w:p w14:paraId="636E2337" w14:textId="77777777" w:rsidR="00F16EC8" w:rsidRPr="00047147" w:rsidRDefault="00F16EC8" w:rsidP="00F16EC8">
      <w:pPr>
        <w:jc w:val="both"/>
        <w:rPr>
          <w:rFonts w:ascii="Times New Roman" w:hAnsi="Times New Roman" w:cs="Times New Roman"/>
          <w:iCs/>
          <w:sz w:val="24"/>
          <w:szCs w:val="24"/>
        </w:rPr>
      </w:pPr>
    </w:p>
    <w:p w14:paraId="1349E899" w14:textId="77777777" w:rsidR="00F16EC8" w:rsidRPr="00047147" w:rsidRDefault="00F16EC8" w:rsidP="00F16EC8">
      <w:pPr>
        <w:jc w:val="both"/>
        <w:rPr>
          <w:rFonts w:ascii="Times New Roman" w:hAnsi="Times New Roman" w:cs="Times New Roman"/>
          <w:iCs/>
          <w:sz w:val="24"/>
          <w:szCs w:val="24"/>
        </w:rPr>
      </w:pPr>
    </w:p>
    <w:tbl>
      <w:tblPr>
        <w:tblW w:w="0" w:type="auto"/>
        <w:tblInd w:w="37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439"/>
        <w:gridCol w:w="36"/>
        <w:gridCol w:w="570"/>
        <w:gridCol w:w="1115"/>
        <w:gridCol w:w="1823"/>
        <w:gridCol w:w="1417"/>
        <w:gridCol w:w="1843"/>
      </w:tblGrid>
      <w:tr w:rsidR="00F16EC8" w:rsidRPr="00047147" w14:paraId="1AB88D3D" w14:textId="77777777" w:rsidTr="001945BE">
        <w:tc>
          <w:tcPr>
            <w:tcW w:w="475" w:type="dxa"/>
            <w:gridSpan w:val="2"/>
            <w:tcBorders>
              <w:top w:val="single" w:sz="6" w:space="0" w:color="auto"/>
              <w:bottom w:val="nil"/>
            </w:tcBorders>
            <w:shd w:val="pct20" w:color="auto" w:fill="FFFFFF"/>
          </w:tcPr>
          <w:p w14:paraId="156CF37A" w14:textId="77777777" w:rsidR="00F16EC8" w:rsidRPr="00047147" w:rsidRDefault="00F16EC8" w:rsidP="001945BE">
            <w:pPr>
              <w:jc w:val="both"/>
              <w:rPr>
                <w:rFonts w:ascii="Times New Roman" w:hAnsi="Times New Roman" w:cs="Times New Roman"/>
                <w:sz w:val="24"/>
                <w:szCs w:val="24"/>
              </w:rPr>
            </w:pPr>
          </w:p>
        </w:tc>
        <w:tc>
          <w:tcPr>
            <w:tcW w:w="570" w:type="dxa"/>
            <w:tcBorders>
              <w:top w:val="single" w:sz="6" w:space="0" w:color="auto"/>
              <w:bottom w:val="nil"/>
              <w:right w:val="single" w:sz="6" w:space="0" w:color="auto"/>
            </w:tcBorders>
            <w:shd w:val="pct20" w:color="auto" w:fill="FFFFFF"/>
          </w:tcPr>
          <w:p w14:paraId="0FC54426" w14:textId="77777777" w:rsidR="00F16EC8" w:rsidRPr="00047147" w:rsidRDefault="00F16EC8" w:rsidP="001945BE">
            <w:pPr>
              <w:jc w:val="both"/>
              <w:rPr>
                <w:rFonts w:ascii="Times New Roman" w:hAnsi="Times New Roman" w:cs="Times New Roman"/>
                <w:sz w:val="24"/>
                <w:szCs w:val="24"/>
              </w:rPr>
            </w:pPr>
          </w:p>
        </w:tc>
        <w:tc>
          <w:tcPr>
            <w:tcW w:w="2938" w:type="dxa"/>
            <w:gridSpan w:val="2"/>
            <w:tcBorders>
              <w:top w:val="single" w:sz="6" w:space="0" w:color="auto"/>
              <w:left w:val="nil"/>
              <w:bottom w:val="single" w:sz="6" w:space="0" w:color="auto"/>
              <w:right w:val="single" w:sz="6" w:space="0" w:color="auto"/>
            </w:tcBorders>
            <w:shd w:val="pct20" w:color="auto" w:fill="FFFFFF"/>
          </w:tcPr>
          <w:p w14:paraId="1DD41B75"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i/>
                <w:sz w:val="24"/>
                <w:szCs w:val="24"/>
              </w:rPr>
              <w:t>Minterm</w:t>
            </w:r>
          </w:p>
        </w:tc>
        <w:tc>
          <w:tcPr>
            <w:tcW w:w="3260" w:type="dxa"/>
            <w:gridSpan w:val="2"/>
            <w:tcBorders>
              <w:top w:val="single" w:sz="6" w:space="0" w:color="auto"/>
              <w:left w:val="nil"/>
              <w:bottom w:val="single" w:sz="6" w:space="0" w:color="auto"/>
            </w:tcBorders>
            <w:shd w:val="pct20" w:color="auto" w:fill="FFFFFF"/>
          </w:tcPr>
          <w:p w14:paraId="6D2E0D13"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i/>
                <w:sz w:val="24"/>
                <w:szCs w:val="24"/>
              </w:rPr>
              <w:t>Maxterm</w:t>
            </w:r>
          </w:p>
        </w:tc>
      </w:tr>
      <w:tr w:rsidR="00F16EC8" w:rsidRPr="00047147" w14:paraId="47D91714" w14:textId="77777777" w:rsidTr="001945BE">
        <w:tc>
          <w:tcPr>
            <w:tcW w:w="439" w:type="dxa"/>
            <w:tcBorders>
              <w:top w:val="nil"/>
              <w:bottom w:val="nil"/>
            </w:tcBorders>
            <w:shd w:val="pct20" w:color="auto" w:fill="FFFFFF"/>
          </w:tcPr>
          <w:p w14:paraId="350F100A" w14:textId="77777777" w:rsidR="00F16EC8" w:rsidRPr="00047147" w:rsidRDefault="00F16EC8" w:rsidP="001945BE">
            <w:pPr>
              <w:jc w:val="both"/>
              <w:rPr>
                <w:rFonts w:ascii="Times New Roman" w:hAnsi="Times New Roman" w:cs="Times New Roman"/>
                <w:i/>
                <w:sz w:val="24"/>
                <w:szCs w:val="24"/>
              </w:rPr>
            </w:pPr>
            <w:r w:rsidRPr="00047147">
              <w:rPr>
                <w:rFonts w:ascii="Times New Roman" w:hAnsi="Times New Roman" w:cs="Times New Roman"/>
                <w:i/>
                <w:sz w:val="24"/>
                <w:szCs w:val="24"/>
              </w:rPr>
              <w:t>x</w:t>
            </w:r>
          </w:p>
        </w:tc>
        <w:tc>
          <w:tcPr>
            <w:tcW w:w="606" w:type="dxa"/>
            <w:gridSpan w:val="2"/>
            <w:tcBorders>
              <w:top w:val="nil"/>
              <w:bottom w:val="single" w:sz="6" w:space="0" w:color="auto"/>
              <w:right w:val="single" w:sz="6" w:space="0" w:color="auto"/>
            </w:tcBorders>
            <w:shd w:val="pct20" w:color="auto" w:fill="FFFFFF"/>
          </w:tcPr>
          <w:p w14:paraId="1DE70FEC" w14:textId="77777777" w:rsidR="00F16EC8" w:rsidRPr="00047147" w:rsidRDefault="00F16EC8" w:rsidP="001945BE">
            <w:pPr>
              <w:jc w:val="both"/>
              <w:rPr>
                <w:rFonts w:ascii="Times New Roman" w:hAnsi="Times New Roman" w:cs="Times New Roman"/>
                <w:i/>
                <w:sz w:val="24"/>
                <w:szCs w:val="24"/>
              </w:rPr>
            </w:pPr>
            <w:r w:rsidRPr="00047147">
              <w:rPr>
                <w:rFonts w:ascii="Times New Roman" w:hAnsi="Times New Roman" w:cs="Times New Roman"/>
                <w:i/>
                <w:sz w:val="24"/>
                <w:szCs w:val="24"/>
              </w:rPr>
              <w:t>y</w:t>
            </w:r>
          </w:p>
        </w:tc>
        <w:tc>
          <w:tcPr>
            <w:tcW w:w="1115" w:type="dxa"/>
            <w:tcBorders>
              <w:top w:val="nil"/>
              <w:left w:val="nil"/>
              <w:bottom w:val="single" w:sz="6" w:space="0" w:color="auto"/>
              <w:right w:val="nil"/>
            </w:tcBorders>
            <w:shd w:val="pct20" w:color="auto" w:fill="FFFFFF"/>
          </w:tcPr>
          <w:p w14:paraId="445AA4BB" w14:textId="77777777" w:rsidR="00F16EC8" w:rsidRPr="00047147" w:rsidRDefault="00F16EC8" w:rsidP="001945BE">
            <w:pPr>
              <w:jc w:val="both"/>
              <w:rPr>
                <w:rFonts w:ascii="Times New Roman" w:hAnsi="Times New Roman" w:cs="Times New Roman"/>
                <w:i/>
                <w:sz w:val="24"/>
                <w:szCs w:val="24"/>
              </w:rPr>
            </w:pPr>
            <w:r w:rsidRPr="00047147">
              <w:rPr>
                <w:rFonts w:ascii="Times New Roman" w:hAnsi="Times New Roman" w:cs="Times New Roman"/>
                <w:sz w:val="24"/>
                <w:szCs w:val="24"/>
              </w:rPr>
              <w:t>Suku</w:t>
            </w:r>
          </w:p>
        </w:tc>
        <w:tc>
          <w:tcPr>
            <w:tcW w:w="1823" w:type="dxa"/>
            <w:tcBorders>
              <w:top w:val="nil"/>
              <w:left w:val="single" w:sz="6" w:space="0" w:color="auto"/>
              <w:bottom w:val="single" w:sz="6" w:space="0" w:color="auto"/>
              <w:right w:val="single" w:sz="6" w:space="0" w:color="auto"/>
            </w:tcBorders>
            <w:shd w:val="pct20" w:color="auto" w:fill="FFFFFF"/>
          </w:tcPr>
          <w:p w14:paraId="646E6529" w14:textId="77777777" w:rsidR="00F16EC8" w:rsidRPr="00047147" w:rsidRDefault="00F16EC8" w:rsidP="001945BE">
            <w:pPr>
              <w:jc w:val="both"/>
              <w:rPr>
                <w:rFonts w:ascii="Times New Roman" w:hAnsi="Times New Roman" w:cs="Times New Roman"/>
                <w:i/>
                <w:sz w:val="24"/>
                <w:szCs w:val="24"/>
              </w:rPr>
            </w:pPr>
            <w:r w:rsidRPr="00047147">
              <w:rPr>
                <w:rFonts w:ascii="Times New Roman" w:hAnsi="Times New Roman" w:cs="Times New Roman"/>
                <w:sz w:val="24"/>
                <w:szCs w:val="24"/>
              </w:rPr>
              <w:t>Lambang</w:t>
            </w:r>
          </w:p>
        </w:tc>
        <w:tc>
          <w:tcPr>
            <w:tcW w:w="1417" w:type="dxa"/>
            <w:tcBorders>
              <w:top w:val="nil"/>
              <w:left w:val="nil"/>
              <w:bottom w:val="single" w:sz="6" w:space="0" w:color="auto"/>
              <w:right w:val="single" w:sz="6" w:space="0" w:color="auto"/>
            </w:tcBorders>
            <w:shd w:val="pct20" w:color="auto" w:fill="FFFFFF"/>
          </w:tcPr>
          <w:p w14:paraId="7A2BBDD1" w14:textId="77777777" w:rsidR="00F16EC8" w:rsidRPr="00047147" w:rsidRDefault="00F16EC8" w:rsidP="001945BE">
            <w:pPr>
              <w:jc w:val="both"/>
              <w:rPr>
                <w:rFonts w:ascii="Times New Roman" w:hAnsi="Times New Roman" w:cs="Times New Roman"/>
                <w:i/>
                <w:sz w:val="24"/>
                <w:szCs w:val="24"/>
              </w:rPr>
            </w:pPr>
            <w:r w:rsidRPr="00047147">
              <w:rPr>
                <w:rFonts w:ascii="Times New Roman" w:hAnsi="Times New Roman" w:cs="Times New Roman"/>
                <w:sz w:val="24"/>
                <w:szCs w:val="24"/>
              </w:rPr>
              <w:t>Suku</w:t>
            </w:r>
          </w:p>
        </w:tc>
        <w:tc>
          <w:tcPr>
            <w:tcW w:w="1843" w:type="dxa"/>
            <w:tcBorders>
              <w:top w:val="nil"/>
              <w:left w:val="nil"/>
              <w:bottom w:val="single" w:sz="6" w:space="0" w:color="auto"/>
            </w:tcBorders>
            <w:shd w:val="pct20" w:color="auto" w:fill="FFFFFF"/>
          </w:tcPr>
          <w:p w14:paraId="7B1DF8A7" w14:textId="77777777" w:rsidR="00F16EC8" w:rsidRPr="00047147" w:rsidRDefault="00F16EC8" w:rsidP="001945BE">
            <w:pPr>
              <w:jc w:val="both"/>
              <w:rPr>
                <w:rFonts w:ascii="Times New Roman" w:hAnsi="Times New Roman" w:cs="Times New Roman"/>
                <w:i/>
                <w:sz w:val="24"/>
                <w:szCs w:val="24"/>
              </w:rPr>
            </w:pPr>
            <w:r w:rsidRPr="00047147">
              <w:rPr>
                <w:rFonts w:ascii="Times New Roman" w:hAnsi="Times New Roman" w:cs="Times New Roman"/>
                <w:sz w:val="24"/>
                <w:szCs w:val="24"/>
              </w:rPr>
              <w:t>Lambang</w:t>
            </w:r>
          </w:p>
        </w:tc>
      </w:tr>
      <w:tr w:rsidR="00F16EC8" w:rsidRPr="00047147" w14:paraId="0EF6851A" w14:textId="77777777" w:rsidTr="001945BE">
        <w:tc>
          <w:tcPr>
            <w:tcW w:w="475" w:type="dxa"/>
            <w:gridSpan w:val="2"/>
            <w:tcBorders>
              <w:top w:val="single" w:sz="6" w:space="0" w:color="auto"/>
              <w:bottom w:val="single" w:sz="6" w:space="0" w:color="auto"/>
              <w:right w:val="single" w:sz="6" w:space="0" w:color="auto"/>
            </w:tcBorders>
          </w:tcPr>
          <w:p w14:paraId="6E573035"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0</w:t>
            </w:r>
          </w:p>
          <w:p w14:paraId="21E14835"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0</w:t>
            </w:r>
          </w:p>
          <w:p w14:paraId="5A9BE2E8"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1</w:t>
            </w:r>
          </w:p>
          <w:p w14:paraId="295CCD54"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1</w:t>
            </w:r>
          </w:p>
        </w:tc>
        <w:tc>
          <w:tcPr>
            <w:tcW w:w="570" w:type="dxa"/>
            <w:tcBorders>
              <w:top w:val="nil"/>
              <w:left w:val="nil"/>
              <w:bottom w:val="single" w:sz="6" w:space="0" w:color="auto"/>
              <w:right w:val="single" w:sz="6" w:space="0" w:color="auto"/>
            </w:tcBorders>
          </w:tcPr>
          <w:p w14:paraId="683DCA55"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0</w:t>
            </w:r>
          </w:p>
          <w:p w14:paraId="25880F46"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1</w:t>
            </w:r>
          </w:p>
          <w:p w14:paraId="6FBEB596"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0</w:t>
            </w:r>
          </w:p>
          <w:p w14:paraId="02492E70"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1</w:t>
            </w:r>
          </w:p>
        </w:tc>
        <w:tc>
          <w:tcPr>
            <w:tcW w:w="1115" w:type="dxa"/>
            <w:tcBorders>
              <w:top w:val="nil"/>
              <w:left w:val="nil"/>
              <w:right w:val="nil"/>
            </w:tcBorders>
          </w:tcPr>
          <w:p w14:paraId="4C872460"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i/>
                <w:sz w:val="24"/>
                <w:szCs w:val="24"/>
              </w:rPr>
              <w:t>x</w:t>
            </w:r>
            <w:r w:rsidRPr="00047147">
              <w:rPr>
                <w:rFonts w:ascii="Times New Roman" w:hAnsi="Times New Roman" w:cs="Times New Roman"/>
                <w:sz w:val="24"/>
                <w:szCs w:val="24"/>
              </w:rPr>
              <w:t>’</w:t>
            </w:r>
            <w:r w:rsidRPr="00047147">
              <w:rPr>
                <w:rFonts w:ascii="Times New Roman" w:hAnsi="Times New Roman" w:cs="Times New Roman"/>
                <w:i/>
                <w:sz w:val="24"/>
                <w:szCs w:val="24"/>
              </w:rPr>
              <w:t>y</w:t>
            </w:r>
            <w:r w:rsidRPr="00047147">
              <w:rPr>
                <w:rFonts w:ascii="Times New Roman" w:hAnsi="Times New Roman" w:cs="Times New Roman"/>
                <w:sz w:val="24"/>
                <w:szCs w:val="24"/>
              </w:rPr>
              <w:t>’</w:t>
            </w:r>
          </w:p>
          <w:p w14:paraId="778B5EBA"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i/>
                <w:sz w:val="24"/>
                <w:szCs w:val="24"/>
              </w:rPr>
              <w:t>x</w:t>
            </w:r>
            <w:r w:rsidRPr="00047147">
              <w:rPr>
                <w:rFonts w:ascii="Times New Roman" w:hAnsi="Times New Roman" w:cs="Times New Roman"/>
                <w:sz w:val="24"/>
                <w:szCs w:val="24"/>
              </w:rPr>
              <w:t>’</w:t>
            </w:r>
            <w:r w:rsidRPr="00047147">
              <w:rPr>
                <w:rFonts w:ascii="Times New Roman" w:hAnsi="Times New Roman" w:cs="Times New Roman"/>
                <w:i/>
                <w:sz w:val="24"/>
                <w:szCs w:val="24"/>
              </w:rPr>
              <w:t>y</w:t>
            </w:r>
          </w:p>
          <w:p w14:paraId="38BDECF9"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i/>
                <w:sz w:val="24"/>
                <w:szCs w:val="24"/>
              </w:rPr>
              <w:t>xy</w:t>
            </w:r>
            <w:r w:rsidRPr="00047147">
              <w:rPr>
                <w:rFonts w:ascii="Times New Roman" w:hAnsi="Times New Roman" w:cs="Times New Roman"/>
                <w:sz w:val="24"/>
                <w:szCs w:val="24"/>
              </w:rPr>
              <w:t>’</w:t>
            </w:r>
          </w:p>
          <w:p w14:paraId="6938D968" w14:textId="77777777" w:rsidR="00F16EC8" w:rsidRPr="00047147" w:rsidRDefault="00F16EC8" w:rsidP="001945BE">
            <w:pPr>
              <w:jc w:val="both"/>
              <w:rPr>
                <w:rFonts w:ascii="Times New Roman" w:hAnsi="Times New Roman" w:cs="Times New Roman"/>
                <w:i/>
                <w:sz w:val="24"/>
                <w:szCs w:val="24"/>
              </w:rPr>
            </w:pPr>
            <w:r w:rsidRPr="00047147">
              <w:rPr>
                <w:rFonts w:ascii="Times New Roman" w:hAnsi="Times New Roman" w:cs="Times New Roman"/>
                <w:i/>
                <w:sz w:val="24"/>
                <w:szCs w:val="24"/>
              </w:rPr>
              <w:t>x y</w:t>
            </w:r>
          </w:p>
        </w:tc>
        <w:tc>
          <w:tcPr>
            <w:tcW w:w="1823" w:type="dxa"/>
            <w:tcBorders>
              <w:top w:val="single" w:sz="6" w:space="0" w:color="auto"/>
              <w:left w:val="single" w:sz="6" w:space="0" w:color="auto"/>
              <w:bottom w:val="single" w:sz="6" w:space="0" w:color="auto"/>
              <w:right w:val="single" w:sz="6" w:space="0" w:color="auto"/>
            </w:tcBorders>
          </w:tcPr>
          <w:p w14:paraId="44F95986"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i/>
                <w:sz w:val="24"/>
                <w:szCs w:val="24"/>
              </w:rPr>
              <w:t>m</w:t>
            </w:r>
            <w:r w:rsidRPr="00047147">
              <w:rPr>
                <w:rFonts w:ascii="Times New Roman" w:hAnsi="Times New Roman" w:cs="Times New Roman"/>
                <w:sz w:val="24"/>
                <w:szCs w:val="24"/>
                <w:vertAlign w:val="subscript"/>
              </w:rPr>
              <w:t>0</w:t>
            </w:r>
          </w:p>
          <w:p w14:paraId="2CEC555A" w14:textId="77777777" w:rsidR="00F16EC8" w:rsidRPr="00047147" w:rsidRDefault="00F16EC8" w:rsidP="001945BE">
            <w:pPr>
              <w:jc w:val="both"/>
              <w:rPr>
                <w:rFonts w:ascii="Times New Roman" w:hAnsi="Times New Roman" w:cs="Times New Roman"/>
                <w:sz w:val="24"/>
                <w:szCs w:val="24"/>
                <w:vertAlign w:val="subscript"/>
              </w:rPr>
            </w:pPr>
            <w:r w:rsidRPr="00047147">
              <w:rPr>
                <w:rFonts w:ascii="Times New Roman" w:hAnsi="Times New Roman" w:cs="Times New Roman"/>
                <w:i/>
                <w:sz w:val="24"/>
                <w:szCs w:val="24"/>
              </w:rPr>
              <w:t>m</w:t>
            </w:r>
            <w:r w:rsidRPr="00047147">
              <w:rPr>
                <w:rFonts w:ascii="Times New Roman" w:hAnsi="Times New Roman" w:cs="Times New Roman"/>
                <w:sz w:val="24"/>
                <w:szCs w:val="24"/>
                <w:vertAlign w:val="subscript"/>
              </w:rPr>
              <w:t>1</w:t>
            </w:r>
          </w:p>
          <w:p w14:paraId="01933836"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i/>
                <w:sz w:val="24"/>
                <w:szCs w:val="24"/>
              </w:rPr>
              <w:t>m</w:t>
            </w:r>
            <w:r w:rsidRPr="00047147">
              <w:rPr>
                <w:rFonts w:ascii="Times New Roman" w:hAnsi="Times New Roman" w:cs="Times New Roman"/>
                <w:sz w:val="24"/>
                <w:szCs w:val="24"/>
                <w:vertAlign w:val="subscript"/>
              </w:rPr>
              <w:t>2</w:t>
            </w:r>
          </w:p>
          <w:p w14:paraId="07E03348"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i/>
                <w:sz w:val="24"/>
                <w:szCs w:val="24"/>
              </w:rPr>
              <w:t>m</w:t>
            </w:r>
            <w:r w:rsidRPr="00047147">
              <w:rPr>
                <w:rFonts w:ascii="Times New Roman" w:hAnsi="Times New Roman" w:cs="Times New Roman"/>
                <w:sz w:val="24"/>
                <w:szCs w:val="24"/>
                <w:vertAlign w:val="subscript"/>
              </w:rPr>
              <w:t>3</w:t>
            </w:r>
          </w:p>
        </w:tc>
        <w:tc>
          <w:tcPr>
            <w:tcW w:w="1417" w:type="dxa"/>
            <w:tcBorders>
              <w:top w:val="single" w:sz="6" w:space="0" w:color="auto"/>
              <w:left w:val="nil"/>
              <w:bottom w:val="single" w:sz="6" w:space="0" w:color="auto"/>
              <w:right w:val="single" w:sz="6" w:space="0" w:color="auto"/>
            </w:tcBorders>
          </w:tcPr>
          <w:p w14:paraId="3F1C0575"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i/>
                <w:sz w:val="24"/>
                <w:szCs w:val="24"/>
              </w:rPr>
              <w:t>x</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y</w:t>
            </w:r>
          </w:p>
          <w:p w14:paraId="310A369B"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i/>
                <w:sz w:val="24"/>
                <w:szCs w:val="24"/>
              </w:rPr>
              <w:t>x</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y</w:t>
            </w:r>
            <w:r w:rsidRPr="00047147">
              <w:rPr>
                <w:rFonts w:ascii="Times New Roman" w:hAnsi="Times New Roman" w:cs="Times New Roman"/>
                <w:sz w:val="24"/>
                <w:szCs w:val="24"/>
              </w:rPr>
              <w:t>’</w:t>
            </w:r>
          </w:p>
          <w:p w14:paraId="6FDD930D"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i/>
                <w:sz w:val="24"/>
                <w:szCs w:val="24"/>
              </w:rPr>
              <w:t>x</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y</w:t>
            </w:r>
          </w:p>
          <w:p w14:paraId="225F4326"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i/>
                <w:sz w:val="24"/>
                <w:szCs w:val="24"/>
              </w:rPr>
              <w:t>x</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y</w:t>
            </w:r>
            <w:r w:rsidRPr="00047147">
              <w:rPr>
                <w:rFonts w:ascii="Times New Roman" w:hAnsi="Times New Roman" w:cs="Times New Roman"/>
                <w:sz w:val="24"/>
                <w:szCs w:val="24"/>
              </w:rPr>
              <w:t>’</w:t>
            </w:r>
          </w:p>
        </w:tc>
        <w:tc>
          <w:tcPr>
            <w:tcW w:w="1843" w:type="dxa"/>
            <w:tcBorders>
              <w:top w:val="nil"/>
              <w:left w:val="nil"/>
            </w:tcBorders>
          </w:tcPr>
          <w:p w14:paraId="3B9FD229"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i/>
                <w:sz w:val="24"/>
                <w:szCs w:val="24"/>
              </w:rPr>
              <w:t>M</w:t>
            </w:r>
            <w:r w:rsidRPr="00047147">
              <w:rPr>
                <w:rFonts w:ascii="Times New Roman" w:hAnsi="Times New Roman" w:cs="Times New Roman"/>
                <w:sz w:val="24"/>
                <w:szCs w:val="24"/>
                <w:vertAlign w:val="subscript"/>
              </w:rPr>
              <w:t>0</w:t>
            </w:r>
          </w:p>
          <w:p w14:paraId="7D4E4210"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i/>
                <w:sz w:val="24"/>
                <w:szCs w:val="24"/>
              </w:rPr>
              <w:t>M</w:t>
            </w:r>
            <w:r w:rsidRPr="00047147">
              <w:rPr>
                <w:rFonts w:ascii="Times New Roman" w:hAnsi="Times New Roman" w:cs="Times New Roman"/>
                <w:sz w:val="24"/>
                <w:szCs w:val="24"/>
                <w:vertAlign w:val="subscript"/>
              </w:rPr>
              <w:t>1</w:t>
            </w:r>
          </w:p>
          <w:p w14:paraId="3E49517B" w14:textId="77777777" w:rsidR="00F16EC8" w:rsidRPr="00047147" w:rsidRDefault="00F16EC8" w:rsidP="001945BE">
            <w:pPr>
              <w:jc w:val="both"/>
              <w:rPr>
                <w:rFonts w:ascii="Times New Roman" w:hAnsi="Times New Roman" w:cs="Times New Roman"/>
                <w:sz w:val="24"/>
                <w:szCs w:val="24"/>
                <w:vertAlign w:val="subscript"/>
              </w:rPr>
            </w:pPr>
            <w:r w:rsidRPr="00047147">
              <w:rPr>
                <w:rFonts w:ascii="Times New Roman" w:hAnsi="Times New Roman" w:cs="Times New Roman"/>
                <w:i/>
                <w:sz w:val="24"/>
                <w:szCs w:val="24"/>
              </w:rPr>
              <w:t>M</w:t>
            </w:r>
            <w:r w:rsidRPr="00047147">
              <w:rPr>
                <w:rFonts w:ascii="Times New Roman" w:hAnsi="Times New Roman" w:cs="Times New Roman"/>
                <w:sz w:val="24"/>
                <w:szCs w:val="24"/>
                <w:vertAlign w:val="subscript"/>
              </w:rPr>
              <w:t>2</w:t>
            </w:r>
          </w:p>
          <w:p w14:paraId="1DC7A44B"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i/>
                <w:sz w:val="24"/>
                <w:szCs w:val="24"/>
              </w:rPr>
              <w:t>M</w:t>
            </w:r>
            <w:r w:rsidRPr="00047147">
              <w:rPr>
                <w:rFonts w:ascii="Times New Roman" w:hAnsi="Times New Roman" w:cs="Times New Roman"/>
                <w:sz w:val="24"/>
                <w:szCs w:val="24"/>
                <w:vertAlign w:val="subscript"/>
              </w:rPr>
              <w:t>3</w:t>
            </w:r>
          </w:p>
        </w:tc>
      </w:tr>
    </w:tbl>
    <w:p w14:paraId="225CDE3C" w14:textId="77777777" w:rsidR="00F16EC8" w:rsidRPr="00047147" w:rsidRDefault="00F16EC8" w:rsidP="00F16EC8">
      <w:pPr>
        <w:jc w:val="both"/>
        <w:rPr>
          <w:rFonts w:ascii="Times New Roman" w:hAnsi="Times New Roman" w:cs="Times New Roman"/>
          <w:i/>
          <w:sz w:val="24"/>
          <w:szCs w:val="24"/>
        </w:rPr>
      </w:pPr>
    </w:p>
    <w:tbl>
      <w:tblPr>
        <w:tblW w:w="0" w:type="auto"/>
        <w:tblInd w:w="37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450"/>
        <w:gridCol w:w="450"/>
        <w:gridCol w:w="450"/>
        <w:gridCol w:w="1074"/>
        <w:gridCol w:w="1701"/>
        <w:gridCol w:w="1701"/>
        <w:gridCol w:w="1443"/>
      </w:tblGrid>
      <w:tr w:rsidR="00F16EC8" w:rsidRPr="00047147" w14:paraId="1BEF6812" w14:textId="77777777" w:rsidTr="001A1A8E">
        <w:tc>
          <w:tcPr>
            <w:tcW w:w="450" w:type="dxa"/>
            <w:tcBorders>
              <w:top w:val="single" w:sz="6" w:space="0" w:color="auto"/>
              <w:bottom w:val="nil"/>
            </w:tcBorders>
            <w:shd w:val="pct20" w:color="auto" w:fill="FFFFFF"/>
          </w:tcPr>
          <w:p w14:paraId="5FC66894" w14:textId="77777777" w:rsidR="00F16EC8" w:rsidRPr="00047147" w:rsidRDefault="00F16EC8" w:rsidP="001945BE">
            <w:pPr>
              <w:jc w:val="both"/>
              <w:rPr>
                <w:rFonts w:ascii="Times New Roman" w:hAnsi="Times New Roman" w:cs="Times New Roman"/>
                <w:sz w:val="24"/>
                <w:szCs w:val="24"/>
              </w:rPr>
            </w:pPr>
          </w:p>
        </w:tc>
        <w:tc>
          <w:tcPr>
            <w:tcW w:w="450" w:type="dxa"/>
            <w:tcBorders>
              <w:top w:val="single" w:sz="6" w:space="0" w:color="auto"/>
              <w:bottom w:val="nil"/>
            </w:tcBorders>
            <w:shd w:val="pct20" w:color="auto" w:fill="FFFFFF"/>
          </w:tcPr>
          <w:p w14:paraId="59A6EC3A" w14:textId="77777777" w:rsidR="00F16EC8" w:rsidRPr="00047147" w:rsidRDefault="00F16EC8" w:rsidP="001945BE">
            <w:pPr>
              <w:jc w:val="both"/>
              <w:rPr>
                <w:rFonts w:ascii="Times New Roman" w:hAnsi="Times New Roman" w:cs="Times New Roman"/>
                <w:sz w:val="24"/>
                <w:szCs w:val="24"/>
              </w:rPr>
            </w:pPr>
          </w:p>
        </w:tc>
        <w:tc>
          <w:tcPr>
            <w:tcW w:w="450" w:type="dxa"/>
            <w:tcBorders>
              <w:top w:val="single" w:sz="6" w:space="0" w:color="auto"/>
              <w:bottom w:val="nil"/>
              <w:right w:val="single" w:sz="6" w:space="0" w:color="auto"/>
            </w:tcBorders>
            <w:shd w:val="pct20" w:color="auto" w:fill="FFFFFF"/>
          </w:tcPr>
          <w:p w14:paraId="73C14D93" w14:textId="77777777" w:rsidR="00F16EC8" w:rsidRPr="00047147" w:rsidRDefault="00F16EC8" w:rsidP="001945BE">
            <w:pPr>
              <w:jc w:val="both"/>
              <w:rPr>
                <w:rFonts w:ascii="Times New Roman" w:hAnsi="Times New Roman" w:cs="Times New Roman"/>
                <w:sz w:val="24"/>
                <w:szCs w:val="24"/>
              </w:rPr>
            </w:pPr>
          </w:p>
        </w:tc>
        <w:tc>
          <w:tcPr>
            <w:tcW w:w="2775" w:type="dxa"/>
            <w:gridSpan w:val="2"/>
            <w:tcBorders>
              <w:top w:val="single" w:sz="6" w:space="0" w:color="auto"/>
              <w:left w:val="nil"/>
              <w:bottom w:val="single" w:sz="6" w:space="0" w:color="auto"/>
              <w:right w:val="single" w:sz="6" w:space="0" w:color="auto"/>
            </w:tcBorders>
            <w:shd w:val="pct20" w:color="auto" w:fill="FFFFFF"/>
          </w:tcPr>
          <w:p w14:paraId="59C9FECE" w14:textId="77777777" w:rsidR="00F16EC8" w:rsidRPr="00047147" w:rsidRDefault="00F16EC8" w:rsidP="001945BE">
            <w:pPr>
              <w:jc w:val="both"/>
              <w:rPr>
                <w:rFonts w:ascii="Times New Roman" w:hAnsi="Times New Roman" w:cs="Times New Roman"/>
                <w:i/>
                <w:sz w:val="24"/>
                <w:szCs w:val="24"/>
              </w:rPr>
            </w:pPr>
            <w:r w:rsidRPr="00047147">
              <w:rPr>
                <w:rFonts w:ascii="Times New Roman" w:hAnsi="Times New Roman" w:cs="Times New Roman"/>
                <w:i/>
                <w:sz w:val="24"/>
                <w:szCs w:val="24"/>
              </w:rPr>
              <w:t>Minterm</w:t>
            </w:r>
          </w:p>
        </w:tc>
        <w:tc>
          <w:tcPr>
            <w:tcW w:w="3144" w:type="dxa"/>
            <w:gridSpan w:val="2"/>
            <w:tcBorders>
              <w:top w:val="single" w:sz="6" w:space="0" w:color="auto"/>
              <w:left w:val="nil"/>
              <w:bottom w:val="single" w:sz="6" w:space="0" w:color="auto"/>
            </w:tcBorders>
            <w:shd w:val="pct20" w:color="auto" w:fill="FFFFFF"/>
          </w:tcPr>
          <w:p w14:paraId="35410F29" w14:textId="77777777" w:rsidR="00F16EC8" w:rsidRPr="00047147" w:rsidRDefault="00F16EC8" w:rsidP="001945BE">
            <w:pPr>
              <w:jc w:val="both"/>
              <w:rPr>
                <w:rFonts w:ascii="Times New Roman" w:hAnsi="Times New Roman" w:cs="Times New Roman"/>
                <w:i/>
                <w:sz w:val="24"/>
                <w:szCs w:val="24"/>
              </w:rPr>
            </w:pPr>
            <w:r w:rsidRPr="00047147">
              <w:rPr>
                <w:rFonts w:ascii="Times New Roman" w:hAnsi="Times New Roman" w:cs="Times New Roman"/>
                <w:i/>
                <w:sz w:val="24"/>
                <w:szCs w:val="24"/>
              </w:rPr>
              <w:t>Maxterm</w:t>
            </w:r>
          </w:p>
        </w:tc>
      </w:tr>
      <w:tr w:rsidR="00F16EC8" w:rsidRPr="00047147" w14:paraId="07C00EC4" w14:textId="77777777" w:rsidTr="001A1A8E">
        <w:tc>
          <w:tcPr>
            <w:tcW w:w="450" w:type="dxa"/>
            <w:tcBorders>
              <w:top w:val="nil"/>
              <w:bottom w:val="single" w:sz="6" w:space="0" w:color="auto"/>
            </w:tcBorders>
            <w:shd w:val="pct20" w:color="auto" w:fill="FFFFFF"/>
          </w:tcPr>
          <w:p w14:paraId="4A783BA7" w14:textId="77777777" w:rsidR="00F16EC8" w:rsidRPr="00047147" w:rsidRDefault="00F16EC8" w:rsidP="001945BE">
            <w:pPr>
              <w:jc w:val="both"/>
              <w:rPr>
                <w:rFonts w:ascii="Times New Roman" w:hAnsi="Times New Roman" w:cs="Times New Roman"/>
                <w:i/>
                <w:sz w:val="24"/>
                <w:szCs w:val="24"/>
              </w:rPr>
            </w:pPr>
            <w:r w:rsidRPr="00047147">
              <w:rPr>
                <w:rFonts w:ascii="Times New Roman" w:hAnsi="Times New Roman" w:cs="Times New Roman"/>
                <w:i/>
                <w:sz w:val="24"/>
                <w:szCs w:val="24"/>
              </w:rPr>
              <w:t>x</w:t>
            </w:r>
          </w:p>
        </w:tc>
        <w:tc>
          <w:tcPr>
            <w:tcW w:w="450" w:type="dxa"/>
            <w:tcBorders>
              <w:top w:val="nil"/>
              <w:bottom w:val="single" w:sz="6" w:space="0" w:color="auto"/>
            </w:tcBorders>
            <w:shd w:val="pct20" w:color="auto" w:fill="FFFFFF"/>
          </w:tcPr>
          <w:p w14:paraId="01954997" w14:textId="77777777" w:rsidR="00F16EC8" w:rsidRPr="00047147" w:rsidRDefault="00F16EC8" w:rsidP="001945BE">
            <w:pPr>
              <w:jc w:val="both"/>
              <w:rPr>
                <w:rFonts w:ascii="Times New Roman" w:hAnsi="Times New Roman" w:cs="Times New Roman"/>
                <w:i/>
                <w:sz w:val="24"/>
                <w:szCs w:val="24"/>
              </w:rPr>
            </w:pPr>
            <w:r w:rsidRPr="00047147">
              <w:rPr>
                <w:rFonts w:ascii="Times New Roman" w:hAnsi="Times New Roman" w:cs="Times New Roman"/>
                <w:i/>
                <w:sz w:val="24"/>
                <w:szCs w:val="24"/>
              </w:rPr>
              <w:t>y</w:t>
            </w:r>
          </w:p>
        </w:tc>
        <w:tc>
          <w:tcPr>
            <w:tcW w:w="450" w:type="dxa"/>
            <w:tcBorders>
              <w:top w:val="nil"/>
              <w:bottom w:val="single" w:sz="6" w:space="0" w:color="auto"/>
              <w:right w:val="single" w:sz="6" w:space="0" w:color="auto"/>
            </w:tcBorders>
            <w:shd w:val="pct20" w:color="auto" w:fill="FFFFFF"/>
          </w:tcPr>
          <w:p w14:paraId="5734EA1D" w14:textId="77777777" w:rsidR="00F16EC8" w:rsidRPr="00047147" w:rsidRDefault="00F16EC8" w:rsidP="001945BE">
            <w:pPr>
              <w:jc w:val="both"/>
              <w:rPr>
                <w:rFonts w:ascii="Times New Roman" w:hAnsi="Times New Roman" w:cs="Times New Roman"/>
                <w:i/>
                <w:sz w:val="24"/>
                <w:szCs w:val="24"/>
              </w:rPr>
            </w:pPr>
            <w:r w:rsidRPr="00047147">
              <w:rPr>
                <w:rFonts w:ascii="Times New Roman" w:hAnsi="Times New Roman" w:cs="Times New Roman"/>
                <w:i/>
                <w:sz w:val="24"/>
                <w:szCs w:val="24"/>
              </w:rPr>
              <w:t>z</w:t>
            </w:r>
          </w:p>
        </w:tc>
        <w:tc>
          <w:tcPr>
            <w:tcW w:w="1074" w:type="dxa"/>
            <w:tcBorders>
              <w:top w:val="nil"/>
              <w:left w:val="nil"/>
              <w:bottom w:val="single" w:sz="6" w:space="0" w:color="auto"/>
              <w:right w:val="nil"/>
            </w:tcBorders>
            <w:shd w:val="pct20" w:color="auto" w:fill="FFFFFF"/>
          </w:tcPr>
          <w:p w14:paraId="24064696" w14:textId="77777777" w:rsidR="00F16EC8" w:rsidRPr="00047147" w:rsidRDefault="00F16EC8" w:rsidP="001945BE">
            <w:pPr>
              <w:jc w:val="both"/>
              <w:rPr>
                <w:rFonts w:ascii="Times New Roman" w:hAnsi="Times New Roman" w:cs="Times New Roman"/>
                <w:i/>
                <w:sz w:val="24"/>
                <w:szCs w:val="24"/>
              </w:rPr>
            </w:pPr>
            <w:r w:rsidRPr="00047147">
              <w:rPr>
                <w:rFonts w:ascii="Times New Roman" w:hAnsi="Times New Roman" w:cs="Times New Roman"/>
                <w:sz w:val="24"/>
                <w:szCs w:val="24"/>
              </w:rPr>
              <w:t>Suku</w:t>
            </w:r>
          </w:p>
        </w:tc>
        <w:tc>
          <w:tcPr>
            <w:tcW w:w="1701" w:type="dxa"/>
            <w:tcBorders>
              <w:top w:val="nil"/>
              <w:left w:val="single" w:sz="6" w:space="0" w:color="auto"/>
              <w:bottom w:val="single" w:sz="6" w:space="0" w:color="auto"/>
              <w:right w:val="single" w:sz="6" w:space="0" w:color="auto"/>
            </w:tcBorders>
            <w:shd w:val="pct20" w:color="auto" w:fill="FFFFFF"/>
          </w:tcPr>
          <w:p w14:paraId="1FCEA496" w14:textId="77777777" w:rsidR="00F16EC8" w:rsidRPr="00047147" w:rsidRDefault="00F16EC8" w:rsidP="001945BE">
            <w:pPr>
              <w:jc w:val="both"/>
              <w:rPr>
                <w:rFonts w:ascii="Times New Roman" w:hAnsi="Times New Roman" w:cs="Times New Roman"/>
                <w:i/>
                <w:sz w:val="24"/>
                <w:szCs w:val="24"/>
              </w:rPr>
            </w:pPr>
            <w:r w:rsidRPr="00047147">
              <w:rPr>
                <w:rFonts w:ascii="Times New Roman" w:hAnsi="Times New Roman" w:cs="Times New Roman"/>
                <w:sz w:val="24"/>
                <w:szCs w:val="24"/>
              </w:rPr>
              <w:t>Lambang</w:t>
            </w:r>
          </w:p>
        </w:tc>
        <w:tc>
          <w:tcPr>
            <w:tcW w:w="1701" w:type="dxa"/>
            <w:tcBorders>
              <w:top w:val="nil"/>
              <w:left w:val="nil"/>
              <w:bottom w:val="single" w:sz="6" w:space="0" w:color="auto"/>
              <w:right w:val="single" w:sz="6" w:space="0" w:color="auto"/>
            </w:tcBorders>
            <w:shd w:val="pct20" w:color="auto" w:fill="FFFFFF"/>
          </w:tcPr>
          <w:p w14:paraId="558CDBE4" w14:textId="77777777" w:rsidR="00F16EC8" w:rsidRPr="00047147" w:rsidRDefault="00F16EC8" w:rsidP="001945BE">
            <w:pPr>
              <w:jc w:val="both"/>
              <w:rPr>
                <w:rFonts w:ascii="Times New Roman" w:hAnsi="Times New Roman" w:cs="Times New Roman"/>
                <w:i/>
                <w:sz w:val="24"/>
                <w:szCs w:val="24"/>
              </w:rPr>
            </w:pPr>
            <w:r w:rsidRPr="00047147">
              <w:rPr>
                <w:rFonts w:ascii="Times New Roman" w:hAnsi="Times New Roman" w:cs="Times New Roman"/>
                <w:sz w:val="24"/>
                <w:szCs w:val="24"/>
              </w:rPr>
              <w:t>Suku</w:t>
            </w:r>
          </w:p>
        </w:tc>
        <w:tc>
          <w:tcPr>
            <w:tcW w:w="1443" w:type="dxa"/>
            <w:tcBorders>
              <w:top w:val="nil"/>
              <w:left w:val="nil"/>
              <w:bottom w:val="single" w:sz="6" w:space="0" w:color="auto"/>
            </w:tcBorders>
            <w:shd w:val="pct20" w:color="auto" w:fill="FFFFFF"/>
          </w:tcPr>
          <w:p w14:paraId="17DCAC06" w14:textId="77777777" w:rsidR="00F16EC8" w:rsidRPr="00047147" w:rsidRDefault="00F16EC8" w:rsidP="001945BE">
            <w:pPr>
              <w:jc w:val="both"/>
              <w:rPr>
                <w:rFonts w:ascii="Times New Roman" w:hAnsi="Times New Roman" w:cs="Times New Roman"/>
                <w:i/>
                <w:sz w:val="24"/>
                <w:szCs w:val="24"/>
              </w:rPr>
            </w:pPr>
            <w:r w:rsidRPr="00047147">
              <w:rPr>
                <w:rFonts w:ascii="Times New Roman" w:hAnsi="Times New Roman" w:cs="Times New Roman"/>
                <w:sz w:val="24"/>
                <w:szCs w:val="24"/>
              </w:rPr>
              <w:t>Lambang</w:t>
            </w:r>
          </w:p>
        </w:tc>
      </w:tr>
      <w:tr w:rsidR="00F16EC8" w:rsidRPr="00047147" w14:paraId="29777EAF" w14:textId="77777777" w:rsidTr="001A1A8E">
        <w:tc>
          <w:tcPr>
            <w:tcW w:w="450" w:type="dxa"/>
            <w:tcBorders>
              <w:top w:val="nil"/>
              <w:bottom w:val="single" w:sz="6" w:space="0" w:color="auto"/>
              <w:right w:val="single" w:sz="6" w:space="0" w:color="auto"/>
            </w:tcBorders>
          </w:tcPr>
          <w:p w14:paraId="6E032B99"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0</w:t>
            </w:r>
          </w:p>
          <w:p w14:paraId="0AAC87D8"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0</w:t>
            </w:r>
          </w:p>
          <w:p w14:paraId="17E4154E"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0</w:t>
            </w:r>
          </w:p>
          <w:p w14:paraId="24120EC7"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0</w:t>
            </w:r>
          </w:p>
          <w:p w14:paraId="63CDC008"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1</w:t>
            </w:r>
          </w:p>
          <w:p w14:paraId="674CE7A4"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1</w:t>
            </w:r>
          </w:p>
          <w:p w14:paraId="0C5F7EA2"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1</w:t>
            </w:r>
          </w:p>
          <w:p w14:paraId="4689D096"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1</w:t>
            </w:r>
          </w:p>
        </w:tc>
        <w:tc>
          <w:tcPr>
            <w:tcW w:w="450" w:type="dxa"/>
            <w:tcBorders>
              <w:top w:val="nil"/>
              <w:bottom w:val="single" w:sz="6" w:space="0" w:color="auto"/>
              <w:right w:val="single" w:sz="6" w:space="0" w:color="auto"/>
            </w:tcBorders>
          </w:tcPr>
          <w:p w14:paraId="3013EC20"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0</w:t>
            </w:r>
          </w:p>
          <w:p w14:paraId="0756551B"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0</w:t>
            </w:r>
          </w:p>
          <w:p w14:paraId="160B993E"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1</w:t>
            </w:r>
          </w:p>
          <w:p w14:paraId="5602AE59"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1</w:t>
            </w:r>
          </w:p>
          <w:p w14:paraId="3FE76978"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0</w:t>
            </w:r>
          </w:p>
          <w:p w14:paraId="2BC5F1F8"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0</w:t>
            </w:r>
          </w:p>
          <w:p w14:paraId="63E0749C"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1</w:t>
            </w:r>
          </w:p>
          <w:p w14:paraId="34E66362"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1</w:t>
            </w:r>
          </w:p>
        </w:tc>
        <w:tc>
          <w:tcPr>
            <w:tcW w:w="450" w:type="dxa"/>
            <w:tcBorders>
              <w:top w:val="nil"/>
              <w:left w:val="nil"/>
              <w:bottom w:val="single" w:sz="6" w:space="0" w:color="auto"/>
              <w:right w:val="single" w:sz="6" w:space="0" w:color="auto"/>
            </w:tcBorders>
          </w:tcPr>
          <w:p w14:paraId="057F70DC"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0</w:t>
            </w:r>
          </w:p>
          <w:p w14:paraId="05195BA0"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1</w:t>
            </w:r>
          </w:p>
          <w:p w14:paraId="38DCC957"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0</w:t>
            </w:r>
          </w:p>
          <w:p w14:paraId="0924DBA3"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1</w:t>
            </w:r>
          </w:p>
          <w:p w14:paraId="660AA533"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0</w:t>
            </w:r>
          </w:p>
          <w:p w14:paraId="41707D14"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1</w:t>
            </w:r>
          </w:p>
          <w:p w14:paraId="137B4328"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0</w:t>
            </w:r>
          </w:p>
          <w:p w14:paraId="7ACC15AB"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1</w:t>
            </w:r>
          </w:p>
        </w:tc>
        <w:tc>
          <w:tcPr>
            <w:tcW w:w="1074" w:type="dxa"/>
            <w:tcBorders>
              <w:top w:val="nil"/>
              <w:left w:val="nil"/>
              <w:right w:val="nil"/>
            </w:tcBorders>
          </w:tcPr>
          <w:p w14:paraId="02682D8C"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i/>
                <w:sz w:val="24"/>
                <w:szCs w:val="24"/>
              </w:rPr>
              <w:t>x</w:t>
            </w:r>
            <w:r w:rsidRPr="00047147">
              <w:rPr>
                <w:rFonts w:ascii="Times New Roman" w:hAnsi="Times New Roman" w:cs="Times New Roman"/>
                <w:sz w:val="24"/>
                <w:szCs w:val="24"/>
              </w:rPr>
              <w:t>’</w:t>
            </w:r>
            <w:r w:rsidRPr="00047147">
              <w:rPr>
                <w:rFonts w:ascii="Times New Roman" w:hAnsi="Times New Roman" w:cs="Times New Roman"/>
                <w:i/>
                <w:sz w:val="24"/>
                <w:szCs w:val="24"/>
              </w:rPr>
              <w:t>y</w:t>
            </w:r>
            <w:r w:rsidRPr="00047147">
              <w:rPr>
                <w:rFonts w:ascii="Times New Roman" w:hAnsi="Times New Roman" w:cs="Times New Roman"/>
                <w:sz w:val="24"/>
                <w:szCs w:val="24"/>
              </w:rPr>
              <w:t>’</w:t>
            </w:r>
            <w:r w:rsidRPr="00047147">
              <w:rPr>
                <w:rFonts w:ascii="Times New Roman" w:hAnsi="Times New Roman" w:cs="Times New Roman"/>
                <w:i/>
                <w:sz w:val="24"/>
                <w:szCs w:val="24"/>
              </w:rPr>
              <w:t>z</w:t>
            </w:r>
            <w:r w:rsidRPr="00047147">
              <w:rPr>
                <w:rFonts w:ascii="Times New Roman" w:hAnsi="Times New Roman" w:cs="Times New Roman"/>
                <w:sz w:val="24"/>
                <w:szCs w:val="24"/>
              </w:rPr>
              <w:t>’</w:t>
            </w:r>
          </w:p>
          <w:p w14:paraId="71A8010A"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i/>
                <w:sz w:val="24"/>
                <w:szCs w:val="24"/>
              </w:rPr>
              <w:t>x</w:t>
            </w:r>
            <w:r w:rsidRPr="00047147">
              <w:rPr>
                <w:rFonts w:ascii="Times New Roman" w:hAnsi="Times New Roman" w:cs="Times New Roman"/>
                <w:sz w:val="24"/>
                <w:szCs w:val="24"/>
              </w:rPr>
              <w:t>’</w:t>
            </w:r>
            <w:r w:rsidRPr="00047147">
              <w:rPr>
                <w:rFonts w:ascii="Times New Roman" w:hAnsi="Times New Roman" w:cs="Times New Roman"/>
                <w:i/>
                <w:sz w:val="24"/>
                <w:szCs w:val="24"/>
              </w:rPr>
              <w:t>y</w:t>
            </w:r>
            <w:r w:rsidRPr="00047147">
              <w:rPr>
                <w:rFonts w:ascii="Times New Roman" w:hAnsi="Times New Roman" w:cs="Times New Roman"/>
                <w:sz w:val="24"/>
                <w:szCs w:val="24"/>
              </w:rPr>
              <w:t>’</w:t>
            </w:r>
            <w:r w:rsidRPr="00047147">
              <w:rPr>
                <w:rFonts w:ascii="Times New Roman" w:hAnsi="Times New Roman" w:cs="Times New Roman"/>
                <w:i/>
                <w:sz w:val="24"/>
                <w:szCs w:val="24"/>
              </w:rPr>
              <w:t>z</w:t>
            </w:r>
          </w:p>
          <w:p w14:paraId="553CCAC7"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i/>
                <w:sz w:val="24"/>
                <w:szCs w:val="24"/>
              </w:rPr>
              <w:t>x</w:t>
            </w:r>
            <w:r w:rsidRPr="00047147">
              <w:rPr>
                <w:rFonts w:ascii="Times New Roman" w:hAnsi="Times New Roman" w:cs="Times New Roman"/>
                <w:sz w:val="24"/>
                <w:szCs w:val="24"/>
              </w:rPr>
              <w:t>‘</w:t>
            </w:r>
            <w:r w:rsidRPr="00047147">
              <w:rPr>
                <w:rFonts w:ascii="Times New Roman" w:hAnsi="Times New Roman" w:cs="Times New Roman"/>
                <w:i/>
                <w:sz w:val="24"/>
                <w:szCs w:val="24"/>
              </w:rPr>
              <w:t>y</w:t>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z</w:t>
            </w:r>
            <w:r w:rsidRPr="00047147">
              <w:rPr>
                <w:rFonts w:ascii="Times New Roman" w:hAnsi="Times New Roman" w:cs="Times New Roman"/>
                <w:sz w:val="24"/>
                <w:szCs w:val="24"/>
              </w:rPr>
              <w:t>’</w:t>
            </w:r>
          </w:p>
          <w:p w14:paraId="183C25AA"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i/>
                <w:sz w:val="24"/>
                <w:szCs w:val="24"/>
              </w:rPr>
              <w:t>x</w:t>
            </w:r>
            <w:r w:rsidRPr="00047147">
              <w:rPr>
                <w:rFonts w:ascii="Times New Roman" w:hAnsi="Times New Roman" w:cs="Times New Roman"/>
                <w:sz w:val="24"/>
                <w:szCs w:val="24"/>
              </w:rPr>
              <w:t>’</w:t>
            </w:r>
            <w:r w:rsidRPr="00047147">
              <w:rPr>
                <w:rFonts w:ascii="Times New Roman" w:hAnsi="Times New Roman" w:cs="Times New Roman"/>
                <w:i/>
                <w:sz w:val="24"/>
                <w:szCs w:val="24"/>
              </w:rPr>
              <w:t>y</w:t>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z</w:t>
            </w:r>
          </w:p>
          <w:p w14:paraId="567D976A"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i/>
                <w:sz w:val="24"/>
                <w:szCs w:val="24"/>
              </w:rPr>
              <w:t>x</w:t>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y</w:t>
            </w:r>
            <w:r w:rsidRPr="00047147">
              <w:rPr>
                <w:rFonts w:ascii="Times New Roman" w:hAnsi="Times New Roman" w:cs="Times New Roman"/>
                <w:sz w:val="24"/>
                <w:szCs w:val="24"/>
              </w:rPr>
              <w:t>’</w:t>
            </w:r>
            <w:r w:rsidRPr="00047147">
              <w:rPr>
                <w:rFonts w:ascii="Times New Roman" w:hAnsi="Times New Roman" w:cs="Times New Roman"/>
                <w:i/>
                <w:sz w:val="24"/>
                <w:szCs w:val="24"/>
              </w:rPr>
              <w:t>z</w:t>
            </w:r>
            <w:r w:rsidRPr="00047147">
              <w:rPr>
                <w:rFonts w:ascii="Times New Roman" w:hAnsi="Times New Roman" w:cs="Times New Roman"/>
                <w:sz w:val="24"/>
                <w:szCs w:val="24"/>
              </w:rPr>
              <w:t>’</w:t>
            </w:r>
          </w:p>
          <w:p w14:paraId="2B26A13D"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i/>
                <w:sz w:val="24"/>
                <w:szCs w:val="24"/>
              </w:rPr>
              <w:t>x y</w:t>
            </w:r>
            <w:r w:rsidRPr="00047147">
              <w:rPr>
                <w:rFonts w:ascii="Times New Roman" w:hAnsi="Times New Roman" w:cs="Times New Roman"/>
                <w:sz w:val="24"/>
                <w:szCs w:val="24"/>
              </w:rPr>
              <w:t>’</w:t>
            </w:r>
            <w:r w:rsidRPr="00047147">
              <w:rPr>
                <w:rFonts w:ascii="Times New Roman" w:hAnsi="Times New Roman" w:cs="Times New Roman"/>
                <w:i/>
                <w:sz w:val="24"/>
                <w:szCs w:val="24"/>
              </w:rPr>
              <w:t>z</w:t>
            </w:r>
          </w:p>
          <w:p w14:paraId="040471F0"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i/>
                <w:sz w:val="24"/>
                <w:szCs w:val="24"/>
              </w:rPr>
              <w:t>x</w:t>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y</w:t>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z</w:t>
            </w:r>
            <w:r w:rsidRPr="00047147">
              <w:rPr>
                <w:rFonts w:ascii="Times New Roman" w:hAnsi="Times New Roman" w:cs="Times New Roman"/>
                <w:sz w:val="24"/>
                <w:szCs w:val="24"/>
              </w:rPr>
              <w:t>’</w:t>
            </w:r>
          </w:p>
          <w:p w14:paraId="3993B052" w14:textId="77777777" w:rsidR="00F16EC8" w:rsidRPr="00047147" w:rsidRDefault="00F16EC8" w:rsidP="001945BE">
            <w:pPr>
              <w:jc w:val="both"/>
              <w:rPr>
                <w:rFonts w:ascii="Times New Roman" w:hAnsi="Times New Roman" w:cs="Times New Roman"/>
                <w:i/>
                <w:sz w:val="24"/>
                <w:szCs w:val="24"/>
              </w:rPr>
            </w:pPr>
            <w:r w:rsidRPr="00047147">
              <w:rPr>
                <w:rFonts w:ascii="Times New Roman" w:hAnsi="Times New Roman" w:cs="Times New Roman"/>
                <w:i/>
                <w:sz w:val="24"/>
                <w:szCs w:val="24"/>
              </w:rPr>
              <w:t>x y z</w:t>
            </w:r>
          </w:p>
        </w:tc>
        <w:tc>
          <w:tcPr>
            <w:tcW w:w="1701" w:type="dxa"/>
            <w:tcBorders>
              <w:top w:val="nil"/>
              <w:left w:val="single" w:sz="6" w:space="0" w:color="auto"/>
              <w:bottom w:val="single" w:sz="6" w:space="0" w:color="auto"/>
              <w:right w:val="single" w:sz="6" w:space="0" w:color="auto"/>
            </w:tcBorders>
          </w:tcPr>
          <w:p w14:paraId="71E0131A"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i/>
                <w:sz w:val="24"/>
                <w:szCs w:val="24"/>
              </w:rPr>
              <w:t>m</w:t>
            </w:r>
            <w:r w:rsidRPr="00047147">
              <w:rPr>
                <w:rFonts w:ascii="Times New Roman" w:hAnsi="Times New Roman" w:cs="Times New Roman"/>
                <w:sz w:val="24"/>
                <w:szCs w:val="24"/>
                <w:vertAlign w:val="subscript"/>
              </w:rPr>
              <w:t>0</w:t>
            </w:r>
          </w:p>
          <w:p w14:paraId="3C49BA11" w14:textId="77777777" w:rsidR="00F16EC8" w:rsidRPr="00047147" w:rsidRDefault="00F16EC8" w:rsidP="001945BE">
            <w:pPr>
              <w:jc w:val="both"/>
              <w:rPr>
                <w:rFonts w:ascii="Times New Roman" w:hAnsi="Times New Roman" w:cs="Times New Roman"/>
                <w:sz w:val="24"/>
                <w:szCs w:val="24"/>
                <w:vertAlign w:val="subscript"/>
              </w:rPr>
            </w:pPr>
            <w:r w:rsidRPr="00047147">
              <w:rPr>
                <w:rFonts w:ascii="Times New Roman" w:hAnsi="Times New Roman" w:cs="Times New Roman"/>
                <w:i/>
                <w:sz w:val="24"/>
                <w:szCs w:val="24"/>
              </w:rPr>
              <w:t>m</w:t>
            </w:r>
            <w:r w:rsidRPr="00047147">
              <w:rPr>
                <w:rFonts w:ascii="Times New Roman" w:hAnsi="Times New Roman" w:cs="Times New Roman"/>
                <w:sz w:val="24"/>
                <w:szCs w:val="24"/>
                <w:vertAlign w:val="subscript"/>
              </w:rPr>
              <w:t>1</w:t>
            </w:r>
          </w:p>
          <w:p w14:paraId="7373EE1F"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i/>
                <w:sz w:val="24"/>
                <w:szCs w:val="24"/>
              </w:rPr>
              <w:t>m</w:t>
            </w:r>
            <w:r w:rsidRPr="00047147">
              <w:rPr>
                <w:rFonts w:ascii="Times New Roman" w:hAnsi="Times New Roman" w:cs="Times New Roman"/>
                <w:sz w:val="24"/>
                <w:szCs w:val="24"/>
                <w:vertAlign w:val="subscript"/>
              </w:rPr>
              <w:t>2</w:t>
            </w:r>
          </w:p>
          <w:p w14:paraId="41831432" w14:textId="77777777" w:rsidR="00F16EC8" w:rsidRPr="00047147" w:rsidRDefault="00F16EC8" w:rsidP="001945BE">
            <w:pPr>
              <w:jc w:val="both"/>
              <w:rPr>
                <w:rFonts w:ascii="Times New Roman" w:hAnsi="Times New Roman" w:cs="Times New Roman"/>
                <w:sz w:val="24"/>
                <w:szCs w:val="24"/>
                <w:vertAlign w:val="subscript"/>
              </w:rPr>
            </w:pPr>
            <w:r w:rsidRPr="00047147">
              <w:rPr>
                <w:rFonts w:ascii="Times New Roman" w:hAnsi="Times New Roman" w:cs="Times New Roman"/>
                <w:i/>
                <w:sz w:val="24"/>
                <w:szCs w:val="24"/>
              </w:rPr>
              <w:t>m</w:t>
            </w:r>
            <w:r w:rsidRPr="00047147">
              <w:rPr>
                <w:rFonts w:ascii="Times New Roman" w:hAnsi="Times New Roman" w:cs="Times New Roman"/>
                <w:sz w:val="24"/>
                <w:szCs w:val="24"/>
                <w:vertAlign w:val="subscript"/>
              </w:rPr>
              <w:t>3</w:t>
            </w:r>
          </w:p>
          <w:p w14:paraId="5CAAA298"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i/>
                <w:sz w:val="24"/>
                <w:szCs w:val="24"/>
              </w:rPr>
              <w:t>m</w:t>
            </w:r>
            <w:r w:rsidRPr="00047147">
              <w:rPr>
                <w:rFonts w:ascii="Times New Roman" w:hAnsi="Times New Roman" w:cs="Times New Roman"/>
                <w:sz w:val="24"/>
                <w:szCs w:val="24"/>
                <w:vertAlign w:val="subscript"/>
              </w:rPr>
              <w:t>4</w:t>
            </w:r>
          </w:p>
          <w:p w14:paraId="192C98A8"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i/>
                <w:sz w:val="24"/>
                <w:szCs w:val="24"/>
              </w:rPr>
              <w:t>m</w:t>
            </w:r>
            <w:r w:rsidRPr="00047147">
              <w:rPr>
                <w:rFonts w:ascii="Times New Roman" w:hAnsi="Times New Roman" w:cs="Times New Roman"/>
                <w:sz w:val="24"/>
                <w:szCs w:val="24"/>
                <w:vertAlign w:val="subscript"/>
              </w:rPr>
              <w:t>5</w:t>
            </w:r>
          </w:p>
          <w:p w14:paraId="5EE92D09"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i/>
                <w:sz w:val="24"/>
                <w:szCs w:val="24"/>
              </w:rPr>
              <w:t>m</w:t>
            </w:r>
            <w:r w:rsidRPr="00047147">
              <w:rPr>
                <w:rFonts w:ascii="Times New Roman" w:hAnsi="Times New Roman" w:cs="Times New Roman"/>
                <w:sz w:val="24"/>
                <w:szCs w:val="24"/>
                <w:vertAlign w:val="subscript"/>
              </w:rPr>
              <w:t>6</w:t>
            </w:r>
          </w:p>
          <w:p w14:paraId="3271A177"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i/>
                <w:sz w:val="24"/>
                <w:szCs w:val="24"/>
              </w:rPr>
              <w:t>m</w:t>
            </w:r>
            <w:r w:rsidRPr="00047147">
              <w:rPr>
                <w:rFonts w:ascii="Times New Roman" w:hAnsi="Times New Roman" w:cs="Times New Roman"/>
                <w:sz w:val="24"/>
                <w:szCs w:val="24"/>
                <w:vertAlign w:val="subscript"/>
              </w:rPr>
              <w:t>7</w:t>
            </w:r>
          </w:p>
        </w:tc>
        <w:tc>
          <w:tcPr>
            <w:tcW w:w="1701" w:type="dxa"/>
            <w:tcBorders>
              <w:top w:val="nil"/>
              <w:left w:val="nil"/>
              <w:bottom w:val="single" w:sz="6" w:space="0" w:color="auto"/>
              <w:right w:val="single" w:sz="6" w:space="0" w:color="auto"/>
            </w:tcBorders>
          </w:tcPr>
          <w:p w14:paraId="4C4C1AFC"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i/>
                <w:sz w:val="24"/>
                <w:szCs w:val="24"/>
              </w:rPr>
              <w:t>x</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y</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z</w:t>
            </w:r>
          </w:p>
          <w:p w14:paraId="1EB41DB3"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i/>
                <w:sz w:val="24"/>
                <w:szCs w:val="24"/>
              </w:rPr>
              <w:t xml:space="preserve"> x</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y</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z</w:t>
            </w:r>
            <w:r w:rsidRPr="00047147">
              <w:rPr>
                <w:rFonts w:ascii="Times New Roman" w:hAnsi="Times New Roman" w:cs="Times New Roman"/>
                <w:sz w:val="24"/>
                <w:szCs w:val="24"/>
              </w:rPr>
              <w:t>’</w:t>
            </w:r>
          </w:p>
          <w:p w14:paraId="7EE421EF"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i/>
                <w:sz w:val="24"/>
                <w:szCs w:val="24"/>
              </w:rPr>
              <w:t>x</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y</w:t>
            </w:r>
            <w:r w:rsidRPr="00047147">
              <w:rPr>
                <w:rFonts w:ascii="Times New Roman" w:hAnsi="Times New Roman" w:cs="Times New Roman"/>
                <w:sz w:val="24"/>
                <w:szCs w:val="24"/>
              </w:rPr>
              <w:t>’+</w:t>
            </w:r>
            <w:r w:rsidRPr="00047147">
              <w:rPr>
                <w:rFonts w:ascii="Times New Roman" w:hAnsi="Times New Roman" w:cs="Times New Roman"/>
                <w:i/>
                <w:sz w:val="24"/>
                <w:szCs w:val="24"/>
              </w:rPr>
              <w:t>z</w:t>
            </w:r>
          </w:p>
          <w:p w14:paraId="10F6B9B9"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i/>
                <w:sz w:val="24"/>
                <w:szCs w:val="24"/>
              </w:rPr>
              <w:t>x</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y</w:t>
            </w:r>
            <w:r w:rsidRPr="00047147">
              <w:rPr>
                <w:rFonts w:ascii="Times New Roman" w:hAnsi="Times New Roman" w:cs="Times New Roman"/>
                <w:sz w:val="24"/>
                <w:szCs w:val="24"/>
              </w:rPr>
              <w:t>’+</w:t>
            </w:r>
            <w:r w:rsidRPr="00047147">
              <w:rPr>
                <w:rFonts w:ascii="Times New Roman" w:hAnsi="Times New Roman" w:cs="Times New Roman"/>
                <w:i/>
                <w:sz w:val="24"/>
                <w:szCs w:val="24"/>
              </w:rPr>
              <w:t>z</w:t>
            </w:r>
            <w:r w:rsidRPr="00047147">
              <w:rPr>
                <w:rFonts w:ascii="Times New Roman" w:hAnsi="Times New Roman" w:cs="Times New Roman"/>
                <w:sz w:val="24"/>
                <w:szCs w:val="24"/>
              </w:rPr>
              <w:t>’</w:t>
            </w:r>
          </w:p>
          <w:p w14:paraId="643FB743"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i/>
                <w:sz w:val="24"/>
                <w:szCs w:val="24"/>
              </w:rPr>
              <w:t>x</w:t>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y</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z</w:t>
            </w:r>
          </w:p>
          <w:p w14:paraId="7B6662FF"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i/>
                <w:sz w:val="24"/>
                <w:szCs w:val="24"/>
              </w:rPr>
              <w:t>x</w:t>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y</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z</w:t>
            </w:r>
            <w:r w:rsidRPr="00047147">
              <w:rPr>
                <w:rFonts w:ascii="Times New Roman" w:hAnsi="Times New Roman" w:cs="Times New Roman"/>
                <w:sz w:val="24"/>
                <w:szCs w:val="24"/>
              </w:rPr>
              <w:t>’</w:t>
            </w:r>
          </w:p>
          <w:p w14:paraId="21F0D2CA"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i/>
                <w:sz w:val="24"/>
                <w:szCs w:val="24"/>
              </w:rPr>
              <w:t>x</w:t>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y</w:t>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z</w:t>
            </w:r>
          </w:p>
          <w:p w14:paraId="2ED3567E"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i/>
                <w:sz w:val="24"/>
                <w:szCs w:val="24"/>
              </w:rPr>
              <w:t>x</w:t>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y</w:t>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z</w:t>
            </w:r>
            <w:r w:rsidRPr="00047147">
              <w:rPr>
                <w:rFonts w:ascii="Times New Roman" w:hAnsi="Times New Roman" w:cs="Times New Roman"/>
                <w:sz w:val="24"/>
                <w:szCs w:val="24"/>
              </w:rPr>
              <w:t>’</w:t>
            </w:r>
          </w:p>
        </w:tc>
        <w:tc>
          <w:tcPr>
            <w:tcW w:w="1443" w:type="dxa"/>
            <w:tcBorders>
              <w:top w:val="nil"/>
              <w:left w:val="nil"/>
            </w:tcBorders>
          </w:tcPr>
          <w:p w14:paraId="7CA9E1B5"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i/>
                <w:sz w:val="24"/>
                <w:szCs w:val="24"/>
              </w:rPr>
              <w:t>M</w:t>
            </w:r>
            <w:r w:rsidRPr="00047147">
              <w:rPr>
                <w:rFonts w:ascii="Times New Roman" w:hAnsi="Times New Roman" w:cs="Times New Roman"/>
                <w:sz w:val="24"/>
                <w:szCs w:val="24"/>
                <w:vertAlign w:val="subscript"/>
              </w:rPr>
              <w:t>0</w:t>
            </w:r>
          </w:p>
          <w:p w14:paraId="1C44D6F7"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i/>
                <w:sz w:val="24"/>
                <w:szCs w:val="24"/>
              </w:rPr>
              <w:t>M</w:t>
            </w:r>
            <w:r w:rsidRPr="00047147">
              <w:rPr>
                <w:rFonts w:ascii="Times New Roman" w:hAnsi="Times New Roman" w:cs="Times New Roman"/>
                <w:sz w:val="24"/>
                <w:szCs w:val="24"/>
                <w:vertAlign w:val="subscript"/>
              </w:rPr>
              <w:t>1</w:t>
            </w:r>
          </w:p>
          <w:p w14:paraId="17F77F19" w14:textId="77777777" w:rsidR="00F16EC8" w:rsidRPr="00047147" w:rsidRDefault="00F16EC8" w:rsidP="001945BE">
            <w:pPr>
              <w:jc w:val="both"/>
              <w:rPr>
                <w:rFonts w:ascii="Times New Roman" w:hAnsi="Times New Roman" w:cs="Times New Roman"/>
                <w:sz w:val="24"/>
                <w:szCs w:val="24"/>
                <w:vertAlign w:val="subscript"/>
              </w:rPr>
            </w:pPr>
            <w:r w:rsidRPr="00047147">
              <w:rPr>
                <w:rFonts w:ascii="Times New Roman" w:hAnsi="Times New Roman" w:cs="Times New Roman"/>
                <w:i/>
                <w:sz w:val="24"/>
                <w:szCs w:val="24"/>
              </w:rPr>
              <w:t>M</w:t>
            </w:r>
            <w:r w:rsidRPr="00047147">
              <w:rPr>
                <w:rFonts w:ascii="Times New Roman" w:hAnsi="Times New Roman" w:cs="Times New Roman"/>
                <w:sz w:val="24"/>
                <w:szCs w:val="24"/>
                <w:vertAlign w:val="subscript"/>
              </w:rPr>
              <w:t>2</w:t>
            </w:r>
          </w:p>
          <w:p w14:paraId="0CD3B2DC" w14:textId="77777777" w:rsidR="00F16EC8" w:rsidRPr="00047147" w:rsidRDefault="00F16EC8" w:rsidP="001945BE">
            <w:pPr>
              <w:jc w:val="both"/>
              <w:rPr>
                <w:rFonts w:ascii="Times New Roman" w:hAnsi="Times New Roman" w:cs="Times New Roman"/>
                <w:sz w:val="24"/>
                <w:szCs w:val="24"/>
                <w:vertAlign w:val="subscript"/>
              </w:rPr>
            </w:pPr>
            <w:r w:rsidRPr="00047147">
              <w:rPr>
                <w:rFonts w:ascii="Times New Roman" w:hAnsi="Times New Roman" w:cs="Times New Roman"/>
                <w:i/>
                <w:sz w:val="24"/>
                <w:szCs w:val="24"/>
              </w:rPr>
              <w:t>M</w:t>
            </w:r>
            <w:r w:rsidRPr="00047147">
              <w:rPr>
                <w:rFonts w:ascii="Times New Roman" w:hAnsi="Times New Roman" w:cs="Times New Roman"/>
                <w:sz w:val="24"/>
                <w:szCs w:val="24"/>
                <w:vertAlign w:val="subscript"/>
              </w:rPr>
              <w:t>3</w:t>
            </w:r>
          </w:p>
          <w:p w14:paraId="30814E0E"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i/>
                <w:sz w:val="24"/>
                <w:szCs w:val="24"/>
              </w:rPr>
              <w:t>M</w:t>
            </w:r>
            <w:r w:rsidRPr="00047147">
              <w:rPr>
                <w:rFonts w:ascii="Times New Roman" w:hAnsi="Times New Roman" w:cs="Times New Roman"/>
                <w:sz w:val="24"/>
                <w:szCs w:val="24"/>
                <w:vertAlign w:val="subscript"/>
              </w:rPr>
              <w:t>4</w:t>
            </w:r>
          </w:p>
          <w:p w14:paraId="6B9C4866"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i/>
                <w:sz w:val="24"/>
                <w:szCs w:val="24"/>
              </w:rPr>
              <w:t>M</w:t>
            </w:r>
            <w:r w:rsidRPr="00047147">
              <w:rPr>
                <w:rFonts w:ascii="Times New Roman" w:hAnsi="Times New Roman" w:cs="Times New Roman"/>
                <w:sz w:val="24"/>
                <w:szCs w:val="24"/>
                <w:vertAlign w:val="subscript"/>
              </w:rPr>
              <w:t>5</w:t>
            </w:r>
          </w:p>
          <w:p w14:paraId="65925EAC"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i/>
                <w:sz w:val="24"/>
                <w:szCs w:val="24"/>
              </w:rPr>
              <w:t>M</w:t>
            </w:r>
            <w:r w:rsidRPr="00047147">
              <w:rPr>
                <w:rFonts w:ascii="Times New Roman" w:hAnsi="Times New Roman" w:cs="Times New Roman"/>
                <w:sz w:val="24"/>
                <w:szCs w:val="24"/>
                <w:vertAlign w:val="subscript"/>
              </w:rPr>
              <w:t>6</w:t>
            </w:r>
          </w:p>
          <w:p w14:paraId="3B46E2CC"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i/>
                <w:sz w:val="24"/>
                <w:szCs w:val="24"/>
              </w:rPr>
              <w:t>M</w:t>
            </w:r>
            <w:r w:rsidRPr="00047147">
              <w:rPr>
                <w:rFonts w:ascii="Times New Roman" w:hAnsi="Times New Roman" w:cs="Times New Roman"/>
                <w:sz w:val="24"/>
                <w:szCs w:val="24"/>
                <w:vertAlign w:val="subscript"/>
              </w:rPr>
              <w:t>7</w:t>
            </w:r>
          </w:p>
        </w:tc>
      </w:tr>
    </w:tbl>
    <w:p w14:paraId="6843B97E" w14:textId="77777777" w:rsidR="00F16EC8" w:rsidRPr="00047147" w:rsidRDefault="00F16EC8" w:rsidP="00F16EC8">
      <w:pPr>
        <w:jc w:val="both"/>
        <w:rPr>
          <w:rFonts w:ascii="Times New Roman" w:hAnsi="Times New Roman" w:cs="Times New Roman"/>
          <w:sz w:val="24"/>
          <w:szCs w:val="24"/>
        </w:rPr>
      </w:pPr>
    </w:p>
    <w:p w14:paraId="0FB05C75" w14:textId="77777777" w:rsidR="001A1A8E" w:rsidRDefault="00F16EC8" w:rsidP="00F16EC8">
      <w:pPr>
        <w:jc w:val="both"/>
        <w:rPr>
          <w:rFonts w:ascii="Times New Roman" w:hAnsi="Times New Roman" w:cs="Times New Roman"/>
          <w:sz w:val="24"/>
          <w:szCs w:val="24"/>
        </w:rPr>
      </w:pPr>
      <w:r w:rsidRPr="00047147">
        <w:rPr>
          <w:rFonts w:ascii="Times New Roman" w:hAnsi="Times New Roman" w:cs="Times New Roman"/>
          <w:b/>
          <w:sz w:val="24"/>
          <w:szCs w:val="24"/>
        </w:rPr>
        <w:t>Contoh .</w:t>
      </w:r>
      <w:r w:rsidRPr="00047147">
        <w:rPr>
          <w:rFonts w:ascii="Times New Roman" w:hAnsi="Times New Roman" w:cs="Times New Roman"/>
          <w:sz w:val="24"/>
          <w:szCs w:val="24"/>
        </w:rPr>
        <w:t xml:space="preserve"> Nyatakan tabel kebenaran di bawah ini dalam bentuk kanonik SOP</w:t>
      </w:r>
    </w:p>
    <w:p w14:paraId="56CC110B" w14:textId="1BDB33C8" w:rsidR="00F16EC8" w:rsidRDefault="00F16EC8" w:rsidP="001A1A8E">
      <w:pPr>
        <w:jc w:val="both"/>
        <w:rPr>
          <w:rFonts w:ascii="Times New Roman" w:hAnsi="Times New Roman" w:cs="Times New Roman"/>
          <w:sz w:val="24"/>
          <w:szCs w:val="24"/>
        </w:rPr>
      </w:pPr>
      <w:r w:rsidRPr="00047147">
        <w:rPr>
          <w:rFonts w:ascii="Times New Roman" w:hAnsi="Times New Roman" w:cs="Times New Roman"/>
          <w:sz w:val="24"/>
          <w:szCs w:val="24"/>
        </w:rPr>
        <w:t xml:space="preserve"> dan POS.</w:t>
      </w:r>
    </w:p>
    <w:p w14:paraId="435E30E2" w14:textId="0F8634E8" w:rsidR="001A1A8E" w:rsidRDefault="001A1A8E" w:rsidP="001A1A8E">
      <w:pPr>
        <w:jc w:val="both"/>
        <w:rPr>
          <w:rFonts w:ascii="Times New Roman" w:hAnsi="Times New Roman" w:cs="Times New Roman"/>
          <w:sz w:val="24"/>
          <w:szCs w:val="24"/>
        </w:rPr>
      </w:pPr>
    </w:p>
    <w:p w14:paraId="2AA863DA" w14:textId="190B652F" w:rsidR="001A1A8E" w:rsidRDefault="001A1A8E" w:rsidP="001A1A8E">
      <w:pPr>
        <w:jc w:val="both"/>
        <w:rPr>
          <w:rFonts w:ascii="Times New Roman" w:hAnsi="Times New Roman" w:cs="Times New Roman"/>
          <w:sz w:val="24"/>
          <w:szCs w:val="24"/>
        </w:rPr>
      </w:pPr>
    </w:p>
    <w:p w14:paraId="65357E62" w14:textId="503E6C4A" w:rsidR="001A1A8E" w:rsidRDefault="001A1A8E">
      <w:pPr>
        <w:rPr>
          <w:rFonts w:ascii="Times New Roman" w:hAnsi="Times New Roman" w:cs="Times New Roman"/>
          <w:sz w:val="24"/>
          <w:szCs w:val="24"/>
        </w:rPr>
      </w:pPr>
      <w:r>
        <w:rPr>
          <w:rFonts w:ascii="Times New Roman" w:hAnsi="Times New Roman" w:cs="Times New Roman"/>
          <w:sz w:val="24"/>
          <w:szCs w:val="24"/>
        </w:rPr>
        <w:br w:type="page"/>
      </w:r>
    </w:p>
    <w:p w14:paraId="05CD21F0" w14:textId="77777777" w:rsidR="001A1A8E" w:rsidRPr="001A1A8E" w:rsidRDefault="001A1A8E" w:rsidP="001A1A8E">
      <w:pPr>
        <w:jc w:val="both"/>
        <w:rPr>
          <w:rFonts w:ascii="Times New Roman" w:hAnsi="Times New Roman" w:cs="Times New Roman"/>
          <w:sz w:val="24"/>
          <w:szCs w:val="24"/>
        </w:rPr>
      </w:pPr>
    </w:p>
    <w:p w14:paraId="6DB6BDFE" w14:textId="77777777" w:rsidR="00F16EC8" w:rsidRPr="00047147" w:rsidRDefault="00F16EC8" w:rsidP="00F16EC8">
      <w:pPr>
        <w:spacing w:after="120"/>
        <w:jc w:val="both"/>
        <w:rPr>
          <w:rFonts w:ascii="Times New Roman" w:hAnsi="Times New Roman" w:cs="Times New Roman"/>
          <w:b/>
          <w:sz w:val="24"/>
          <w:szCs w:val="24"/>
        </w:rPr>
      </w:pPr>
      <w:r w:rsidRPr="00047147">
        <w:rPr>
          <w:rFonts w:ascii="Times New Roman" w:hAnsi="Times New Roman" w:cs="Times New Roman"/>
          <w:sz w:val="24"/>
          <w:szCs w:val="24"/>
        </w:rPr>
        <w:t xml:space="preserve"> </w:t>
      </w:r>
      <w:r w:rsidRPr="00047147">
        <w:rPr>
          <w:rFonts w:ascii="Times New Roman" w:hAnsi="Times New Roman" w:cs="Times New Roman"/>
          <w:b/>
          <w:sz w:val="24"/>
          <w:szCs w:val="24"/>
        </w:rPr>
        <w:t>Tabel</w:t>
      </w:r>
    </w:p>
    <w:tbl>
      <w:tblPr>
        <w:tblW w:w="0" w:type="auto"/>
        <w:tblInd w:w="37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450"/>
        <w:gridCol w:w="450"/>
        <w:gridCol w:w="450"/>
        <w:gridCol w:w="1074"/>
      </w:tblGrid>
      <w:tr w:rsidR="00F16EC8" w:rsidRPr="00047147" w14:paraId="2CA148E7" w14:textId="77777777" w:rsidTr="001945BE">
        <w:tc>
          <w:tcPr>
            <w:tcW w:w="450" w:type="dxa"/>
            <w:tcBorders>
              <w:top w:val="single" w:sz="6" w:space="0" w:color="auto"/>
              <w:bottom w:val="single" w:sz="6" w:space="0" w:color="auto"/>
              <w:right w:val="single" w:sz="6" w:space="0" w:color="auto"/>
            </w:tcBorders>
            <w:shd w:val="pct20" w:color="auto" w:fill="FFFFFF"/>
          </w:tcPr>
          <w:p w14:paraId="16A3A1CD" w14:textId="77777777" w:rsidR="00F16EC8" w:rsidRPr="00047147" w:rsidRDefault="00F16EC8" w:rsidP="001945BE">
            <w:pPr>
              <w:jc w:val="both"/>
              <w:rPr>
                <w:rFonts w:ascii="Times New Roman" w:hAnsi="Times New Roman" w:cs="Times New Roman"/>
                <w:i/>
                <w:sz w:val="24"/>
                <w:szCs w:val="24"/>
              </w:rPr>
            </w:pPr>
            <w:r w:rsidRPr="00047147">
              <w:rPr>
                <w:rFonts w:ascii="Times New Roman" w:hAnsi="Times New Roman" w:cs="Times New Roman"/>
                <w:i/>
                <w:sz w:val="24"/>
                <w:szCs w:val="24"/>
              </w:rPr>
              <w:t>x</w:t>
            </w:r>
          </w:p>
        </w:tc>
        <w:tc>
          <w:tcPr>
            <w:tcW w:w="450" w:type="dxa"/>
            <w:tcBorders>
              <w:top w:val="single" w:sz="6" w:space="0" w:color="auto"/>
              <w:left w:val="nil"/>
              <w:bottom w:val="single" w:sz="6" w:space="0" w:color="auto"/>
              <w:right w:val="nil"/>
            </w:tcBorders>
            <w:shd w:val="pct20" w:color="auto" w:fill="FFFFFF"/>
          </w:tcPr>
          <w:p w14:paraId="1E82F7F0" w14:textId="77777777" w:rsidR="00F16EC8" w:rsidRPr="00047147" w:rsidRDefault="00F16EC8" w:rsidP="001945BE">
            <w:pPr>
              <w:jc w:val="both"/>
              <w:rPr>
                <w:rFonts w:ascii="Times New Roman" w:hAnsi="Times New Roman" w:cs="Times New Roman"/>
                <w:i/>
                <w:sz w:val="24"/>
                <w:szCs w:val="24"/>
              </w:rPr>
            </w:pPr>
            <w:r w:rsidRPr="00047147">
              <w:rPr>
                <w:rFonts w:ascii="Times New Roman" w:hAnsi="Times New Roman" w:cs="Times New Roman"/>
                <w:i/>
                <w:sz w:val="24"/>
                <w:szCs w:val="24"/>
              </w:rPr>
              <w:t>y</w:t>
            </w:r>
          </w:p>
        </w:tc>
        <w:tc>
          <w:tcPr>
            <w:tcW w:w="450" w:type="dxa"/>
            <w:tcBorders>
              <w:top w:val="single" w:sz="6" w:space="0" w:color="auto"/>
              <w:left w:val="single" w:sz="6" w:space="0" w:color="auto"/>
              <w:bottom w:val="single" w:sz="6" w:space="0" w:color="auto"/>
              <w:right w:val="single" w:sz="6" w:space="0" w:color="auto"/>
            </w:tcBorders>
            <w:shd w:val="pct20" w:color="auto" w:fill="FFFFFF"/>
          </w:tcPr>
          <w:p w14:paraId="216E6A16" w14:textId="77777777" w:rsidR="00F16EC8" w:rsidRPr="00047147" w:rsidRDefault="00F16EC8" w:rsidP="001945BE">
            <w:pPr>
              <w:jc w:val="both"/>
              <w:rPr>
                <w:rFonts w:ascii="Times New Roman" w:hAnsi="Times New Roman" w:cs="Times New Roman"/>
                <w:i/>
                <w:sz w:val="24"/>
                <w:szCs w:val="24"/>
              </w:rPr>
            </w:pPr>
            <w:r w:rsidRPr="00047147">
              <w:rPr>
                <w:rFonts w:ascii="Times New Roman" w:hAnsi="Times New Roman" w:cs="Times New Roman"/>
                <w:i/>
                <w:sz w:val="24"/>
                <w:szCs w:val="24"/>
              </w:rPr>
              <w:t>z</w:t>
            </w:r>
          </w:p>
        </w:tc>
        <w:tc>
          <w:tcPr>
            <w:tcW w:w="1074" w:type="dxa"/>
            <w:tcBorders>
              <w:top w:val="single" w:sz="6" w:space="0" w:color="auto"/>
              <w:left w:val="nil"/>
              <w:bottom w:val="single" w:sz="6" w:space="0" w:color="auto"/>
            </w:tcBorders>
            <w:shd w:val="pct20" w:color="auto" w:fill="FFFFFF"/>
          </w:tcPr>
          <w:p w14:paraId="23E894CD"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i/>
                <w:sz w:val="24"/>
                <w:szCs w:val="24"/>
              </w:rPr>
              <w:t>f</w:t>
            </w:r>
            <w:r w:rsidRPr="00047147">
              <w:rPr>
                <w:rFonts w:ascii="Times New Roman" w:hAnsi="Times New Roman" w:cs="Times New Roman"/>
                <w:sz w:val="24"/>
                <w:szCs w:val="24"/>
              </w:rPr>
              <w:t>(</w:t>
            </w:r>
            <w:r w:rsidRPr="00047147">
              <w:rPr>
                <w:rFonts w:ascii="Times New Roman" w:hAnsi="Times New Roman" w:cs="Times New Roman"/>
                <w:i/>
                <w:sz w:val="24"/>
                <w:szCs w:val="24"/>
              </w:rPr>
              <w:t>x</w:t>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y</w:t>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z</w:t>
            </w:r>
            <w:r w:rsidRPr="00047147">
              <w:rPr>
                <w:rFonts w:ascii="Times New Roman" w:hAnsi="Times New Roman" w:cs="Times New Roman"/>
                <w:sz w:val="24"/>
                <w:szCs w:val="24"/>
              </w:rPr>
              <w:t>)</w:t>
            </w:r>
          </w:p>
        </w:tc>
      </w:tr>
      <w:tr w:rsidR="00F16EC8" w:rsidRPr="00047147" w14:paraId="0F4A2725" w14:textId="77777777" w:rsidTr="001945BE">
        <w:tc>
          <w:tcPr>
            <w:tcW w:w="450" w:type="dxa"/>
            <w:tcBorders>
              <w:top w:val="single" w:sz="6" w:space="0" w:color="auto"/>
              <w:bottom w:val="single" w:sz="6" w:space="0" w:color="auto"/>
              <w:right w:val="single" w:sz="6" w:space="0" w:color="auto"/>
            </w:tcBorders>
          </w:tcPr>
          <w:p w14:paraId="427683E2"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0</w:t>
            </w:r>
          </w:p>
          <w:p w14:paraId="57AE5742"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0</w:t>
            </w:r>
          </w:p>
          <w:p w14:paraId="565656DE"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0</w:t>
            </w:r>
          </w:p>
          <w:p w14:paraId="494F5EF6"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0</w:t>
            </w:r>
          </w:p>
          <w:p w14:paraId="04FAD4D1"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1</w:t>
            </w:r>
          </w:p>
          <w:p w14:paraId="25C31A6A"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1</w:t>
            </w:r>
          </w:p>
          <w:p w14:paraId="48D908BC"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1</w:t>
            </w:r>
          </w:p>
          <w:p w14:paraId="4930DEED"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1</w:t>
            </w:r>
          </w:p>
        </w:tc>
        <w:tc>
          <w:tcPr>
            <w:tcW w:w="450" w:type="dxa"/>
            <w:tcBorders>
              <w:top w:val="nil"/>
              <w:left w:val="nil"/>
              <w:right w:val="nil"/>
            </w:tcBorders>
          </w:tcPr>
          <w:p w14:paraId="72E500A3"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0</w:t>
            </w:r>
          </w:p>
          <w:p w14:paraId="5656658C"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0</w:t>
            </w:r>
          </w:p>
          <w:p w14:paraId="4B82A146"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1</w:t>
            </w:r>
          </w:p>
          <w:p w14:paraId="6D71C61B"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1</w:t>
            </w:r>
          </w:p>
          <w:p w14:paraId="40C9E52E"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0</w:t>
            </w:r>
          </w:p>
          <w:p w14:paraId="1C69FACB"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0</w:t>
            </w:r>
          </w:p>
          <w:p w14:paraId="28C6F27F"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1</w:t>
            </w:r>
          </w:p>
          <w:p w14:paraId="7351C72D"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1</w:t>
            </w:r>
          </w:p>
        </w:tc>
        <w:tc>
          <w:tcPr>
            <w:tcW w:w="450" w:type="dxa"/>
            <w:tcBorders>
              <w:top w:val="single" w:sz="6" w:space="0" w:color="auto"/>
              <w:left w:val="single" w:sz="6" w:space="0" w:color="auto"/>
              <w:bottom w:val="single" w:sz="6" w:space="0" w:color="auto"/>
              <w:right w:val="single" w:sz="6" w:space="0" w:color="auto"/>
            </w:tcBorders>
          </w:tcPr>
          <w:p w14:paraId="23530FC5"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0</w:t>
            </w:r>
          </w:p>
          <w:p w14:paraId="4490CD4F"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1</w:t>
            </w:r>
          </w:p>
          <w:p w14:paraId="02213A40"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0</w:t>
            </w:r>
          </w:p>
          <w:p w14:paraId="4FC467F7"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1</w:t>
            </w:r>
          </w:p>
          <w:p w14:paraId="3CD549D9"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0</w:t>
            </w:r>
          </w:p>
          <w:p w14:paraId="5D7ECF84"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1</w:t>
            </w:r>
          </w:p>
          <w:p w14:paraId="64EBD1F1"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0</w:t>
            </w:r>
          </w:p>
          <w:p w14:paraId="45E20655"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1</w:t>
            </w:r>
          </w:p>
        </w:tc>
        <w:tc>
          <w:tcPr>
            <w:tcW w:w="1074" w:type="dxa"/>
            <w:tcBorders>
              <w:top w:val="nil"/>
              <w:left w:val="nil"/>
            </w:tcBorders>
          </w:tcPr>
          <w:p w14:paraId="0B19C76B"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0</w:t>
            </w:r>
          </w:p>
          <w:p w14:paraId="770413DB"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1</w:t>
            </w:r>
          </w:p>
          <w:p w14:paraId="727ABD67"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0</w:t>
            </w:r>
          </w:p>
          <w:p w14:paraId="69C11A91"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0</w:t>
            </w:r>
          </w:p>
          <w:p w14:paraId="30251A26"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1</w:t>
            </w:r>
          </w:p>
          <w:p w14:paraId="1A68E5BF"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0</w:t>
            </w:r>
          </w:p>
          <w:p w14:paraId="45427DDE"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0</w:t>
            </w:r>
          </w:p>
          <w:p w14:paraId="22E3914E" w14:textId="77777777" w:rsidR="00F16EC8" w:rsidRPr="00047147" w:rsidRDefault="00F16EC8" w:rsidP="001945BE">
            <w:pPr>
              <w:jc w:val="both"/>
              <w:rPr>
                <w:rFonts w:ascii="Times New Roman" w:hAnsi="Times New Roman" w:cs="Times New Roman"/>
                <w:sz w:val="24"/>
                <w:szCs w:val="24"/>
              </w:rPr>
            </w:pPr>
            <w:r w:rsidRPr="00047147">
              <w:rPr>
                <w:rFonts w:ascii="Times New Roman" w:hAnsi="Times New Roman" w:cs="Times New Roman"/>
                <w:sz w:val="24"/>
                <w:szCs w:val="24"/>
              </w:rPr>
              <w:t>1</w:t>
            </w:r>
          </w:p>
        </w:tc>
      </w:tr>
    </w:tbl>
    <w:p w14:paraId="2ACC66B2" w14:textId="77777777" w:rsidR="00F16EC8" w:rsidRPr="00047147" w:rsidRDefault="00F16EC8" w:rsidP="00F16EC8">
      <w:pPr>
        <w:jc w:val="both"/>
        <w:rPr>
          <w:rFonts w:ascii="Times New Roman" w:hAnsi="Times New Roman" w:cs="Times New Roman"/>
          <w:sz w:val="24"/>
          <w:szCs w:val="24"/>
        </w:rPr>
      </w:pPr>
      <w:r w:rsidRPr="00047147">
        <w:rPr>
          <w:rFonts w:ascii="Times New Roman" w:hAnsi="Times New Roman" w:cs="Times New Roman"/>
          <w:sz w:val="24"/>
          <w:szCs w:val="24"/>
          <w:u w:val="single"/>
        </w:rPr>
        <w:t>Penyelesaian</w:t>
      </w:r>
      <w:r w:rsidRPr="00047147">
        <w:rPr>
          <w:rFonts w:ascii="Times New Roman" w:hAnsi="Times New Roman" w:cs="Times New Roman"/>
          <w:sz w:val="24"/>
          <w:szCs w:val="24"/>
        </w:rPr>
        <w:t>:</w:t>
      </w:r>
    </w:p>
    <w:p w14:paraId="7E8C939A" w14:textId="77777777" w:rsidR="00F16EC8" w:rsidRPr="00047147" w:rsidRDefault="00F16EC8" w:rsidP="009C2B95">
      <w:pPr>
        <w:numPr>
          <w:ilvl w:val="0"/>
          <w:numId w:val="15"/>
        </w:numPr>
        <w:jc w:val="both"/>
        <w:rPr>
          <w:rFonts w:ascii="Times New Roman" w:hAnsi="Times New Roman" w:cs="Times New Roman"/>
          <w:sz w:val="24"/>
          <w:szCs w:val="24"/>
        </w:rPr>
      </w:pPr>
      <w:r w:rsidRPr="00047147">
        <w:rPr>
          <w:rFonts w:ascii="Times New Roman" w:hAnsi="Times New Roman" w:cs="Times New Roman"/>
          <w:sz w:val="24"/>
          <w:szCs w:val="24"/>
        </w:rPr>
        <w:t xml:space="preserve">  SOP</w:t>
      </w:r>
    </w:p>
    <w:p w14:paraId="72076C16" w14:textId="77777777" w:rsidR="00F16EC8" w:rsidRPr="00047147" w:rsidRDefault="00F16EC8" w:rsidP="00F16EC8">
      <w:pPr>
        <w:ind w:left="360"/>
        <w:jc w:val="both"/>
        <w:rPr>
          <w:rFonts w:ascii="Times New Roman" w:hAnsi="Times New Roman" w:cs="Times New Roman"/>
          <w:sz w:val="24"/>
          <w:szCs w:val="24"/>
        </w:rPr>
      </w:pPr>
      <w:r w:rsidRPr="00047147">
        <w:rPr>
          <w:rFonts w:ascii="Times New Roman" w:hAnsi="Times New Roman" w:cs="Times New Roman"/>
          <w:sz w:val="24"/>
          <w:szCs w:val="24"/>
        </w:rPr>
        <w:t>Kombinasi nilai-nilai peubah yang menghasilkan nilai fungsi sama dengan 1 adalah 001, 100, dan 111, maka fungsi Booleannya dalam bentuk kanonik SOP adalah</w:t>
      </w:r>
    </w:p>
    <w:p w14:paraId="21CA6CA0" w14:textId="77777777" w:rsidR="00F16EC8" w:rsidRPr="00047147" w:rsidRDefault="00F16EC8" w:rsidP="00F16EC8">
      <w:pPr>
        <w:ind w:left="1080" w:firstLine="360"/>
        <w:jc w:val="both"/>
        <w:rPr>
          <w:rFonts w:ascii="Times New Roman" w:hAnsi="Times New Roman" w:cs="Times New Roman"/>
          <w:i/>
          <w:sz w:val="24"/>
          <w:szCs w:val="24"/>
        </w:rPr>
      </w:pPr>
    </w:p>
    <w:p w14:paraId="6DB5E780" w14:textId="77777777" w:rsidR="00F16EC8" w:rsidRPr="00047147" w:rsidRDefault="00F16EC8" w:rsidP="00F16EC8">
      <w:pPr>
        <w:ind w:left="1080" w:firstLine="360"/>
        <w:jc w:val="both"/>
        <w:rPr>
          <w:rFonts w:ascii="Times New Roman" w:hAnsi="Times New Roman" w:cs="Times New Roman"/>
          <w:sz w:val="24"/>
          <w:szCs w:val="24"/>
        </w:rPr>
      </w:pPr>
      <w:r w:rsidRPr="00047147">
        <w:rPr>
          <w:rFonts w:ascii="Times New Roman" w:hAnsi="Times New Roman" w:cs="Times New Roman"/>
          <w:i/>
          <w:sz w:val="24"/>
          <w:szCs w:val="24"/>
        </w:rPr>
        <w:t>f</w:t>
      </w:r>
      <w:r w:rsidRPr="00047147">
        <w:rPr>
          <w:rFonts w:ascii="Times New Roman" w:hAnsi="Times New Roman" w:cs="Times New Roman"/>
          <w:sz w:val="24"/>
          <w:szCs w:val="24"/>
        </w:rPr>
        <w:t>(</w:t>
      </w:r>
      <w:r w:rsidRPr="00047147">
        <w:rPr>
          <w:rFonts w:ascii="Times New Roman" w:hAnsi="Times New Roman" w:cs="Times New Roman"/>
          <w:i/>
          <w:sz w:val="24"/>
          <w:szCs w:val="24"/>
        </w:rPr>
        <w:t>x</w:t>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y</w:t>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z</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x</w:t>
      </w:r>
      <w:r w:rsidRPr="00047147">
        <w:rPr>
          <w:rFonts w:ascii="Times New Roman" w:hAnsi="Times New Roman" w:cs="Times New Roman"/>
          <w:sz w:val="24"/>
          <w:szCs w:val="24"/>
        </w:rPr>
        <w:t>’</w:t>
      </w:r>
      <w:r w:rsidRPr="00047147">
        <w:rPr>
          <w:rFonts w:ascii="Times New Roman" w:hAnsi="Times New Roman" w:cs="Times New Roman"/>
          <w:i/>
          <w:sz w:val="24"/>
          <w:szCs w:val="24"/>
        </w:rPr>
        <w:t>y</w:t>
      </w:r>
      <w:r w:rsidRPr="00047147">
        <w:rPr>
          <w:rFonts w:ascii="Times New Roman" w:hAnsi="Times New Roman" w:cs="Times New Roman"/>
          <w:sz w:val="24"/>
          <w:szCs w:val="24"/>
        </w:rPr>
        <w:t>’</w:t>
      </w:r>
      <w:r w:rsidRPr="00047147">
        <w:rPr>
          <w:rFonts w:ascii="Times New Roman" w:hAnsi="Times New Roman" w:cs="Times New Roman"/>
          <w:i/>
          <w:sz w:val="24"/>
          <w:szCs w:val="24"/>
        </w:rPr>
        <w:t>z</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xy</w:t>
      </w:r>
      <w:r w:rsidRPr="00047147">
        <w:rPr>
          <w:rFonts w:ascii="Times New Roman" w:hAnsi="Times New Roman" w:cs="Times New Roman"/>
          <w:sz w:val="24"/>
          <w:szCs w:val="24"/>
        </w:rPr>
        <w:t>’</w:t>
      </w:r>
      <w:r w:rsidRPr="00047147">
        <w:rPr>
          <w:rFonts w:ascii="Times New Roman" w:hAnsi="Times New Roman" w:cs="Times New Roman"/>
          <w:i/>
          <w:sz w:val="24"/>
          <w:szCs w:val="24"/>
        </w:rPr>
        <w:t>z</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xyz</w:t>
      </w:r>
    </w:p>
    <w:p w14:paraId="767F0E3C" w14:textId="77777777" w:rsidR="00F16EC8" w:rsidRPr="00047147" w:rsidRDefault="00F16EC8" w:rsidP="00F16EC8">
      <w:pPr>
        <w:ind w:left="360"/>
        <w:jc w:val="both"/>
        <w:rPr>
          <w:rFonts w:ascii="Times New Roman" w:hAnsi="Times New Roman" w:cs="Times New Roman"/>
          <w:sz w:val="24"/>
          <w:szCs w:val="24"/>
        </w:rPr>
      </w:pPr>
    </w:p>
    <w:p w14:paraId="03521401" w14:textId="77777777" w:rsidR="00F16EC8" w:rsidRPr="00047147" w:rsidRDefault="00F16EC8" w:rsidP="00F16EC8">
      <w:pPr>
        <w:ind w:left="360"/>
        <w:jc w:val="both"/>
        <w:rPr>
          <w:rFonts w:ascii="Times New Roman" w:hAnsi="Times New Roman" w:cs="Times New Roman"/>
          <w:sz w:val="24"/>
          <w:szCs w:val="24"/>
        </w:rPr>
      </w:pPr>
      <w:r w:rsidRPr="00047147">
        <w:rPr>
          <w:rFonts w:ascii="Times New Roman" w:hAnsi="Times New Roman" w:cs="Times New Roman"/>
          <w:sz w:val="24"/>
          <w:szCs w:val="24"/>
        </w:rPr>
        <w:t xml:space="preserve">atau (dengan menggunakan lambang </w:t>
      </w:r>
      <w:r w:rsidRPr="00047147">
        <w:rPr>
          <w:rFonts w:ascii="Times New Roman" w:hAnsi="Times New Roman" w:cs="Times New Roman"/>
          <w:i/>
          <w:iCs/>
          <w:sz w:val="24"/>
          <w:szCs w:val="24"/>
        </w:rPr>
        <w:t>minterm</w:t>
      </w:r>
      <w:r w:rsidRPr="00047147">
        <w:rPr>
          <w:rFonts w:ascii="Times New Roman" w:hAnsi="Times New Roman" w:cs="Times New Roman"/>
          <w:sz w:val="24"/>
          <w:szCs w:val="24"/>
        </w:rPr>
        <w:t>),</w:t>
      </w:r>
      <w:r w:rsidRPr="00047147">
        <w:rPr>
          <w:rFonts w:ascii="Times New Roman" w:hAnsi="Times New Roman" w:cs="Times New Roman"/>
          <w:sz w:val="24"/>
          <w:szCs w:val="24"/>
        </w:rPr>
        <w:tab/>
      </w:r>
      <w:r w:rsidRPr="00047147">
        <w:rPr>
          <w:rFonts w:ascii="Times New Roman" w:hAnsi="Times New Roman" w:cs="Times New Roman"/>
          <w:sz w:val="24"/>
          <w:szCs w:val="24"/>
        </w:rPr>
        <w:tab/>
      </w:r>
    </w:p>
    <w:p w14:paraId="7ED615BE" w14:textId="77777777" w:rsidR="00F16EC8" w:rsidRPr="00047147" w:rsidRDefault="00F16EC8" w:rsidP="00F16EC8">
      <w:pPr>
        <w:ind w:left="360"/>
        <w:jc w:val="both"/>
        <w:rPr>
          <w:rFonts w:ascii="Times New Roman" w:hAnsi="Times New Roman" w:cs="Times New Roman"/>
          <w:sz w:val="24"/>
          <w:szCs w:val="24"/>
        </w:rPr>
      </w:pPr>
    </w:p>
    <w:p w14:paraId="760D20BE" w14:textId="77777777" w:rsidR="00F16EC8" w:rsidRPr="00047147" w:rsidRDefault="00F16EC8" w:rsidP="00F16EC8">
      <w:pPr>
        <w:ind w:left="1080" w:firstLine="360"/>
        <w:jc w:val="both"/>
        <w:rPr>
          <w:rFonts w:ascii="Times New Roman" w:hAnsi="Times New Roman" w:cs="Times New Roman"/>
          <w:sz w:val="24"/>
          <w:szCs w:val="24"/>
        </w:rPr>
      </w:pPr>
      <w:r w:rsidRPr="00047147">
        <w:rPr>
          <w:rFonts w:ascii="Times New Roman" w:hAnsi="Times New Roman" w:cs="Times New Roman"/>
          <w:i/>
          <w:sz w:val="24"/>
          <w:szCs w:val="24"/>
        </w:rPr>
        <w:t>f</w:t>
      </w:r>
      <w:r w:rsidRPr="00047147">
        <w:rPr>
          <w:rFonts w:ascii="Times New Roman" w:hAnsi="Times New Roman" w:cs="Times New Roman"/>
          <w:sz w:val="24"/>
          <w:szCs w:val="24"/>
        </w:rPr>
        <w:t>(</w:t>
      </w:r>
      <w:r w:rsidRPr="00047147">
        <w:rPr>
          <w:rFonts w:ascii="Times New Roman" w:hAnsi="Times New Roman" w:cs="Times New Roman"/>
          <w:i/>
          <w:sz w:val="24"/>
          <w:szCs w:val="24"/>
        </w:rPr>
        <w:t>x</w:t>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y</w:t>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z</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m</w:t>
      </w:r>
      <w:r w:rsidRPr="00047147">
        <w:rPr>
          <w:rFonts w:ascii="Times New Roman" w:hAnsi="Times New Roman" w:cs="Times New Roman"/>
          <w:sz w:val="24"/>
          <w:szCs w:val="24"/>
          <w:vertAlign w:val="subscript"/>
        </w:rPr>
        <w:t>1</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m</w:t>
      </w:r>
      <w:r w:rsidRPr="00047147">
        <w:rPr>
          <w:rFonts w:ascii="Times New Roman" w:hAnsi="Times New Roman" w:cs="Times New Roman"/>
          <w:sz w:val="24"/>
          <w:szCs w:val="24"/>
          <w:vertAlign w:val="subscript"/>
        </w:rPr>
        <w:t xml:space="preserve">4 </w:t>
      </w:r>
      <w:r w:rsidRPr="00047147">
        <w:rPr>
          <w:rFonts w:ascii="Times New Roman" w:hAnsi="Times New Roman" w:cs="Times New Roman"/>
          <w:sz w:val="24"/>
          <w:szCs w:val="24"/>
        </w:rPr>
        <w:t xml:space="preserve">+ </w:t>
      </w:r>
      <w:r w:rsidRPr="00047147">
        <w:rPr>
          <w:rFonts w:ascii="Times New Roman" w:hAnsi="Times New Roman" w:cs="Times New Roman"/>
          <w:i/>
          <w:iCs/>
          <w:sz w:val="24"/>
          <w:szCs w:val="24"/>
        </w:rPr>
        <w:t>m</w:t>
      </w:r>
      <w:r w:rsidRPr="00047147">
        <w:rPr>
          <w:rFonts w:ascii="Times New Roman" w:hAnsi="Times New Roman" w:cs="Times New Roman"/>
          <w:sz w:val="24"/>
          <w:szCs w:val="24"/>
          <w:vertAlign w:val="subscript"/>
        </w:rPr>
        <w:t>7</w:t>
      </w:r>
      <w:r w:rsidRPr="00047147">
        <w:rPr>
          <w:rFonts w:ascii="Times New Roman" w:hAnsi="Times New Roman" w:cs="Times New Roman"/>
          <w:sz w:val="24"/>
          <w:szCs w:val="24"/>
        </w:rPr>
        <w:t xml:space="preserve"> = </w:t>
      </w:r>
      <w:r w:rsidRPr="00047147">
        <w:rPr>
          <w:rFonts w:ascii="Times New Roman" w:hAnsi="Times New Roman" w:cs="Times New Roman"/>
          <w:sz w:val="24"/>
          <w:szCs w:val="24"/>
        </w:rPr>
        <w:sym w:font="Symbol" w:char="F0E5"/>
      </w:r>
      <w:r w:rsidRPr="00047147">
        <w:rPr>
          <w:rFonts w:ascii="Times New Roman" w:hAnsi="Times New Roman" w:cs="Times New Roman"/>
          <w:sz w:val="24"/>
          <w:szCs w:val="24"/>
        </w:rPr>
        <w:t xml:space="preserve"> (1, 4, 7)</w:t>
      </w:r>
    </w:p>
    <w:p w14:paraId="70AE2091" w14:textId="77777777" w:rsidR="00F16EC8" w:rsidRPr="00047147" w:rsidRDefault="00F16EC8" w:rsidP="00F16EC8">
      <w:pPr>
        <w:ind w:left="360"/>
        <w:jc w:val="both"/>
        <w:rPr>
          <w:rFonts w:ascii="Times New Roman" w:hAnsi="Times New Roman" w:cs="Times New Roman"/>
          <w:sz w:val="24"/>
          <w:szCs w:val="24"/>
        </w:rPr>
      </w:pPr>
    </w:p>
    <w:p w14:paraId="63244B24" w14:textId="77777777" w:rsidR="00F16EC8" w:rsidRPr="00047147" w:rsidRDefault="00F16EC8" w:rsidP="00F16EC8">
      <w:pPr>
        <w:ind w:left="360"/>
        <w:jc w:val="both"/>
        <w:rPr>
          <w:rFonts w:ascii="Times New Roman" w:hAnsi="Times New Roman" w:cs="Times New Roman"/>
          <w:sz w:val="24"/>
          <w:szCs w:val="24"/>
        </w:rPr>
      </w:pPr>
      <w:r w:rsidRPr="00047147">
        <w:rPr>
          <w:rFonts w:ascii="Times New Roman" w:hAnsi="Times New Roman" w:cs="Times New Roman"/>
          <w:sz w:val="24"/>
          <w:szCs w:val="24"/>
        </w:rPr>
        <w:t>(b) POS</w:t>
      </w:r>
      <w:r w:rsidRPr="00047147">
        <w:rPr>
          <w:rFonts w:ascii="Times New Roman" w:hAnsi="Times New Roman" w:cs="Times New Roman"/>
          <w:sz w:val="24"/>
          <w:szCs w:val="24"/>
        </w:rPr>
        <w:tab/>
      </w:r>
    </w:p>
    <w:p w14:paraId="026396A6" w14:textId="77777777" w:rsidR="00F16EC8" w:rsidRPr="00047147" w:rsidRDefault="00F16EC8" w:rsidP="00F16EC8">
      <w:pPr>
        <w:ind w:left="360"/>
        <w:jc w:val="both"/>
        <w:rPr>
          <w:rFonts w:ascii="Times New Roman" w:hAnsi="Times New Roman" w:cs="Times New Roman"/>
          <w:sz w:val="24"/>
          <w:szCs w:val="24"/>
        </w:rPr>
      </w:pPr>
      <w:r w:rsidRPr="00047147">
        <w:rPr>
          <w:rFonts w:ascii="Times New Roman" w:hAnsi="Times New Roman" w:cs="Times New Roman"/>
          <w:sz w:val="24"/>
          <w:szCs w:val="24"/>
        </w:rPr>
        <w:t>Kombinasi nilai-nilai peubah yang menghasilkan nilai fungsi sama dengan 0 adalah 000, 010,  011, 101, dan 110, maka fungsi Booleannya dalam bentuk kanonik POS adalah</w:t>
      </w:r>
    </w:p>
    <w:p w14:paraId="4197075E" w14:textId="77777777" w:rsidR="00F16EC8" w:rsidRPr="00047147" w:rsidRDefault="00F16EC8" w:rsidP="00F16EC8">
      <w:pPr>
        <w:ind w:left="1080" w:firstLine="360"/>
        <w:jc w:val="both"/>
        <w:rPr>
          <w:rFonts w:ascii="Times New Roman" w:hAnsi="Times New Roman" w:cs="Times New Roman"/>
          <w:sz w:val="24"/>
          <w:szCs w:val="24"/>
        </w:rPr>
      </w:pPr>
    </w:p>
    <w:p w14:paraId="5A02694E" w14:textId="77777777" w:rsidR="00F16EC8" w:rsidRPr="00047147" w:rsidRDefault="00F16EC8" w:rsidP="00F16EC8">
      <w:pPr>
        <w:ind w:left="1080" w:firstLine="360"/>
        <w:jc w:val="both"/>
        <w:rPr>
          <w:rFonts w:ascii="Times New Roman" w:hAnsi="Times New Roman" w:cs="Times New Roman"/>
          <w:sz w:val="24"/>
          <w:szCs w:val="24"/>
        </w:rPr>
      </w:pP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f</w:t>
      </w:r>
      <w:r w:rsidRPr="00047147">
        <w:rPr>
          <w:rFonts w:ascii="Times New Roman" w:hAnsi="Times New Roman" w:cs="Times New Roman"/>
          <w:sz w:val="24"/>
          <w:szCs w:val="24"/>
        </w:rPr>
        <w:t>(</w:t>
      </w:r>
      <w:r w:rsidRPr="00047147">
        <w:rPr>
          <w:rFonts w:ascii="Times New Roman" w:hAnsi="Times New Roman" w:cs="Times New Roman"/>
          <w:i/>
          <w:sz w:val="24"/>
          <w:szCs w:val="24"/>
        </w:rPr>
        <w:t>x</w:t>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y</w:t>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z</w:t>
      </w:r>
      <w:r w:rsidRPr="00047147">
        <w:rPr>
          <w:rFonts w:ascii="Times New Roman" w:hAnsi="Times New Roman" w:cs="Times New Roman"/>
          <w:sz w:val="24"/>
          <w:szCs w:val="24"/>
        </w:rPr>
        <w:t>)  =  (</w:t>
      </w:r>
      <w:r w:rsidRPr="00047147">
        <w:rPr>
          <w:rFonts w:ascii="Times New Roman" w:hAnsi="Times New Roman" w:cs="Times New Roman"/>
          <w:i/>
          <w:sz w:val="24"/>
          <w:szCs w:val="24"/>
        </w:rPr>
        <w:t>x</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y</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z</w:t>
      </w:r>
      <w:r w:rsidRPr="00047147">
        <w:rPr>
          <w:rFonts w:ascii="Times New Roman" w:hAnsi="Times New Roman" w:cs="Times New Roman"/>
          <w:sz w:val="24"/>
          <w:szCs w:val="24"/>
        </w:rPr>
        <w:t>)(</w:t>
      </w:r>
      <w:r w:rsidRPr="00047147">
        <w:rPr>
          <w:rFonts w:ascii="Times New Roman" w:hAnsi="Times New Roman" w:cs="Times New Roman"/>
          <w:i/>
          <w:sz w:val="24"/>
          <w:szCs w:val="24"/>
        </w:rPr>
        <w:t>x</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y</w:t>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z</w:t>
      </w:r>
      <w:r w:rsidRPr="00047147">
        <w:rPr>
          <w:rFonts w:ascii="Times New Roman" w:hAnsi="Times New Roman" w:cs="Times New Roman"/>
          <w:sz w:val="24"/>
          <w:szCs w:val="24"/>
        </w:rPr>
        <w:t>)(</w:t>
      </w:r>
      <w:r w:rsidRPr="00047147">
        <w:rPr>
          <w:rFonts w:ascii="Times New Roman" w:hAnsi="Times New Roman" w:cs="Times New Roman"/>
          <w:i/>
          <w:sz w:val="24"/>
          <w:szCs w:val="24"/>
        </w:rPr>
        <w:t>x</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y</w:t>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z</w:t>
      </w:r>
      <w:r w:rsidRPr="00047147">
        <w:rPr>
          <w:rFonts w:ascii="Times New Roman" w:hAnsi="Times New Roman" w:cs="Times New Roman"/>
          <w:sz w:val="24"/>
          <w:szCs w:val="24"/>
        </w:rPr>
        <w:t>’)</w:t>
      </w:r>
    </w:p>
    <w:p w14:paraId="298EC31C" w14:textId="77777777" w:rsidR="00F16EC8" w:rsidRPr="00047147" w:rsidRDefault="00F16EC8" w:rsidP="00F16EC8">
      <w:pPr>
        <w:ind w:left="2520" w:firstLine="360"/>
        <w:jc w:val="both"/>
        <w:rPr>
          <w:rFonts w:ascii="Times New Roman" w:hAnsi="Times New Roman" w:cs="Times New Roman"/>
          <w:sz w:val="24"/>
          <w:szCs w:val="24"/>
        </w:rPr>
      </w:pPr>
      <w:r w:rsidRPr="00047147">
        <w:rPr>
          <w:rFonts w:ascii="Times New Roman" w:hAnsi="Times New Roman" w:cs="Times New Roman"/>
          <w:i/>
          <w:sz w:val="24"/>
          <w:szCs w:val="24"/>
        </w:rPr>
        <w:t xml:space="preserve">   </w:t>
      </w:r>
      <w:r w:rsidRPr="00047147">
        <w:rPr>
          <w:rFonts w:ascii="Times New Roman" w:hAnsi="Times New Roman" w:cs="Times New Roman"/>
          <w:sz w:val="24"/>
          <w:szCs w:val="24"/>
        </w:rPr>
        <w:t>(</w:t>
      </w:r>
      <w:r w:rsidRPr="00047147">
        <w:rPr>
          <w:rFonts w:ascii="Times New Roman" w:hAnsi="Times New Roman" w:cs="Times New Roman"/>
          <w:i/>
          <w:sz w:val="24"/>
          <w:szCs w:val="24"/>
        </w:rPr>
        <w:t>x</w:t>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y</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z</w:t>
      </w:r>
      <w:r w:rsidRPr="00047147">
        <w:rPr>
          <w:rFonts w:ascii="Times New Roman" w:hAnsi="Times New Roman" w:cs="Times New Roman"/>
          <w:sz w:val="24"/>
          <w:szCs w:val="24"/>
        </w:rPr>
        <w:t>’)(</w:t>
      </w:r>
      <w:r w:rsidRPr="00047147">
        <w:rPr>
          <w:rFonts w:ascii="Times New Roman" w:hAnsi="Times New Roman" w:cs="Times New Roman"/>
          <w:i/>
          <w:sz w:val="24"/>
          <w:szCs w:val="24"/>
        </w:rPr>
        <w:t>x</w:t>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y</w:t>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z</w:t>
      </w:r>
      <w:r w:rsidRPr="00047147">
        <w:rPr>
          <w:rFonts w:ascii="Times New Roman" w:hAnsi="Times New Roman" w:cs="Times New Roman"/>
          <w:sz w:val="24"/>
          <w:szCs w:val="24"/>
        </w:rPr>
        <w:t>)</w:t>
      </w:r>
    </w:p>
    <w:p w14:paraId="64DFC09E" w14:textId="77777777" w:rsidR="00F16EC8" w:rsidRPr="00047147" w:rsidRDefault="00F16EC8" w:rsidP="00F16EC8">
      <w:pPr>
        <w:ind w:left="360"/>
        <w:jc w:val="both"/>
        <w:rPr>
          <w:rFonts w:ascii="Times New Roman" w:hAnsi="Times New Roman" w:cs="Times New Roman"/>
          <w:sz w:val="24"/>
          <w:szCs w:val="24"/>
        </w:rPr>
      </w:pPr>
      <w:r w:rsidRPr="00047147">
        <w:rPr>
          <w:rFonts w:ascii="Times New Roman" w:hAnsi="Times New Roman" w:cs="Times New Roman"/>
          <w:sz w:val="24"/>
          <w:szCs w:val="24"/>
        </w:rPr>
        <w:tab/>
      </w:r>
      <w:r w:rsidRPr="00047147">
        <w:rPr>
          <w:rFonts w:ascii="Times New Roman" w:hAnsi="Times New Roman" w:cs="Times New Roman"/>
          <w:sz w:val="24"/>
          <w:szCs w:val="24"/>
        </w:rPr>
        <w:tab/>
        <w:t xml:space="preserve">                     </w:t>
      </w:r>
    </w:p>
    <w:p w14:paraId="76ED571F" w14:textId="77777777" w:rsidR="00F16EC8" w:rsidRPr="00047147" w:rsidRDefault="00F16EC8" w:rsidP="00F16EC8">
      <w:pPr>
        <w:ind w:left="360"/>
        <w:jc w:val="both"/>
        <w:rPr>
          <w:rFonts w:ascii="Times New Roman" w:hAnsi="Times New Roman" w:cs="Times New Roman"/>
          <w:sz w:val="24"/>
          <w:szCs w:val="24"/>
        </w:rPr>
      </w:pPr>
      <w:r w:rsidRPr="00047147">
        <w:rPr>
          <w:rFonts w:ascii="Times New Roman" w:hAnsi="Times New Roman" w:cs="Times New Roman"/>
          <w:sz w:val="24"/>
          <w:szCs w:val="24"/>
        </w:rPr>
        <w:t xml:space="preserve">      atau dalam bentuk lain,</w:t>
      </w:r>
      <w:r w:rsidRPr="00047147">
        <w:rPr>
          <w:rFonts w:ascii="Times New Roman" w:hAnsi="Times New Roman" w:cs="Times New Roman"/>
          <w:sz w:val="24"/>
          <w:szCs w:val="24"/>
        </w:rPr>
        <w:tab/>
      </w:r>
      <w:r w:rsidRPr="00047147">
        <w:rPr>
          <w:rFonts w:ascii="Times New Roman" w:hAnsi="Times New Roman" w:cs="Times New Roman"/>
          <w:sz w:val="24"/>
          <w:szCs w:val="24"/>
        </w:rPr>
        <w:tab/>
      </w:r>
    </w:p>
    <w:p w14:paraId="0A34256B" w14:textId="77777777" w:rsidR="00F16EC8" w:rsidRPr="00047147" w:rsidRDefault="00F16EC8" w:rsidP="00F16EC8">
      <w:pPr>
        <w:ind w:left="360"/>
        <w:jc w:val="both"/>
        <w:rPr>
          <w:rFonts w:ascii="Times New Roman" w:hAnsi="Times New Roman" w:cs="Times New Roman"/>
          <w:sz w:val="24"/>
          <w:szCs w:val="24"/>
        </w:rPr>
      </w:pPr>
    </w:p>
    <w:p w14:paraId="0D8C35BE" w14:textId="77777777" w:rsidR="00F16EC8" w:rsidRPr="00047147" w:rsidRDefault="00F16EC8" w:rsidP="00F16EC8">
      <w:pPr>
        <w:ind w:left="1080" w:firstLine="360"/>
        <w:jc w:val="both"/>
        <w:rPr>
          <w:rFonts w:ascii="Times New Roman" w:hAnsi="Times New Roman" w:cs="Times New Roman"/>
          <w:sz w:val="24"/>
          <w:szCs w:val="24"/>
        </w:rPr>
      </w:pPr>
      <w:r w:rsidRPr="00047147">
        <w:rPr>
          <w:rFonts w:ascii="Times New Roman" w:hAnsi="Times New Roman" w:cs="Times New Roman"/>
          <w:i/>
          <w:sz w:val="24"/>
          <w:szCs w:val="24"/>
        </w:rPr>
        <w:t>f</w:t>
      </w:r>
      <w:r w:rsidRPr="00047147">
        <w:rPr>
          <w:rFonts w:ascii="Times New Roman" w:hAnsi="Times New Roman" w:cs="Times New Roman"/>
          <w:sz w:val="24"/>
          <w:szCs w:val="24"/>
        </w:rPr>
        <w:t>(</w:t>
      </w:r>
      <w:r w:rsidRPr="00047147">
        <w:rPr>
          <w:rFonts w:ascii="Times New Roman" w:hAnsi="Times New Roman" w:cs="Times New Roman"/>
          <w:i/>
          <w:sz w:val="24"/>
          <w:szCs w:val="24"/>
        </w:rPr>
        <w:t>x</w:t>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y</w:t>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z</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M</w:t>
      </w:r>
      <w:r w:rsidRPr="00047147">
        <w:rPr>
          <w:rFonts w:ascii="Times New Roman" w:hAnsi="Times New Roman" w:cs="Times New Roman"/>
          <w:sz w:val="24"/>
          <w:szCs w:val="24"/>
          <w:vertAlign w:val="subscript"/>
        </w:rPr>
        <w:t>0</w:t>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M</w:t>
      </w:r>
      <w:r w:rsidRPr="00047147">
        <w:rPr>
          <w:rFonts w:ascii="Times New Roman" w:hAnsi="Times New Roman" w:cs="Times New Roman"/>
          <w:sz w:val="24"/>
          <w:szCs w:val="24"/>
          <w:vertAlign w:val="subscript"/>
        </w:rPr>
        <w:t>2</w:t>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M</w:t>
      </w:r>
      <w:r w:rsidRPr="00047147">
        <w:rPr>
          <w:rFonts w:ascii="Times New Roman" w:hAnsi="Times New Roman" w:cs="Times New Roman"/>
          <w:sz w:val="24"/>
          <w:szCs w:val="24"/>
          <w:vertAlign w:val="subscript"/>
        </w:rPr>
        <w:t>3</w:t>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M</w:t>
      </w:r>
      <w:r w:rsidRPr="00047147">
        <w:rPr>
          <w:rFonts w:ascii="Times New Roman" w:hAnsi="Times New Roman" w:cs="Times New Roman"/>
          <w:sz w:val="24"/>
          <w:szCs w:val="24"/>
          <w:vertAlign w:val="subscript"/>
        </w:rPr>
        <w:t>5</w:t>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M</w:t>
      </w:r>
      <w:r w:rsidRPr="00047147">
        <w:rPr>
          <w:rFonts w:ascii="Times New Roman" w:hAnsi="Times New Roman" w:cs="Times New Roman"/>
          <w:sz w:val="24"/>
          <w:szCs w:val="24"/>
          <w:vertAlign w:val="subscript"/>
        </w:rPr>
        <w:t>6</w:t>
      </w:r>
      <w:r w:rsidRPr="00047147">
        <w:rPr>
          <w:rFonts w:ascii="Times New Roman" w:hAnsi="Times New Roman" w:cs="Times New Roman"/>
          <w:sz w:val="24"/>
          <w:szCs w:val="24"/>
        </w:rPr>
        <w:t xml:space="preserve"> = </w:t>
      </w:r>
      <w:r w:rsidRPr="00047147">
        <w:rPr>
          <w:rFonts w:ascii="Times New Roman" w:hAnsi="Times New Roman" w:cs="Times New Roman"/>
          <w:sz w:val="24"/>
          <w:szCs w:val="24"/>
        </w:rPr>
        <w:sym w:font="Symbol" w:char="F0D5"/>
      </w:r>
      <w:r w:rsidRPr="00047147">
        <w:rPr>
          <w:rFonts w:ascii="Times New Roman" w:hAnsi="Times New Roman" w:cs="Times New Roman"/>
          <w:sz w:val="24"/>
          <w:szCs w:val="24"/>
        </w:rPr>
        <w:t>(0, 2, 3, 5, 6)</w:t>
      </w:r>
      <w:r w:rsidRPr="00047147">
        <w:rPr>
          <w:rFonts w:ascii="Times New Roman" w:hAnsi="Times New Roman" w:cs="Times New Roman"/>
          <w:sz w:val="24"/>
          <w:szCs w:val="24"/>
        </w:rPr>
        <w:tab/>
      </w:r>
      <w:r w:rsidRPr="00047147">
        <w:rPr>
          <w:rFonts w:ascii="Times New Roman" w:hAnsi="Times New Roman" w:cs="Times New Roman"/>
          <w:sz w:val="24"/>
          <w:szCs w:val="24"/>
        </w:rPr>
        <w:tab/>
      </w:r>
      <w:r w:rsidRPr="00047147">
        <w:rPr>
          <w:rFonts w:ascii="Times New Roman" w:hAnsi="Times New Roman" w:cs="Times New Roman"/>
          <w:sz w:val="24"/>
          <w:szCs w:val="24"/>
        </w:rPr>
        <w:tab/>
      </w:r>
      <w:r w:rsidRPr="00047147">
        <w:rPr>
          <w:rFonts w:ascii="Times New Roman" w:hAnsi="Times New Roman" w:cs="Times New Roman"/>
          <w:sz w:val="24"/>
          <w:szCs w:val="24"/>
        </w:rPr>
        <w:tab/>
        <w:t xml:space="preserve">            </w:t>
      </w:r>
    </w:p>
    <w:p w14:paraId="56F67285" w14:textId="77777777" w:rsidR="00F16EC8" w:rsidRPr="00047147" w:rsidRDefault="00F16EC8" w:rsidP="00F16EC8">
      <w:pPr>
        <w:jc w:val="both"/>
        <w:rPr>
          <w:rFonts w:ascii="Times New Roman" w:hAnsi="Times New Roman" w:cs="Times New Roman"/>
          <w:sz w:val="24"/>
          <w:szCs w:val="24"/>
        </w:rPr>
      </w:pPr>
    </w:p>
    <w:p w14:paraId="47943082" w14:textId="77777777" w:rsidR="00F16EC8" w:rsidRPr="00047147" w:rsidRDefault="00F16EC8" w:rsidP="00F16EC8">
      <w:pPr>
        <w:jc w:val="both"/>
        <w:rPr>
          <w:rFonts w:ascii="Times New Roman" w:hAnsi="Times New Roman" w:cs="Times New Roman"/>
          <w:sz w:val="24"/>
          <w:szCs w:val="24"/>
        </w:rPr>
      </w:pPr>
      <w:r w:rsidRPr="00047147">
        <w:rPr>
          <w:rFonts w:ascii="Times New Roman" w:hAnsi="Times New Roman" w:cs="Times New Roman"/>
          <w:b/>
          <w:sz w:val="24"/>
          <w:szCs w:val="24"/>
        </w:rPr>
        <w:t xml:space="preserve">Contoh </w:t>
      </w:r>
      <w:r w:rsidRPr="00047147">
        <w:rPr>
          <w:rFonts w:ascii="Times New Roman" w:hAnsi="Times New Roman" w:cs="Times New Roman"/>
          <w:sz w:val="24"/>
          <w:szCs w:val="24"/>
        </w:rPr>
        <w:t xml:space="preserve">Nyatakan fungsi Boolean </w:t>
      </w:r>
      <w:r w:rsidRPr="00047147">
        <w:rPr>
          <w:rFonts w:ascii="Times New Roman" w:hAnsi="Times New Roman" w:cs="Times New Roman"/>
          <w:i/>
          <w:sz w:val="24"/>
          <w:szCs w:val="24"/>
        </w:rPr>
        <w:t>f</w:t>
      </w:r>
      <w:r w:rsidRPr="00047147">
        <w:rPr>
          <w:rFonts w:ascii="Times New Roman" w:hAnsi="Times New Roman" w:cs="Times New Roman"/>
          <w:sz w:val="24"/>
          <w:szCs w:val="24"/>
        </w:rPr>
        <w:t>(</w:t>
      </w:r>
      <w:r w:rsidRPr="00047147">
        <w:rPr>
          <w:rFonts w:ascii="Times New Roman" w:hAnsi="Times New Roman" w:cs="Times New Roman"/>
          <w:i/>
          <w:sz w:val="24"/>
          <w:szCs w:val="24"/>
        </w:rPr>
        <w:t>x</w:t>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y</w:t>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z</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x</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y</w:t>
      </w:r>
      <w:r w:rsidRPr="00047147">
        <w:rPr>
          <w:rFonts w:ascii="Times New Roman" w:hAnsi="Times New Roman" w:cs="Times New Roman"/>
          <w:sz w:val="24"/>
          <w:szCs w:val="24"/>
        </w:rPr>
        <w:t>’</w:t>
      </w:r>
      <w:r w:rsidRPr="00047147">
        <w:rPr>
          <w:rFonts w:ascii="Times New Roman" w:hAnsi="Times New Roman" w:cs="Times New Roman"/>
          <w:i/>
          <w:sz w:val="24"/>
          <w:szCs w:val="24"/>
        </w:rPr>
        <w:t>z</w:t>
      </w:r>
      <w:r w:rsidRPr="00047147">
        <w:rPr>
          <w:rFonts w:ascii="Times New Roman" w:hAnsi="Times New Roman" w:cs="Times New Roman"/>
          <w:sz w:val="24"/>
          <w:szCs w:val="24"/>
        </w:rPr>
        <w:t xml:space="preserve"> dalam bentuk kanonik SOP dan POS.</w:t>
      </w:r>
    </w:p>
    <w:p w14:paraId="1B15BD0D" w14:textId="77777777" w:rsidR="00F16EC8" w:rsidRPr="00047147" w:rsidRDefault="00F16EC8" w:rsidP="00F16EC8">
      <w:pPr>
        <w:spacing w:before="120"/>
        <w:ind w:left="357" w:hanging="357"/>
        <w:jc w:val="both"/>
        <w:rPr>
          <w:rFonts w:ascii="Times New Roman" w:hAnsi="Times New Roman" w:cs="Times New Roman"/>
          <w:sz w:val="24"/>
          <w:szCs w:val="24"/>
        </w:rPr>
      </w:pPr>
      <w:r w:rsidRPr="00047147">
        <w:rPr>
          <w:rFonts w:ascii="Times New Roman" w:hAnsi="Times New Roman" w:cs="Times New Roman"/>
          <w:sz w:val="24"/>
          <w:szCs w:val="24"/>
          <w:u w:val="single"/>
        </w:rPr>
        <w:t>Penyelesaian</w:t>
      </w:r>
      <w:r w:rsidRPr="00047147">
        <w:rPr>
          <w:rFonts w:ascii="Times New Roman" w:hAnsi="Times New Roman" w:cs="Times New Roman"/>
          <w:sz w:val="24"/>
          <w:szCs w:val="24"/>
        </w:rPr>
        <w:t>:</w:t>
      </w:r>
    </w:p>
    <w:p w14:paraId="2C025CB0" w14:textId="77777777" w:rsidR="00F16EC8" w:rsidRPr="00047147" w:rsidRDefault="00F16EC8" w:rsidP="00F16EC8">
      <w:pPr>
        <w:ind w:left="360" w:hanging="360"/>
        <w:jc w:val="both"/>
        <w:rPr>
          <w:rFonts w:ascii="Times New Roman" w:hAnsi="Times New Roman" w:cs="Times New Roman"/>
          <w:sz w:val="24"/>
          <w:szCs w:val="24"/>
        </w:rPr>
      </w:pPr>
      <w:r w:rsidRPr="00047147">
        <w:rPr>
          <w:rFonts w:ascii="Times New Roman" w:hAnsi="Times New Roman" w:cs="Times New Roman"/>
          <w:sz w:val="24"/>
          <w:szCs w:val="24"/>
        </w:rPr>
        <w:tab/>
        <w:t>(a) SOP</w:t>
      </w:r>
    </w:p>
    <w:p w14:paraId="71AA91EB" w14:textId="77777777" w:rsidR="00F16EC8" w:rsidRPr="00047147" w:rsidRDefault="00F16EC8" w:rsidP="00F16EC8">
      <w:pPr>
        <w:spacing w:before="120"/>
        <w:ind w:left="357"/>
        <w:jc w:val="both"/>
        <w:rPr>
          <w:rFonts w:ascii="Times New Roman" w:hAnsi="Times New Roman" w:cs="Times New Roman"/>
          <w:sz w:val="24"/>
          <w:szCs w:val="24"/>
        </w:rPr>
      </w:pPr>
      <w:r w:rsidRPr="00047147">
        <w:rPr>
          <w:rFonts w:ascii="Times New Roman" w:hAnsi="Times New Roman" w:cs="Times New Roman"/>
          <w:sz w:val="24"/>
          <w:szCs w:val="24"/>
        </w:rPr>
        <w:tab/>
      </w:r>
      <w:r w:rsidRPr="00047147">
        <w:rPr>
          <w:rFonts w:ascii="Times New Roman" w:hAnsi="Times New Roman" w:cs="Times New Roman"/>
          <w:i/>
          <w:sz w:val="24"/>
          <w:szCs w:val="24"/>
        </w:rPr>
        <w:t>x</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x</w:t>
      </w:r>
      <w:r w:rsidRPr="00047147">
        <w:rPr>
          <w:rFonts w:ascii="Times New Roman" w:hAnsi="Times New Roman" w:cs="Times New Roman"/>
          <w:sz w:val="24"/>
          <w:szCs w:val="24"/>
        </w:rPr>
        <w:t>(</w:t>
      </w:r>
      <w:r w:rsidRPr="00047147">
        <w:rPr>
          <w:rFonts w:ascii="Times New Roman" w:hAnsi="Times New Roman" w:cs="Times New Roman"/>
          <w:i/>
          <w:sz w:val="24"/>
          <w:szCs w:val="24"/>
        </w:rPr>
        <w:t>y</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y</w:t>
      </w:r>
      <w:r w:rsidRPr="00047147">
        <w:rPr>
          <w:rFonts w:ascii="Times New Roman" w:hAnsi="Times New Roman" w:cs="Times New Roman"/>
          <w:sz w:val="24"/>
          <w:szCs w:val="24"/>
        </w:rPr>
        <w:t>’)</w:t>
      </w:r>
    </w:p>
    <w:p w14:paraId="37ACD73D" w14:textId="77777777" w:rsidR="00F16EC8" w:rsidRPr="00047147" w:rsidRDefault="00F16EC8" w:rsidP="00F16EC8">
      <w:pPr>
        <w:ind w:left="360"/>
        <w:jc w:val="both"/>
        <w:rPr>
          <w:rFonts w:ascii="Times New Roman" w:hAnsi="Times New Roman" w:cs="Times New Roman"/>
          <w:sz w:val="24"/>
          <w:szCs w:val="24"/>
        </w:rPr>
      </w:pPr>
      <w:r w:rsidRPr="00047147">
        <w:rPr>
          <w:rFonts w:ascii="Times New Roman" w:hAnsi="Times New Roman" w:cs="Times New Roman"/>
          <w:sz w:val="24"/>
          <w:szCs w:val="24"/>
        </w:rPr>
        <w:tab/>
        <w:t xml:space="preserve">    = </w:t>
      </w:r>
      <w:r w:rsidRPr="00047147">
        <w:rPr>
          <w:rFonts w:ascii="Times New Roman" w:hAnsi="Times New Roman" w:cs="Times New Roman"/>
          <w:i/>
          <w:sz w:val="24"/>
          <w:szCs w:val="24"/>
        </w:rPr>
        <w:t xml:space="preserve">xy </w:t>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xy</w:t>
      </w:r>
      <w:r w:rsidRPr="00047147">
        <w:rPr>
          <w:rFonts w:ascii="Times New Roman" w:hAnsi="Times New Roman" w:cs="Times New Roman"/>
          <w:sz w:val="24"/>
          <w:szCs w:val="24"/>
        </w:rPr>
        <w:t>’</w:t>
      </w:r>
    </w:p>
    <w:p w14:paraId="7CCA042A" w14:textId="77777777" w:rsidR="00F16EC8" w:rsidRPr="00047147" w:rsidRDefault="00F16EC8" w:rsidP="00F16EC8">
      <w:pPr>
        <w:ind w:left="360"/>
        <w:jc w:val="both"/>
        <w:rPr>
          <w:rFonts w:ascii="Times New Roman" w:hAnsi="Times New Roman" w:cs="Times New Roman"/>
          <w:sz w:val="24"/>
          <w:szCs w:val="24"/>
        </w:rPr>
      </w:pPr>
      <w:r w:rsidRPr="00047147">
        <w:rPr>
          <w:rFonts w:ascii="Times New Roman" w:hAnsi="Times New Roman" w:cs="Times New Roman"/>
          <w:sz w:val="24"/>
          <w:szCs w:val="24"/>
        </w:rPr>
        <w:tab/>
        <w:t xml:space="preserve">    = </w:t>
      </w:r>
      <w:r w:rsidRPr="00047147">
        <w:rPr>
          <w:rFonts w:ascii="Times New Roman" w:hAnsi="Times New Roman" w:cs="Times New Roman"/>
          <w:i/>
          <w:sz w:val="24"/>
          <w:szCs w:val="24"/>
        </w:rPr>
        <w:t xml:space="preserve">xy </w:t>
      </w:r>
      <w:r w:rsidRPr="00047147">
        <w:rPr>
          <w:rFonts w:ascii="Times New Roman" w:hAnsi="Times New Roman" w:cs="Times New Roman"/>
          <w:sz w:val="24"/>
          <w:szCs w:val="24"/>
        </w:rPr>
        <w:t>(</w:t>
      </w:r>
      <w:r w:rsidRPr="00047147">
        <w:rPr>
          <w:rFonts w:ascii="Times New Roman" w:hAnsi="Times New Roman" w:cs="Times New Roman"/>
          <w:i/>
          <w:sz w:val="24"/>
          <w:szCs w:val="24"/>
        </w:rPr>
        <w:t>z</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z</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xy</w:t>
      </w:r>
      <w:r w:rsidRPr="00047147">
        <w:rPr>
          <w:rFonts w:ascii="Times New Roman" w:hAnsi="Times New Roman" w:cs="Times New Roman"/>
          <w:sz w:val="24"/>
          <w:szCs w:val="24"/>
        </w:rPr>
        <w:t>’(</w:t>
      </w:r>
      <w:r w:rsidRPr="00047147">
        <w:rPr>
          <w:rFonts w:ascii="Times New Roman" w:hAnsi="Times New Roman" w:cs="Times New Roman"/>
          <w:i/>
          <w:sz w:val="24"/>
          <w:szCs w:val="24"/>
        </w:rPr>
        <w:t>z</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z</w:t>
      </w:r>
      <w:r w:rsidRPr="00047147">
        <w:rPr>
          <w:rFonts w:ascii="Times New Roman" w:hAnsi="Times New Roman" w:cs="Times New Roman"/>
          <w:sz w:val="24"/>
          <w:szCs w:val="24"/>
        </w:rPr>
        <w:t>’)</w:t>
      </w:r>
    </w:p>
    <w:p w14:paraId="6D0ECA9F" w14:textId="77777777" w:rsidR="00F16EC8" w:rsidRPr="00047147" w:rsidRDefault="00F16EC8" w:rsidP="00F16EC8">
      <w:pPr>
        <w:ind w:left="360"/>
        <w:jc w:val="both"/>
        <w:rPr>
          <w:rFonts w:ascii="Times New Roman" w:hAnsi="Times New Roman" w:cs="Times New Roman"/>
          <w:sz w:val="24"/>
          <w:szCs w:val="24"/>
        </w:rPr>
      </w:pPr>
      <w:r w:rsidRPr="00047147">
        <w:rPr>
          <w:rFonts w:ascii="Times New Roman" w:hAnsi="Times New Roman" w:cs="Times New Roman"/>
          <w:sz w:val="24"/>
          <w:szCs w:val="24"/>
        </w:rPr>
        <w:tab/>
        <w:t xml:space="preserve">    = </w:t>
      </w:r>
      <w:r w:rsidRPr="00047147">
        <w:rPr>
          <w:rFonts w:ascii="Times New Roman" w:hAnsi="Times New Roman" w:cs="Times New Roman"/>
          <w:i/>
          <w:sz w:val="24"/>
          <w:szCs w:val="24"/>
        </w:rPr>
        <w:t xml:space="preserve">xyz </w:t>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xyz</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xy</w:t>
      </w:r>
      <w:r w:rsidRPr="00047147">
        <w:rPr>
          <w:rFonts w:ascii="Times New Roman" w:hAnsi="Times New Roman" w:cs="Times New Roman"/>
          <w:sz w:val="24"/>
          <w:szCs w:val="24"/>
        </w:rPr>
        <w:t>’</w:t>
      </w:r>
      <w:r w:rsidRPr="00047147">
        <w:rPr>
          <w:rFonts w:ascii="Times New Roman" w:hAnsi="Times New Roman" w:cs="Times New Roman"/>
          <w:i/>
          <w:sz w:val="24"/>
          <w:szCs w:val="24"/>
        </w:rPr>
        <w:t>z</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xy</w:t>
      </w:r>
      <w:r w:rsidRPr="00047147">
        <w:rPr>
          <w:rFonts w:ascii="Times New Roman" w:hAnsi="Times New Roman" w:cs="Times New Roman"/>
          <w:sz w:val="24"/>
          <w:szCs w:val="24"/>
        </w:rPr>
        <w:t>’</w:t>
      </w:r>
      <w:r w:rsidRPr="00047147">
        <w:rPr>
          <w:rFonts w:ascii="Times New Roman" w:hAnsi="Times New Roman" w:cs="Times New Roman"/>
          <w:i/>
          <w:sz w:val="24"/>
          <w:szCs w:val="24"/>
        </w:rPr>
        <w:t>z</w:t>
      </w:r>
      <w:r w:rsidRPr="00047147">
        <w:rPr>
          <w:rFonts w:ascii="Times New Roman" w:hAnsi="Times New Roman" w:cs="Times New Roman"/>
          <w:sz w:val="24"/>
          <w:szCs w:val="24"/>
        </w:rPr>
        <w:t>’</w:t>
      </w:r>
    </w:p>
    <w:p w14:paraId="6B803044" w14:textId="77777777" w:rsidR="00F16EC8" w:rsidRPr="00047147" w:rsidRDefault="00F16EC8" w:rsidP="00F16EC8">
      <w:pPr>
        <w:jc w:val="both"/>
        <w:rPr>
          <w:rFonts w:ascii="Times New Roman" w:hAnsi="Times New Roman" w:cs="Times New Roman"/>
          <w:sz w:val="24"/>
          <w:szCs w:val="24"/>
        </w:rPr>
      </w:pPr>
    </w:p>
    <w:p w14:paraId="2FC8A04F" w14:textId="77777777" w:rsidR="00F16EC8" w:rsidRPr="00047147" w:rsidRDefault="00F16EC8" w:rsidP="00F16EC8">
      <w:pPr>
        <w:jc w:val="both"/>
        <w:rPr>
          <w:rFonts w:ascii="Times New Roman" w:hAnsi="Times New Roman" w:cs="Times New Roman"/>
          <w:sz w:val="24"/>
          <w:szCs w:val="24"/>
        </w:rPr>
      </w:pPr>
      <w:r w:rsidRPr="00047147">
        <w:rPr>
          <w:rFonts w:ascii="Times New Roman" w:hAnsi="Times New Roman" w:cs="Times New Roman"/>
          <w:sz w:val="24"/>
          <w:szCs w:val="24"/>
        </w:rPr>
        <w:tab/>
      </w:r>
      <w:r w:rsidRPr="00047147">
        <w:rPr>
          <w:rFonts w:ascii="Times New Roman" w:hAnsi="Times New Roman" w:cs="Times New Roman"/>
          <w:i/>
          <w:sz w:val="24"/>
          <w:szCs w:val="24"/>
        </w:rPr>
        <w:t>y</w:t>
      </w:r>
      <w:r w:rsidRPr="00047147">
        <w:rPr>
          <w:rFonts w:ascii="Times New Roman" w:hAnsi="Times New Roman" w:cs="Times New Roman"/>
          <w:sz w:val="24"/>
          <w:szCs w:val="24"/>
        </w:rPr>
        <w:t>’</w:t>
      </w:r>
      <w:r w:rsidRPr="00047147">
        <w:rPr>
          <w:rFonts w:ascii="Times New Roman" w:hAnsi="Times New Roman" w:cs="Times New Roman"/>
          <w:i/>
          <w:sz w:val="24"/>
          <w:szCs w:val="24"/>
        </w:rPr>
        <w:t>z</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y</w:t>
      </w:r>
      <w:r w:rsidRPr="00047147">
        <w:rPr>
          <w:rFonts w:ascii="Times New Roman" w:hAnsi="Times New Roman" w:cs="Times New Roman"/>
          <w:sz w:val="24"/>
          <w:szCs w:val="24"/>
        </w:rPr>
        <w:t>’</w:t>
      </w:r>
      <w:r w:rsidRPr="00047147">
        <w:rPr>
          <w:rFonts w:ascii="Times New Roman" w:hAnsi="Times New Roman" w:cs="Times New Roman"/>
          <w:i/>
          <w:sz w:val="24"/>
          <w:szCs w:val="24"/>
        </w:rPr>
        <w:t>z</w:t>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x</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x</w:t>
      </w:r>
      <w:r w:rsidRPr="00047147">
        <w:rPr>
          <w:rFonts w:ascii="Times New Roman" w:hAnsi="Times New Roman" w:cs="Times New Roman"/>
          <w:sz w:val="24"/>
          <w:szCs w:val="24"/>
        </w:rPr>
        <w:t>’)</w:t>
      </w:r>
    </w:p>
    <w:p w14:paraId="3EBAB710" w14:textId="77777777" w:rsidR="00F16EC8" w:rsidRPr="00047147" w:rsidRDefault="00F16EC8" w:rsidP="00F16EC8">
      <w:pPr>
        <w:ind w:left="360"/>
        <w:jc w:val="both"/>
        <w:rPr>
          <w:rFonts w:ascii="Times New Roman" w:hAnsi="Times New Roman" w:cs="Times New Roman"/>
          <w:sz w:val="24"/>
          <w:szCs w:val="24"/>
        </w:rPr>
      </w:pPr>
      <w:r w:rsidRPr="00047147">
        <w:rPr>
          <w:rFonts w:ascii="Times New Roman" w:hAnsi="Times New Roman" w:cs="Times New Roman"/>
          <w:sz w:val="24"/>
          <w:szCs w:val="24"/>
        </w:rPr>
        <w:tab/>
        <w:t xml:space="preserve">      = xy’z + x’y’z</w:t>
      </w:r>
    </w:p>
    <w:p w14:paraId="1C0DBBC7" w14:textId="77777777" w:rsidR="00F16EC8" w:rsidRPr="00047147" w:rsidRDefault="00F16EC8" w:rsidP="00F16EC8">
      <w:pPr>
        <w:ind w:left="360"/>
        <w:jc w:val="both"/>
        <w:rPr>
          <w:rFonts w:ascii="Times New Roman" w:hAnsi="Times New Roman" w:cs="Times New Roman"/>
          <w:sz w:val="24"/>
          <w:szCs w:val="24"/>
        </w:rPr>
      </w:pPr>
    </w:p>
    <w:p w14:paraId="55E98866" w14:textId="77777777" w:rsidR="00F16EC8" w:rsidRPr="00047147" w:rsidRDefault="00F16EC8" w:rsidP="00F16EC8">
      <w:pPr>
        <w:ind w:left="360"/>
        <w:jc w:val="both"/>
        <w:rPr>
          <w:rFonts w:ascii="Times New Roman" w:hAnsi="Times New Roman" w:cs="Times New Roman"/>
          <w:iCs/>
          <w:sz w:val="24"/>
          <w:szCs w:val="24"/>
        </w:rPr>
      </w:pPr>
      <w:r w:rsidRPr="00047147">
        <w:rPr>
          <w:rFonts w:ascii="Times New Roman" w:hAnsi="Times New Roman" w:cs="Times New Roman"/>
          <w:sz w:val="24"/>
          <w:szCs w:val="24"/>
        </w:rPr>
        <w:tab/>
        <w:t xml:space="preserve">Jadi  </w:t>
      </w:r>
      <w:r w:rsidRPr="00047147">
        <w:rPr>
          <w:rFonts w:ascii="Times New Roman" w:hAnsi="Times New Roman" w:cs="Times New Roman"/>
          <w:i/>
          <w:sz w:val="24"/>
          <w:szCs w:val="24"/>
        </w:rPr>
        <w:t>f</w:t>
      </w:r>
      <w:r w:rsidRPr="00047147">
        <w:rPr>
          <w:rFonts w:ascii="Times New Roman" w:hAnsi="Times New Roman" w:cs="Times New Roman"/>
          <w:sz w:val="24"/>
          <w:szCs w:val="24"/>
        </w:rPr>
        <w:t>(</w:t>
      </w:r>
      <w:r w:rsidRPr="00047147">
        <w:rPr>
          <w:rFonts w:ascii="Times New Roman" w:hAnsi="Times New Roman" w:cs="Times New Roman"/>
          <w:i/>
          <w:sz w:val="24"/>
          <w:szCs w:val="24"/>
        </w:rPr>
        <w:t>x</w:t>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y</w:t>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z</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x</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y</w:t>
      </w:r>
      <w:r w:rsidRPr="00047147">
        <w:rPr>
          <w:rFonts w:ascii="Times New Roman" w:hAnsi="Times New Roman" w:cs="Times New Roman"/>
          <w:sz w:val="24"/>
          <w:szCs w:val="24"/>
        </w:rPr>
        <w:t>’</w:t>
      </w:r>
      <w:r w:rsidRPr="00047147">
        <w:rPr>
          <w:rFonts w:ascii="Times New Roman" w:hAnsi="Times New Roman" w:cs="Times New Roman"/>
          <w:i/>
          <w:sz w:val="24"/>
          <w:szCs w:val="24"/>
        </w:rPr>
        <w:t>z</w:t>
      </w:r>
    </w:p>
    <w:p w14:paraId="7B22995A" w14:textId="77777777" w:rsidR="00F16EC8" w:rsidRPr="00047147" w:rsidRDefault="00F16EC8" w:rsidP="00F16EC8">
      <w:pPr>
        <w:ind w:left="360"/>
        <w:jc w:val="both"/>
        <w:rPr>
          <w:rFonts w:ascii="Times New Roman" w:hAnsi="Times New Roman" w:cs="Times New Roman"/>
          <w:sz w:val="24"/>
          <w:szCs w:val="24"/>
        </w:rPr>
      </w:pPr>
      <w:r w:rsidRPr="00047147">
        <w:rPr>
          <w:rFonts w:ascii="Times New Roman" w:hAnsi="Times New Roman" w:cs="Times New Roman"/>
          <w:sz w:val="24"/>
          <w:szCs w:val="24"/>
        </w:rPr>
        <w:tab/>
        <w:t xml:space="preserve">            </w:t>
      </w:r>
      <w:r w:rsidRPr="00047147">
        <w:rPr>
          <w:rFonts w:ascii="Times New Roman" w:hAnsi="Times New Roman" w:cs="Times New Roman"/>
          <w:sz w:val="24"/>
          <w:szCs w:val="24"/>
        </w:rPr>
        <w:tab/>
        <w:t xml:space="preserve">          = </w:t>
      </w:r>
      <w:r w:rsidRPr="00047147">
        <w:rPr>
          <w:rFonts w:ascii="Times New Roman" w:hAnsi="Times New Roman" w:cs="Times New Roman"/>
          <w:i/>
          <w:sz w:val="24"/>
          <w:szCs w:val="24"/>
        </w:rPr>
        <w:t xml:space="preserve">xyz </w:t>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xyz</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xy</w:t>
      </w:r>
      <w:r w:rsidRPr="00047147">
        <w:rPr>
          <w:rFonts w:ascii="Times New Roman" w:hAnsi="Times New Roman" w:cs="Times New Roman"/>
          <w:sz w:val="24"/>
          <w:szCs w:val="24"/>
        </w:rPr>
        <w:t>’</w:t>
      </w:r>
      <w:r w:rsidRPr="00047147">
        <w:rPr>
          <w:rFonts w:ascii="Times New Roman" w:hAnsi="Times New Roman" w:cs="Times New Roman"/>
          <w:i/>
          <w:sz w:val="24"/>
          <w:szCs w:val="24"/>
        </w:rPr>
        <w:t>z</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xy</w:t>
      </w:r>
      <w:r w:rsidRPr="00047147">
        <w:rPr>
          <w:rFonts w:ascii="Times New Roman" w:hAnsi="Times New Roman" w:cs="Times New Roman"/>
          <w:sz w:val="24"/>
          <w:szCs w:val="24"/>
        </w:rPr>
        <w:t>’</w:t>
      </w:r>
      <w:r w:rsidRPr="00047147">
        <w:rPr>
          <w:rFonts w:ascii="Times New Roman" w:hAnsi="Times New Roman" w:cs="Times New Roman"/>
          <w:i/>
          <w:sz w:val="24"/>
          <w:szCs w:val="24"/>
        </w:rPr>
        <w:t>z</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xy</w:t>
      </w:r>
      <w:r w:rsidRPr="00047147">
        <w:rPr>
          <w:rFonts w:ascii="Times New Roman" w:hAnsi="Times New Roman" w:cs="Times New Roman"/>
          <w:sz w:val="24"/>
          <w:szCs w:val="24"/>
        </w:rPr>
        <w:t>’</w:t>
      </w:r>
      <w:r w:rsidRPr="00047147">
        <w:rPr>
          <w:rFonts w:ascii="Times New Roman" w:hAnsi="Times New Roman" w:cs="Times New Roman"/>
          <w:i/>
          <w:sz w:val="24"/>
          <w:szCs w:val="24"/>
        </w:rPr>
        <w:t>z</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x</w:t>
      </w:r>
      <w:r w:rsidRPr="00047147">
        <w:rPr>
          <w:rFonts w:ascii="Times New Roman" w:hAnsi="Times New Roman" w:cs="Times New Roman"/>
          <w:sz w:val="24"/>
          <w:szCs w:val="24"/>
        </w:rPr>
        <w:t>’</w:t>
      </w:r>
      <w:r w:rsidRPr="00047147">
        <w:rPr>
          <w:rFonts w:ascii="Times New Roman" w:hAnsi="Times New Roman" w:cs="Times New Roman"/>
          <w:i/>
          <w:sz w:val="24"/>
          <w:szCs w:val="24"/>
        </w:rPr>
        <w:t>y</w:t>
      </w:r>
      <w:r w:rsidRPr="00047147">
        <w:rPr>
          <w:rFonts w:ascii="Times New Roman" w:hAnsi="Times New Roman" w:cs="Times New Roman"/>
          <w:sz w:val="24"/>
          <w:szCs w:val="24"/>
        </w:rPr>
        <w:t>’</w:t>
      </w:r>
      <w:r w:rsidRPr="00047147">
        <w:rPr>
          <w:rFonts w:ascii="Times New Roman" w:hAnsi="Times New Roman" w:cs="Times New Roman"/>
          <w:i/>
          <w:sz w:val="24"/>
          <w:szCs w:val="24"/>
        </w:rPr>
        <w:t>z</w:t>
      </w:r>
    </w:p>
    <w:p w14:paraId="79620BE6" w14:textId="77777777" w:rsidR="00F16EC8" w:rsidRPr="00047147" w:rsidRDefault="00F16EC8" w:rsidP="00F16EC8">
      <w:pPr>
        <w:ind w:left="360"/>
        <w:jc w:val="both"/>
        <w:rPr>
          <w:rFonts w:ascii="Times New Roman" w:hAnsi="Times New Roman" w:cs="Times New Roman"/>
          <w:i/>
          <w:sz w:val="24"/>
          <w:szCs w:val="24"/>
        </w:rPr>
      </w:pPr>
      <w:r w:rsidRPr="00047147">
        <w:rPr>
          <w:rFonts w:ascii="Times New Roman" w:hAnsi="Times New Roman" w:cs="Times New Roman"/>
          <w:sz w:val="24"/>
          <w:szCs w:val="24"/>
        </w:rPr>
        <w:tab/>
        <w:t xml:space="preserve">            </w:t>
      </w:r>
      <w:r w:rsidRPr="00047147">
        <w:rPr>
          <w:rFonts w:ascii="Times New Roman" w:hAnsi="Times New Roman" w:cs="Times New Roman"/>
          <w:sz w:val="24"/>
          <w:szCs w:val="24"/>
        </w:rPr>
        <w:tab/>
        <w:t xml:space="preserve">          = </w:t>
      </w:r>
      <w:r w:rsidRPr="00047147">
        <w:rPr>
          <w:rFonts w:ascii="Times New Roman" w:hAnsi="Times New Roman" w:cs="Times New Roman"/>
          <w:i/>
          <w:sz w:val="24"/>
          <w:szCs w:val="24"/>
        </w:rPr>
        <w:t>x</w:t>
      </w:r>
      <w:r w:rsidRPr="00047147">
        <w:rPr>
          <w:rFonts w:ascii="Times New Roman" w:hAnsi="Times New Roman" w:cs="Times New Roman"/>
          <w:sz w:val="24"/>
          <w:szCs w:val="24"/>
        </w:rPr>
        <w:t>’</w:t>
      </w:r>
      <w:r w:rsidRPr="00047147">
        <w:rPr>
          <w:rFonts w:ascii="Times New Roman" w:hAnsi="Times New Roman" w:cs="Times New Roman"/>
          <w:i/>
          <w:iCs/>
          <w:sz w:val="24"/>
          <w:szCs w:val="24"/>
        </w:rPr>
        <w:t>y</w:t>
      </w:r>
      <w:r w:rsidRPr="00047147">
        <w:rPr>
          <w:rFonts w:ascii="Times New Roman" w:hAnsi="Times New Roman" w:cs="Times New Roman"/>
          <w:sz w:val="24"/>
          <w:szCs w:val="24"/>
        </w:rPr>
        <w:t>’</w:t>
      </w:r>
      <w:r w:rsidRPr="00047147">
        <w:rPr>
          <w:rFonts w:ascii="Times New Roman" w:hAnsi="Times New Roman" w:cs="Times New Roman"/>
          <w:i/>
          <w:sz w:val="24"/>
          <w:szCs w:val="24"/>
        </w:rPr>
        <w:t>z</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xy</w:t>
      </w:r>
      <w:r w:rsidRPr="00047147">
        <w:rPr>
          <w:rFonts w:ascii="Times New Roman" w:hAnsi="Times New Roman" w:cs="Times New Roman"/>
          <w:sz w:val="24"/>
          <w:szCs w:val="24"/>
        </w:rPr>
        <w:t>’</w:t>
      </w:r>
      <w:r w:rsidRPr="00047147">
        <w:rPr>
          <w:rFonts w:ascii="Times New Roman" w:hAnsi="Times New Roman" w:cs="Times New Roman"/>
          <w:i/>
          <w:sz w:val="24"/>
          <w:szCs w:val="24"/>
        </w:rPr>
        <w:t>z</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xy</w:t>
      </w:r>
      <w:r w:rsidRPr="00047147">
        <w:rPr>
          <w:rFonts w:ascii="Times New Roman" w:hAnsi="Times New Roman" w:cs="Times New Roman"/>
          <w:sz w:val="24"/>
          <w:szCs w:val="24"/>
        </w:rPr>
        <w:t>’</w:t>
      </w:r>
      <w:r w:rsidRPr="00047147">
        <w:rPr>
          <w:rFonts w:ascii="Times New Roman" w:hAnsi="Times New Roman" w:cs="Times New Roman"/>
          <w:i/>
          <w:sz w:val="24"/>
          <w:szCs w:val="24"/>
        </w:rPr>
        <w:t>z</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xyz</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xyz</w:t>
      </w:r>
    </w:p>
    <w:p w14:paraId="416F80A6" w14:textId="77777777" w:rsidR="00F16EC8" w:rsidRPr="00047147" w:rsidRDefault="00F16EC8" w:rsidP="00F16EC8">
      <w:pPr>
        <w:ind w:left="360"/>
        <w:jc w:val="both"/>
        <w:rPr>
          <w:rFonts w:ascii="Times New Roman" w:hAnsi="Times New Roman" w:cs="Times New Roman"/>
          <w:sz w:val="24"/>
          <w:szCs w:val="24"/>
        </w:rPr>
      </w:pPr>
      <w:r w:rsidRPr="00047147">
        <w:rPr>
          <w:rFonts w:ascii="Times New Roman" w:hAnsi="Times New Roman" w:cs="Times New Roman"/>
          <w:sz w:val="24"/>
          <w:szCs w:val="24"/>
        </w:rPr>
        <w:tab/>
      </w:r>
      <w:r w:rsidRPr="00047147">
        <w:rPr>
          <w:rFonts w:ascii="Times New Roman" w:hAnsi="Times New Roman" w:cs="Times New Roman"/>
          <w:sz w:val="24"/>
          <w:szCs w:val="24"/>
        </w:rPr>
        <w:tab/>
        <w:t xml:space="preserve">          </w:t>
      </w:r>
    </w:p>
    <w:p w14:paraId="6DA73126" w14:textId="77777777" w:rsidR="00F16EC8" w:rsidRPr="00047147" w:rsidRDefault="00F16EC8" w:rsidP="00F16EC8">
      <w:pPr>
        <w:ind w:left="360"/>
        <w:jc w:val="both"/>
        <w:rPr>
          <w:rFonts w:ascii="Times New Roman" w:hAnsi="Times New Roman" w:cs="Times New Roman"/>
          <w:sz w:val="24"/>
          <w:szCs w:val="24"/>
        </w:rPr>
      </w:pPr>
      <w:r w:rsidRPr="00047147">
        <w:rPr>
          <w:rFonts w:ascii="Times New Roman" w:hAnsi="Times New Roman" w:cs="Times New Roman"/>
          <w:sz w:val="24"/>
          <w:szCs w:val="24"/>
        </w:rPr>
        <w:t xml:space="preserve">       atau  </w:t>
      </w:r>
      <w:r w:rsidRPr="00047147">
        <w:rPr>
          <w:rFonts w:ascii="Times New Roman" w:hAnsi="Times New Roman" w:cs="Times New Roman"/>
          <w:i/>
          <w:sz w:val="24"/>
          <w:szCs w:val="24"/>
        </w:rPr>
        <w:t>f</w:t>
      </w:r>
      <w:r w:rsidRPr="00047147">
        <w:rPr>
          <w:rFonts w:ascii="Times New Roman" w:hAnsi="Times New Roman" w:cs="Times New Roman"/>
          <w:sz w:val="24"/>
          <w:szCs w:val="24"/>
        </w:rPr>
        <w:t>(</w:t>
      </w:r>
      <w:r w:rsidRPr="00047147">
        <w:rPr>
          <w:rFonts w:ascii="Times New Roman" w:hAnsi="Times New Roman" w:cs="Times New Roman"/>
          <w:i/>
          <w:sz w:val="24"/>
          <w:szCs w:val="24"/>
        </w:rPr>
        <w:t>x</w:t>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y</w:t>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z</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m</w:t>
      </w:r>
      <w:r w:rsidRPr="00047147">
        <w:rPr>
          <w:rFonts w:ascii="Times New Roman" w:hAnsi="Times New Roman" w:cs="Times New Roman"/>
          <w:sz w:val="24"/>
          <w:szCs w:val="24"/>
          <w:vertAlign w:val="subscript"/>
        </w:rPr>
        <w:t>1</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m</w:t>
      </w:r>
      <w:r w:rsidRPr="00047147">
        <w:rPr>
          <w:rFonts w:ascii="Times New Roman" w:hAnsi="Times New Roman" w:cs="Times New Roman"/>
          <w:sz w:val="24"/>
          <w:szCs w:val="24"/>
          <w:vertAlign w:val="subscript"/>
        </w:rPr>
        <w:t xml:space="preserve">4 </w:t>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m</w:t>
      </w:r>
      <w:r w:rsidRPr="00047147">
        <w:rPr>
          <w:rFonts w:ascii="Times New Roman" w:hAnsi="Times New Roman" w:cs="Times New Roman"/>
          <w:sz w:val="24"/>
          <w:szCs w:val="24"/>
          <w:vertAlign w:val="subscript"/>
        </w:rPr>
        <w:t xml:space="preserve">5 </w:t>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m</w:t>
      </w:r>
      <w:r w:rsidRPr="00047147">
        <w:rPr>
          <w:rFonts w:ascii="Times New Roman" w:hAnsi="Times New Roman" w:cs="Times New Roman"/>
          <w:sz w:val="24"/>
          <w:szCs w:val="24"/>
          <w:vertAlign w:val="subscript"/>
        </w:rPr>
        <w:t xml:space="preserve">6 </w:t>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m</w:t>
      </w:r>
      <w:r w:rsidRPr="00047147">
        <w:rPr>
          <w:rFonts w:ascii="Times New Roman" w:hAnsi="Times New Roman" w:cs="Times New Roman"/>
          <w:sz w:val="24"/>
          <w:szCs w:val="24"/>
          <w:vertAlign w:val="subscript"/>
        </w:rPr>
        <w:t>7</w:t>
      </w:r>
      <w:r w:rsidRPr="00047147">
        <w:rPr>
          <w:rFonts w:ascii="Times New Roman" w:hAnsi="Times New Roman" w:cs="Times New Roman"/>
          <w:sz w:val="24"/>
          <w:szCs w:val="24"/>
        </w:rPr>
        <w:t xml:space="preserve"> = </w:t>
      </w:r>
      <w:r w:rsidRPr="00047147">
        <w:rPr>
          <w:rFonts w:ascii="Times New Roman" w:hAnsi="Times New Roman" w:cs="Times New Roman"/>
          <w:sz w:val="24"/>
          <w:szCs w:val="24"/>
        </w:rPr>
        <w:sym w:font="Symbol" w:char="F053"/>
      </w:r>
      <w:r w:rsidRPr="00047147">
        <w:rPr>
          <w:rFonts w:ascii="Times New Roman" w:hAnsi="Times New Roman" w:cs="Times New Roman"/>
          <w:sz w:val="24"/>
          <w:szCs w:val="24"/>
        </w:rPr>
        <w:t xml:space="preserve"> (1,4,5,6,7)</w:t>
      </w:r>
      <w:r w:rsidRPr="00047147">
        <w:rPr>
          <w:rFonts w:ascii="Times New Roman" w:hAnsi="Times New Roman" w:cs="Times New Roman"/>
          <w:sz w:val="24"/>
          <w:szCs w:val="24"/>
        </w:rPr>
        <w:tab/>
      </w:r>
      <w:r w:rsidRPr="00047147">
        <w:rPr>
          <w:rFonts w:ascii="Times New Roman" w:hAnsi="Times New Roman" w:cs="Times New Roman"/>
          <w:sz w:val="24"/>
          <w:szCs w:val="24"/>
        </w:rPr>
        <w:tab/>
      </w:r>
    </w:p>
    <w:p w14:paraId="42157EA2" w14:textId="77777777" w:rsidR="00F16EC8" w:rsidRPr="00047147" w:rsidRDefault="00F16EC8" w:rsidP="00F16EC8">
      <w:pPr>
        <w:ind w:firstLine="426"/>
        <w:jc w:val="both"/>
        <w:rPr>
          <w:rFonts w:ascii="Times New Roman" w:hAnsi="Times New Roman" w:cs="Times New Roman"/>
          <w:sz w:val="24"/>
          <w:szCs w:val="24"/>
        </w:rPr>
      </w:pPr>
    </w:p>
    <w:p w14:paraId="4DA7E232" w14:textId="77777777" w:rsidR="00F16EC8" w:rsidRPr="00047147" w:rsidRDefault="00F16EC8" w:rsidP="00F16EC8">
      <w:pPr>
        <w:ind w:firstLine="426"/>
        <w:jc w:val="both"/>
        <w:rPr>
          <w:rFonts w:ascii="Times New Roman" w:hAnsi="Times New Roman" w:cs="Times New Roman"/>
          <w:sz w:val="24"/>
          <w:szCs w:val="24"/>
        </w:rPr>
      </w:pPr>
      <w:r w:rsidRPr="00047147">
        <w:rPr>
          <w:rFonts w:ascii="Times New Roman" w:hAnsi="Times New Roman" w:cs="Times New Roman"/>
          <w:sz w:val="24"/>
          <w:szCs w:val="24"/>
        </w:rPr>
        <w:t>(b) POS</w:t>
      </w:r>
    </w:p>
    <w:p w14:paraId="3C9D6DBC" w14:textId="77777777" w:rsidR="00F16EC8" w:rsidRPr="00047147" w:rsidRDefault="00F16EC8" w:rsidP="00F16EC8">
      <w:pPr>
        <w:jc w:val="both"/>
        <w:rPr>
          <w:rFonts w:ascii="Times New Roman" w:hAnsi="Times New Roman" w:cs="Times New Roman"/>
          <w:sz w:val="24"/>
          <w:szCs w:val="24"/>
        </w:rPr>
      </w:pPr>
      <w:r w:rsidRPr="00047147">
        <w:rPr>
          <w:rFonts w:ascii="Times New Roman" w:hAnsi="Times New Roman" w:cs="Times New Roman"/>
          <w:sz w:val="24"/>
          <w:szCs w:val="24"/>
        </w:rPr>
        <w:tab/>
      </w:r>
      <w:r w:rsidRPr="00047147">
        <w:rPr>
          <w:rFonts w:ascii="Times New Roman" w:hAnsi="Times New Roman" w:cs="Times New Roman"/>
          <w:i/>
          <w:sz w:val="24"/>
          <w:szCs w:val="24"/>
        </w:rPr>
        <w:t>f</w:t>
      </w:r>
      <w:r w:rsidRPr="00047147">
        <w:rPr>
          <w:rFonts w:ascii="Times New Roman" w:hAnsi="Times New Roman" w:cs="Times New Roman"/>
          <w:sz w:val="24"/>
          <w:szCs w:val="24"/>
        </w:rPr>
        <w:t>(</w:t>
      </w:r>
      <w:r w:rsidRPr="00047147">
        <w:rPr>
          <w:rFonts w:ascii="Times New Roman" w:hAnsi="Times New Roman" w:cs="Times New Roman"/>
          <w:i/>
          <w:sz w:val="24"/>
          <w:szCs w:val="24"/>
        </w:rPr>
        <w:t>x</w:t>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y</w:t>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z</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 xml:space="preserve">x </w:t>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y</w:t>
      </w:r>
      <w:r w:rsidRPr="00047147">
        <w:rPr>
          <w:rFonts w:ascii="Times New Roman" w:hAnsi="Times New Roman" w:cs="Times New Roman"/>
          <w:sz w:val="24"/>
          <w:szCs w:val="24"/>
        </w:rPr>
        <w:t>’</w:t>
      </w:r>
      <w:r w:rsidRPr="00047147">
        <w:rPr>
          <w:rFonts w:ascii="Times New Roman" w:hAnsi="Times New Roman" w:cs="Times New Roman"/>
          <w:i/>
          <w:sz w:val="24"/>
          <w:szCs w:val="24"/>
        </w:rPr>
        <w:t>z</w:t>
      </w:r>
      <w:r w:rsidRPr="00047147">
        <w:rPr>
          <w:rFonts w:ascii="Times New Roman" w:hAnsi="Times New Roman" w:cs="Times New Roman"/>
          <w:sz w:val="24"/>
          <w:szCs w:val="24"/>
        </w:rPr>
        <w:t xml:space="preserve"> </w:t>
      </w:r>
    </w:p>
    <w:p w14:paraId="7E878967" w14:textId="77777777" w:rsidR="00F16EC8" w:rsidRPr="00047147" w:rsidRDefault="00F16EC8" w:rsidP="00F16EC8">
      <w:pPr>
        <w:jc w:val="both"/>
        <w:rPr>
          <w:rFonts w:ascii="Times New Roman" w:hAnsi="Times New Roman" w:cs="Times New Roman"/>
          <w:sz w:val="24"/>
          <w:szCs w:val="24"/>
        </w:rPr>
      </w:pPr>
      <w:r w:rsidRPr="00047147">
        <w:rPr>
          <w:rFonts w:ascii="Times New Roman" w:hAnsi="Times New Roman" w:cs="Times New Roman"/>
          <w:sz w:val="24"/>
          <w:szCs w:val="24"/>
        </w:rPr>
        <w:tab/>
        <w:t xml:space="preserve">              = (</w:t>
      </w:r>
      <w:r w:rsidRPr="00047147">
        <w:rPr>
          <w:rFonts w:ascii="Times New Roman" w:hAnsi="Times New Roman" w:cs="Times New Roman"/>
          <w:i/>
          <w:sz w:val="24"/>
          <w:szCs w:val="24"/>
        </w:rPr>
        <w:t>x</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y</w:t>
      </w:r>
      <w:r w:rsidRPr="00047147">
        <w:rPr>
          <w:rFonts w:ascii="Times New Roman" w:hAnsi="Times New Roman" w:cs="Times New Roman"/>
          <w:sz w:val="24"/>
          <w:szCs w:val="24"/>
        </w:rPr>
        <w:t>’)(</w:t>
      </w:r>
      <w:r w:rsidRPr="00047147">
        <w:rPr>
          <w:rFonts w:ascii="Times New Roman" w:hAnsi="Times New Roman" w:cs="Times New Roman"/>
          <w:i/>
          <w:sz w:val="24"/>
          <w:szCs w:val="24"/>
        </w:rPr>
        <w:t>x</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z</w:t>
      </w:r>
      <w:r w:rsidRPr="00047147">
        <w:rPr>
          <w:rFonts w:ascii="Times New Roman" w:hAnsi="Times New Roman" w:cs="Times New Roman"/>
          <w:sz w:val="24"/>
          <w:szCs w:val="24"/>
        </w:rPr>
        <w:t>)</w:t>
      </w:r>
    </w:p>
    <w:p w14:paraId="30AF38E4" w14:textId="77777777" w:rsidR="00F16EC8" w:rsidRPr="00047147" w:rsidRDefault="00F16EC8" w:rsidP="00F16EC8">
      <w:pPr>
        <w:jc w:val="both"/>
        <w:rPr>
          <w:rFonts w:ascii="Times New Roman" w:hAnsi="Times New Roman" w:cs="Times New Roman"/>
          <w:sz w:val="24"/>
          <w:szCs w:val="24"/>
        </w:rPr>
      </w:pPr>
    </w:p>
    <w:p w14:paraId="4D266210" w14:textId="77777777" w:rsidR="00F16EC8" w:rsidRPr="00047147" w:rsidRDefault="00F16EC8" w:rsidP="00F16EC8">
      <w:pPr>
        <w:spacing w:before="120"/>
        <w:jc w:val="both"/>
        <w:rPr>
          <w:rFonts w:ascii="Times New Roman" w:hAnsi="Times New Roman" w:cs="Times New Roman"/>
          <w:sz w:val="24"/>
          <w:szCs w:val="24"/>
        </w:rPr>
      </w:pPr>
      <w:r w:rsidRPr="00047147">
        <w:rPr>
          <w:rFonts w:ascii="Times New Roman" w:hAnsi="Times New Roman" w:cs="Times New Roman"/>
          <w:sz w:val="24"/>
          <w:szCs w:val="24"/>
        </w:rPr>
        <w:tab/>
      </w:r>
      <w:r w:rsidRPr="00047147">
        <w:rPr>
          <w:rFonts w:ascii="Times New Roman" w:hAnsi="Times New Roman" w:cs="Times New Roman"/>
          <w:i/>
          <w:sz w:val="24"/>
          <w:szCs w:val="24"/>
        </w:rPr>
        <w:t xml:space="preserve">x </w:t>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y</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x</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y</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zz</w:t>
      </w:r>
      <w:r w:rsidRPr="00047147">
        <w:rPr>
          <w:rFonts w:ascii="Times New Roman" w:hAnsi="Times New Roman" w:cs="Times New Roman"/>
          <w:sz w:val="24"/>
          <w:szCs w:val="24"/>
        </w:rPr>
        <w:t>’</w:t>
      </w:r>
    </w:p>
    <w:p w14:paraId="548CD47B" w14:textId="77777777" w:rsidR="00F16EC8" w:rsidRPr="00047147" w:rsidRDefault="00F16EC8" w:rsidP="00F16EC8">
      <w:pPr>
        <w:jc w:val="both"/>
        <w:rPr>
          <w:rFonts w:ascii="Times New Roman" w:hAnsi="Times New Roman" w:cs="Times New Roman"/>
          <w:sz w:val="24"/>
          <w:szCs w:val="24"/>
        </w:rPr>
      </w:pPr>
      <w:r w:rsidRPr="00047147">
        <w:rPr>
          <w:rFonts w:ascii="Times New Roman" w:hAnsi="Times New Roman" w:cs="Times New Roman"/>
          <w:sz w:val="24"/>
          <w:szCs w:val="24"/>
        </w:rPr>
        <w:tab/>
        <w:t xml:space="preserve">          = (</w:t>
      </w:r>
      <w:r w:rsidRPr="00047147">
        <w:rPr>
          <w:rFonts w:ascii="Times New Roman" w:hAnsi="Times New Roman" w:cs="Times New Roman"/>
          <w:i/>
          <w:sz w:val="24"/>
          <w:szCs w:val="24"/>
        </w:rPr>
        <w:t xml:space="preserve">x </w:t>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y</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z</w:t>
      </w:r>
      <w:r w:rsidRPr="00047147">
        <w:rPr>
          <w:rFonts w:ascii="Times New Roman" w:hAnsi="Times New Roman" w:cs="Times New Roman"/>
          <w:sz w:val="24"/>
          <w:szCs w:val="24"/>
        </w:rPr>
        <w:t>)(</w:t>
      </w:r>
      <w:r w:rsidRPr="00047147">
        <w:rPr>
          <w:rFonts w:ascii="Times New Roman" w:hAnsi="Times New Roman" w:cs="Times New Roman"/>
          <w:i/>
          <w:sz w:val="24"/>
          <w:szCs w:val="24"/>
        </w:rPr>
        <w:t>x</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y</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z</w:t>
      </w:r>
      <w:r w:rsidRPr="00047147">
        <w:rPr>
          <w:rFonts w:ascii="Times New Roman" w:hAnsi="Times New Roman" w:cs="Times New Roman"/>
          <w:sz w:val="24"/>
          <w:szCs w:val="24"/>
        </w:rPr>
        <w:t>’)</w:t>
      </w:r>
    </w:p>
    <w:p w14:paraId="39C05644" w14:textId="77777777" w:rsidR="00F16EC8" w:rsidRPr="00047147" w:rsidRDefault="00F16EC8" w:rsidP="00F16EC8">
      <w:pPr>
        <w:jc w:val="both"/>
        <w:rPr>
          <w:rFonts w:ascii="Times New Roman" w:hAnsi="Times New Roman" w:cs="Times New Roman"/>
          <w:sz w:val="24"/>
          <w:szCs w:val="24"/>
        </w:rPr>
      </w:pPr>
    </w:p>
    <w:p w14:paraId="22BA318B" w14:textId="77777777" w:rsidR="00F16EC8" w:rsidRPr="00047147" w:rsidRDefault="00F16EC8" w:rsidP="00F16EC8">
      <w:pPr>
        <w:jc w:val="both"/>
        <w:rPr>
          <w:rFonts w:ascii="Times New Roman" w:hAnsi="Times New Roman" w:cs="Times New Roman"/>
          <w:sz w:val="24"/>
          <w:szCs w:val="24"/>
        </w:rPr>
      </w:pPr>
      <w:r w:rsidRPr="00047147">
        <w:rPr>
          <w:rFonts w:ascii="Times New Roman" w:hAnsi="Times New Roman" w:cs="Times New Roman"/>
          <w:sz w:val="24"/>
          <w:szCs w:val="24"/>
        </w:rPr>
        <w:tab/>
      </w:r>
      <w:r w:rsidRPr="00047147">
        <w:rPr>
          <w:rFonts w:ascii="Times New Roman" w:hAnsi="Times New Roman" w:cs="Times New Roman"/>
          <w:i/>
          <w:sz w:val="24"/>
          <w:szCs w:val="24"/>
        </w:rPr>
        <w:t>x</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z</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x</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z</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yy</w:t>
      </w:r>
      <w:r w:rsidRPr="00047147">
        <w:rPr>
          <w:rFonts w:ascii="Times New Roman" w:hAnsi="Times New Roman" w:cs="Times New Roman"/>
          <w:sz w:val="24"/>
          <w:szCs w:val="24"/>
        </w:rPr>
        <w:t>’</w:t>
      </w:r>
      <w:r w:rsidRPr="00047147">
        <w:rPr>
          <w:rFonts w:ascii="Times New Roman" w:hAnsi="Times New Roman" w:cs="Times New Roman"/>
          <w:sz w:val="24"/>
          <w:szCs w:val="24"/>
        </w:rPr>
        <w:tab/>
      </w:r>
    </w:p>
    <w:p w14:paraId="5C0B55DF" w14:textId="77777777" w:rsidR="00F16EC8" w:rsidRPr="00047147" w:rsidRDefault="00F16EC8" w:rsidP="00F16EC8">
      <w:pPr>
        <w:jc w:val="both"/>
        <w:rPr>
          <w:rFonts w:ascii="Times New Roman" w:hAnsi="Times New Roman" w:cs="Times New Roman"/>
          <w:sz w:val="24"/>
          <w:szCs w:val="24"/>
        </w:rPr>
      </w:pPr>
      <w:r w:rsidRPr="00047147">
        <w:rPr>
          <w:rFonts w:ascii="Times New Roman" w:hAnsi="Times New Roman" w:cs="Times New Roman"/>
          <w:sz w:val="24"/>
          <w:szCs w:val="24"/>
        </w:rPr>
        <w:tab/>
        <w:t xml:space="preserve">        = (</w:t>
      </w:r>
      <w:r w:rsidRPr="00047147">
        <w:rPr>
          <w:rFonts w:ascii="Times New Roman" w:hAnsi="Times New Roman" w:cs="Times New Roman"/>
          <w:i/>
          <w:sz w:val="24"/>
          <w:szCs w:val="24"/>
        </w:rPr>
        <w:t>x</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y</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z</w:t>
      </w:r>
      <w:r w:rsidRPr="00047147">
        <w:rPr>
          <w:rFonts w:ascii="Times New Roman" w:hAnsi="Times New Roman" w:cs="Times New Roman"/>
          <w:sz w:val="24"/>
          <w:szCs w:val="24"/>
        </w:rPr>
        <w:t>)(</w:t>
      </w:r>
      <w:r w:rsidRPr="00047147">
        <w:rPr>
          <w:rFonts w:ascii="Times New Roman" w:hAnsi="Times New Roman" w:cs="Times New Roman"/>
          <w:i/>
          <w:sz w:val="24"/>
          <w:szCs w:val="24"/>
        </w:rPr>
        <w:t>x</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y</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z</w:t>
      </w:r>
      <w:r w:rsidRPr="00047147">
        <w:rPr>
          <w:rFonts w:ascii="Times New Roman" w:hAnsi="Times New Roman" w:cs="Times New Roman"/>
          <w:sz w:val="24"/>
          <w:szCs w:val="24"/>
        </w:rPr>
        <w:t>)</w:t>
      </w:r>
    </w:p>
    <w:p w14:paraId="39EA2494" w14:textId="77777777" w:rsidR="00F16EC8" w:rsidRPr="00047147" w:rsidRDefault="00F16EC8" w:rsidP="00F16EC8">
      <w:pPr>
        <w:jc w:val="both"/>
        <w:rPr>
          <w:rFonts w:ascii="Times New Roman" w:hAnsi="Times New Roman" w:cs="Times New Roman"/>
          <w:sz w:val="24"/>
          <w:szCs w:val="24"/>
        </w:rPr>
      </w:pPr>
    </w:p>
    <w:p w14:paraId="668A1010" w14:textId="77777777" w:rsidR="00F16EC8" w:rsidRPr="00047147" w:rsidRDefault="00F16EC8" w:rsidP="00F16EC8">
      <w:pPr>
        <w:jc w:val="both"/>
        <w:rPr>
          <w:rFonts w:ascii="Times New Roman" w:hAnsi="Times New Roman" w:cs="Times New Roman"/>
          <w:sz w:val="24"/>
          <w:szCs w:val="24"/>
        </w:rPr>
      </w:pPr>
      <w:r w:rsidRPr="00047147">
        <w:rPr>
          <w:rFonts w:ascii="Times New Roman" w:hAnsi="Times New Roman" w:cs="Times New Roman"/>
          <w:sz w:val="24"/>
          <w:szCs w:val="24"/>
        </w:rPr>
        <w:tab/>
        <w:t xml:space="preserve">Jadi, </w:t>
      </w:r>
      <w:r w:rsidRPr="00047147">
        <w:rPr>
          <w:rFonts w:ascii="Times New Roman" w:hAnsi="Times New Roman" w:cs="Times New Roman"/>
          <w:i/>
          <w:sz w:val="24"/>
          <w:szCs w:val="24"/>
        </w:rPr>
        <w:t>f</w:t>
      </w:r>
      <w:r w:rsidRPr="00047147">
        <w:rPr>
          <w:rFonts w:ascii="Times New Roman" w:hAnsi="Times New Roman" w:cs="Times New Roman"/>
          <w:sz w:val="24"/>
          <w:szCs w:val="24"/>
        </w:rPr>
        <w:t>(</w:t>
      </w:r>
      <w:r w:rsidRPr="00047147">
        <w:rPr>
          <w:rFonts w:ascii="Times New Roman" w:hAnsi="Times New Roman" w:cs="Times New Roman"/>
          <w:i/>
          <w:sz w:val="24"/>
          <w:szCs w:val="24"/>
        </w:rPr>
        <w:t>x</w:t>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y</w:t>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z</w:t>
      </w:r>
      <w:r w:rsidRPr="00047147">
        <w:rPr>
          <w:rFonts w:ascii="Times New Roman" w:hAnsi="Times New Roman" w:cs="Times New Roman"/>
          <w:sz w:val="24"/>
          <w:szCs w:val="24"/>
        </w:rPr>
        <w:t>) = (</w:t>
      </w:r>
      <w:r w:rsidRPr="00047147">
        <w:rPr>
          <w:rFonts w:ascii="Times New Roman" w:hAnsi="Times New Roman" w:cs="Times New Roman"/>
          <w:i/>
          <w:sz w:val="24"/>
          <w:szCs w:val="24"/>
        </w:rPr>
        <w:t>x</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y</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z</w:t>
      </w:r>
      <w:r w:rsidRPr="00047147">
        <w:rPr>
          <w:rFonts w:ascii="Times New Roman" w:hAnsi="Times New Roman" w:cs="Times New Roman"/>
          <w:sz w:val="24"/>
          <w:szCs w:val="24"/>
        </w:rPr>
        <w:t>)(</w:t>
      </w:r>
      <w:r w:rsidRPr="00047147">
        <w:rPr>
          <w:rFonts w:ascii="Times New Roman" w:hAnsi="Times New Roman" w:cs="Times New Roman"/>
          <w:i/>
          <w:sz w:val="24"/>
          <w:szCs w:val="24"/>
        </w:rPr>
        <w:t>x</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y</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z</w:t>
      </w:r>
      <w:r w:rsidRPr="00047147">
        <w:rPr>
          <w:rFonts w:ascii="Times New Roman" w:hAnsi="Times New Roman" w:cs="Times New Roman"/>
          <w:sz w:val="24"/>
          <w:szCs w:val="24"/>
        </w:rPr>
        <w:t>’)(</w:t>
      </w:r>
      <w:r w:rsidRPr="00047147">
        <w:rPr>
          <w:rFonts w:ascii="Times New Roman" w:hAnsi="Times New Roman" w:cs="Times New Roman"/>
          <w:i/>
          <w:sz w:val="24"/>
          <w:szCs w:val="24"/>
        </w:rPr>
        <w:t>x</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 xml:space="preserve">y </w:t>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z</w:t>
      </w:r>
      <w:r w:rsidRPr="00047147">
        <w:rPr>
          <w:rFonts w:ascii="Times New Roman" w:hAnsi="Times New Roman" w:cs="Times New Roman"/>
          <w:sz w:val="24"/>
          <w:szCs w:val="24"/>
        </w:rPr>
        <w:t>)(</w:t>
      </w:r>
      <w:r w:rsidRPr="00047147">
        <w:rPr>
          <w:rFonts w:ascii="Times New Roman" w:hAnsi="Times New Roman" w:cs="Times New Roman"/>
          <w:i/>
          <w:sz w:val="24"/>
          <w:szCs w:val="24"/>
        </w:rPr>
        <w:t xml:space="preserve">x </w:t>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y</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z</w:t>
      </w:r>
      <w:r w:rsidRPr="00047147">
        <w:rPr>
          <w:rFonts w:ascii="Times New Roman" w:hAnsi="Times New Roman" w:cs="Times New Roman"/>
          <w:sz w:val="24"/>
          <w:szCs w:val="24"/>
        </w:rPr>
        <w:t>)</w:t>
      </w:r>
    </w:p>
    <w:p w14:paraId="0A983BBE" w14:textId="0D388E17" w:rsidR="00F16EC8" w:rsidRPr="00047147" w:rsidRDefault="00F16EC8" w:rsidP="00F16EC8">
      <w:pPr>
        <w:jc w:val="both"/>
        <w:rPr>
          <w:rFonts w:ascii="Times New Roman" w:hAnsi="Times New Roman" w:cs="Times New Roman"/>
          <w:sz w:val="24"/>
          <w:szCs w:val="24"/>
        </w:rPr>
      </w:pPr>
      <w:r w:rsidRPr="00047147">
        <w:rPr>
          <w:rFonts w:ascii="Times New Roman" w:hAnsi="Times New Roman" w:cs="Times New Roman"/>
          <w:sz w:val="24"/>
          <w:szCs w:val="24"/>
        </w:rPr>
        <w:tab/>
      </w:r>
      <w:r w:rsidRPr="00047147">
        <w:rPr>
          <w:rFonts w:ascii="Times New Roman" w:hAnsi="Times New Roman" w:cs="Times New Roman"/>
          <w:sz w:val="24"/>
          <w:szCs w:val="24"/>
        </w:rPr>
        <w:tab/>
        <w:t xml:space="preserve">        = (</w:t>
      </w:r>
      <w:r w:rsidRPr="00047147">
        <w:rPr>
          <w:rFonts w:ascii="Times New Roman" w:hAnsi="Times New Roman" w:cs="Times New Roman"/>
          <w:i/>
          <w:sz w:val="24"/>
          <w:szCs w:val="24"/>
        </w:rPr>
        <w:t xml:space="preserve">x </w:t>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y</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z</w:t>
      </w:r>
      <w:r w:rsidRPr="00047147">
        <w:rPr>
          <w:rFonts w:ascii="Times New Roman" w:hAnsi="Times New Roman" w:cs="Times New Roman"/>
          <w:sz w:val="24"/>
          <w:szCs w:val="24"/>
        </w:rPr>
        <w:t>)(</w:t>
      </w:r>
      <w:r w:rsidRPr="00047147">
        <w:rPr>
          <w:rFonts w:ascii="Times New Roman" w:hAnsi="Times New Roman" w:cs="Times New Roman"/>
          <w:i/>
          <w:sz w:val="24"/>
          <w:szCs w:val="24"/>
        </w:rPr>
        <w:t>x</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y</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z</w:t>
      </w:r>
      <w:r w:rsidRPr="00047147">
        <w:rPr>
          <w:rFonts w:ascii="Times New Roman" w:hAnsi="Times New Roman" w:cs="Times New Roman"/>
          <w:sz w:val="24"/>
          <w:szCs w:val="24"/>
        </w:rPr>
        <w:t>)(</w:t>
      </w:r>
      <w:r w:rsidRPr="00047147">
        <w:rPr>
          <w:rFonts w:ascii="Times New Roman" w:hAnsi="Times New Roman" w:cs="Times New Roman"/>
          <w:i/>
          <w:sz w:val="24"/>
          <w:szCs w:val="24"/>
        </w:rPr>
        <w:t>x</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y</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z</w:t>
      </w:r>
      <w:r w:rsidRPr="00047147">
        <w:rPr>
          <w:rFonts w:ascii="Times New Roman" w:hAnsi="Times New Roman" w:cs="Times New Roman"/>
          <w:sz w:val="24"/>
          <w:szCs w:val="24"/>
        </w:rPr>
        <w:t>’)</w:t>
      </w:r>
    </w:p>
    <w:p w14:paraId="18DE24F1" w14:textId="3E78021F" w:rsidR="00F16EC8" w:rsidRPr="00047147" w:rsidRDefault="00F16EC8" w:rsidP="00F16EC8">
      <w:pPr>
        <w:jc w:val="center"/>
        <w:rPr>
          <w:rFonts w:ascii="Times New Roman" w:hAnsi="Times New Roman" w:cs="Times New Roman"/>
          <w:sz w:val="24"/>
          <w:szCs w:val="24"/>
        </w:rPr>
      </w:pPr>
      <w:r w:rsidRPr="00047147">
        <w:rPr>
          <w:rFonts w:ascii="Times New Roman" w:hAnsi="Times New Roman" w:cs="Times New Roman"/>
          <w:sz w:val="24"/>
          <w:szCs w:val="24"/>
        </w:rPr>
        <w:tab/>
        <w:t xml:space="preserve">atau </w:t>
      </w:r>
      <w:r w:rsidRPr="00047147">
        <w:rPr>
          <w:rFonts w:ascii="Times New Roman" w:hAnsi="Times New Roman" w:cs="Times New Roman"/>
          <w:i/>
          <w:sz w:val="24"/>
          <w:szCs w:val="24"/>
        </w:rPr>
        <w:t>f</w:t>
      </w:r>
      <w:r w:rsidRPr="00047147">
        <w:rPr>
          <w:rFonts w:ascii="Times New Roman" w:hAnsi="Times New Roman" w:cs="Times New Roman"/>
          <w:sz w:val="24"/>
          <w:szCs w:val="24"/>
        </w:rPr>
        <w:t>(</w:t>
      </w:r>
      <w:r w:rsidRPr="00047147">
        <w:rPr>
          <w:rFonts w:ascii="Times New Roman" w:hAnsi="Times New Roman" w:cs="Times New Roman"/>
          <w:i/>
          <w:sz w:val="24"/>
          <w:szCs w:val="24"/>
        </w:rPr>
        <w:t>x</w:t>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y</w:t>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z</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M</w:t>
      </w:r>
      <w:r w:rsidRPr="00047147">
        <w:rPr>
          <w:rFonts w:ascii="Times New Roman" w:hAnsi="Times New Roman" w:cs="Times New Roman"/>
          <w:sz w:val="24"/>
          <w:szCs w:val="24"/>
          <w:vertAlign w:val="subscript"/>
        </w:rPr>
        <w:t>0</w:t>
      </w:r>
      <w:r w:rsidRPr="00047147">
        <w:rPr>
          <w:rFonts w:ascii="Times New Roman" w:hAnsi="Times New Roman" w:cs="Times New Roman"/>
          <w:i/>
          <w:sz w:val="24"/>
          <w:szCs w:val="24"/>
        </w:rPr>
        <w:t>M</w:t>
      </w:r>
      <w:r w:rsidRPr="00047147">
        <w:rPr>
          <w:rFonts w:ascii="Times New Roman" w:hAnsi="Times New Roman" w:cs="Times New Roman"/>
          <w:sz w:val="24"/>
          <w:szCs w:val="24"/>
          <w:vertAlign w:val="subscript"/>
        </w:rPr>
        <w:t>2</w:t>
      </w:r>
      <w:r w:rsidRPr="00047147">
        <w:rPr>
          <w:rFonts w:ascii="Times New Roman" w:hAnsi="Times New Roman" w:cs="Times New Roman"/>
          <w:i/>
          <w:sz w:val="24"/>
          <w:szCs w:val="24"/>
        </w:rPr>
        <w:t>M</w:t>
      </w:r>
      <w:r w:rsidRPr="00047147">
        <w:rPr>
          <w:rFonts w:ascii="Times New Roman" w:hAnsi="Times New Roman" w:cs="Times New Roman"/>
          <w:sz w:val="24"/>
          <w:szCs w:val="24"/>
          <w:vertAlign w:val="subscript"/>
        </w:rPr>
        <w:t>3</w:t>
      </w:r>
      <w:r w:rsidRPr="00047147">
        <w:rPr>
          <w:rFonts w:ascii="Times New Roman" w:hAnsi="Times New Roman" w:cs="Times New Roman"/>
          <w:sz w:val="24"/>
          <w:szCs w:val="24"/>
        </w:rPr>
        <w:t xml:space="preserve"> = </w:t>
      </w:r>
      <w:r w:rsidRPr="00047147">
        <w:rPr>
          <w:rFonts w:ascii="Times New Roman" w:hAnsi="Times New Roman" w:cs="Times New Roman"/>
          <w:sz w:val="24"/>
          <w:szCs w:val="24"/>
        </w:rPr>
        <w:sym w:font="Symbol" w:char="F0D5"/>
      </w:r>
      <w:r w:rsidRPr="00047147">
        <w:rPr>
          <w:rFonts w:ascii="Times New Roman" w:hAnsi="Times New Roman" w:cs="Times New Roman"/>
          <w:sz w:val="24"/>
          <w:szCs w:val="24"/>
        </w:rPr>
        <w:t>(0, 2, 3)</w:t>
      </w:r>
      <w:r w:rsidRPr="00047147">
        <w:rPr>
          <w:rFonts w:ascii="Times New Roman" w:hAnsi="Times New Roman" w:cs="Times New Roman"/>
          <w:sz w:val="24"/>
          <w:szCs w:val="24"/>
        </w:rPr>
        <w:tab/>
      </w:r>
    </w:p>
    <w:p w14:paraId="1CF645FE" w14:textId="2EE7D5E0" w:rsidR="00F16EC8" w:rsidRPr="00047147" w:rsidRDefault="00F16EC8" w:rsidP="00F16EC8">
      <w:pPr>
        <w:jc w:val="center"/>
        <w:rPr>
          <w:rFonts w:ascii="Times New Roman" w:hAnsi="Times New Roman" w:cs="Times New Roman"/>
          <w:sz w:val="24"/>
          <w:szCs w:val="24"/>
        </w:rPr>
      </w:pPr>
    </w:p>
    <w:p w14:paraId="0F04B97C" w14:textId="434C8BFC" w:rsidR="00F16EC8" w:rsidRPr="00047147" w:rsidRDefault="00F16EC8">
      <w:pPr>
        <w:rPr>
          <w:rFonts w:ascii="Times New Roman" w:hAnsi="Times New Roman" w:cs="Times New Roman"/>
          <w:sz w:val="24"/>
          <w:szCs w:val="24"/>
        </w:rPr>
      </w:pPr>
      <w:r w:rsidRPr="00047147">
        <w:rPr>
          <w:rFonts w:ascii="Times New Roman" w:hAnsi="Times New Roman" w:cs="Times New Roman"/>
          <w:sz w:val="24"/>
          <w:szCs w:val="24"/>
        </w:rPr>
        <w:br w:type="page"/>
      </w:r>
    </w:p>
    <w:p w14:paraId="6AA31664" w14:textId="77777777" w:rsidR="00F16EC8" w:rsidRPr="00047147" w:rsidRDefault="00F16EC8" w:rsidP="00F16EC8">
      <w:pPr>
        <w:jc w:val="center"/>
        <w:rPr>
          <w:rFonts w:ascii="Times New Roman" w:hAnsi="Times New Roman" w:cs="Times New Roman"/>
          <w:sz w:val="24"/>
          <w:szCs w:val="24"/>
        </w:rPr>
      </w:pPr>
    </w:p>
    <w:p w14:paraId="5FD2C8D0" w14:textId="160CC615" w:rsidR="00F16EC8" w:rsidRPr="000A6094" w:rsidRDefault="00F16EC8" w:rsidP="009C2B95">
      <w:pPr>
        <w:pStyle w:val="Heading7"/>
        <w:keepLines w:val="0"/>
        <w:numPr>
          <w:ilvl w:val="0"/>
          <w:numId w:val="6"/>
        </w:numPr>
        <w:tabs>
          <w:tab w:val="left" w:pos="284"/>
        </w:tabs>
        <w:spacing w:before="0"/>
        <w:ind w:left="0" w:firstLine="0"/>
        <w:jc w:val="both"/>
        <w:rPr>
          <w:rFonts w:ascii="Times New Roman" w:hAnsi="Times New Roman" w:cs="Times New Roman"/>
          <w:b/>
          <w:bCs/>
          <w:i w:val="0"/>
          <w:iCs w:val="0"/>
          <w:color w:val="auto"/>
          <w:sz w:val="24"/>
          <w:szCs w:val="24"/>
        </w:rPr>
      </w:pPr>
      <w:r w:rsidRPr="000A6094">
        <w:rPr>
          <w:rFonts w:ascii="Times New Roman" w:hAnsi="Times New Roman" w:cs="Times New Roman"/>
          <w:b/>
          <w:bCs/>
          <w:i w:val="0"/>
          <w:iCs w:val="0"/>
          <w:color w:val="auto"/>
          <w:sz w:val="24"/>
          <w:szCs w:val="24"/>
        </w:rPr>
        <w:t>Aplikasi Aljabar Boolean</w:t>
      </w:r>
    </w:p>
    <w:p w14:paraId="346ECA40" w14:textId="77777777" w:rsidR="00F16EC8" w:rsidRPr="00047147" w:rsidRDefault="00F16EC8" w:rsidP="001A1A8E">
      <w:pPr>
        <w:tabs>
          <w:tab w:val="left" w:pos="720"/>
          <w:tab w:val="left" w:pos="1080"/>
          <w:tab w:val="left" w:pos="1440"/>
          <w:tab w:val="left" w:pos="1800"/>
          <w:tab w:val="left" w:pos="2160"/>
          <w:tab w:val="left" w:pos="3240"/>
          <w:tab w:val="left" w:pos="3600"/>
          <w:tab w:val="left" w:pos="3960"/>
          <w:tab w:val="left" w:pos="4320"/>
          <w:tab w:val="left" w:pos="5400"/>
          <w:tab w:val="left" w:pos="5760"/>
          <w:tab w:val="left" w:pos="6120"/>
          <w:tab w:val="left" w:pos="6480"/>
        </w:tabs>
        <w:jc w:val="both"/>
        <w:rPr>
          <w:rFonts w:ascii="Times New Roman" w:hAnsi="Times New Roman" w:cs="Times New Roman"/>
          <w:sz w:val="24"/>
          <w:szCs w:val="24"/>
        </w:rPr>
      </w:pPr>
    </w:p>
    <w:p w14:paraId="1951C84D" w14:textId="77777777" w:rsidR="00F16EC8" w:rsidRPr="00047147" w:rsidRDefault="00F16EC8" w:rsidP="009C2B95">
      <w:pPr>
        <w:numPr>
          <w:ilvl w:val="0"/>
          <w:numId w:val="17"/>
        </w:numPr>
        <w:tabs>
          <w:tab w:val="left" w:pos="284"/>
          <w:tab w:val="left" w:pos="1800"/>
          <w:tab w:val="left" w:pos="2160"/>
          <w:tab w:val="left" w:pos="3240"/>
          <w:tab w:val="left" w:pos="3600"/>
          <w:tab w:val="left" w:pos="3960"/>
          <w:tab w:val="left" w:pos="4320"/>
          <w:tab w:val="left" w:pos="5400"/>
          <w:tab w:val="left" w:pos="5760"/>
          <w:tab w:val="left" w:pos="6120"/>
          <w:tab w:val="left" w:pos="6480"/>
        </w:tabs>
        <w:ind w:left="0" w:firstLine="0"/>
        <w:jc w:val="both"/>
        <w:rPr>
          <w:rFonts w:ascii="Times New Roman" w:hAnsi="Times New Roman" w:cs="Times New Roman"/>
          <w:sz w:val="24"/>
          <w:szCs w:val="24"/>
        </w:rPr>
      </w:pPr>
      <w:r w:rsidRPr="00047147">
        <w:rPr>
          <w:rFonts w:ascii="Times New Roman" w:hAnsi="Times New Roman" w:cs="Times New Roman"/>
          <w:sz w:val="24"/>
          <w:szCs w:val="24"/>
        </w:rPr>
        <w:t xml:space="preserve"> Jaringan Pensaklaran (</w:t>
      </w:r>
      <w:r w:rsidRPr="00047147">
        <w:rPr>
          <w:rFonts w:ascii="Times New Roman" w:hAnsi="Times New Roman" w:cs="Times New Roman"/>
          <w:i/>
          <w:sz w:val="24"/>
          <w:szCs w:val="24"/>
        </w:rPr>
        <w:t>Switching Network</w:t>
      </w:r>
      <w:r w:rsidRPr="00047147">
        <w:rPr>
          <w:rFonts w:ascii="Times New Roman" w:hAnsi="Times New Roman" w:cs="Times New Roman"/>
          <w:sz w:val="24"/>
          <w:szCs w:val="24"/>
        </w:rPr>
        <w:t>)</w:t>
      </w:r>
    </w:p>
    <w:p w14:paraId="717DFDA6" w14:textId="77777777" w:rsidR="00F16EC8" w:rsidRPr="00047147" w:rsidRDefault="00F16EC8" w:rsidP="001A1A8E">
      <w:pPr>
        <w:jc w:val="both"/>
        <w:rPr>
          <w:rFonts w:ascii="Times New Roman" w:hAnsi="Times New Roman" w:cs="Times New Roman"/>
          <w:sz w:val="24"/>
          <w:szCs w:val="24"/>
        </w:rPr>
      </w:pPr>
    </w:p>
    <w:p w14:paraId="0978B4AE" w14:textId="0987AD09" w:rsidR="00F16EC8" w:rsidRPr="00047147" w:rsidRDefault="001A1A8E" w:rsidP="001A1A8E">
      <w:pPr>
        <w:pStyle w:val="BodyText3"/>
        <w:jc w:val="both"/>
        <w:rPr>
          <w:rFonts w:ascii="Times New Roman" w:hAnsi="Times New Roman" w:cs="Times New Roman"/>
          <w:sz w:val="24"/>
          <w:szCs w:val="24"/>
        </w:rPr>
      </w:pPr>
      <w:r>
        <w:rPr>
          <w:rFonts w:ascii="Times New Roman" w:hAnsi="Times New Roman" w:cs="Times New Roman"/>
          <w:sz w:val="24"/>
          <w:szCs w:val="24"/>
          <w:lang w:val="id-ID"/>
        </w:rPr>
        <w:t xml:space="preserve">   </w:t>
      </w:r>
      <w:r w:rsidR="00F16EC8" w:rsidRPr="00047147">
        <w:rPr>
          <w:rFonts w:ascii="Times New Roman" w:hAnsi="Times New Roman" w:cs="Times New Roman"/>
          <w:sz w:val="24"/>
          <w:szCs w:val="24"/>
        </w:rPr>
        <w:t xml:space="preserve">Saklar adalah objek yang mempunyai dua buah keadaan: buka dan tutup.  </w:t>
      </w:r>
    </w:p>
    <w:p w14:paraId="76B835EC" w14:textId="77777777" w:rsidR="00F16EC8" w:rsidRPr="00047147" w:rsidRDefault="00F16EC8" w:rsidP="001A1A8E">
      <w:pPr>
        <w:tabs>
          <w:tab w:val="left" w:pos="1080"/>
          <w:tab w:val="left" w:pos="1440"/>
          <w:tab w:val="left" w:pos="1800"/>
          <w:tab w:val="left" w:pos="2160"/>
          <w:tab w:val="left" w:pos="3240"/>
          <w:tab w:val="left" w:pos="3600"/>
          <w:tab w:val="left" w:pos="3960"/>
          <w:tab w:val="left" w:pos="4320"/>
          <w:tab w:val="left" w:pos="5400"/>
          <w:tab w:val="left" w:pos="5760"/>
          <w:tab w:val="left" w:pos="6120"/>
          <w:tab w:val="left" w:pos="6480"/>
        </w:tabs>
        <w:jc w:val="both"/>
        <w:rPr>
          <w:rFonts w:ascii="Times New Roman" w:hAnsi="Times New Roman" w:cs="Times New Roman"/>
          <w:sz w:val="24"/>
          <w:szCs w:val="24"/>
        </w:rPr>
      </w:pPr>
    </w:p>
    <w:p w14:paraId="13F9A037" w14:textId="3505EA04" w:rsidR="00F16EC8" w:rsidRPr="00047147" w:rsidRDefault="00F16EC8" w:rsidP="001A1A8E">
      <w:pPr>
        <w:tabs>
          <w:tab w:val="left" w:pos="1080"/>
          <w:tab w:val="left" w:pos="1440"/>
          <w:tab w:val="left" w:pos="1800"/>
          <w:tab w:val="left" w:pos="2160"/>
          <w:tab w:val="left" w:pos="3240"/>
          <w:tab w:val="left" w:pos="3600"/>
          <w:tab w:val="left" w:pos="3960"/>
          <w:tab w:val="left" w:pos="4320"/>
          <w:tab w:val="left" w:pos="5400"/>
          <w:tab w:val="left" w:pos="5760"/>
          <w:tab w:val="left" w:pos="6120"/>
          <w:tab w:val="left" w:pos="6480"/>
        </w:tabs>
        <w:jc w:val="both"/>
        <w:rPr>
          <w:rFonts w:ascii="Times New Roman" w:hAnsi="Times New Roman" w:cs="Times New Roman"/>
          <w:sz w:val="24"/>
          <w:szCs w:val="24"/>
        </w:rPr>
      </w:pPr>
      <w:r w:rsidRPr="00047147">
        <w:rPr>
          <w:rFonts w:ascii="Times New Roman" w:hAnsi="Times New Roman" w:cs="Times New Roman"/>
          <w:sz w:val="24"/>
          <w:szCs w:val="24"/>
        </w:rPr>
        <w:t>Tiga bentuk gerbang paling sederhana:</w:t>
      </w:r>
    </w:p>
    <w:p w14:paraId="6A840CA9" w14:textId="77777777" w:rsidR="00F16EC8" w:rsidRPr="00047147" w:rsidRDefault="00F16EC8" w:rsidP="001A1A8E">
      <w:pPr>
        <w:tabs>
          <w:tab w:val="left" w:pos="720"/>
          <w:tab w:val="left" w:pos="1080"/>
          <w:tab w:val="left" w:pos="1440"/>
          <w:tab w:val="left" w:pos="1800"/>
          <w:tab w:val="left" w:pos="2160"/>
          <w:tab w:val="left" w:pos="3240"/>
          <w:tab w:val="left" w:pos="3600"/>
          <w:tab w:val="left" w:pos="3960"/>
          <w:tab w:val="left" w:pos="4320"/>
          <w:tab w:val="left" w:pos="5400"/>
          <w:tab w:val="left" w:pos="5760"/>
          <w:tab w:val="left" w:pos="6120"/>
          <w:tab w:val="left" w:pos="6480"/>
        </w:tabs>
        <w:jc w:val="both"/>
        <w:rPr>
          <w:rFonts w:ascii="Times New Roman" w:hAnsi="Times New Roman" w:cs="Times New Roman"/>
          <w:sz w:val="24"/>
          <w:szCs w:val="24"/>
        </w:rPr>
      </w:pPr>
    </w:p>
    <w:p w14:paraId="66E68F73" w14:textId="76A42E6F" w:rsidR="00F16EC8" w:rsidRPr="00047147" w:rsidRDefault="00F16EC8" w:rsidP="001A1A8E">
      <w:pPr>
        <w:tabs>
          <w:tab w:val="left" w:pos="720"/>
          <w:tab w:val="left" w:pos="1080"/>
          <w:tab w:val="left" w:pos="1440"/>
          <w:tab w:val="left" w:pos="1800"/>
          <w:tab w:val="left" w:pos="2160"/>
          <w:tab w:val="left" w:pos="3240"/>
          <w:tab w:val="left" w:pos="3600"/>
          <w:tab w:val="left" w:pos="3960"/>
          <w:tab w:val="left" w:pos="4320"/>
          <w:tab w:val="left" w:pos="5400"/>
          <w:tab w:val="left" w:pos="5760"/>
          <w:tab w:val="left" w:pos="6120"/>
          <w:tab w:val="left" w:pos="6480"/>
        </w:tabs>
        <w:jc w:val="both"/>
        <w:rPr>
          <w:rFonts w:ascii="Times New Roman" w:hAnsi="Times New Roman" w:cs="Times New Roman"/>
          <w:sz w:val="24"/>
          <w:szCs w:val="24"/>
        </w:rPr>
      </w:pPr>
      <w:r w:rsidRPr="00047147">
        <w:rPr>
          <w:rFonts w:ascii="Times New Roman" w:hAnsi="Times New Roman" w:cs="Times New Roman"/>
          <w:noProof/>
          <w:sz w:val="24"/>
          <w:szCs w:val="24"/>
        </w:rPr>
        <mc:AlternateContent>
          <mc:Choice Requires="wps">
            <w:drawing>
              <wp:anchor distT="0" distB="0" distL="114300" distR="114300" simplePos="0" relativeHeight="251737088" behindDoc="0" locked="0" layoutInCell="0" allowOverlap="1" wp14:anchorId="3F7F6405" wp14:editId="57A88286">
                <wp:simplePos x="0" y="0"/>
                <wp:positionH relativeFrom="column">
                  <wp:posOffset>1511300</wp:posOffset>
                </wp:positionH>
                <wp:positionV relativeFrom="paragraph">
                  <wp:posOffset>107315</wp:posOffset>
                </wp:positionV>
                <wp:extent cx="640715" cy="635"/>
                <wp:effectExtent l="6350" t="11430" r="10160" b="6985"/>
                <wp:wrapNone/>
                <wp:docPr id="191" name="Straight Connector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715" cy="6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A6FE31B" id="Straight Connector 191"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pt,8.45pt" to="169.4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" o:allowincell="f" strokeweight=".25pt">
                <v:stroke startarrowwidth="narrow" startarrowlength="short" endarrowwidth="narrow" endarrowlength="short"/>
              </v:line>
            </w:pict>
          </mc:Fallback>
        </mc:AlternateContent>
      </w:r>
      <w:r w:rsidRPr="00047147">
        <w:rPr>
          <w:rFonts w:ascii="Times New Roman" w:hAnsi="Times New Roman" w:cs="Times New Roman"/>
          <w:noProof/>
          <w:sz w:val="24"/>
          <w:szCs w:val="24"/>
        </w:rPr>
        <mc:AlternateContent>
          <mc:Choice Requires="wps">
            <w:drawing>
              <wp:anchor distT="0" distB="0" distL="114300" distR="114300" simplePos="0" relativeHeight="251736064" behindDoc="0" locked="0" layoutInCell="0" allowOverlap="1" wp14:anchorId="152CF0BB" wp14:editId="3F278CFC">
                <wp:simplePos x="0" y="0"/>
                <wp:positionH relativeFrom="column">
                  <wp:posOffset>1328420</wp:posOffset>
                </wp:positionH>
                <wp:positionV relativeFrom="paragraph">
                  <wp:posOffset>15875</wp:posOffset>
                </wp:positionV>
                <wp:extent cx="92075" cy="92075"/>
                <wp:effectExtent l="13970" t="5715" r="8255" b="6985"/>
                <wp:wrapNone/>
                <wp:docPr id="190" name="Straight Connector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2075" cy="9207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5B412DE" id="Straight Connector 190" o:spid="_x0000_s1026" style="position:absolute;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6pt,1.25pt" to="111.8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" o:allowincell="f" strokeweight=".25pt">
                <v:stroke startarrowwidth="narrow" startarrowlength="short" endarrowwidth="narrow" endarrowlength="short"/>
              </v:line>
            </w:pict>
          </mc:Fallback>
        </mc:AlternateContent>
      </w:r>
      <w:r w:rsidRPr="00047147">
        <w:rPr>
          <w:rFonts w:ascii="Times New Roman" w:hAnsi="Times New Roman" w:cs="Times New Roman"/>
          <w:noProof/>
          <w:sz w:val="24"/>
          <w:szCs w:val="24"/>
        </w:rPr>
        <mc:AlternateContent>
          <mc:Choice Requires="wps">
            <w:drawing>
              <wp:anchor distT="0" distB="0" distL="114300" distR="114300" simplePos="0" relativeHeight="251735040" behindDoc="0" locked="0" layoutInCell="0" allowOverlap="1" wp14:anchorId="781BF266" wp14:editId="2BCD2841">
                <wp:simplePos x="0" y="0"/>
                <wp:positionH relativeFrom="column">
                  <wp:posOffset>596900</wp:posOffset>
                </wp:positionH>
                <wp:positionV relativeFrom="paragraph">
                  <wp:posOffset>107315</wp:posOffset>
                </wp:positionV>
                <wp:extent cx="732155" cy="635"/>
                <wp:effectExtent l="6350" t="11430" r="13970" b="6985"/>
                <wp:wrapNone/>
                <wp:docPr id="189" name="Straight Connector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2155" cy="6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F7E1A4B" id="Straight Connector 189"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pt,8.45pt" to="104.6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" o:allowincell="f" strokeweight=".25pt">
                <v:stroke startarrowwidth="narrow" startarrowlength="short" endarrowwidth="narrow" endarrowlength="short"/>
              </v:line>
            </w:pict>
          </mc:Fallback>
        </mc:AlternateContent>
      </w:r>
      <w:r w:rsidRPr="00047147">
        <w:rPr>
          <w:rFonts w:ascii="Times New Roman" w:hAnsi="Times New Roman" w:cs="Times New Roman"/>
          <w:sz w:val="24"/>
          <w:szCs w:val="24"/>
        </w:rPr>
        <w:t>1.</w:t>
      </w:r>
      <w:r w:rsidRPr="00047147">
        <w:rPr>
          <w:rFonts w:ascii="Times New Roman" w:hAnsi="Times New Roman" w:cs="Times New Roman"/>
          <w:sz w:val="24"/>
          <w:szCs w:val="24"/>
        </w:rPr>
        <w:tab/>
      </w:r>
      <w:r w:rsidRPr="00047147">
        <w:rPr>
          <w:rFonts w:ascii="Times New Roman" w:hAnsi="Times New Roman" w:cs="Times New Roman"/>
          <w:i/>
          <w:sz w:val="24"/>
          <w:szCs w:val="24"/>
        </w:rPr>
        <w:t>a</w:t>
      </w:r>
      <w:r w:rsidRPr="00047147">
        <w:rPr>
          <w:rFonts w:ascii="Times New Roman" w:hAnsi="Times New Roman" w:cs="Times New Roman"/>
          <w:sz w:val="24"/>
          <w:szCs w:val="24"/>
        </w:rPr>
        <w:tab/>
      </w:r>
      <w:r w:rsidRPr="00047147">
        <w:rPr>
          <w:rFonts w:ascii="Times New Roman" w:hAnsi="Times New Roman" w:cs="Times New Roman"/>
          <w:sz w:val="24"/>
          <w:szCs w:val="24"/>
        </w:rPr>
        <w:tab/>
      </w:r>
      <w:r w:rsidRPr="00047147">
        <w:rPr>
          <w:rFonts w:ascii="Times New Roman" w:hAnsi="Times New Roman" w:cs="Times New Roman"/>
          <w:sz w:val="24"/>
          <w:szCs w:val="24"/>
        </w:rPr>
        <w:tab/>
      </w:r>
      <w:r w:rsidRPr="00047147">
        <w:rPr>
          <w:rFonts w:ascii="Times New Roman" w:hAnsi="Times New Roman" w:cs="Times New Roman"/>
          <w:sz w:val="24"/>
          <w:szCs w:val="24"/>
        </w:rPr>
        <w:tab/>
        <w:t xml:space="preserve"> </w:t>
      </w:r>
      <w:r w:rsidRPr="00047147">
        <w:rPr>
          <w:rFonts w:ascii="Times New Roman" w:hAnsi="Times New Roman" w:cs="Times New Roman"/>
          <w:i/>
          <w:sz w:val="24"/>
          <w:szCs w:val="24"/>
        </w:rPr>
        <w:t>x</w:t>
      </w:r>
      <w:r w:rsidRPr="00047147">
        <w:rPr>
          <w:rFonts w:ascii="Times New Roman" w:hAnsi="Times New Roman" w:cs="Times New Roman"/>
          <w:sz w:val="24"/>
          <w:szCs w:val="24"/>
        </w:rPr>
        <w:tab/>
      </w:r>
      <w:r w:rsidRPr="00047147">
        <w:rPr>
          <w:rFonts w:ascii="Times New Roman" w:hAnsi="Times New Roman" w:cs="Times New Roman"/>
          <w:sz w:val="24"/>
          <w:szCs w:val="24"/>
        </w:rPr>
        <w:tab/>
      </w:r>
      <w:r w:rsidRPr="00047147">
        <w:rPr>
          <w:rFonts w:ascii="Times New Roman" w:hAnsi="Times New Roman" w:cs="Times New Roman"/>
          <w:i/>
          <w:sz w:val="24"/>
          <w:szCs w:val="24"/>
        </w:rPr>
        <w:t>b</w:t>
      </w:r>
    </w:p>
    <w:p w14:paraId="361A29BC" w14:textId="77777777" w:rsidR="00F16EC8" w:rsidRPr="00047147" w:rsidRDefault="00F16EC8" w:rsidP="001A1A8E">
      <w:pPr>
        <w:tabs>
          <w:tab w:val="left" w:pos="720"/>
          <w:tab w:val="left" w:pos="1080"/>
          <w:tab w:val="left" w:pos="1440"/>
          <w:tab w:val="left" w:pos="1800"/>
          <w:tab w:val="left" w:pos="2160"/>
          <w:tab w:val="left" w:pos="3240"/>
          <w:tab w:val="left" w:pos="3600"/>
          <w:tab w:val="left" w:pos="3960"/>
          <w:tab w:val="left" w:pos="4320"/>
          <w:tab w:val="left" w:pos="5400"/>
          <w:tab w:val="left" w:pos="5760"/>
          <w:tab w:val="left" w:pos="6120"/>
          <w:tab w:val="left" w:pos="6480"/>
        </w:tabs>
        <w:jc w:val="both"/>
        <w:rPr>
          <w:rFonts w:ascii="Times New Roman" w:hAnsi="Times New Roman" w:cs="Times New Roman"/>
          <w:sz w:val="24"/>
          <w:szCs w:val="24"/>
        </w:rPr>
      </w:pPr>
    </w:p>
    <w:p w14:paraId="24BFEDE9" w14:textId="77777777" w:rsidR="00F16EC8" w:rsidRPr="00047147" w:rsidRDefault="00F16EC8" w:rsidP="001A1A8E">
      <w:pPr>
        <w:tabs>
          <w:tab w:val="left" w:pos="720"/>
          <w:tab w:val="left" w:pos="1080"/>
          <w:tab w:val="left" w:pos="1440"/>
          <w:tab w:val="left" w:pos="1800"/>
          <w:tab w:val="left" w:pos="2160"/>
          <w:tab w:val="left" w:pos="3240"/>
          <w:tab w:val="left" w:pos="3600"/>
          <w:tab w:val="left" w:pos="3960"/>
          <w:tab w:val="left" w:pos="4320"/>
          <w:tab w:val="left" w:pos="5400"/>
          <w:tab w:val="left" w:pos="5760"/>
          <w:tab w:val="left" w:pos="6120"/>
          <w:tab w:val="left" w:pos="6480"/>
        </w:tabs>
        <w:jc w:val="both"/>
        <w:rPr>
          <w:rFonts w:ascii="Times New Roman" w:hAnsi="Times New Roman" w:cs="Times New Roman"/>
          <w:sz w:val="24"/>
          <w:szCs w:val="24"/>
        </w:rPr>
      </w:pPr>
      <w:r w:rsidRPr="00047147">
        <w:rPr>
          <w:rFonts w:ascii="Times New Roman" w:hAnsi="Times New Roman" w:cs="Times New Roman"/>
          <w:sz w:val="24"/>
          <w:szCs w:val="24"/>
        </w:rPr>
        <w:tab/>
      </w:r>
      <w:r w:rsidRPr="00047147">
        <w:rPr>
          <w:rFonts w:ascii="Times New Roman" w:hAnsi="Times New Roman" w:cs="Times New Roman"/>
          <w:i/>
          <w:sz w:val="24"/>
          <w:szCs w:val="24"/>
        </w:rPr>
        <w:t>Output</w:t>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b</w:t>
      </w:r>
      <w:r w:rsidRPr="00047147">
        <w:rPr>
          <w:rFonts w:ascii="Times New Roman" w:hAnsi="Times New Roman" w:cs="Times New Roman"/>
          <w:sz w:val="24"/>
          <w:szCs w:val="24"/>
        </w:rPr>
        <w:t xml:space="preserve"> hanya ada jika dan hanya jika </w:t>
      </w:r>
      <w:r w:rsidRPr="00047147">
        <w:rPr>
          <w:rFonts w:ascii="Times New Roman" w:hAnsi="Times New Roman" w:cs="Times New Roman"/>
          <w:i/>
          <w:sz w:val="24"/>
          <w:szCs w:val="24"/>
        </w:rPr>
        <w:t>x</w:t>
      </w:r>
      <w:r w:rsidRPr="00047147">
        <w:rPr>
          <w:rFonts w:ascii="Times New Roman" w:hAnsi="Times New Roman" w:cs="Times New Roman"/>
          <w:sz w:val="24"/>
          <w:szCs w:val="24"/>
        </w:rPr>
        <w:t xml:space="preserve"> dibuka </w:t>
      </w:r>
      <w:r w:rsidRPr="00047147">
        <w:rPr>
          <w:rFonts w:ascii="Times New Roman" w:hAnsi="Times New Roman" w:cs="Times New Roman"/>
          <w:sz w:val="24"/>
          <w:szCs w:val="24"/>
        </w:rPr>
        <w:sym w:font="Symbol" w:char="F0DE"/>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x</w:t>
      </w:r>
    </w:p>
    <w:p w14:paraId="7216CA99" w14:textId="77777777" w:rsidR="00F16EC8" w:rsidRPr="00047147" w:rsidRDefault="00F16EC8" w:rsidP="001A1A8E">
      <w:pPr>
        <w:tabs>
          <w:tab w:val="left" w:pos="720"/>
          <w:tab w:val="left" w:pos="1080"/>
          <w:tab w:val="left" w:pos="1440"/>
          <w:tab w:val="left" w:pos="1800"/>
          <w:tab w:val="left" w:pos="2160"/>
          <w:tab w:val="left" w:pos="3240"/>
          <w:tab w:val="left" w:pos="3600"/>
          <w:tab w:val="left" w:pos="3960"/>
          <w:tab w:val="left" w:pos="4320"/>
          <w:tab w:val="left" w:pos="5400"/>
          <w:tab w:val="left" w:pos="5760"/>
          <w:tab w:val="left" w:pos="6120"/>
          <w:tab w:val="left" w:pos="6480"/>
        </w:tabs>
        <w:jc w:val="both"/>
        <w:rPr>
          <w:rFonts w:ascii="Times New Roman" w:hAnsi="Times New Roman" w:cs="Times New Roman"/>
          <w:sz w:val="24"/>
          <w:szCs w:val="24"/>
        </w:rPr>
      </w:pPr>
    </w:p>
    <w:p w14:paraId="6F67504E" w14:textId="77777777" w:rsidR="00F16EC8" w:rsidRPr="00047147" w:rsidRDefault="00F16EC8" w:rsidP="001A1A8E">
      <w:pPr>
        <w:tabs>
          <w:tab w:val="left" w:pos="720"/>
          <w:tab w:val="left" w:pos="1080"/>
          <w:tab w:val="left" w:pos="1440"/>
          <w:tab w:val="left" w:pos="1800"/>
          <w:tab w:val="left" w:pos="2160"/>
          <w:tab w:val="left" w:pos="3240"/>
          <w:tab w:val="left" w:pos="3600"/>
          <w:tab w:val="left" w:pos="3960"/>
          <w:tab w:val="left" w:pos="4320"/>
          <w:tab w:val="left" w:pos="5400"/>
          <w:tab w:val="left" w:pos="5760"/>
          <w:tab w:val="left" w:pos="6120"/>
          <w:tab w:val="left" w:pos="6480"/>
        </w:tabs>
        <w:jc w:val="both"/>
        <w:rPr>
          <w:rFonts w:ascii="Times New Roman" w:hAnsi="Times New Roman" w:cs="Times New Roman"/>
          <w:sz w:val="24"/>
          <w:szCs w:val="24"/>
        </w:rPr>
      </w:pPr>
    </w:p>
    <w:p w14:paraId="6980C2EF" w14:textId="320AEB2A" w:rsidR="00F16EC8" w:rsidRPr="00047147" w:rsidRDefault="00F16EC8" w:rsidP="001A1A8E">
      <w:pPr>
        <w:tabs>
          <w:tab w:val="left" w:pos="720"/>
          <w:tab w:val="left" w:pos="1080"/>
          <w:tab w:val="left" w:pos="1440"/>
          <w:tab w:val="left" w:pos="1800"/>
          <w:tab w:val="left" w:pos="2160"/>
          <w:tab w:val="left" w:pos="3240"/>
          <w:tab w:val="left" w:pos="3600"/>
          <w:tab w:val="left" w:pos="3960"/>
          <w:tab w:val="left" w:pos="4320"/>
          <w:tab w:val="left" w:pos="5400"/>
          <w:tab w:val="left" w:pos="5760"/>
          <w:tab w:val="left" w:pos="6120"/>
          <w:tab w:val="left" w:pos="6480"/>
        </w:tabs>
        <w:jc w:val="both"/>
        <w:rPr>
          <w:rFonts w:ascii="Times New Roman" w:hAnsi="Times New Roman" w:cs="Times New Roman"/>
          <w:sz w:val="24"/>
          <w:szCs w:val="24"/>
        </w:rPr>
      </w:pPr>
      <w:r w:rsidRPr="00047147">
        <w:rPr>
          <w:rFonts w:ascii="Times New Roman" w:hAnsi="Times New Roman" w:cs="Times New Roman"/>
          <w:noProof/>
          <w:sz w:val="24"/>
          <w:szCs w:val="24"/>
        </w:rPr>
        <mc:AlternateContent>
          <mc:Choice Requires="wps">
            <w:drawing>
              <wp:anchor distT="0" distB="0" distL="114300" distR="114300" simplePos="0" relativeHeight="251743232" behindDoc="0" locked="0" layoutInCell="0" allowOverlap="1" wp14:anchorId="632F234C" wp14:editId="61310EA0">
                <wp:simplePos x="0" y="0"/>
                <wp:positionH relativeFrom="column">
                  <wp:posOffset>2425700</wp:posOffset>
                </wp:positionH>
                <wp:positionV relativeFrom="paragraph">
                  <wp:posOffset>99695</wp:posOffset>
                </wp:positionV>
                <wp:extent cx="549275" cy="635"/>
                <wp:effectExtent l="6350" t="5715" r="6350" b="12700"/>
                <wp:wrapNone/>
                <wp:docPr id="188" name="Straight Connector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275" cy="6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25AD3C6" id="Straight Connector 188"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pt,7.85pt" to="234.2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" o:allowincell="f" strokeweight=".25pt">
                <v:stroke startarrowwidth="narrow" startarrowlength="short" endarrowwidth="narrow" endarrowlength="short"/>
              </v:line>
            </w:pict>
          </mc:Fallback>
        </mc:AlternateContent>
      </w:r>
      <w:r w:rsidRPr="00047147">
        <w:rPr>
          <w:rFonts w:ascii="Times New Roman" w:hAnsi="Times New Roman" w:cs="Times New Roman"/>
          <w:noProof/>
          <w:sz w:val="24"/>
          <w:szCs w:val="24"/>
        </w:rPr>
        <mc:AlternateContent>
          <mc:Choice Requires="wps">
            <w:drawing>
              <wp:anchor distT="0" distB="0" distL="114300" distR="114300" simplePos="0" relativeHeight="251742208" behindDoc="0" locked="0" layoutInCell="0" allowOverlap="1" wp14:anchorId="2269F859" wp14:editId="3EFFAF5A">
                <wp:simplePos x="0" y="0"/>
                <wp:positionH relativeFrom="column">
                  <wp:posOffset>2242820</wp:posOffset>
                </wp:positionH>
                <wp:positionV relativeFrom="paragraph">
                  <wp:posOffset>8255</wp:posOffset>
                </wp:positionV>
                <wp:extent cx="92075" cy="92075"/>
                <wp:effectExtent l="13970" t="9525" r="8255" b="12700"/>
                <wp:wrapNone/>
                <wp:docPr id="187" name="Straight Connector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2075" cy="9207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9E67A40" id="Straight Connector 187" o:spid="_x0000_s1026" style="position:absolute;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6pt,.65pt" to="183.8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" o:allowincell="f" strokeweight=".25pt">
                <v:stroke startarrowwidth="narrow" startarrowlength="short" endarrowwidth="narrow" endarrowlength="short"/>
              </v:line>
            </w:pict>
          </mc:Fallback>
        </mc:AlternateContent>
      </w:r>
      <w:r w:rsidRPr="00047147">
        <w:rPr>
          <w:rFonts w:ascii="Times New Roman" w:hAnsi="Times New Roman" w:cs="Times New Roman"/>
          <w:noProof/>
          <w:sz w:val="24"/>
          <w:szCs w:val="24"/>
        </w:rPr>
        <mc:AlternateContent>
          <mc:Choice Requires="wps">
            <w:drawing>
              <wp:anchor distT="0" distB="0" distL="114300" distR="114300" simplePos="0" relativeHeight="251741184" behindDoc="0" locked="0" layoutInCell="0" allowOverlap="1" wp14:anchorId="56692AB9" wp14:editId="4DFD2842">
                <wp:simplePos x="0" y="0"/>
                <wp:positionH relativeFrom="column">
                  <wp:posOffset>1511300</wp:posOffset>
                </wp:positionH>
                <wp:positionV relativeFrom="paragraph">
                  <wp:posOffset>99695</wp:posOffset>
                </wp:positionV>
                <wp:extent cx="732155" cy="635"/>
                <wp:effectExtent l="6350" t="5715" r="13970" b="12700"/>
                <wp:wrapNone/>
                <wp:docPr id="186" name="Straight Connector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2155" cy="6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EF0BA6A" id="Straight Connector 186"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pt,7.85pt" to="176.6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" o:allowincell="f" strokeweight=".25pt">
                <v:stroke startarrowwidth="narrow" startarrowlength="short" endarrowwidth="narrow" endarrowlength="short"/>
              </v:line>
            </w:pict>
          </mc:Fallback>
        </mc:AlternateContent>
      </w:r>
      <w:r w:rsidRPr="00047147">
        <w:rPr>
          <w:rFonts w:ascii="Times New Roman" w:hAnsi="Times New Roman" w:cs="Times New Roman"/>
          <w:noProof/>
          <w:sz w:val="24"/>
          <w:szCs w:val="24"/>
        </w:rPr>
        <mc:AlternateContent>
          <mc:Choice Requires="wps">
            <w:drawing>
              <wp:anchor distT="0" distB="0" distL="114300" distR="114300" simplePos="0" relativeHeight="251740160" behindDoc="0" locked="0" layoutInCell="0" allowOverlap="1" wp14:anchorId="1B98E47C" wp14:editId="677B98DF">
                <wp:simplePos x="0" y="0"/>
                <wp:positionH relativeFrom="column">
                  <wp:posOffset>1328420</wp:posOffset>
                </wp:positionH>
                <wp:positionV relativeFrom="paragraph">
                  <wp:posOffset>15875</wp:posOffset>
                </wp:positionV>
                <wp:extent cx="92075" cy="92075"/>
                <wp:effectExtent l="13970" t="7620" r="8255" b="5080"/>
                <wp:wrapNone/>
                <wp:docPr id="185" name="Straight Connector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2075" cy="9207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1F0F027" id="Straight Connector 185" o:spid="_x0000_s1026" style="position:absolute;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6pt,1.25pt" to="111.8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" o:allowincell="f" strokeweight=".25pt">
                <v:stroke startarrowwidth="narrow" startarrowlength="short" endarrowwidth="narrow" endarrowlength="short"/>
              </v:line>
            </w:pict>
          </mc:Fallback>
        </mc:AlternateContent>
      </w:r>
      <w:r w:rsidRPr="00047147">
        <w:rPr>
          <w:rFonts w:ascii="Times New Roman" w:hAnsi="Times New Roman" w:cs="Times New Roman"/>
          <w:noProof/>
          <w:sz w:val="24"/>
          <w:szCs w:val="24"/>
        </w:rPr>
        <mc:AlternateContent>
          <mc:Choice Requires="wps">
            <w:drawing>
              <wp:anchor distT="0" distB="0" distL="114300" distR="114300" simplePos="0" relativeHeight="251739136" behindDoc="0" locked="0" layoutInCell="0" allowOverlap="1" wp14:anchorId="53822464" wp14:editId="64FC2FC2">
                <wp:simplePos x="0" y="0"/>
                <wp:positionH relativeFrom="column">
                  <wp:posOffset>1328420</wp:posOffset>
                </wp:positionH>
                <wp:positionV relativeFrom="paragraph">
                  <wp:posOffset>15875</wp:posOffset>
                </wp:positionV>
                <wp:extent cx="92075" cy="92075"/>
                <wp:effectExtent l="13970" t="7620" r="8255" b="5080"/>
                <wp:wrapNone/>
                <wp:docPr id="184" name="Straight Connector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2075" cy="9207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725914" id="Straight Connector 184" o:spid="_x0000_s1026" style="position:absolute;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6pt,1.25pt" to="111.8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" o:allowincell="f" strokeweight=".25pt">
                <v:stroke startarrowwidth="narrow" startarrowlength="short" endarrowwidth="narrow" endarrowlength="short"/>
              </v:line>
            </w:pict>
          </mc:Fallback>
        </mc:AlternateContent>
      </w:r>
      <w:r w:rsidRPr="00047147">
        <w:rPr>
          <w:rFonts w:ascii="Times New Roman" w:hAnsi="Times New Roman" w:cs="Times New Roman"/>
          <w:noProof/>
          <w:sz w:val="24"/>
          <w:szCs w:val="24"/>
        </w:rPr>
        <mc:AlternateContent>
          <mc:Choice Requires="wps">
            <w:drawing>
              <wp:anchor distT="0" distB="0" distL="114300" distR="114300" simplePos="0" relativeHeight="251738112" behindDoc="0" locked="0" layoutInCell="0" allowOverlap="1" wp14:anchorId="42BAE4C6" wp14:editId="033BF556">
                <wp:simplePos x="0" y="0"/>
                <wp:positionH relativeFrom="column">
                  <wp:posOffset>596900</wp:posOffset>
                </wp:positionH>
                <wp:positionV relativeFrom="paragraph">
                  <wp:posOffset>107315</wp:posOffset>
                </wp:positionV>
                <wp:extent cx="732155" cy="635"/>
                <wp:effectExtent l="6350" t="13335" r="13970" b="5080"/>
                <wp:wrapNone/>
                <wp:docPr id="183" name="Straight Connector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2155" cy="6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69995BA" id="Straight Connector 183"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pt,8.45pt" to="104.6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" o:allowincell="f" strokeweight=".25pt">
                <v:stroke startarrowwidth="narrow" startarrowlength="short" endarrowwidth="narrow" endarrowlength="short"/>
              </v:line>
            </w:pict>
          </mc:Fallback>
        </mc:AlternateContent>
      </w:r>
      <w:r w:rsidRPr="00047147">
        <w:rPr>
          <w:rFonts w:ascii="Times New Roman" w:hAnsi="Times New Roman" w:cs="Times New Roman"/>
          <w:sz w:val="24"/>
          <w:szCs w:val="24"/>
        </w:rPr>
        <w:t xml:space="preserve">2. </w:t>
      </w:r>
      <w:r w:rsidRPr="00047147">
        <w:rPr>
          <w:rFonts w:ascii="Times New Roman" w:hAnsi="Times New Roman" w:cs="Times New Roman"/>
          <w:sz w:val="24"/>
          <w:szCs w:val="24"/>
        </w:rPr>
        <w:tab/>
      </w:r>
      <w:r w:rsidRPr="00047147">
        <w:rPr>
          <w:rFonts w:ascii="Times New Roman" w:hAnsi="Times New Roman" w:cs="Times New Roman"/>
          <w:i/>
          <w:sz w:val="24"/>
          <w:szCs w:val="24"/>
        </w:rPr>
        <w:t>a</w:t>
      </w:r>
      <w:r w:rsidRPr="00047147">
        <w:rPr>
          <w:rFonts w:ascii="Times New Roman" w:hAnsi="Times New Roman" w:cs="Times New Roman"/>
          <w:sz w:val="24"/>
          <w:szCs w:val="24"/>
        </w:rPr>
        <w:tab/>
      </w:r>
      <w:r w:rsidRPr="00047147">
        <w:rPr>
          <w:rFonts w:ascii="Times New Roman" w:hAnsi="Times New Roman" w:cs="Times New Roman"/>
          <w:sz w:val="24"/>
          <w:szCs w:val="24"/>
        </w:rPr>
        <w:tab/>
      </w:r>
      <w:r w:rsidRPr="00047147">
        <w:rPr>
          <w:rFonts w:ascii="Times New Roman" w:hAnsi="Times New Roman" w:cs="Times New Roman"/>
          <w:sz w:val="24"/>
          <w:szCs w:val="24"/>
        </w:rPr>
        <w:tab/>
      </w:r>
      <w:r w:rsidRPr="00047147">
        <w:rPr>
          <w:rFonts w:ascii="Times New Roman" w:hAnsi="Times New Roman" w:cs="Times New Roman"/>
          <w:sz w:val="24"/>
          <w:szCs w:val="24"/>
        </w:rPr>
        <w:tab/>
        <w:t xml:space="preserve"> </w:t>
      </w:r>
      <w:r w:rsidRPr="00047147">
        <w:rPr>
          <w:rFonts w:ascii="Times New Roman" w:hAnsi="Times New Roman" w:cs="Times New Roman"/>
          <w:i/>
          <w:sz w:val="24"/>
          <w:szCs w:val="24"/>
        </w:rPr>
        <w:t>x</w:t>
      </w:r>
      <w:r w:rsidRPr="00047147">
        <w:rPr>
          <w:rFonts w:ascii="Times New Roman" w:hAnsi="Times New Roman" w:cs="Times New Roman"/>
          <w:sz w:val="24"/>
          <w:szCs w:val="24"/>
        </w:rPr>
        <w:tab/>
      </w:r>
      <w:r w:rsidRPr="00047147">
        <w:rPr>
          <w:rFonts w:ascii="Times New Roman" w:hAnsi="Times New Roman" w:cs="Times New Roman"/>
          <w:sz w:val="24"/>
          <w:szCs w:val="24"/>
        </w:rPr>
        <w:tab/>
        <w:t xml:space="preserve"> </w:t>
      </w:r>
      <w:r w:rsidRPr="00047147">
        <w:rPr>
          <w:rFonts w:ascii="Times New Roman" w:hAnsi="Times New Roman" w:cs="Times New Roman"/>
          <w:i/>
          <w:sz w:val="24"/>
          <w:szCs w:val="24"/>
        </w:rPr>
        <w:t>y</w:t>
      </w:r>
      <w:r w:rsidRPr="00047147">
        <w:rPr>
          <w:rFonts w:ascii="Times New Roman" w:hAnsi="Times New Roman" w:cs="Times New Roman"/>
          <w:sz w:val="24"/>
          <w:szCs w:val="24"/>
        </w:rPr>
        <w:tab/>
      </w:r>
      <w:r w:rsidRPr="00047147">
        <w:rPr>
          <w:rFonts w:ascii="Times New Roman" w:hAnsi="Times New Roman" w:cs="Times New Roman"/>
          <w:sz w:val="24"/>
          <w:szCs w:val="24"/>
        </w:rPr>
        <w:tab/>
        <w:t xml:space="preserve">         </w:t>
      </w:r>
      <w:r w:rsidRPr="00047147">
        <w:rPr>
          <w:rFonts w:ascii="Times New Roman" w:hAnsi="Times New Roman" w:cs="Times New Roman"/>
          <w:i/>
          <w:sz w:val="24"/>
          <w:szCs w:val="24"/>
        </w:rPr>
        <w:t>b</w:t>
      </w:r>
    </w:p>
    <w:p w14:paraId="0BC33BBF" w14:textId="77777777" w:rsidR="00F16EC8" w:rsidRPr="00047147" w:rsidRDefault="00F16EC8" w:rsidP="001A1A8E">
      <w:pPr>
        <w:tabs>
          <w:tab w:val="left" w:pos="720"/>
          <w:tab w:val="left" w:pos="1080"/>
          <w:tab w:val="left" w:pos="1440"/>
          <w:tab w:val="left" w:pos="1800"/>
          <w:tab w:val="left" w:pos="2160"/>
          <w:tab w:val="left" w:pos="3240"/>
          <w:tab w:val="left" w:pos="3600"/>
          <w:tab w:val="left" w:pos="3960"/>
          <w:tab w:val="left" w:pos="4320"/>
          <w:tab w:val="left" w:pos="5400"/>
          <w:tab w:val="left" w:pos="5760"/>
          <w:tab w:val="left" w:pos="6120"/>
          <w:tab w:val="left" w:pos="6480"/>
        </w:tabs>
        <w:jc w:val="both"/>
        <w:rPr>
          <w:rFonts w:ascii="Times New Roman" w:hAnsi="Times New Roman" w:cs="Times New Roman"/>
          <w:sz w:val="24"/>
          <w:szCs w:val="24"/>
        </w:rPr>
      </w:pPr>
    </w:p>
    <w:p w14:paraId="5BD7B799" w14:textId="77777777" w:rsidR="00F16EC8" w:rsidRPr="00047147" w:rsidRDefault="00F16EC8" w:rsidP="001A1A8E">
      <w:pPr>
        <w:tabs>
          <w:tab w:val="left" w:pos="720"/>
          <w:tab w:val="left" w:pos="1080"/>
          <w:tab w:val="left" w:pos="1440"/>
          <w:tab w:val="left" w:pos="1800"/>
          <w:tab w:val="left" w:pos="2160"/>
          <w:tab w:val="left" w:pos="3240"/>
          <w:tab w:val="left" w:pos="3600"/>
          <w:tab w:val="left" w:pos="3960"/>
          <w:tab w:val="left" w:pos="4320"/>
          <w:tab w:val="left" w:pos="5400"/>
          <w:tab w:val="left" w:pos="5760"/>
          <w:tab w:val="left" w:pos="6120"/>
          <w:tab w:val="left" w:pos="6480"/>
        </w:tabs>
        <w:jc w:val="both"/>
        <w:rPr>
          <w:rFonts w:ascii="Times New Roman" w:hAnsi="Times New Roman" w:cs="Times New Roman"/>
          <w:sz w:val="24"/>
          <w:szCs w:val="24"/>
        </w:rPr>
      </w:pPr>
      <w:r w:rsidRPr="00047147">
        <w:rPr>
          <w:rFonts w:ascii="Times New Roman" w:hAnsi="Times New Roman" w:cs="Times New Roman"/>
          <w:sz w:val="24"/>
          <w:szCs w:val="24"/>
        </w:rPr>
        <w:tab/>
      </w:r>
      <w:r w:rsidRPr="00047147">
        <w:rPr>
          <w:rFonts w:ascii="Times New Roman" w:hAnsi="Times New Roman" w:cs="Times New Roman"/>
          <w:i/>
          <w:sz w:val="24"/>
          <w:szCs w:val="24"/>
        </w:rPr>
        <w:t>Output</w:t>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b</w:t>
      </w:r>
      <w:r w:rsidRPr="00047147">
        <w:rPr>
          <w:rFonts w:ascii="Times New Roman" w:hAnsi="Times New Roman" w:cs="Times New Roman"/>
          <w:sz w:val="24"/>
          <w:szCs w:val="24"/>
        </w:rPr>
        <w:t xml:space="preserve"> hanya ada jika dan hanya jika </w:t>
      </w:r>
      <w:r w:rsidRPr="00047147">
        <w:rPr>
          <w:rFonts w:ascii="Times New Roman" w:hAnsi="Times New Roman" w:cs="Times New Roman"/>
          <w:i/>
          <w:sz w:val="24"/>
          <w:szCs w:val="24"/>
        </w:rPr>
        <w:t>x</w:t>
      </w:r>
      <w:r w:rsidRPr="00047147">
        <w:rPr>
          <w:rFonts w:ascii="Times New Roman" w:hAnsi="Times New Roman" w:cs="Times New Roman"/>
          <w:sz w:val="24"/>
          <w:szCs w:val="24"/>
        </w:rPr>
        <w:t xml:space="preserve"> dan </w:t>
      </w:r>
      <w:r w:rsidRPr="00047147">
        <w:rPr>
          <w:rFonts w:ascii="Times New Roman" w:hAnsi="Times New Roman" w:cs="Times New Roman"/>
          <w:i/>
          <w:sz w:val="24"/>
          <w:szCs w:val="24"/>
        </w:rPr>
        <w:t>y</w:t>
      </w:r>
      <w:r w:rsidRPr="00047147">
        <w:rPr>
          <w:rFonts w:ascii="Times New Roman" w:hAnsi="Times New Roman" w:cs="Times New Roman"/>
          <w:sz w:val="24"/>
          <w:szCs w:val="24"/>
        </w:rPr>
        <w:t xml:space="preserve"> dibuka </w:t>
      </w:r>
      <w:r w:rsidRPr="00047147">
        <w:rPr>
          <w:rFonts w:ascii="Times New Roman" w:hAnsi="Times New Roman" w:cs="Times New Roman"/>
          <w:sz w:val="24"/>
          <w:szCs w:val="24"/>
        </w:rPr>
        <w:sym w:font="Symbol" w:char="F0DE"/>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xy</w:t>
      </w:r>
    </w:p>
    <w:p w14:paraId="7DAB3EAC" w14:textId="77777777" w:rsidR="00F16EC8" w:rsidRPr="00047147" w:rsidRDefault="00F16EC8" w:rsidP="001A1A8E">
      <w:pPr>
        <w:tabs>
          <w:tab w:val="left" w:pos="720"/>
          <w:tab w:val="left" w:pos="1080"/>
          <w:tab w:val="left" w:pos="1440"/>
          <w:tab w:val="left" w:pos="1800"/>
          <w:tab w:val="left" w:pos="2160"/>
          <w:tab w:val="left" w:pos="3240"/>
          <w:tab w:val="left" w:pos="3600"/>
          <w:tab w:val="left" w:pos="3960"/>
          <w:tab w:val="left" w:pos="4320"/>
          <w:tab w:val="left" w:pos="5400"/>
          <w:tab w:val="left" w:pos="5760"/>
          <w:tab w:val="left" w:pos="6120"/>
          <w:tab w:val="left" w:pos="6480"/>
        </w:tabs>
        <w:jc w:val="both"/>
        <w:rPr>
          <w:rFonts w:ascii="Times New Roman" w:hAnsi="Times New Roman" w:cs="Times New Roman"/>
          <w:sz w:val="24"/>
          <w:szCs w:val="24"/>
        </w:rPr>
      </w:pPr>
    </w:p>
    <w:p w14:paraId="2D904160" w14:textId="77777777" w:rsidR="00F16EC8" w:rsidRPr="00047147" w:rsidRDefault="00F16EC8" w:rsidP="001A1A8E">
      <w:pPr>
        <w:tabs>
          <w:tab w:val="left" w:pos="720"/>
          <w:tab w:val="left" w:pos="1080"/>
          <w:tab w:val="left" w:pos="1440"/>
          <w:tab w:val="left" w:pos="1800"/>
          <w:tab w:val="left" w:pos="2160"/>
          <w:tab w:val="left" w:pos="3240"/>
          <w:tab w:val="left" w:pos="3600"/>
          <w:tab w:val="left" w:pos="3960"/>
          <w:tab w:val="left" w:pos="4320"/>
          <w:tab w:val="left" w:pos="5400"/>
          <w:tab w:val="left" w:pos="5760"/>
          <w:tab w:val="left" w:pos="6120"/>
          <w:tab w:val="left" w:pos="6480"/>
        </w:tabs>
        <w:jc w:val="both"/>
        <w:rPr>
          <w:rFonts w:ascii="Times New Roman" w:hAnsi="Times New Roman" w:cs="Times New Roman"/>
          <w:sz w:val="24"/>
          <w:szCs w:val="24"/>
        </w:rPr>
      </w:pPr>
    </w:p>
    <w:p w14:paraId="1228C124" w14:textId="2005FF7E" w:rsidR="00F16EC8" w:rsidRPr="00047147" w:rsidRDefault="00F16EC8" w:rsidP="001A1A8E">
      <w:pPr>
        <w:tabs>
          <w:tab w:val="left" w:pos="720"/>
          <w:tab w:val="left" w:pos="1080"/>
          <w:tab w:val="left" w:pos="1440"/>
          <w:tab w:val="left" w:pos="1800"/>
          <w:tab w:val="left" w:pos="2160"/>
          <w:tab w:val="left" w:pos="3240"/>
          <w:tab w:val="left" w:pos="3600"/>
          <w:tab w:val="left" w:pos="3960"/>
          <w:tab w:val="left" w:pos="4320"/>
          <w:tab w:val="left" w:pos="5400"/>
          <w:tab w:val="left" w:pos="5760"/>
          <w:tab w:val="left" w:pos="6120"/>
          <w:tab w:val="left" w:pos="6480"/>
        </w:tabs>
        <w:jc w:val="both"/>
        <w:rPr>
          <w:rFonts w:ascii="Times New Roman" w:hAnsi="Times New Roman" w:cs="Times New Roman"/>
          <w:sz w:val="24"/>
          <w:szCs w:val="24"/>
        </w:rPr>
      </w:pPr>
      <w:r w:rsidRPr="00047147">
        <w:rPr>
          <w:rFonts w:ascii="Times New Roman" w:hAnsi="Times New Roman" w:cs="Times New Roman"/>
          <w:noProof/>
          <w:sz w:val="24"/>
          <w:szCs w:val="24"/>
        </w:rPr>
        <mc:AlternateContent>
          <mc:Choice Requires="wps">
            <w:drawing>
              <wp:anchor distT="0" distB="0" distL="114300" distR="114300" simplePos="0" relativeHeight="251750400" behindDoc="0" locked="0" layoutInCell="0" allowOverlap="1" wp14:anchorId="16E74E9B" wp14:editId="20921A41">
                <wp:simplePos x="0" y="0"/>
                <wp:positionH relativeFrom="column">
                  <wp:posOffset>1600200</wp:posOffset>
                </wp:positionH>
                <wp:positionV relativeFrom="paragraph">
                  <wp:posOffset>92075</wp:posOffset>
                </wp:positionV>
                <wp:extent cx="2540" cy="535305"/>
                <wp:effectExtent l="9525" t="9525" r="6985" b="7620"/>
                <wp:wrapNone/>
                <wp:docPr id="182" name="Straight Connector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40" cy="53530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21AF7BB" id="Straight Connector 182" o:spid="_x0000_s1026" style="position:absolute;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7.25pt" to="126.2pt,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" o:allowincell="f" strokeweight=".25pt">
                <v:stroke startarrowwidth="narrow" startarrowlength="short" endarrowwidth="narrow" endarrowlength="short"/>
              </v:line>
            </w:pict>
          </mc:Fallback>
        </mc:AlternateContent>
      </w:r>
      <w:r w:rsidRPr="00047147">
        <w:rPr>
          <w:rFonts w:ascii="Times New Roman" w:hAnsi="Times New Roman" w:cs="Times New Roman"/>
          <w:noProof/>
          <w:sz w:val="24"/>
          <w:szCs w:val="24"/>
        </w:rPr>
        <mc:AlternateContent>
          <mc:Choice Requires="wps">
            <w:drawing>
              <wp:anchor distT="0" distB="0" distL="114300" distR="114300" simplePos="0" relativeHeight="251748352" behindDoc="0" locked="0" layoutInCell="0" allowOverlap="1" wp14:anchorId="42BF5F82" wp14:editId="3B2BA25A">
                <wp:simplePos x="0" y="0"/>
                <wp:positionH relativeFrom="column">
                  <wp:posOffset>1236980</wp:posOffset>
                </wp:positionH>
                <wp:positionV relativeFrom="paragraph">
                  <wp:posOffset>92075</wp:posOffset>
                </wp:positionV>
                <wp:extent cx="366395" cy="635"/>
                <wp:effectExtent l="8255" t="9525" r="6350" b="8890"/>
                <wp:wrapNone/>
                <wp:docPr id="181" name="Straight Connector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395" cy="6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C806127" id="Straight Connector 181"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4pt,7.25pt" to="126.2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" o:allowincell="f" strokeweight=".25pt">
                <v:stroke startarrowwidth="narrow" startarrowlength="short" endarrowwidth="narrow" endarrowlength="short"/>
              </v:line>
            </w:pict>
          </mc:Fallback>
        </mc:AlternateContent>
      </w:r>
      <w:r w:rsidRPr="00047147">
        <w:rPr>
          <w:rFonts w:ascii="Times New Roman" w:hAnsi="Times New Roman" w:cs="Times New Roman"/>
          <w:noProof/>
          <w:sz w:val="24"/>
          <w:szCs w:val="24"/>
        </w:rPr>
        <mc:AlternateContent>
          <mc:Choice Requires="wps">
            <w:drawing>
              <wp:anchor distT="0" distB="0" distL="114300" distR="114300" simplePos="0" relativeHeight="251745280" behindDoc="0" locked="0" layoutInCell="0" allowOverlap="1" wp14:anchorId="42BFD7D7" wp14:editId="11D55FAF">
                <wp:simplePos x="0" y="0"/>
                <wp:positionH relativeFrom="column">
                  <wp:posOffset>1054100</wp:posOffset>
                </wp:positionH>
                <wp:positionV relativeFrom="paragraph">
                  <wp:posOffset>635</wp:posOffset>
                </wp:positionV>
                <wp:extent cx="92075" cy="92075"/>
                <wp:effectExtent l="6350" t="13335" r="6350" b="8890"/>
                <wp:wrapNone/>
                <wp:docPr id="180" name="Straight Connector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2075" cy="9207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9E890D2" id="Straight Connector 180" o:spid="_x0000_s1026" style="position:absolute;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pt,.05pt" to="90.2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" o:allowincell="f" strokeweight=".25pt">
                <v:stroke startarrowwidth="narrow" startarrowlength="short" endarrowwidth="narrow" endarrowlength="short"/>
              </v:line>
            </w:pict>
          </mc:Fallback>
        </mc:AlternateContent>
      </w:r>
      <w:r w:rsidRPr="00047147">
        <w:rPr>
          <w:rFonts w:ascii="Times New Roman" w:hAnsi="Times New Roman" w:cs="Times New Roman"/>
          <w:noProof/>
          <w:sz w:val="24"/>
          <w:szCs w:val="24"/>
        </w:rPr>
        <mc:AlternateContent>
          <mc:Choice Requires="wps">
            <w:drawing>
              <wp:anchor distT="0" distB="0" distL="114300" distR="114300" simplePos="0" relativeHeight="251744256" behindDoc="0" locked="0" layoutInCell="0" allowOverlap="1" wp14:anchorId="54C8363C" wp14:editId="396963E5">
                <wp:simplePos x="0" y="0"/>
                <wp:positionH relativeFrom="column">
                  <wp:posOffset>596900</wp:posOffset>
                </wp:positionH>
                <wp:positionV relativeFrom="paragraph">
                  <wp:posOffset>92075</wp:posOffset>
                </wp:positionV>
                <wp:extent cx="457835" cy="635"/>
                <wp:effectExtent l="6350" t="9525" r="12065" b="8890"/>
                <wp:wrapNone/>
                <wp:docPr id="179" name="Straight Connector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835" cy="6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9BE1430" id="Straight Connector 179"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pt,7.25pt" to="83.0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" o:allowincell="f" strokeweight=".25pt">
                <v:stroke startarrowwidth="narrow" startarrowlength="short" endarrowwidth="narrow" endarrowlength="short"/>
              </v:line>
            </w:pict>
          </mc:Fallback>
        </mc:AlternateContent>
      </w:r>
      <w:r w:rsidRPr="00047147">
        <w:rPr>
          <w:rFonts w:ascii="Times New Roman" w:hAnsi="Times New Roman" w:cs="Times New Roman"/>
          <w:sz w:val="24"/>
          <w:szCs w:val="24"/>
        </w:rPr>
        <w:t>3.</w:t>
      </w:r>
      <w:r w:rsidRPr="00047147">
        <w:rPr>
          <w:rFonts w:ascii="Times New Roman" w:hAnsi="Times New Roman" w:cs="Times New Roman"/>
          <w:sz w:val="24"/>
          <w:szCs w:val="24"/>
        </w:rPr>
        <w:tab/>
      </w:r>
      <w:r w:rsidRPr="00047147">
        <w:rPr>
          <w:rFonts w:ascii="Times New Roman" w:hAnsi="Times New Roman" w:cs="Times New Roman"/>
          <w:i/>
          <w:sz w:val="24"/>
          <w:szCs w:val="24"/>
        </w:rPr>
        <w:t>a</w:t>
      </w:r>
      <w:r w:rsidRPr="00047147">
        <w:rPr>
          <w:rFonts w:ascii="Times New Roman" w:hAnsi="Times New Roman" w:cs="Times New Roman"/>
          <w:sz w:val="24"/>
          <w:szCs w:val="24"/>
        </w:rPr>
        <w:tab/>
      </w:r>
      <w:r w:rsidRPr="00047147">
        <w:rPr>
          <w:rFonts w:ascii="Times New Roman" w:hAnsi="Times New Roman" w:cs="Times New Roman"/>
          <w:sz w:val="24"/>
          <w:szCs w:val="24"/>
        </w:rPr>
        <w:tab/>
        <w:t xml:space="preserve">     </w:t>
      </w:r>
      <w:r w:rsidRPr="00047147">
        <w:rPr>
          <w:rFonts w:ascii="Times New Roman" w:hAnsi="Times New Roman" w:cs="Times New Roman"/>
          <w:i/>
          <w:sz w:val="24"/>
          <w:szCs w:val="24"/>
        </w:rPr>
        <w:t>x</w:t>
      </w:r>
    </w:p>
    <w:p w14:paraId="40863D92" w14:textId="58FEF7BF" w:rsidR="00F16EC8" w:rsidRPr="00047147" w:rsidRDefault="00F16EC8" w:rsidP="001A1A8E">
      <w:pPr>
        <w:tabs>
          <w:tab w:val="left" w:pos="720"/>
          <w:tab w:val="left" w:pos="1080"/>
          <w:tab w:val="left" w:pos="1440"/>
          <w:tab w:val="left" w:pos="1800"/>
          <w:tab w:val="left" w:pos="2160"/>
          <w:tab w:val="left" w:pos="3060"/>
          <w:tab w:val="left" w:pos="3240"/>
          <w:tab w:val="left" w:pos="3600"/>
          <w:tab w:val="left" w:pos="3960"/>
          <w:tab w:val="left" w:pos="4320"/>
          <w:tab w:val="left" w:pos="5400"/>
          <w:tab w:val="left" w:pos="5760"/>
          <w:tab w:val="left" w:pos="6120"/>
          <w:tab w:val="left" w:pos="6480"/>
        </w:tabs>
        <w:jc w:val="both"/>
        <w:rPr>
          <w:rFonts w:ascii="Times New Roman" w:hAnsi="Times New Roman" w:cs="Times New Roman"/>
          <w:i/>
          <w:sz w:val="24"/>
          <w:szCs w:val="24"/>
        </w:rPr>
      </w:pPr>
      <w:r w:rsidRPr="00047147">
        <w:rPr>
          <w:rFonts w:ascii="Times New Roman" w:hAnsi="Times New Roman" w:cs="Times New Roman"/>
          <w:noProof/>
          <w:sz w:val="24"/>
          <w:szCs w:val="24"/>
        </w:rPr>
        <mc:AlternateContent>
          <mc:Choice Requires="wps">
            <w:drawing>
              <wp:anchor distT="0" distB="0" distL="114300" distR="114300" simplePos="0" relativeHeight="251751424" behindDoc="0" locked="0" layoutInCell="0" allowOverlap="1" wp14:anchorId="1FD5818D" wp14:editId="02963F17">
                <wp:simplePos x="0" y="0"/>
                <wp:positionH relativeFrom="column">
                  <wp:posOffset>1602740</wp:posOffset>
                </wp:positionH>
                <wp:positionV relativeFrom="paragraph">
                  <wp:posOffset>122555</wp:posOffset>
                </wp:positionV>
                <wp:extent cx="274955" cy="635"/>
                <wp:effectExtent l="12065" t="5715" r="8255" b="12700"/>
                <wp:wrapNone/>
                <wp:docPr id="178" name="Straight Connector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955" cy="6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43A9FFD" id="Straight Connector 178"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2pt,9.65pt" to="147.8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" o:allowincell="f" strokeweight=".25pt">
                <v:stroke startarrowwidth="narrow" startarrowlength="short" endarrowwidth="narrow" endarrowlength="short"/>
              </v:line>
            </w:pict>
          </mc:Fallback>
        </mc:AlternateContent>
      </w:r>
      <w:r w:rsidRPr="00047147">
        <w:rPr>
          <w:rFonts w:ascii="Times New Roman" w:hAnsi="Times New Roman" w:cs="Times New Roman"/>
          <w:sz w:val="24"/>
          <w:szCs w:val="24"/>
        </w:rPr>
        <w:tab/>
      </w:r>
      <w:r w:rsidRPr="00047147">
        <w:rPr>
          <w:rFonts w:ascii="Times New Roman" w:hAnsi="Times New Roman" w:cs="Times New Roman"/>
          <w:sz w:val="24"/>
          <w:szCs w:val="24"/>
        </w:rPr>
        <w:tab/>
      </w:r>
      <w:r w:rsidRPr="00047147">
        <w:rPr>
          <w:rFonts w:ascii="Times New Roman" w:hAnsi="Times New Roman" w:cs="Times New Roman"/>
          <w:sz w:val="24"/>
          <w:szCs w:val="24"/>
        </w:rPr>
        <w:tab/>
      </w:r>
      <w:r w:rsidRPr="00047147">
        <w:rPr>
          <w:rFonts w:ascii="Times New Roman" w:hAnsi="Times New Roman" w:cs="Times New Roman"/>
          <w:sz w:val="24"/>
          <w:szCs w:val="24"/>
        </w:rPr>
        <w:tab/>
      </w:r>
      <w:r w:rsidRPr="00047147">
        <w:rPr>
          <w:rFonts w:ascii="Times New Roman" w:hAnsi="Times New Roman" w:cs="Times New Roman"/>
          <w:sz w:val="24"/>
          <w:szCs w:val="24"/>
        </w:rPr>
        <w:tab/>
      </w:r>
      <w:r w:rsidRPr="00047147">
        <w:rPr>
          <w:rFonts w:ascii="Times New Roman" w:hAnsi="Times New Roman" w:cs="Times New Roman"/>
          <w:sz w:val="24"/>
          <w:szCs w:val="24"/>
        </w:rPr>
        <w:tab/>
      </w:r>
      <w:r w:rsidRPr="00047147">
        <w:rPr>
          <w:rFonts w:ascii="Times New Roman" w:hAnsi="Times New Roman" w:cs="Times New Roman"/>
          <w:i/>
          <w:sz w:val="24"/>
          <w:szCs w:val="24"/>
        </w:rPr>
        <w:t>c</w:t>
      </w:r>
    </w:p>
    <w:p w14:paraId="78F4EC6B" w14:textId="26418EA2" w:rsidR="00F16EC8" w:rsidRPr="00047147" w:rsidRDefault="00F16EC8" w:rsidP="001A1A8E">
      <w:pPr>
        <w:tabs>
          <w:tab w:val="left" w:pos="720"/>
          <w:tab w:val="left" w:pos="1080"/>
          <w:tab w:val="left" w:pos="1440"/>
          <w:tab w:val="left" w:pos="1800"/>
          <w:tab w:val="left" w:pos="2160"/>
          <w:tab w:val="left" w:pos="3240"/>
          <w:tab w:val="left" w:pos="3600"/>
          <w:tab w:val="left" w:pos="3960"/>
          <w:tab w:val="left" w:pos="4320"/>
          <w:tab w:val="left" w:pos="5400"/>
          <w:tab w:val="left" w:pos="5760"/>
          <w:tab w:val="left" w:pos="6120"/>
          <w:tab w:val="left" w:pos="6480"/>
        </w:tabs>
        <w:jc w:val="both"/>
        <w:rPr>
          <w:rFonts w:ascii="Times New Roman" w:hAnsi="Times New Roman" w:cs="Times New Roman"/>
          <w:sz w:val="24"/>
          <w:szCs w:val="24"/>
        </w:rPr>
      </w:pPr>
      <w:r w:rsidRPr="00047147">
        <w:rPr>
          <w:rFonts w:ascii="Times New Roman" w:hAnsi="Times New Roman" w:cs="Times New Roman"/>
          <w:noProof/>
          <w:sz w:val="24"/>
          <w:szCs w:val="24"/>
        </w:rPr>
        <mc:AlternateContent>
          <mc:Choice Requires="wps">
            <w:drawing>
              <wp:anchor distT="0" distB="0" distL="114300" distR="114300" simplePos="0" relativeHeight="251747328" behindDoc="0" locked="0" layoutInCell="0" allowOverlap="1" wp14:anchorId="5CD7CB53" wp14:editId="2C53CF39">
                <wp:simplePos x="0" y="0"/>
                <wp:positionH relativeFrom="column">
                  <wp:posOffset>1051560</wp:posOffset>
                </wp:positionH>
                <wp:positionV relativeFrom="paragraph">
                  <wp:posOffset>127000</wp:posOffset>
                </wp:positionV>
                <wp:extent cx="92075" cy="92075"/>
                <wp:effectExtent l="13335" t="13970" r="8890" b="8255"/>
                <wp:wrapNone/>
                <wp:docPr id="177" name="Straight Connector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2075" cy="9207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9AF57A2" id="Straight Connector 177" o:spid="_x0000_s1026" style="position:absolute;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8pt,10pt" to="90.0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" o:allowincell="f" strokeweight=".25pt">
                <v:stroke startarrowwidth="narrow" startarrowlength="short" endarrowwidth="narrow" endarrowlength="short"/>
              </v:line>
            </w:pict>
          </mc:Fallback>
        </mc:AlternateContent>
      </w:r>
      <w:r w:rsidRPr="00047147">
        <w:rPr>
          <w:rFonts w:ascii="Times New Roman" w:hAnsi="Times New Roman" w:cs="Times New Roman"/>
          <w:sz w:val="24"/>
          <w:szCs w:val="24"/>
        </w:rPr>
        <w:tab/>
      </w:r>
      <w:r w:rsidRPr="00047147">
        <w:rPr>
          <w:rFonts w:ascii="Times New Roman" w:hAnsi="Times New Roman" w:cs="Times New Roman"/>
          <w:i/>
          <w:sz w:val="24"/>
          <w:szCs w:val="24"/>
        </w:rPr>
        <w:t>b</w:t>
      </w:r>
      <w:r w:rsidRPr="00047147">
        <w:rPr>
          <w:rFonts w:ascii="Times New Roman" w:hAnsi="Times New Roman" w:cs="Times New Roman"/>
          <w:sz w:val="24"/>
          <w:szCs w:val="24"/>
        </w:rPr>
        <w:tab/>
      </w:r>
      <w:r w:rsidRPr="00047147">
        <w:rPr>
          <w:rFonts w:ascii="Times New Roman" w:hAnsi="Times New Roman" w:cs="Times New Roman"/>
          <w:sz w:val="24"/>
          <w:szCs w:val="24"/>
        </w:rPr>
        <w:tab/>
      </w:r>
      <w:r w:rsidRPr="00047147">
        <w:rPr>
          <w:rFonts w:ascii="Times New Roman" w:hAnsi="Times New Roman" w:cs="Times New Roman"/>
          <w:sz w:val="24"/>
          <w:szCs w:val="24"/>
        </w:rPr>
        <w:tab/>
      </w:r>
      <w:r w:rsidRPr="00047147">
        <w:rPr>
          <w:rFonts w:ascii="Times New Roman" w:hAnsi="Times New Roman" w:cs="Times New Roman"/>
          <w:i/>
          <w:sz w:val="24"/>
          <w:szCs w:val="24"/>
        </w:rPr>
        <w:t>y</w:t>
      </w:r>
    </w:p>
    <w:p w14:paraId="671EB1AA" w14:textId="24456D1E" w:rsidR="00F16EC8" w:rsidRPr="00047147" w:rsidRDefault="00F16EC8" w:rsidP="001A1A8E">
      <w:pPr>
        <w:tabs>
          <w:tab w:val="left" w:pos="720"/>
          <w:tab w:val="left" w:pos="1080"/>
          <w:tab w:val="left" w:pos="1440"/>
          <w:tab w:val="left" w:pos="1800"/>
          <w:tab w:val="left" w:pos="2160"/>
          <w:tab w:val="left" w:pos="3240"/>
          <w:tab w:val="left" w:pos="3600"/>
          <w:tab w:val="left" w:pos="3960"/>
          <w:tab w:val="left" w:pos="4320"/>
          <w:tab w:val="left" w:pos="5400"/>
          <w:tab w:val="left" w:pos="5760"/>
          <w:tab w:val="left" w:pos="6120"/>
          <w:tab w:val="left" w:pos="6480"/>
        </w:tabs>
        <w:jc w:val="both"/>
        <w:rPr>
          <w:rFonts w:ascii="Times New Roman" w:hAnsi="Times New Roman" w:cs="Times New Roman"/>
          <w:sz w:val="24"/>
          <w:szCs w:val="24"/>
        </w:rPr>
      </w:pPr>
      <w:r w:rsidRPr="00047147">
        <w:rPr>
          <w:rFonts w:ascii="Times New Roman" w:hAnsi="Times New Roman" w:cs="Times New Roman"/>
          <w:noProof/>
          <w:sz w:val="24"/>
          <w:szCs w:val="24"/>
        </w:rPr>
        <mc:AlternateContent>
          <mc:Choice Requires="wps">
            <w:drawing>
              <wp:anchor distT="0" distB="0" distL="114300" distR="114300" simplePos="0" relativeHeight="251749376" behindDoc="0" locked="0" layoutInCell="0" allowOverlap="1" wp14:anchorId="5DA00578" wp14:editId="0D58D739">
                <wp:simplePos x="0" y="0"/>
                <wp:positionH relativeFrom="column">
                  <wp:posOffset>1236980</wp:posOffset>
                </wp:positionH>
                <wp:positionV relativeFrom="paragraph">
                  <wp:posOffset>635</wp:posOffset>
                </wp:positionV>
                <wp:extent cx="366395" cy="635"/>
                <wp:effectExtent l="8255" t="5715" r="6350" b="12700"/>
                <wp:wrapNone/>
                <wp:docPr id="176" name="Straight Connector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395" cy="6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88FEF81" id="Straight Connector 176"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4pt,.05pt" to="126.2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" o:allowincell="f" strokeweight=".25pt">
                <v:stroke startarrowwidth="narrow" startarrowlength="short" endarrowwidth="narrow" endarrowlength="short"/>
              </v:line>
            </w:pict>
          </mc:Fallback>
        </mc:AlternateContent>
      </w:r>
      <w:r w:rsidRPr="00047147">
        <w:rPr>
          <w:rFonts w:ascii="Times New Roman" w:hAnsi="Times New Roman" w:cs="Times New Roman"/>
          <w:noProof/>
          <w:sz w:val="24"/>
          <w:szCs w:val="24"/>
        </w:rPr>
        <mc:AlternateContent>
          <mc:Choice Requires="wps">
            <w:drawing>
              <wp:anchor distT="0" distB="0" distL="114300" distR="114300" simplePos="0" relativeHeight="251746304" behindDoc="0" locked="0" layoutInCell="0" allowOverlap="1" wp14:anchorId="5EFEB006" wp14:editId="524DE980">
                <wp:simplePos x="0" y="0"/>
                <wp:positionH relativeFrom="column">
                  <wp:posOffset>596900</wp:posOffset>
                </wp:positionH>
                <wp:positionV relativeFrom="paragraph">
                  <wp:posOffset>635</wp:posOffset>
                </wp:positionV>
                <wp:extent cx="457835" cy="635"/>
                <wp:effectExtent l="6350" t="5715" r="12065" b="12700"/>
                <wp:wrapNone/>
                <wp:docPr id="175" name="Straight Connector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835" cy="6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591D55B" id="Straight Connector 175"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pt,.05pt" to="83.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" o:allowincell="f" strokeweight=".25pt">
                <v:stroke startarrowwidth="narrow" startarrowlength="short" endarrowwidth="narrow" endarrowlength="short"/>
              </v:line>
            </w:pict>
          </mc:Fallback>
        </mc:AlternateContent>
      </w:r>
      <w:r w:rsidRPr="00047147">
        <w:rPr>
          <w:rFonts w:ascii="Times New Roman" w:hAnsi="Times New Roman" w:cs="Times New Roman"/>
          <w:sz w:val="24"/>
          <w:szCs w:val="24"/>
        </w:rPr>
        <w:tab/>
      </w:r>
    </w:p>
    <w:p w14:paraId="1F92BD12" w14:textId="77777777" w:rsidR="00F16EC8" w:rsidRPr="00047147" w:rsidRDefault="00F16EC8" w:rsidP="001A1A8E">
      <w:pPr>
        <w:tabs>
          <w:tab w:val="left" w:pos="720"/>
          <w:tab w:val="left" w:pos="1080"/>
          <w:tab w:val="left" w:pos="1440"/>
          <w:tab w:val="left" w:pos="1800"/>
          <w:tab w:val="left" w:pos="2160"/>
          <w:tab w:val="left" w:pos="3240"/>
          <w:tab w:val="left" w:pos="3600"/>
          <w:tab w:val="left" w:pos="3960"/>
          <w:tab w:val="left" w:pos="4320"/>
          <w:tab w:val="left" w:pos="5400"/>
          <w:tab w:val="left" w:pos="5760"/>
          <w:tab w:val="left" w:pos="6120"/>
          <w:tab w:val="left" w:pos="6480"/>
        </w:tabs>
        <w:jc w:val="both"/>
        <w:rPr>
          <w:rFonts w:ascii="Times New Roman" w:hAnsi="Times New Roman" w:cs="Times New Roman"/>
          <w:sz w:val="24"/>
          <w:szCs w:val="24"/>
        </w:rPr>
      </w:pPr>
    </w:p>
    <w:p w14:paraId="5B6C2E1C" w14:textId="77777777" w:rsidR="00F16EC8" w:rsidRPr="00047147" w:rsidRDefault="00F16EC8" w:rsidP="001A1A8E">
      <w:pPr>
        <w:tabs>
          <w:tab w:val="left" w:pos="720"/>
          <w:tab w:val="left" w:pos="1080"/>
          <w:tab w:val="left" w:pos="1440"/>
          <w:tab w:val="left" w:pos="1800"/>
          <w:tab w:val="left" w:pos="2160"/>
          <w:tab w:val="left" w:pos="3240"/>
          <w:tab w:val="left" w:pos="3600"/>
          <w:tab w:val="left" w:pos="3960"/>
          <w:tab w:val="left" w:pos="4320"/>
          <w:tab w:val="left" w:pos="5400"/>
          <w:tab w:val="left" w:pos="5760"/>
          <w:tab w:val="left" w:pos="6120"/>
          <w:tab w:val="left" w:pos="6480"/>
        </w:tabs>
        <w:jc w:val="both"/>
        <w:rPr>
          <w:rFonts w:ascii="Times New Roman" w:hAnsi="Times New Roman" w:cs="Times New Roman"/>
          <w:sz w:val="24"/>
          <w:szCs w:val="24"/>
        </w:rPr>
      </w:pPr>
      <w:r w:rsidRPr="00047147">
        <w:rPr>
          <w:rFonts w:ascii="Times New Roman" w:hAnsi="Times New Roman" w:cs="Times New Roman"/>
          <w:i/>
          <w:sz w:val="24"/>
          <w:szCs w:val="24"/>
        </w:rPr>
        <w:t xml:space="preserve">   Output</w:t>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c</w:t>
      </w:r>
      <w:r w:rsidRPr="00047147">
        <w:rPr>
          <w:rFonts w:ascii="Times New Roman" w:hAnsi="Times New Roman" w:cs="Times New Roman"/>
          <w:sz w:val="24"/>
          <w:szCs w:val="24"/>
        </w:rPr>
        <w:t xml:space="preserve"> hanya ada jika dan hanya jika </w:t>
      </w:r>
      <w:r w:rsidRPr="00047147">
        <w:rPr>
          <w:rFonts w:ascii="Times New Roman" w:hAnsi="Times New Roman" w:cs="Times New Roman"/>
          <w:i/>
          <w:sz w:val="24"/>
          <w:szCs w:val="24"/>
        </w:rPr>
        <w:t>x</w:t>
      </w:r>
      <w:r w:rsidRPr="00047147">
        <w:rPr>
          <w:rFonts w:ascii="Times New Roman" w:hAnsi="Times New Roman" w:cs="Times New Roman"/>
          <w:sz w:val="24"/>
          <w:szCs w:val="24"/>
        </w:rPr>
        <w:t xml:space="preserve"> atau </w:t>
      </w:r>
      <w:r w:rsidRPr="00047147">
        <w:rPr>
          <w:rFonts w:ascii="Times New Roman" w:hAnsi="Times New Roman" w:cs="Times New Roman"/>
          <w:i/>
          <w:sz w:val="24"/>
          <w:szCs w:val="24"/>
        </w:rPr>
        <w:t>y</w:t>
      </w:r>
      <w:r w:rsidRPr="00047147">
        <w:rPr>
          <w:rFonts w:ascii="Times New Roman" w:hAnsi="Times New Roman" w:cs="Times New Roman"/>
          <w:sz w:val="24"/>
          <w:szCs w:val="24"/>
        </w:rPr>
        <w:t xml:space="preserve"> dibuka </w:t>
      </w:r>
      <w:r w:rsidRPr="00047147">
        <w:rPr>
          <w:rFonts w:ascii="Times New Roman" w:hAnsi="Times New Roman" w:cs="Times New Roman"/>
          <w:sz w:val="24"/>
          <w:szCs w:val="24"/>
        </w:rPr>
        <w:sym w:font="Symbol" w:char="F0DE"/>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x</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y</w:t>
      </w:r>
    </w:p>
    <w:p w14:paraId="6031C874" w14:textId="77777777" w:rsidR="00F16EC8" w:rsidRPr="00047147" w:rsidRDefault="00F16EC8" w:rsidP="001A1A8E">
      <w:pPr>
        <w:jc w:val="both"/>
        <w:rPr>
          <w:rFonts w:ascii="Times New Roman" w:hAnsi="Times New Roman" w:cs="Times New Roman"/>
          <w:sz w:val="24"/>
          <w:szCs w:val="24"/>
        </w:rPr>
      </w:pPr>
    </w:p>
    <w:p w14:paraId="70E3F3A3" w14:textId="77777777" w:rsidR="00F16EC8" w:rsidRPr="00047147" w:rsidRDefault="00F16EC8" w:rsidP="001A1A8E">
      <w:pPr>
        <w:pStyle w:val="BodyText"/>
        <w:rPr>
          <w:sz w:val="24"/>
          <w:szCs w:val="24"/>
        </w:rPr>
      </w:pPr>
      <w:r w:rsidRPr="00047147">
        <w:rPr>
          <w:sz w:val="24"/>
          <w:szCs w:val="24"/>
        </w:rPr>
        <w:t xml:space="preserve">Contoh rangkaian pensaklaran pada rangkaian listrik: </w:t>
      </w:r>
    </w:p>
    <w:p w14:paraId="7406AAD3" w14:textId="77777777" w:rsidR="00F16EC8" w:rsidRPr="00047147" w:rsidRDefault="00F16EC8" w:rsidP="001A1A8E">
      <w:pPr>
        <w:jc w:val="both"/>
        <w:rPr>
          <w:rFonts w:ascii="Times New Roman" w:hAnsi="Times New Roman" w:cs="Times New Roman"/>
          <w:sz w:val="24"/>
          <w:szCs w:val="24"/>
        </w:rPr>
      </w:pPr>
    </w:p>
    <w:p w14:paraId="3ED44F2C" w14:textId="77777777" w:rsidR="00F16EC8" w:rsidRPr="00047147" w:rsidRDefault="00F16EC8" w:rsidP="001A1A8E">
      <w:pPr>
        <w:jc w:val="both"/>
        <w:rPr>
          <w:rFonts w:ascii="Times New Roman" w:hAnsi="Times New Roman" w:cs="Times New Roman"/>
          <w:sz w:val="24"/>
          <w:szCs w:val="24"/>
        </w:rPr>
      </w:pPr>
      <w:r w:rsidRPr="00047147">
        <w:rPr>
          <w:rFonts w:ascii="Times New Roman" w:hAnsi="Times New Roman" w:cs="Times New Roman"/>
          <w:sz w:val="24"/>
          <w:szCs w:val="24"/>
        </w:rPr>
        <w:t>1. Saklar</w:t>
      </w:r>
      <w:r w:rsidRPr="00047147">
        <w:rPr>
          <w:rFonts w:ascii="Times New Roman" w:hAnsi="Times New Roman" w:cs="Times New Roman"/>
          <w:i/>
          <w:sz w:val="24"/>
          <w:szCs w:val="24"/>
        </w:rPr>
        <w:t xml:space="preserve"> </w:t>
      </w:r>
      <w:r w:rsidRPr="00047147">
        <w:rPr>
          <w:rFonts w:ascii="Times New Roman" w:hAnsi="Times New Roman" w:cs="Times New Roman"/>
          <w:sz w:val="24"/>
          <w:szCs w:val="24"/>
        </w:rPr>
        <w:t>dalam hubungan SERI: logika AND</w:t>
      </w:r>
    </w:p>
    <w:p w14:paraId="71EE21D3" w14:textId="77777777" w:rsidR="00F16EC8" w:rsidRPr="00047147" w:rsidRDefault="00F16EC8" w:rsidP="001A1A8E">
      <w:pPr>
        <w:jc w:val="both"/>
        <w:rPr>
          <w:rFonts w:ascii="Times New Roman" w:hAnsi="Times New Roman" w:cs="Times New Roman"/>
          <w:sz w:val="24"/>
          <w:szCs w:val="24"/>
        </w:rPr>
      </w:pPr>
    </w:p>
    <w:p w14:paraId="5794897F" w14:textId="77777777" w:rsidR="00F16EC8" w:rsidRPr="00047147" w:rsidRDefault="00F16EC8" w:rsidP="001A1A8E">
      <w:pPr>
        <w:jc w:val="both"/>
        <w:rPr>
          <w:rFonts w:ascii="Times New Roman" w:hAnsi="Times New Roman" w:cs="Times New Roman"/>
          <w:sz w:val="24"/>
          <w:szCs w:val="24"/>
        </w:rPr>
      </w:pPr>
    </w:p>
    <w:p w14:paraId="786BB210" w14:textId="77777777" w:rsidR="00F16EC8" w:rsidRPr="00047147" w:rsidRDefault="00F16EC8" w:rsidP="001A1A8E">
      <w:pPr>
        <w:jc w:val="both"/>
        <w:rPr>
          <w:rFonts w:ascii="Times New Roman" w:hAnsi="Times New Roman" w:cs="Times New Roman"/>
          <w:sz w:val="24"/>
          <w:szCs w:val="24"/>
        </w:rPr>
      </w:pPr>
    </w:p>
    <w:p w14:paraId="569B035A" w14:textId="7912CFA5" w:rsidR="00F16EC8" w:rsidRPr="00047147" w:rsidRDefault="00F16EC8" w:rsidP="001A1A8E">
      <w:pPr>
        <w:jc w:val="both"/>
        <w:rPr>
          <w:rFonts w:ascii="Times New Roman" w:hAnsi="Times New Roman" w:cs="Times New Roman"/>
          <w:sz w:val="24"/>
          <w:szCs w:val="24"/>
        </w:rPr>
      </w:pPr>
      <w:r w:rsidRPr="00047147">
        <w:rPr>
          <w:rFonts w:ascii="Times New Roman" w:hAnsi="Times New Roman" w:cs="Times New Roman"/>
          <w:noProof/>
          <w:sz w:val="24"/>
          <w:szCs w:val="24"/>
        </w:rPr>
        <mc:AlternateContent>
          <mc:Choice Requires="wps">
            <w:drawing>
              <wp:anchor distT="0" distB="0" distL="114300" distR="114300" simplePos="0" relativeHeight="251707392" behindDoc="0" locked="0" layoutInCell="0" allowOverlap="1" wp14:anchorId="6BB3B171" wp14:editId="35397A3A">
                <wp:simplePos x="0" y="0"/>
                <wp:positionH relativeFrom="column">
                  <wp:posOffset>1645920</wp:posOffset>
                </wp:positionH>
                <wp:positionV relativeFrom="paragraph">
                  <wp:posOffset>45720</wp:posOffset>
                </wp:positionV>
                <wp:extent cx="366395" cy="274955"/>
                <wp:effectExtent l="7620" t="11430" r="6985" b="8890"/>
                <wp:wrapNone/>
                <wp:docPr id="174" name="Oval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274955"/>
                        </a:xfrm>
                        <a:prstGeom prst="ellipse">
                          <a:avLst/>
                        </a:pr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34DE2BB" id="Oval 174" o:spid="_x0000_s1026" style="position:absolute;margin-left:129.6pt;margin-top:3.6pt;width:28.85pt;height:21.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" o:allowincell="f" filled="f" strokeweight=".25pt"/>
            </w:pict>
          </mc:Fallback>
        </mc:AlternateContent>
      </w:r>
      <w:r w:rsidRPr="00047147">
        <w:rPr>
          <w:rFonts w:ascii="Times New Roman" w:hAnsi="Times New Roman" w:cs="Times New Roman"/>
          <w:noProof/>
          <w:sz w:val="24"/>
          <w:szCs w:val="24"/>
        </w:rPr>
        <mc:AlternateContent>
          <mc:Choice Requires="wps">
            <w:drawing>
              <wp:anchor distT="0" distB="0" distL="114300" distR="114300" simplePos="0" relativeHeight="251702272" behindDoc="0" locked="0" layoutInCell="0" allowOverlap="1" wp14:anchorId="67AB1F07" wp14:editId="66756A96">
                <wp:simplePos x="0" y="0"/>
                <wp:positionH relativeFrom="column">
                  <wp:posOffset>1280160</wp:posOffset>
                </wp:positionH>
                <wp:positionV relativeFrom="paragraph">
                  <wp:posOffset>137160</wp:posOffset>
                </wp:positionV>
                <wp:extent cx="92075" cy="92075"/>
                <wp:effectExtent l="13335" t="7620" r="8890" b="5080"/>
                <wp:wrapNone/>
                <wp:docPr id="173" name="Straight Connector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2075" cy="9207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32334AF" id="Straight Connector 173"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8pt,10.8pt" to="108.0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" o:allowincell="f" strokeweight=".25pt">
                <v:stroke startarrowwidth="narrow" startarrowlength="short" endarrowwidth="narrow" endarrowlength="short"/>
              </v:line>
            </w:pict>
          </mc:Fallback>
        </mc:AlternateContent>
      </w:r>
      <w:r w:rsidRPr="00047147">
        <w:rPr>
          <w:rFonts w:ascii="Times New Roman" w:hAnsi="Times New Roman" w:cs="Times New Roman"/>
          <w:noProof/>
          <w:sz w:val="24"/>
          <w:szCs w:val="24"/>
        </w:rPr>
        <mc:AlternateContent>
          <mc:Choice Requires="wps">
            <w:drawing>
              <wp:anchor distT="0" distB="0" distL="114300" distR="114300" simplePos="0" relativeHeight="251700224" behindDoc="0" locked="0" layoutInCell="0" allowOverlap="1" wp14:anchorId="2AD24DCC" wp14:editId="39B503C9">
                <wp:simplePos x="0" y="0"/>
                <wp:positionH relativeFrom="column">
                  <wp:posOffset>914400</wp:posOffset>
                </wp:positionH>
                <wp:positionV relativeFrom="paragraph">
                  <wp:posOffset>137160</wp:posOffset>
                </wp:positionV>
                <wp:extent cx="92075" cy="92075"/>
                <wp:effectExtent l="9525" t="7620" r="12700" b="5080"/>
                <wp:wrapNone/>
                <wp:docPr id="172" name="Straight Connector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2075" cy="9207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48A92D9" id="Straight Connector 172"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0.8pt" to="79.2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" o:allowincell="f" strokeweight=".25pt">
                <v:stroke startarrowwidth="narrow" startarrowlength="short" endarrowwidth="narrow" endarrowlength="short"/>
              </v:line>
            </w:pict>
          </mc:Fallback>
        </mc:AlternateContent>
      </w:r>
    </w:p>
    <w:p w14:paraId="13DC7122" w14:textId="0E48A36E" w:rsidR="00F16EC8" w:rsidRPr="00047147" w:rsidRDefault="00F16EC8" w:rsidP="001A1A8E">
      <w:pPr>
        <w:jc w:val="both"/>
        <w:rPr>
          <w:rFonts w:ascii="Times New Roman" w:hAnsi="Times New Roman" w:cs="Times New Roman"/>
          <w:sz w:val="24"/>
          <w:szCs w:val="24"/>
        </w:rPr>
      </w:pPr>
      <w:r w:rsidRPr="00047147">
        <w:rPr>
          <w:rFonts w:ascii="Times New Roman" w:hAnsi="Times New Roman" w:cs="Times New Roman"/>
          <w:sz w:val="24"/>
          <w:szCs w:val="24"/>
        </w:rPr>
        <w:tab/>
      </w:r>
      <w:r w:rsidRPr="00047147">
        <w:rPr>
          <w:rFonts w:ascii="Times New Roman" w:hAnsi="Times New Roman" w:cs="Times New Roman"/>
          <w:sz w:val="24"/>
          <w:szCs w:val="24"/>
        </w:rPr>
        <w:tab/>
      </w:r>
      <w:r w:rsidRPr="00047147">
        <w:rPr>
          <w:rFonts w:ascii="Times New Roman" w:hAnsi="Times New Roman" w:cs="Times New Roman"/>
          <w:sz w:val="24"/>
          <w:szCs w:val="24"/>
        </w:rPr>
        <w:tab/>
        <w:t xml:space="preserve">       </w:t>
      </w:r>
      <w:r w:rsidR="001A1A8E">
        <w:rPr>
          <w:rFonts w:ascii="Times New Roman" w:hAnsi="Times New Roman" w:cs="Times New Roman"/>
          <w:sz w:val="24"/>
          <w:szCs w:val="24"/>
          <w:lang w:val="id-ID"/>
        </w:rPr>
        <w:t xml:space="preserve">           </w:t>
      </w:r>
      <w:r w:rsidRPr="00047147">
        <w:rPr>
          <w:rFonts w:ascii="Times New Roman" w:hAnsi="Times New Roman" w:cs="Times New Roman"/>
          <w:sz w:val="24"/>
          <w:szCs w:val="24"/>
        </w:rPr>
        <w:t xml:space="preserve"> Lampu</w:t>
      </w:r>
    </w:p>
    <w:p w14:paraId="0AECEC3D" w14:textId="51432172" w:rsidR="00F16EC8" w:rsidRPr="00047147" w:rsidRDefault="00F16EC8" w:rsidP="001A1A8E">
      <w:pPr>
        <w:jc w:val="both"/>
        <w:rPr>
          <w:rFonts w:ascii="Times New Roman" w:hAnsi="Times New Roman" w:cs="Times New Roman"/>
          <w:sz w:val="24"/>
          <w:szCs w:val="24"/>
        </w:rPr>
      </w:pPr>
      <w:r w:rsidRPr="00047147">
        <w:rPr>
          <w:rFonts w:ascii="Times New Roman" w:hAnsi="Times New Roman" w:cs="Times New Roman"/>
          <w:noProof/>
          <w:sz w:val="24"/>
          <w:szCs w:val="24"/>
        </w:rPr>
        <mc:AlternateContent>
          <mc:Choice Requires="wps">
            <w:drawing>
              <wp:anchor distT="0" distB="0" distL="114300" distR="114300" simplePos="0" relativeHeight="251714560" behindDoc="0" locked="0" layoutInCell="0" allowOverlap="1" wp14:anchorId="60FF676B" wp14:editId="3AEA8027">
                <wp:simplePos x="0" y="0"/>
                <wp:positionH relativeFrom="column">
                  <wp:posOffset>2286000</wp:posOffset>
                </wp:positionH>
                <wp:positionV relativeFrom="paragraph">
                  <wp:posOffset>76835</wp:posOffset>
                </wp:positionV>
                <wp:extent cx="635" cy="732155"/>
                <wp:effectExtent l="9525" t="12065" r="8890" b="8255"/>
                <wp:wrapNone/>
                <wp:docPr id="171" name="Straight Connector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73215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7C08590" id="Straight Connector 171"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6.05pt" to="180.05pt,6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" o:allowincell="f" strokeweight=".25pt">
                <v:stroke startarrowwidth="narrow" startarrowlength="short" endarrowwidth="narrow" endarrowlength="short"/>
              </v:line>
            </w:pict>
          </mc:Fallback>
        </mc:AlternateContent>
      </w:r>
      <w:r w:rsidRPr="00047147">
        <w:rPr>
          <w:rFonts w:ascii="Times New Roman" w:hAnsi="Times New Roman" w:cs="Times New Roman"/>
          <w:noProof/>
          <w:sz w:val="24"/>
          <w:szCs w:val="24"/>
        </w:rPr>
        <mc:AlternateContent>
          <mc:Choice Requires="wps">
            <w:drawing>
              <wp:anchor distT="0" distB="0" distL="114300" distR="114300" simplePos="0" relativeHeight="251706368" behindDoc="0" locked="0" layoutInCell="0" allowOverlap="1" wp14:anchorId="412F6BAF" wp14:editId="3D9DAB48">
                <wp:simplePos x="0" y="0"/>
                <wp:positionH relativeFrom="column">
                  <wp:posOffset>1920240</wp:posOffset>
                </wp:positionH>
                <wp:positionV relativeFrom="paragraph">
                  <wp:posOffset>76835</wp:posOffset>
                </wp:positionV>
                <wp:extent cx="366395" cy="635"/>
                <wp:effectExtent l="5715" t="12065" r="8890" b="6350"/>
                <wp:wrapNone/>
                <wp:docPr id="170" name="Straight Connector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395" cy="6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12D6B4E" id="Straight Connector 170"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2pt,6.05pt" to="180.0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" o:allowincell="f" strokeweight=".25pt">
                <v:stroke startarrowwidth="narrow" startarrowlength="short" endarrowwidth="narrow" endarrowlength="short"/>
              </v:line>
            </w:pict>
          </mc:Fallback>
        </mc:AlternateContent>
      </w:r>
      <w:r w:rsidRPr="00047147">
        <w:rPr>
          <w:rFonts w:ascii="Times New Roman" w:hAnsi="Times New Roman" w:cs="Times New Roman"/>
          <w:noProof/>
          <w:sz w:val="24"/>
          <w:szCs w:val="24"/>
        </w:rPr>
        <mc:AlternateContent>
          <mc:Choice Requires="wps">
            <w:drawing>
              <wp:anchor distT="0" distB="0" distL="114300" distR="114300" simplePos="0" relativeHeight="251705344" behindDoc="0" locked="0" layoutInCell="0" allowOverlap="1" wp14:anchorId="5342DD0F" wp14:editId="05472E1F">
                <wp:simplePos x="0" y="0"/>
                <wp:positionH relativeFrom="column">
                  <wp:posOffset>1733550</wp:posOffset>
                </wp:positionH>
                <wp:positionV relativeFrom="paragraph">
                  <wp:posOffset>-16510</wp:posOffset>
                </wp:positionV>
                <wp:extent cx="187325" cy="95885"/>
                <wp:effectExtent l="9525" t="13970" r="12700" b="13970"/>
                <wp:wrapNone/>
                <wp:docPr id="169" name="Freeform: Shape 1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7325" cy="95885"/>
                        </a:xfrm>
                        <a:custGeom>
                          <a:avLst/>
                          <a:gdLst>
                            <a:gd name="T0" fmla="*/ 407 w 20000"/>
                            <a:gd name="T1" fmla="*/ 19470 h 20000"/>
                            <a:gd name="T2" fmla="*/ 0 w 20000"/>
                            <a:gd name="T3" fmla="*/ 17881 h 20000"/>
                            <a:gd name="T4" fmla="*/ 0 w 20000"/>
                            <a:gd name="T5" fmla="*/ 9934 h 20000"/>
                            <a:gd name="T6" fmla="*/ 1017 w 20000"/>
                            <a:gd name="T7" fmla="*/ 7947 h 20000"/>
                            <a:gd name="T8" fmla="*/ 1017 w 20000"/>
                            <a:gd name="T9" fmla="*/ 5960 h 20000"/>
                            <a:gd name="T10" fmla="*/ 2034 w 20000"/>
                            <a:gd name="T11" fmla="*/ 3974 h 20000"/>
                            <a:gd name="T12" fmla="*/ 2034 w 20000"/>
                            <a:gd name="T13" fmla="*/ 1987 h 20000"/>
                            <a:gd name="T14" fmla="*/ 4068 w 20000"/>
                            <a:gd name="T15" fmla="*/ 1987 h 20000"/>
                            <a:gd name="T16" fmla="*/ 5085 w 20000"/>
                            <a:gd name="T17" fmla="*/ 0 h 20000"/>
                            <a:gd name="T18" fmla="*/ 9153 w 20000"/>
                            <a:gd name="T19" fmla="*/ 0 h 20000"/>
                            <a:gd name="T20" fmla="*/ 10169 w 20000"/>
                            <a:gd name="T21" fmla="*/ 1987 h 20000"/>
                            <a:gd name="T22" fmla="*/ 10169 w 20000"/>
                            <a:gd name="T23" fmla="*/ 11921 h 20000"/>
                            <a:gd name="T24" fmla="*/ 9153 w 20000"/>
                            <a:gd name="T25" fmla="*/ 11921 h 20000"/>
                            <a:gd name="T26" fmla="*/ 9153 w 20000"/>
                            <a:gd name="T27" fmla="*/ 13907 h 20000"/>
                            <a:gd name="T28" fmla="*/ 7119 w 20000"/>
                            <a:gd name="T29" fmla="*/ 13907 h 20000"/>
                            <a:gd name="T30" fmla="*/ 7119 w 20000"/>
                            <a:gd name="T31" fmla="*/ 3974 h 20000"/>
                            <a:gd name="T32" fmla="*/ 8136 w 20000"/>
                            <a:gd name="T33" fmla="*/ 1987 h 20000"/>
                            <a:gd name="T34" fmla="*/ 11186 w 20000"/>
                            <a:gd name="T35" fmla="*/ 1987 h 20000"/>
                            <a:gd name="T36" fmla="*/ 13220 w 20000"/>
                            <a:gd name="T37" fmla="*/ 0 h 20000"/>
                            <a:gd name="T38" fmla="*/ 16271 w 20000"/>
                            <a:gd name="T39" fmla="*/ 0 h 20000"/>
                            <a:gd name="T40" fmla="*/ 16271 w 20000"/>
                            <a:gd name="T41" fmla="*/ 1987 h 20000"/>
                            <a:gd name="T42" fmla="*/ 17288 w 20000"/>
                            <a:gd name="T43" fmla="*/ 3974 h 20000"/>
                            <a:gd name="T44" fmla="*/ 17288 w 20000"/>
                            <a:gd name="T45" fmla="*/ 17881 h 20000"/>
                            <a:gd name="T46" fmla="*/ 18305 w 20000"/>
                            <a:gd name="T47" fmla="*/ 19868 h 20000"/>
                            <a:gd name="T48" fmla="*/ 19932 w 20000"/>
                            <a:gd name="T49" fmla="*/ 1947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000" h="20000">
                              <a:moveTo>
                                <a:pt x="407" y="19470"/>
                              </a:moveTo>
                              <a:lnTo>
                                <a:pt x="0" y="17881"/>
                              </a:lnTo>
                              <a:lnTo>
                                <a:pt x="0" y="9934"/>
                              </a:lnTo>
                              <a:lnTo>
                                <a:pt x="1017" y="7947"/>
                              </a:lnTo>
                              <a:lnTo>
                                <a:pt x="1017" y="5960"/>
                              </a:lnTo>
                              <a:lnTo>
                                <a:pt x="2034" y="3974"/>
                              </a:lnTo>
                              <a:lnTo>
                                <a:pt x="2034" y="1987"/>
                              </a:lnTo>
                              <a:lnTo>
                                <a:pt x="4068" y="1987"/>
                              </a:lnTo>
                              <a:lnTo>
                                <a:pt x="5085" y="0"/>
                              </a:lnTo>
                              <a:lnTo>
                                <a:pt x="9153" y="0"/>
                              </a:lnTo>
                              <a:lnTo>
                                <a:pt x="10169" y="1987"/>
                              </a:lnTo>
                              <a:lnTo>
                                <a:pt x="10169" y="11921"/>
                              </a:lnTo>
                              <a:lnTo>
                                <a:pt x="9153" y="11921"/>
                              </a:lnTo>
                              <a:lnTo>
                                <a:pt x="9153" y="13907"/>
                              </a:lnTo>
                              <a:lnTo>
                                <a:pt x="7119" y="13907"/>
                              </a:lnTo>
                              <a:lnTo>
                                <a:pt x="7119" y="3974"/>
                              </a:lnTo>
                              <a:lnTo>
                                <a:pt x="8136" y="1987"/>
                              </a:lnTo>
                              <a:lnTo>
                                <a:pt x="11186" y="1987"/>
                              </a:lnTo>
                              <a:lnTo>
                                <a:pt x="13220" y="0"/>
                              </a:lnTo>
                              <a:lnTo>
                                <a:pt x="16271" y="0"/>
                              </a:lnTo>
                              <a:lnTo>
                                <a:pt x="16271" y="1987"/>
                              </a:lnTo>
                              <a:lnTo>
                                <a:pt x="17288" y="3974"/>
                              </a:lnTo>
                              <a:lnTo>
                                <a:pt x="17288" y="17881"/>
                              </a:lnTo>
                              <a:lnTo>
                                <a:pt x="18305" y="19868"/>
                              </a:lnTo>
                              <a:lnTo>
                                <a:pt x="19932" y="19470"/>
                              </a:lnTo>
                            </a:path>
                          </a:pathLst>
                        </a:custGeom>
                        <a:noFill/>
                        <a:ln w="3175" cap="flat">
                          <a:solidFill>
                            <a:srgbClr val="000000"/>
                          </a:solidFill>
                          <a:prstDash val="solid"/>
                          <a:round/>
                          <a:headEnd type="none" w="sm" len="sm"/>
                          <a:tailEnd type="non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836B31" id="Freeform: Shape 169" o:spid="_x0000_s1026" style="position:absolute;margin-left:136.5pt;margin-top:-1.3pt;width:14.75pt;height:7.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" o:allowincell="f" path="m407,19470l,17881,,9934,1017,7947r,-1987l2034,3974r,-1987l4068,1987,5085,,9153,r1016,1987l10169,11921r-1016,l9153,13907r-2034,l7119,3974,8136,1987r3050,l13220,r3051,l16271,1987r1017,1987l17288,17881r1017,1987l19932,19470e" filled="f" strokeweight=".25pt">
                <v:stroke startarrowwidth="narrow" startarrowlength="short" endarrowwidth="narrow" endarrowlength="short"/>
                <v:path arrowok="t" o:connecttype="custom" o:connectlocs="3812,93344;0,85726;0,47626;9525,38100;9525,28574;19051,19052;19051,9526;38102,9526;47627,0;85729,0;95245,9526;95245,57152;85729,57152;85729,66674;66678,66674;66678,19052;76204,9526;104771,9526;123822,0;152398,0;152398,9526;161924,19052;161924,85726;171449,95252;186688,93344" o:connectangles="0,0,0,0,0,0,0,0,0,0,0,0,0,0,0,0,0,0,0,0,0,0,0,0,0"/>
              </v:shape>
            </w:pict>
          </mc:Fallback>
        </mc:AlternateContent>
      </w:r>
      <w:r w:rsidRPr="00047147">
        <w:rPr>
          <w:rFonts w:ascii="Times New Roman" w:hAnsi="Times New Roman" w:cs="Times New Roman"/>
          <w:noProof/>
          <w:sz w:val="24"/>
          <w:szCs w:val="24"/>
        </w:rPr>
        <mc:AlternateContent>
          <mc:Choice Requires="wps">
            <w:drawing>
              <wp:anchor distT="0" distB="0" distL="114300" distR="114300" simplePos="0" relativeHeight="251703296" behindDoc="0" locked="0" layoutInCell="0" allowOverlap="1" wp14:anchorId="4727630A" wp14:editId="60BD75D6">
                <wp:simplePos x="0" y="0"/>
                <wp:positionH relativeFrom="column">
                  <wp:posOffset>1371600</wp:posOffset>
                </wp:positionH>
                <wp:positionV relativeFrom="paragraph">
                  <wp:posOffset>76835</wp:posOffset>
                </wp:positionV>
                <wp:extent cx="366395" cy="635"/>
                <wp:effectExtent l="9525" t="12065" r="5080" b="6350"/>
                <wp:wrapNone/>
                <wp:docPr id="168" name="Straight Connector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395" cy="6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70562B6" id="Straight Connector 168"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6.05pt" to="136.8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" o:allowincell="f" strokeweight=".25pt">
                <v:stroke startarrowwidth="narrow" startarrowlength="short" endarrowwidth="narrow" endarrowlength="short"/>
              </v:line>
            </w:pict>
          </mc:Fallback>
        </mc:AlternateContent>
      </w:r>
      <w:r w:rsidRPr="00047147">
        <w:rPr>
          <w:rFonts w:ascii="Times New Roman" w:hAnsi="Times New Roman" w:cs="Times New Roman"/>
          <w:noProof/>
          <w:sz w:val="24"/>
          <w:szCs w:val="24"/>
        </w:rPr>
        <mc:AlternateContent>
          <mc:Choice Requires="wps">
            <w:drawing>
              <wp:anchor distT="0" distB="0" distL="114300" distR="114300" simplePos="0" relativeHeight="251701248" behindDoc="0" locked="0" layoutInCell="0" allowOverlap="1" wp14:anchorId="4D0F4143" wp14:editId="5783F92A">
                <wp:simplePos x="0" y="0"/>
                <wp:positionH relativeFrom="column">
                  <wp:posOffset>1005840</wp:posOffset>
                </wp:positionH>
                <wp:positionV relativeFrom="paragraph">
                  <wp:posOffset>76835</wp:posOffset>
                </wp:positionV>
                <wp:extent cx="274955" cy="635"/>
                <wp:effectExtent l="5715" t="12065" r="5080" b="6350"/>
                <wp:wrapNone/>
                <wp:docPr id="167" name="Straight Connector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955" cy="6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62362E0" id="Straight Connector 167"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2pt,6.05pt" to="100.8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" o:allowincell="f" strokeweight=".25pt">
                <v:stroke startarrowwidth="narrow" startarrowlength="short" endarrowwidth="narrow" endarrowlength="short"/>
              </v:line>
            </w:pict>
          </mc:Fallback>
        </mc:AlternateContent>
      </w:r>
      <w:r w:rsidRPr="00047147">
        <w:rPr>
          <w:rFonts w:ascii="Times New Roman" w:hAnsi="Times New Roman" w:cs="Times New Roman"/>
          <w:noProof/>
          <w:sz w:val="24"/>
          <w:szCs w:val="24"/>
        </w:rPr>
        <mc:AlternateContent>
          <mc:Choice Requires="wps">
            <w:drawing>
              <wp:anchor distT="0" distB="0" distL="114300" distR="114300" simplePos="0" relativeHeight="251699200" behindDoc="0" locked="0" layoutInCell="0" allowOverlap="1" wp14:anchorId="5D477DE1" wp14:editId="2FEEC93E">
                <wp:simplePos x="0" y="0"/>
                <wp:positionH relativeFrom="column">
                  <wp:posOffset>365760</wp:posOffset>
                </wp:positionH>
                <wp:positionV relativeFrom="paragraph">
                  <wp:posOffset>76835</wp:posOffset>
                </wp:positionV>
                <wp:extent cx="549275" cy="635"/>
                <wp:effectExtent l="13335" t="12065" r="8890" b="6350"/>
                <wp:wrapNone/>
                <wp:docPr id="166" name="Straight Connector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275" cy="6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F63586" id="Straight Connector 166"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6.05pt" to="72.0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" o:allowincell="f" strokeweight=".25pt">
                <v:stroke startarrowwidth="narrow" startarrowlength="short" endarrowwidth="narrow" endarrowlength="short"/>
              </v:line>
            </w:pict>
          </mc:Fallback>
        </mc:AlternateContent>
      </w:r>
      <w:r w:rsidRPr="00047147">
        <w:rPr>
          <w:rFonts w:ascii="Times New Roman" w:hAnsi="Times New Roman" w:cs="Times New Roman"/>
          <w:noProof/>
          <w:sz w:val="24"/>
          <w:szCs w:val="24"/>
        </w:rPr>
        <mc:AlternateContent>
          <mc:Choice Requires="wps">
            <w:drawing>
              <wp:anchor distT="0" distB="0" distL="114300" distR="114300" simplePos="0" relativeHeight="251698176" behindDoc="0" locked="0" layoutInCell="0" allowOverlap="1" wp14:anchorId="1AB51913" wp14:editId="56223520">
                <wp:simplePos x="0" y="0"/>
                <wp:positionH relativeFrom="column">
                  <wp:posOffset>365760</wp:posOffset>
                </wp:positionH>
                <wp:positionV relativeFrom="paragraph">
                  <wp:posOffset>76835</wp:posOffset>
                </wp:positionV>
                <wp:extent cx="635" cy="183515"/>
                <wp:effectExtent l="13335" t="12065" r="5080" b="13970"/>
                <wp:wrapNone/>
                <wp:docPr id="165" name="Straight Connector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8351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BFA304F" id="Straight Connector 165"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6.05pt" to="28.8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" o:allowincell="f" strokeweight=".25pt">
                <v:stroke startarrowwidth="narrow" startarrowlength="short" endarrowwidth="narrow" endarrowlength="short"/>
              </v:line>
            </w:pict>
          </mc:Fallback>
        </mc:AlternateContent>
      </w:r>
      <w:r w:rsidRPr="00047147">
        <w:rPr>
          <w:rFonts w:ascii="Times New Roman" w:hAnsi="Times New Roman" w:cs="Times New Roman"/>
          <w:noProof/>
          <w:sz w:val="24"/>
          <w:szCs w:val="24"/>
        </w:rPr>
        <mc:AlternateContent>
          <mc:Choice Requires="wps">
            <w:drawing>
              <wp:anchor distT="0" distB="0" distL="114300" distR="114300" simplePos="0" relativeHeight="251711488" behindDoc="0" locked="0" layoutInCell="0" allowOverlap="1" wp14:anchorId="308FBCCE" wp14:editId="4B5B92BF">
                <wp:simplePos x="0" y="0"/>
                <wp:positionH relativeFrom="column">
                  <wp:posOffset>365760</wp:posOffset>
                </wp:positionH>
                <wp:positionV relativeFrom="paragraph">
                  <wp:posOffset>107315</wp:posOffset>
                </wp:positionV>
                <wp:extent cx="635" cy="183515"/>
                <wp:effectExtent l="13335" t="13970" r="5080" b="12065"/>
                <wp:wrapNone/>
                <wp:docPr id="164" name="Straight Connector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351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26F7819" id="Straight Connector 164"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8.45pt" to="28.8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" o:allowincell="f" strokeweight=".25pt">
                <v:stroke startarrowwidth="narrow" startarrowlength="short" endarrowwidth="narrow" endarrowlength="short"/>
              </v:line>
            </w:pict>
          </mc:Fallback>
        </mc:AlternateContent>
      </w:r>
      <w:r w:rsidRPr="00047147">
        <w:rPr>
          <w:rFonts w:ascii="Times New Roman" w:hAnsi="Times New Roman" w:cs="Times New Roman"/>
          <w:sz w:val="24"/>
          <w:szCs w:val="24"/>
        </w:rPr>
        <w:tab/>
      </w:r>
      <w:r w:rsidRPr="00047147">
        <w:rPr>
          <w:rFonts w:ascii="Times New Roman" w:hAnsi="Times New Roman" w:cs="Times New Roman"/>
          <w:sz w:val="24"/>
          <w:szCs w:val="24"/>
        </w:rPr>
        <w:tab/>
      </w:r>
      <w:r w:rsidRPr="00047147">
        <w:rPr>
          <w:rFonts w:ascii="Times New Roman" w:hAnsi="Times New Roman" w:cs="Times New Roman"/>
          <w:i/>
          <w:sz w:val="24"/>
          <w:szCs w:val="24"/>
        </w:rPr>
        <w:t>A        B</w:t>
      </w:r>
      <w:r w:rsidRPr="00047147">
        <w:rPr>
          <w:rFonts w:ascii="Times New Roman" w:hAnsi="Times New Roman" w:cs="Times New Roman"/>
          <w:i/>
          <w:sz w:val="24"/>
          <w:szCs w:val="24"/>
        </w:rPr>
        <w:tab/>
      </w:r>
      <w:r w:rsidRPr="00047147">
        <w:rPr>
          <w:rFonts w:ascii="Times New Roman" w:hAnsi="Times New Roman" w:cs="Times New Roman"/>
          <w:sz w:val="24"/>
          <w:szCs w:val="24"/>
        </w:rPr>
        <w:tab/>
      </w:r>
      <w:r w:rsidRPr="00047147">
        <w:rPr>
          <w:rFonts w:ascii="Times New Roman" w:hAnsi="Times New Roman" w:cs="Times New Roman"/>
          <w:sz w:val="24"/>
          <w:szCs w:val="24"/>
        </w:rPr>
        <w:tab/>
      </w:r>
      <w:r w:rsidRPr="00047147">
        <w:rPr>
          <w:rFonts w:ascii="Times New Roman" w:hAnsi="Times New Roman" w:cs="Times New Roman"/>
          <w:sz w:val="24"/>
          <w:szCs w:val="24"/>
        </w:rPr>
        <w:tab/>
      </w:r>
    </w:p>
    <w:p w14:paraId="3E2F8D31" w14:textId="2D08DEB3" w:rsidR="00F16EC8" w:rsidRPr="00047147" w:rsidRDefault="00F16EC8" w:rsidP="001A1A8E">
      <w:pPr>
        <w:jc w:val="both"/>
        <w:rPr>
          <w:rFonts w:ascii="Times New Roman" w:hAnsi="Times New Roman" w:cs="Times New Roman"/>
          <w:sz w:val="24"/>
          <w:szCs w:val="24"/>
        </w:rPr>
      </w:pPr>
      <w:r w:rsidRPr="00047147">
        <w:rPr>
          <w:rFonts w:ascii="Times New Roman" w:hAnsi="Times New Roman" w:cs="Times New Roman"/>
          <w:noProof/>
          <w:sz w:val="24"/>
          <w:szCs w:val="24"/>
        </w:rPr>
        <mc:AlternateContent>
          <mc:Choice Requires="wps">
            <w:drawing>
              <wp:anchor distT="0" distB="0" distL="114300" distR="114300" simplePos="0" relativeHeight="251709440" behindDoc="0" locked="0" layoutInCell="0" allowOverlap="1" wp14:anchorId="154AE894" wp14:editId="44167810">
                <wp:simplePos x="0" y="0"/>
                <wp:positionH relativeFrom="column">
                  <wp:posOffset>274320</wp:posOffset>
                </wp:positionH>
                <wp:positionV relativeFrom="paragraph">
                  <wp:posOffset>137160</wp:posOffset>
                </wp:positionV>
                <wp:extent cx="183515" cy="183515"/>
                <wp:effectExtent l="7620" t="9525" r="8890" b="6985"/>
                <wp:wrapNone/>
                <wp:docPr id="163" name="Oval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183515"/>
                        </a:xfrm>
                        <a:prstGeom prst="ellipse">
                          <a:avLst/>
                        </a:pr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56F4ECB" id="Oval 163" o:spid="_x0000_s1026" style="position:absolute;margin-left:21.6pt;margin-top:10.8pt;width:14.45pt;height:14.4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" o:allowincell="f" filled="f" strokeweight=".25pt"/>
            </w:pict>
          </mc:Fallback>
        </mc:AlternateContent>
      </w:r>
    </w:p>
    <w:p w14:paraId="41487102" w14:textId="77777777" w:rsidR="00F16EC8" w:rsidRPr="00047147" w:rsidRDefault="00F16EC8" w:rsidP="001A1A8E">
      <w:pPr>
        <w:jc w:val="both"/>
        <w:rPr>
          <w:rFonts w:ascii="Times New Roman" w:hAnsi="Times New Roman" w:cs="Times New Roman"/>
          <w:sz w:val="24"/>
          <w:szCs w:val="24"/>
        </w:rPr>
      </w:pPr>
      <w:r w:rsidRPr="00047147">
        <w:rPr>
          <w:rFonts w:ascii="Times New Roman" w:hAnsi="Times New Roman" w:cs="Times New Roman"/>
          <w:sz w:val="24"/>
          <w:szCs w:val="24"/>
        </w:rPr>
        <w:t xml:space="preserve">           </w:t>
      </w:r>
      <w:r w:rsidRPr="00047147">
        <w:rPr>
          <w:rFonts w:ascii="Times New Roman" w:hAnsi="Times New Roman" w:cs="Times New Roman"/>
          <w:sz w:val="24"/>
          <w:szCs w:val="24"/>
        </w:rPr>
        <w:sym w:font="Symbol" w:char="F0A5"/>
      </w:r>
    </w:p>
    <w:p w14:paraId="13243C43" w14:textId="7AFB1B98" w:rsidR="00F16EC8" w:rsidRPr="00047147" w:rsidRDefault="00F16EC8" w:rsidP="001A1A8E">
      <w:pPr>
        <w:jc w:val="both"/>
        <w:rPr>
          <w:rFonts w:ascii="Times New Roman" w:hAnsi="Times New Roman" w:cs="Times New Roman"/>
          <w:sz w:val="24"/>
          <w:szCs w:val="24"/>
        </w:rPr>
      </w:pPr>
      <w:r w:rsidRPr="00047147">
        <w:rPr>
          <w:rFonts w:ascii="Times New Roman" w:hAnsi="Times New Roman" w:cs="Times New Roman"/>
          <w:noProof/>
          <w:sz w:val="24"/>
          <w:szCs w:val="24"/>
        </w:rPr>
        <mc:AlternateContent>
          <mc:Choice Requires="wps">
            <w:drawing>
              <wp:anchor distT="0" distB="0" distL="114300" distR="114300" simplePos="0" relativeHeight="251712512" behindDoc="0" locked="0" layoutInCell="0" allowOverlap="1" wp14:anchorId="75C94304" wp14:editId="14D23C6C">
                <wp:simplePos x="0" y="0"/>
                <wp:positionH relativeFrom="column">
                  <wp:posOffset>365760</wp:posOffset>
                </wp:positionH>
                <wp:positionV relativeFrom="paragraph">
                  <wp:posOffset>8255</wp:posOffset>
                </wp:positionV>
                <wp:extent cx="635" cy="183515"/>
                <wp:effectExtent l="13335" t="13970" r="5080" b="12065"/>
                <wp:wrapNone/>
                <wp:docPr id="162" name="Straight Connector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351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900F776" id="Straight Connector 162"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65pt" to="28.8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" o:allowincell="f" strokeweight=".25pt">
                <v:stroke startarrowwidth="narrow" startarrowlength="short" endarrowwidth="narrow" endarrowlength="short"/>
              </v:line>
            </w:pict>
          </mc:Fallback>
        </mc:AlternateContent>
      </w:r>
      <w:r w:rsidRPr="00047147">
        <w:rPr>
          <w:rFonts w:ascii="Times New Roman" w:hAnsi="Times New Roman" w:cs="Times New Roman"/>
          <w:sz w:val="24"/>
          <w:szCs w:val="24"/>
        </w:rPr>
        <w:tab/>
      </w:r>
      <w:r w:rsidRPr="00047147">
        <w:rPr>
          <w:rFonts w:ascii="Times New Roman" w:hAnsi="Times New Roman" w:cs="Times New Roman"/>
          <w:sz w:val="24"/>
          <w:szCs w:val="24"/>
        </w:rPr>
        <w:tab/>
      </w:r>
      <w:r w:rsidRPr="00047147">
        <w:rPr>
          <w:rFonts w:ascii="Times New Roman" w:hAnsi="Times New Roman" w:cs="Times New Roman"/>
          <w:sz w:val="24"/>
          <w:szCs w:val="24"/>
        </w:rPr>
        <w:tab/>
      </w:r>
      <w:r w:rsidRPr="00047147">
        <w:rPr>
          <w:rFonts w:ascii="Times New Roman" w:hAnsi="Times New Roman" w:cs="Times New Roman"/>
          <w:sz w:val="24"/>
          <w:szCs w:val="24"/>
        </w:rPr>
        <w:tab/>
      </w:r>
      <w:r w:rsidRPr="00047147">
        <w:rPr>
          <w:rFonts w:ascii="Times New Roman" w:hAnsi="Times New Roman" w:cs="Times New Roman"/>
          <w:sz w:val="24"/>
          <w:szCs w:val="24"/>
        </w:rPr>
        <w:tab/>
      </w:r>
    </w:p>
    <w:p w14:paraId="70288458" w14:textId="5BA03645" w:rsidR="00F16EC8" w:rsidRPr="00047147" w:rsidRDefault="00F16EC8" w:rsidP="001A1A8E">
      <w:pPr>
        <w:jc w:val="both"/>
        <w:rPr>
          <w:rFonts w:ascii="Times New Roman" w:hAnsi="Times New Roman" w:cs="Times New Roman"/>
          <w:sz w:val="24"/>
          <w:szCs w:val="24"/>
        </w:rPr>
      </w:pPr>
      <w:r w:rsidRPr="00047147">
        <w:rPr>
          <w:rFonts w:ascii="Times New Roman" w:hAnsi="Times New Roman" w:cs="Times New Roman"/>
          <w:noProof/>
          <w:sz w:val="24"/>
          <w:szCs w:val="24"/>
        </w:rPr>
        <mc:AlternateContent>
          <mc:Choice Requires="wps">
            <w:drawing>
              <wp:anchor distT="0" distB="0" distL="114300" distR="114300" simplePos="0" relativeHeight="251713536" behindDoc="0" locked="0" layoutInCell="0" allowOverlap="1" wp14:anchorId="451CD4B5" wp14:editId="25702DF7">
                <wp:simplePos x="0" y="0"/>
                <wp:positionH relativeFrom="column">
                  <wp:posOffset>365760</wp:posOffset>
                </wp:positionH>
                <wp:positionV relativeFrom="paragraph">
                  <wp:posOffset>38100</wp:posOffset>
                </wp:positionV>
                <wp:extent cx="1920875" cy="635"/>
                <wp:effectExtent l="13335" t="9525" r="8890" b="8890"/>
                <wp:wrapNone/>
                <wp:docPr id="161" name="Straight Connector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0875" cy="6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6498A47" id="Straight Connector 161"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3pt" to="180.0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" o:allowincell="f" strokeweight=".25pt">
                <v:stroke startarrowwidth="narrow" startarrowlength="short" endarrowwidth="narrow" endarrowlength="short"/>
              </v:line>
            </w:pict>
          </mc:Fallback>
        </mc:AlternateContent>
      </w:r>
    </w:p>
    <w:p w14:paraId="5D6A1209" w14:textId="0E5E95D3" w:rsidR="00F16EC8" w:rsidRPr="00047147" w:rsidRDefault="001A1A8E" w:rsidP="001A1A8E">
      <w:pPr>
        <w:jc w:val="both"/>
        <w:rPr>
          <w:rFonts w:ascii="Times New Roman" w:hAnsi="Times New Roman" w:cs="Times New Roman"/>
          <w:i/>
          <w:sz w:val="24"/>
          <w:szCs w:val="24"/>
        </w:rPr>
      </w:pPr>
      <w:r w:rsidRPr="00047147">
        <w:rPr>
          <w:rFonts w:ascii="Times New Roman" w:hAnsi="Times New Roman" w:cs="Times New Roman"/>
          <w:sz w:val="24"/>
          <w:szCs w:val="24"/>
        </w:rPr>
        <w:t>Sumber tegangan</w:t>
      </w:r>
    </w:p>
    <w:p w14:paraId="4942DD07" w14:textId="77777777" w:rsidR="00F16EC8" w:rsidRPr="00047147" w:rsidRDefault="00F16EC8" w:rsidP="00F16EC8">
      <w:pPr>
        <w:jc w:val="both"/>
        <w:rPr>
          <w:rFonts w:ascii="Times New Roman" w:hAnsi="Times New Roman" w:cs="Times New Roman"/>
          <w:i/>
          <w:sz w:val="24"/>
          <w:szCs w:val="24"/>
        </w:rPr>
      </w:pPr>
    </w:p>
    <w:p w14:paraId="6A4CEF2D" w14:textId="77777777" w:rsidR="001A1A8E" w:rsidRDefault="001A1A8E" w:rsidP="00F16EC8">
      <w:pPr>
        <w:jc w:val="both"/>
        <w:rPr>
          <w:rFonts w:ascii="Times New Roman" w:hAnsi="Times New Roman" w:cs="Times New Roman"/>
          <w:sz w:val="24"/>
          <w:szCs w:val="24"/>
        </w:rPr>
      </w:pPr>
    </w:p>
    <w:p w14:paraId="7151776E" w14:textId="77777777" w:rsidR="001A1A8E" w:rsidRDefault="001A1A8E" w:rsidP="00F16EC8">
      <w:pPr>
        <w:jc w:val="both"/>
        <w:rPr>
          <w:rFonts w:ascii="Times New Roman" w:hAnsi="Times New Roman" w:cs="Times New Roman"/>
          <w:sz w:val="24"/>
          <w:szCs w:val="24"/>
        </w:rPr>
      </w:pPr>
    </w:p>
    <w:p w14:paraId="395C3687" w14:textId="77777777" w:rsidR="001A1A8E" w:rsidRDefault="001A1A8E" w:rsidP="00F16EC8">
      <w:pPr>
        <w:jc w:val="both"/>
        <w:rPr>
          <w:rFonts w:ascii="Times New Roman" w:hAnsi="Times New Roman" w:cs="Times New Roman"/>
          <w:sz w:val="24"/>
          <w:szCs w:val="24"/>
        </w:rPr>
      </w:pPr>
    </w:p>
    <w:p w14:paraId="43AF1975" w14:textId="77777777" w:rsidR="001A1A8E" w:rsidRDefault="001A1A8E" w:rsidP="00F16EC8">
      <w:pPr>
        <w:jc w:val="both"/>
        <w:rPr>
          <w:rFonts w:ascii="Times New Roman" w:hAnsi="Times New Roman" w:cs="Times New Roman"/>
          <w:sz w:val="24"/>
          <w:szCs w:val="24"/>
        </w:rPr>
      </w:pPr>
    </w:p>
    <w:p w14:paraId="0A628857" w14:textId="77777777" w:rsidR="001A1A8E" w:rsidRDefault="001A1A8E" w:rsidP="00F16EC8">
      <w:pPr>
        <w:jc w:val="both"/>
        <w:rPr>
          <w:rFonts w:ascii="Times New Roman" w:hAnsi="Times New Roman" w:cs="Times New Roman"/>
          <w:sz w:val="24"/>
          <w:szCs w:val="24"/>
        </w:rPr>
      </w:pPr>
    </w:p>
    <w:p w14:paraId="23F18028" w14:textId="77777777" w:rsidR="001A1A8E" w:rsidRDefault="001A1A8E" w:rsidP="00F16EC8">
      <w:pPr>
        <w:jc w:val="both"/>
        <w:rPr>
          <w:rFonts w:ascii="Times New Roman" w:hAnsi="Times New Roman" w:cs="Times New Roman"/>
          <w:sz w:val="24"/>
          <w:szCs w:val="24"/>
        </w:rPr>
      </w:pPr>
    </w:p>
    <w:p w14:paraId="252635C1" w14:textId="011529CE" w:rsidR="00F16EC8" w:rsidRPr="00047147" w:rsidRDefault="00F16EC8" w:rsidP="00F16EC8">
      <w:pPr>
        <w:jc w:val="both"/>
        <w:rPr>
          <w:rFonts w:ascii="Times New Roman" w:hAnsi="Times New Roman" w:cs="Times New Roman"/>
          <w:sz w:val="24"/>
          <w:szCs w:val="24"/>
        </w:rPr>
      </w:pPr>
      <w:r w:rsidRPr="00047147">
        <w:rPr>
          <w:rFonts w:ascii="Times New Roman" w:hAnsi="Times New Roman" w:cs="Times New Roman"/>
          <w:sz w:val="24"/>
          <w:szCs w:val="24"/>
        </w:rPr>
        <w:lastRenderedPageBreak/>
        <w:t>2.   Saklar</w:t>
      </w:r>
      <w:r w:rsidRPr="00047147">
        <w:rPr>
          <w:rFonts w:ascii="Times New Roman" w:hAnsi="Times New Roman" w:cs="Times New Roman"/>
          <w:i/>
          <w:sz w:val="24"/>
          <w:szCs w:val="24"/>
        </w:rPr>
        <w:t xml:space="preserve"> </w:t>
      </w:r>
      <w:r w:rsidRPr="00047147">
        <w:rPr>
          <w:rFonts w:ascii="Times New Roman" w:hAnsi="Times New Roman" w:cs="Times New Roman"/>
          <w:sz w:val="24"/>
          <w:szCs w:val="24"/>
        </w:rPr>
        <w:t>dalam hubungan PARALEL: logika OR</w:t>
      </w:r>
    </w:p>
    <w:p w14:paraId="45E8E948" w14:textId="77777777" w:rsidR="00F16EC8" w:rsidRPr="00047147" w:rsidRDefault="00F16EC8" w:rsidP="00F16EC8">
      <w:pPr>
        <w:jc w:val="both"/>
        <w:rPr>
          <w:rFonts w:ascii="Times New Roman" w:hAnsi="Times New Roman" w:cs="Times New Roman"/>
          <w:sz w:val="24"/>
          <w:szCs w:val="24"/>
        </w:rPr>
      </w:pPr>
    </w:p>
    <w:p w14:paraId="134A4387" w14:textId="64A1EC37" w:rsidR="00F16EC8" w:rsidRPr="00047147" w:rsidRDefault="00F16EC8" w:rsidP="00F16EC8">
      <w:pPr>
        <w:jc w:val="both"/>
        <w:rPr>
          <w:rFonts w:ascii="Times New Roman" w:hAnsi="Times New Roman" w:cs="Times New Roman"/>
          <w:i/>
          <w:sz w:val="24"/>
          <w:szCs w:val="24"/>
        </w:rPr>
      </w:pPr>
      <w:r w:rsidRPr="00047147">
        <w:rPr>
          <w:rFonts w:ascii="Times New Roman" w:hAnsi="Times New Roman" w:cs="Times New Roman"/>
          <w:noProof/>
          <w:sz w:val="24"/>
          <w:szCs w:val="24"/>
        </w:rPr>
        <mc:AlternateContent>
          <mc:Choice Requires="wps">
            <w:drawing>
              <wp:anchor distT="0" distB="0" distL="114300" distR="114300" simplePos="0" relativeHeight="251728896" behindDoc="0" locked="0" layoutInCell="0" allowOverlap="1" wp14:anchorId="7E18FF17" wp14:editId="36E0AEE2">
                <wp:simplePos x="0" y="0"/>
                <wp:positionH relativeFrom="column">
                  <wp:posOffset>1054100</wp:posOffset>
                </wp:positionH>
                <wp:positionV relativeFrom="paragraph">
                  <wp:posOffset>137160</wp:posOffset>
                </wp:positionV>
                <wp:extent cx="92075" cy="92075"/>
                <wp:effectExtent l="6350" t="13335" r="6350" b="8890"/>
                <wp:wrapNone/>
                <wp:docPr id="160" name="Straight Connector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2075" cy="9207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0C406EF" id="Straight Connector 160" o:spid="_x0000_s1026" style="position:absolute;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pt,10.8pt" to="90.2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" o:allowincell="f" strokeweight=".25pt">
                <v:stroke startarrowwidth="narrow" startarrowlength="short" endarrowwidth="narrow" endarrowlength="short"/>
              </v:line>
            </w:pict>
          </mc:Fallback>
        </mc:AlternateContent>
      </w:r>
      <w:r w:rsidRPr="00047147">
        <w:rPr>
          <w:rFonts w:ascii="Times New Roman" w:hAnsi="Times New Roman" w:cs="Times New Roman"/>
          <w:noProof/>
          <w:sz w:val="24"/>
          <w:szCs w:val="24"/>
        </w:rPr>
        <mc:AlternateContent>
          <mc:Choice Requires="wps">
            <w:drawing>
              <wp:anchor distT="0" distB="0" distL="114300" distR="114300" simplePos="0" relativeHeight="251727872" behindDoc="0" locked="0" layoutInCell="0" allowOverlap="1" wp14:anchorId="1FFEFF4E" wp14:editId="2849D991">
                <wp:simplePos x="0" y="0"/>
                <wp:positionH relativeFrom="column">
                  <wp:posOffset>871220</wp:posOffset>
                </wp:positionH>
                <wp:positionV relativeFrom="paragraph">
                  <wp:posOffset>228600</wp:posOffset>
                </wp:positionV>
                <wp:extent cx="183515" cy="635"/>
                <wp:effectExtent l="13970" t="9525" r="12065" b="8890"/>
                <wp:wrapNone/>
                <wp:docPr id="159" name="Straight Connector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515" cy="6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FAF5825" id="Straight Connector 159"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6pt,18pt" to="83.0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" o:allowincell="f" strokeweight=".25pt">
                <v:stroke startarrowwidth="narrow" startarrowlength="short" endarrowwidth="narrow" endarrowlength="short"/>
              </v:line>
            </w:pict>
          </mc:Fallback>
        </mc:AlternateContent>
      </w:r>
      <w:r w:rsidRPr="00047147">
        <w:rPr>
          <w:rFonts w:ascii="Times New Roman" w:hAnsi="Times New Roman" w:cs="Times New Roman"/>
          <w:sz w:val="24"/>
          <w:szCs w:val="24"/>
        </w:rPr>
        <w:tab/>
      </w:r>
      <w:r w:rsidRPr="00047147">
        <w:rPr>
          <w:rFonts w:ascii="Times New Roman" w:hAnsi="Times New Roman" w:cs="Times New Roman"/>
          <w:sz w:val="24"/>
          <w:szCs w:val="24"/>
        </w:rPr>
        <w:tab/>
        <w:t xml:space="preserve">         </w:t>
      </w:r>
      <w:r w:rsidRPr="00047147">
        <w:rPr>
          <w:rFonts w:ascii="Times New Roman" w:hAnsi="Times New Roman" w:cs="Times New Roman"/>
          <w:i/>
          <w:sz w:val="24"/>
          <w:szCs w:val="24"/>
        </w:rPr>
        <w:t>A</w:t>
      </w:r>
    </w:p>
    <w:p w14:paraId="230D59C0" w14:textId="00309F92" w:rsidR="00F16EC8" w:rsidRPr="00047147" w:rsidRDefault="00F16EC8" w:rsidP="00F16EC8">
      <w:pPr>
        <w:jc w:val="both"/>
        <w:rPr>
          <w:rFonts w:ascii="Times New Roman" w:hAnsi="Times New Roman" w:cs="Times New Roman"/>
          <w:sz w:val="24"/>
          <w:szCs w:val="24"/>
        </w:rPr>
      </w:pPr>
      <w:r w:rsidRPr="00047147">
        <w:rPr>
          <w:rFonts w:ascii="Times New Roman" w:hAnsi="Times New Roman" w:cs="Times New Roman"/>
          <w:noProof/>
          <w:sz w:val="24"/>
          <w:szCs w:val="24"/>
        </w:rPr>
        <mc:AlternateContent>
          <mc:Choice Requires="wps">
            <w:drawing>
              <wp:anchor distT="0" distB="0" distL="114300" distR="114300" simplePos="0" relativeHeight="251732992" behindDoc="0" locked="0" layoutInCell="0" allowOverlap="1" wp14:anchorId="1495272F" wp14:editId="0F3F085D">
                <wp:simplePos x="0" y="0"/>
                <wp:positionH relativeFrom="column">
                  <wp:posOffset>1328420</wp:posOffset>
                </wp:positionH>
                <wp:positionV relativeFrom="paragraph">
                  <wp:posOffset>76835</wp:posOffset>
                </wp:positionV>
                <wp:extent cx="635" cy="274955"/>
                <wp:effectExtent l="13970" t="13970" r="13970" b="6350"/>
                <wp:wrapNone/>
                <wp:docPr id="158" name="Straight Connector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495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D99720C" id="Straight Connector 158"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6pt,6.05pt" to="104.65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" o:allowincell="f" strokeweight=".25pt">
                <v:stroke startarrowwidth="narrow" startarrowlength="short" endarrowwidth="narrow" endarrowlength="short"/>
              </v:line>
            </w:pict>
          </mc:Fallback>
        </mc:AlternateContent>
      </w:r>
      <w:r w:rsidRPr="00047147">
        <w:rPr>
          <w:rFonts w:ascii="Times New Roman" w:hAnsi="Times New Roman" w:cs="Times New Roman"/>
          <w:noProof/>
          <w:sz w:val="24"/>
          <w:szCs w:val="24"/>
        </w:rPr>
        <mc:AlternateContent>
          <mc:Choice Requires="wps">
            <w:drawing>
              <wp:anchor distT="0" distB="0" distL="114300" distR="114300" simplePos="0" relativeHeight="251731968" behindDoc="0" locked="0" layoutInCell="0" allowOverlap="1" wp14:anchorId="390CF35E" wp14:editId="087B25C1">
                <wp:simplePos x="0" y="0"/>
                <wp:positionH relativeFrom="column">
                  <wp:posOffset>1145540</wp:posOffset>
                </wp:positionH>
                <wp:positionV relativeFrom="paragraph">
                  <wp:posOffset>76835</wp:posOffset>
                </wp:positionV>
                <wp:extent cx="183515" cy="635"/>
                <wp:effectExtent l="12065" t="13970" r="13970" b="13970"/>
                <wp:wrapNone/>
                <wp:docPr id="157" name="Straight Connector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515" cy="6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99F7608" id="Straight Connector 157"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2pt,6.05pt" to="104.6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" o:allowincell="f" strokeweight=".25pt">
                <v:stroke startarrowwidth="narrow" startarrowlength="short" endarrowwidth="narrow" endarrowlength="short"/>
              </v:line>
            </w:pict>
          </mc:Fallback>
        </mc:AlternateContent>
      </w:r>
      <w:r w:rsidRPr="00047147">
        <w:rPr>
          <w:rFonts w:ascii="Times New Roman" w:hAnsi="Times New Roman" w:cs="Times New Roman"/>
          <w:noProof/>
          <w:sz w:val="24"/>
          <w:szCs w:val="24"/>
        </w:rPr>
        <mc:AlternateContent>
          <mc:Choice Requires="wps">
            <w:drawing>
              <wp:anchor distT="0" distB="0" distL="114300" distR="114300" simplePos="0" relativeHeight="251708416" behindDoc="0" locked="0" layoutInCell="0" allowOverlap="1" wp14:anchorId="40E126F4" wp14:editId="010D465A">
                <wp:simplePos x="0" y="0"/>
                <wp:positionH relativeFrom="column">
                  <wp:posOffset>1694180</wp:posOffset>
                </wp:positionH>
                <wp:positionV relativeFrom="paragraph">
                  <wp:posOffset>76835</wp:posOffset>
                </wp:positionV>
                <wp:extent cx="366395" cy="274955"/>
                <wp:effectExtent l="8255" t="13970" r="6350" b="6350"/>
                <wp:wrapNone/>
                <wp:docPr id="156" name="Oval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274955"/>
                        </a:xfrm>
                        <a:prstGeom prst="ellipse">
                          <a:avLst/>
                        </a:pr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ABCF5C4" id="Oval 156" o:spid="_x0000_s1026" style="position:absolute;margin-left:133.4pt;margin-top:6.05pt;width:28.85pt;height:21.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" o:allowincell="f" filled="f" strokeweight=".25pt"/>
            </w:pict>
          </mc:Fallback>
        </mc:AlternateContent>
      </w:r>
      <w:r w:rsidRPr="00047147">
        <w:rPr>
          <w:rFonts w:ascii="Times New Roman" w:hAnsi="Times New Roman" w:cs="Times New Roman"/>
          <w:noProof/>
          <w:sz w:val="24"/>
          <w:szCs w:val="24"/>
        </w:rPr>
        <mc:AlternateContent>
          <mc:Choice Requires="wps">
            <w:drawing>
              <wp:anchor distT="0" distB="0" distL="114300" distR="114300" simplePos="0" relativeHeight="251715584" behindDoc="0" locked="0" layoutInCell="0" allowOverlap="1" wp14:anchorId="18A03543" wp14:editId="3A11F7A3">
                <wp:simplePos x="0" y="0"/>
                <wp:positionH relativeFrom="column">
                  <wp:posOffset>871220</wp:posOffset>
                </wp:positionH>
                <wp:positionV relativeFrom="paragraph">
                  <wp:posOffset>76835</wp:posOffset>
                </wp:positionV>
                <wp:extent cx="635" cy="274955"/>
                <wp:effectExtent l="13970" t="13970" r="13970" b="6350"/>
                <wp:wrapNone/>
                <wp:docPr id="155" name="Straight Connector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495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2B22B89" id="Straight Connector 155"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6pt,6.05pt" to="68.65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" o:allowincell="f" strokeweight=".25pt">
                <v:stroke startarrowwidth="narrow" startarrowlength="short" endarrowwidth="narrow" endarrowlength="short"/>
              </v:line>
            </w:pict>
          </mc:Fallback>
        </mc:AlternateContent>
      </w:r>
      <w:r w:rsidRPr="00047147">
        <w:rPr>
          <w:rFonts w:ascii="Times New Roman" w:hAnsi="Times New Roman" w:cs="Times New Roman"/>
          <w:sz w:val="24"/>
          <w:szCs w:val="24"/>
        </w:rPr>
        <w:tab/>
      </w:r>
      <w:r w:rsidRPr="00047147">
        <w:rPr>
          <w:rFonts w:ascii="Times New Roman" w:hAnsi="Times New Roman" w:cs="Times New Roman"/>
          <w:sz w:val="24"/>
          <w:szCs w:val="24"/>
        </w:rPr>
        <w:tab/>
      </w:r>
      <w:r w:rsidRPr="00047147">
        <w:rPr>
          <w:rFonts w:ascii="Times New Roman" w:hAnsi="Times New Roman" w:cs="Times New Roman"/>
          <w:sz w:val="24"/>
          <w:szCs w:val="24"/>
        </w:rPr>
        <w:tab/>
      </w:r>
      <w:r w:rsidRPr="00047147">
        <w:rPr>
          <w:rFonts w:ascii="Times New Roman" w:hAnsi="Times New Roman" w:cs="Times New Roman"/>
          <w:sz w:val="24"/>
          <w:szCs w:val="24"/>
        </w:rPr>
        <w:tab/>
        <w:t xml:space="preserve">        Lampu</w:t>
      </w:r>
    </w:p>
    <w:p w14:paraId="5238EE12" w14:textId="162BFA39" w:rsidR="00F16EC8" w:rsidRPr="00047147" w:rsidRDefault="00F16EC8" w:rsidP="00F16EC8">
      <w:pPr>
        <w:jc w:val="both"/>
        <w:rPr>
          <w:rFonts w:ascii="Times New Roman" w:hAnsi="Times New Roman" w:cs="Times New Roman"/>
          <w:sz w:val="24"/>
          <w:szCs w:val="24"/>
        </w:rPr>
      </w:pPr>
      <w:r w:rsidRPr="00047147">
        <w:rPr>
          <w:rFonts w:ascii="Times New Roman" w:hAnsi="Times New Roman" w:cs="Times New Roman"/>
          <w:noProof/>
          <w:sz w:val="24"/>
          <w:szCs w:val="24"/>
        </w:rPr>
        <mc:AlternateContent>
          <mc:Choice Requires="wps">
            <w:drawing>
              <wp:anchor distT="0" distB="0" distL="114300" distR="114300" simplePos="0" relativeHeight="251716608" behindDoc="0" locked="0" layoutInCell="0" allowOverlap="1" wp14:anchorId="5527FDEA" wp14:editId="0C14D494">
                <wp:simplePos x="0" y="0"/>
                <wp:positionH relativeFrom="column">
                  <wp:posOffset>322580</wp:posOffset>
                </wp:positionH>
                <wp:positionV relativeFrom="paragraph">
                  <wp:posOffset>107315</wp:posOffset>
                </wp:positionV>
                <wp:extent cx="549275" cy="635"/>
                <wp:effectExtent l="8255" t="10160" r="13970" b="8255"/>
                <wp:wrapNone/>
                <wp:docPr id="154" name="Straight Connector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49275" cy="6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B008A76" id="Straight Connector 154" o:spid="_x0000_s1026" style="position:absolute;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4pt,8.45pt" to="68.6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" o:allowincell="f" strokeweight=".25pt">
                <v:stroke startarrowwidth="narrow" startarrowlength="short" endarrowwidth="narrow" endarrowlength="short"/>
              </v:line>
            </w:pict>
          </mc:Fallback>
        </mc:AlternateContent>
      </w:r>
      <w:r w:rsidRPr="00047147">
        <w:rPr>
          <w:rFonts w:ascii="Times New Roman" w:hAnsi="Times New Roman" w:cs="Times New Roman"/>
          <w:noProof/>
          <w:sz w:val="24"/>
          <w:szCs w:val="24"/>
        </w:rPr>
        <mc:AlternateContent>
          <mc:Choice Requires="wps">
            <w:drawing>
              <wp:anchor distT="0" distB="0" distL="114300" distR="114300" simplePos="0" relativeHeight="251717632" behindDoc="0" locked="0" layoutInCell="0" allowOverlap="1" wp14:anchorId="7A44EB25" wp14:editId="7CE8FD0E">
                <wp:simplePos x="0" y="0"/>
                <wp:positionH relativeFrom="column">
                  <wp:posOffset>322580</wp:posOffset>
                </wp:positionH>
                <wp:positionV relativeFrom="paragraph">
                  <wp:posOffset>107315</wp:posOffset>
                </wp:positionV>
                <wp:extent cx="635" cy="274955"/>
                <wp:effectExtent l="8255" t="10160" r="10160" b="10160"/>
                <wp:wrapNone/>
                <wp:docPr id="153" name="Straight Connector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7495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49B6BF5" id="Straight Connector 153" o:spid="_x0000_s1026" style="position:absolute;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4pt,8.45pt" to="25.45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" o:allowincell="f" strokeweight=".25pt">
                <v:stroke startarrowwidth="narrow" startarrowlength="short" endarrowwidth="narrow" endarrowlength="short"/>
              </v:line>
            </w:pict>
          </mc:Fallback>
        </mc:AlternateContent>
      </w:r>
      <w:r w:rsidRPr="00047147">
        <w:rPr>
          <w:rFonts w:ascii="Times New Roman" w:hAnsi="Times New Roman" w:cs="Times New Roman"/>
          <w:noProof/>
          <w:sz w:val="24"/>
          <w:szCs w:val="24"/>
        </w:rPr>
        <mc:AlternateContent>
          <mc:Choice Requires="wps">
            <w:drawing>
              <wp:anchor distT="0" distB="0" distL="114300" distR="114300" simplePos="0" relativeHeight="251704320" behindDoc="0" locked="0" layoutInCell="0" allowOverlap="1" wp14:anchorId="40FDF549" wp14:editId="09026CE2">
                <wp:simplePos x="0" y="0"/>
                <wp:positionH relativeFrom="column">
                  <wp:posOffset>1328420</wp:posOffset>
                </wp:positionH>
                <wp:positionV relativeFrom="paragraph">
                  <wp:posOffset>107315</wp:posOffset>
                </wp:positionV>
                <wp:extent cx="366395" cy="635"/>
                <wp:effectExtent l="13970" t="10160" r="10160" b="8255"/>
                <wp:wrapNone/>
                <wp:docPr id="152" name="Straight Connector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395" cy="6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7CAD119" id="Straight Connector 152"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6pt,8.45pt" to="133.4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" o:allowincell="f" strokeweight=".25pt">
                <v:stroke startarrowwidth="narrow" startarrowlength="short" endarrowwidth="narrow" endarrowlength="short"/>
              </v:line>
            </w:pict>
          </mc:Fallback>
        </mc:AlternateContent>
      </w:r>
      <w:r w:rsidRPr="00047147">
        <w:rPr>
          <w:rFonts w:ascii="Times New Roman" w:hAnsi="Times New Roman" w:cs="Times New Roman"/>
          <w:noProof/>
          <w:sz w:val="24"/>
          <w:szCs w:val="24"/>
        </w:rPr>
        <mc:AlternateContent>
          <mc:Choice Requires="wps">
            <w:drawing>
              <wp:anchor distT="0" distB="0" distL="114300" distR="114300" simplePos="0" relativeHeight="251730944" behindDoc="0" locked="0" layoutInCell="0" allowOverlap="1" wp14:anchorId="69B7BB52" wp14:editId="412EE768">
                <wp:simplePos x="0" y="0"/>
                <wp:positionH relativeFrom="column">
                  <wp:posOffset>1054100</wp:posOffset>
                </wp:positionH>
                <wp:positionV relativeFrom="paragraph">
                  <wp:posOffset>107315</wp:posOffset>
                </wp:positionV>
                <wp:extent cx="92075" cy="92075"/>
                <wp:effectExtent l="6350" t="10160" r="6350" b="12065"/>
                <wp:wrapNone/>
                <wp:docPr id="151" name="Straight Connector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2075" cy="9207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6BA1E57" id="Straight Connector 151" o:spid="_x0000_s1026" style="position:absolute;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pt,8.45pt" to="90.2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" o:allowincell="f" strokeweight=".25pt">
                <v:stroke startarrowwidth="narrow" startarrowlength="short" endarrowwidth="narrow" endarrowlength="short"/>
              </v:line>
            </w:pict>
          </mc:Fallback>
        </mc:AlternateContent>
      </w:r>
      <w:r w:rsidRPr="00047147">
        <w:rPr>
          <w:rFonts w:ascii="Times New Roman" w:hAnsi="Times New Roman" w:cs="Times New Roman"/>
          <w:noProof/>
          <w:sz w:val="24"/>
          <w:szCs w:val="24"/>
        </w:rPr>
        <mc:AlternateContent>
          <mc:Choice Requires="wps">
            <w:drawing>
              <wp:anchor distT="0" distB="0" distL="114300" distR="114300" simplePos="0" relativeHeight="251726848" behindDoc="0" locked="0" layoutInCell="0" allowOverlap="1" wp14:anchorId="489A35C5" wp14:editId="25B3B957">
                <wp:simplePos x="0" y="0"/>
                <wp:positionH relativeFrom="column">
                  <wp:posOffset>1968500</wp:posOffset>
                </wp:positionH>
                <wp:positionV relativeFrom="paragraph">
                  <wp:posOffset>107315</wp:posOffset>
                </wp:positionV>
                <wp:extent cx="92075" cy="635"/>
                <wp:effectExtent l="6350" t="10160" r="6350" b="8255"/>
                <wp:wrapNone/>
                <wp:docPr id="150" name="Straight Connector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2075" cy="6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C29E2E2" id="Straight Connector 150" o:spid="_x0000_s1026" style="position:absolute;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pt,8.45pt" to="162.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" o:allowincell="f" strokeweight=".25pt">
                <v:stroke startarrowwidth="narrow" startarrowlength="short" endarrowwidth="narrow" endarrowlength="short"/>
              </v:line>
            </w:pict>
          </mc:Fallback>
        </mc:AlternateContent>
      </w:r>
      <w:r w:rsidRPr="00047147">
        <w:rPr>
          <w:rFonts w:ascii="Times New Roman" w:hAnsi="Times New Roman" w:cs="Times New Roman"/>
          <w:noProof/>
          <w:sz w:val="24"/>
          <w:szCs w:val="24"/>
        </w:rPr>
        <mc:AlternateContent>
          <mc:Choice Requires="wps">
            <w:drawing>
              <wp:anchor distT="0" distB="0" distL="114300" distR="114300" simplePos="0" relativeHeight="251725824" behindDoc="0" locked="0" layoutInCell="0" allowOverlap="1" wp14:anchorId="5F0D9F81" wp14:editId="387A7880">
                <wp:simplePos x="0" y="0"/>
                <wp:positionH relativeFrom="column">
                  <wp:posOffset>1694180</wp:posOffset>
                </wp:positionH>
                <wp:positionV relativeFrom="paragraph">
                  <wp:posOffset>107315</wp:posOffset>
                </wp:positionV>
                <wp:extent cx="92075" cy="635"/>
                <wp:effectExtent l="8255" t="10160" r="13970" b="8255"/>
                <wp:wrapNone/>
                <wp:docPr id="149" name="Straight Connector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075" cy="6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EA60881" id="Straight Connector 149"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4pt,8.45pt" to="140.6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" o:allowincell="f" strokeweight=".25pt">
                <v:stroke startarrowwidth="narrow" startarrowlength="short" endarrowwidth="narrow" endarrowlength="short"/>
              </v:line>
            </w:pict>
          </mc:Fallback>
        </mc:AlternateContent>
      </w:r>
      <w:r w:rsidRPr="00047147">
        <w:rPr>
          <w:rFonts w:ascii="Times New Roman" w:hAnsi="Times New Roman" w:cs="Times New Roman"/>
          <w:noProof/>
          <w:sz w:val="24"/>
          <w:szCs w:val="24"/>
        </w:rPr>
        <mc:AlternateContent>
          <mc:Choice Requires="wps">
            <w:drawing>
              <wp:anchor distT="0" distB="0" distL="114300" distR="114300" simplePos="0" relativeHeight="251724800" behindDoc="0" locked="0" layoutInCell="0" allowOverlap="1" wp14:anchorId="28AD0902" wp14:editId="449B97B3">
                <wp:simplePos x="0" y="0"/>
                <wp:positionH relativeFrom="column">
                  <wp:posOffset>1785620</wp:posOffset>
                </wp:positionH>
                <wp:positionV relativeFrom="paragraph">
                  <wp:posOffset>15875</wp:posOffset>
                </wp:positionV>
                <wp:extent cx="187325" cy="95885"/>
                <wp:effectExtent l="13970" t="13970" r="8255" b="13970"/>
                <wp:wrapNone/>
                <wp:docPr id="148" name="Freeform: Shape 1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7325" cy="95885"/>
                        </a:xfrm>
                        <a:custGeom>
                          <a:avLst/>
                          <a:gdLst>
                            <a:gd name="T0" fmla="*/ 407 w 20000"/>
                            <a:gd name="T1" fmla="*/ 19470 h 20000"/>
                            <a:gd name="T2" fmla="*/ 0 w 20000"/>
                            <a:gd name="T3" fmla="*/ 17881 h 20000"/>
                            <a:gd name="T4" fmla="*/ 0 w 20000"/>
                            <a:gd name="T5" fmla="*/ 9934 h 20000"/>
                            <a:gd name="T6" fmla="*/ 1017 w 20000"/>
                            <a:gd name="T7" fmla="*/ 7947 h 20000"/>
                            <a:gd name="T8" fmla="*/ 1017 w 20000"/>
                            <a:gd name="T9" fmla="*/ 5960 h 20000"/>
                            <a:gd name="T10" fmla="*/ 2034 w 20000"/>
                            <a:gd name="T11" fmla="*/ 3974 h 20000"/>
                            <a:gd name="T12" fmla="*/ 2034 w 20000"/>
                            <a:gd name="T13" fmla="*/ 1987 h 20000"/>
                            <a:gd name="T14" fmla="*/ 4068 w 20000"/>
                            <a:gd name="T15" fmla="*/ 1987 h 20000"/>
                            <a:gd name="T16" fmla="*/ 5085 w 20000"/>
                            <a:gd name="T17" fmla="*/ 0 h 20000"/>
                            <a:gd name="T18" fmla="*/ 9153 w 20000"/>
                            <a:gd name="T19" fmla="*/ 0 h 20000"/>
                            <a:gd name="T20" fmla="*/ 10169 w 20000"/>
                            <a:gd name="T21" fmla="*/ 1987 h 20000"/>
                            <a:gd name="T22" fmla="*/ 10169 w 20000"/>
                            <a:gd name="T23" fmla="*/ 11921 h 20000"/>
                            <a:gd name="T24" fmla="*/ 9153 w 20000"/>
                            <a:gd name="T25" fmla="*/ 11921 h 20000"/>
                            <a:gd name="T26" fmla="*/ 9153 w 20000"/>
                            <a:gd name="T27" fmla="*/ 13907 h 20000"/>
                            <a:gd name="T28" fmla="*/ 7119 w 20000"/>
                            <a:gd name="T29" fmla="*/ 13907 h 20000"/>
                            <a:gd name="T30" fmla="*/ 7119 w 20000"/>
                            <a:gd name="T31" fmla="*/ 3974 h 20000"/>
                            <a:gd name="T32" fmla="*/ 8136 w 20000"/>
                            <a:gd name="T33" fmla="*/ 1987 h 20000"/>
                            <a:gd name="T34" fmla="*/ 11186 w 20000"/>
                            <a:gd name="T35" fmla="*/ 1987 h 20000"/>
                            <a:gd name="T36" fmla="*/ 13220 w 20000"/>
                            <a:gd name="T37" fmla="*/ 0 h 20000"/>
                            <a:gd name="T38" fmla="*/ 16271 w 20000"/>
                            <a:gd name="T39" fmla="*/ 0 h 20000"/>
                            <a:gd name="T40" fmla="*/ 16271 w 20000"/>
                            <a:gd name="T41" fmla="*/ 1987 h 20000"/>
                            <a:gd name="T42" fmla="*/ 17288 w 20000"/>
                            <a:gd name="T43" fmla="*/ 3974 h 20000"/>
                            <a:gd name="T44" fmla="*/ 17288 w 20000"/>
                            <a:gd name="T45" fmla="*/ 17881 h 20000"/>
                            <a:gd name="T46" fmla="*/ 18305 w 20000"/>
                            <a:gd name="T47" fmla="*/ 19868 h 20000"/>
                            <a:gd name="T48" fmla="*/ 19932 w 20000"/>
                            <a:gd name="T49" fmla="*/ 1947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000" h="20000">
                              <a:moveTo>
                                <a:pt x="407" y="19470"/>
                              </a:moveTo>
                              <a:lnTo>
                                <a:pt x="0" y="17881"/>
                              </a:lnTo>
                              <a:lnTo>
                                <a:pt x="0" y="9934"/>
                              </a:lnTo>
                              <a:lnTo>
                                <a:pt x="1017" y="7947"/>
                              </a:lnTo>
                              <a:lnTo>
                                <a:pt x="1017" y="5960"/>
                              </a:lnTo>
                              <a:lnTo>
                                <a:pt x="2034" y="3974"/>
                              </a:lnTo>
                              <a:lnTo>
                                <a:pt x="2034" y="1987"/>
                              </a:lnTo>
                              <a:lnTo>
                                <a:pt x="4068" y="1987"/>
                              </a:lnTo>
                              <a:lnTo>
                                <a:pt x="5085" y="0"/>
                              </a:lnTo>
                              <a:lnTo>
                                <a:pt x="9153" y="0"/>
                              </a:lnTo>
                              <a:lnTo>
                                <a:pt x="10169" y="1987"/>
                              </a:lnTo>
                              <a:lnTo>
                                <a:pt x="10169" y="11921"/>
                              </a:lnTo>
                              <a:lnTo>
                                <a:pt x="9153" y="11921"/>
                              </a:lnTo>
                              <a:lnTo>
                                <a:pt x="9153" y="13907"/>
                              </a:lnTo>
                              <a:lnTo>
                                <a:pt x="7119" y="13907"/>
                              </a:lnTo>
                              <a:lnTo>
                                <a:pt x="7119" y="3974"/>
                              </a:lnTo>
                              <a:lnTo>
                                <a:pt x="8136" y="1987"/>
                              </a:lnTo>
                              <a:lnTo>
                                <a:pt x="11186" y="1987"/>
                              </a:lnTo>
                              <a:lnTo>
                                <a:pt x="13220" y="0"/>
                              </a:lnTo>
                              <a:lnTo>
                                <a:pt x="16271" y="0"/>
                              </a:lnTo>
                              <a:lnTo>
                                <a:pt x="16271" y="1987"/>
                              </a:lnTo>
                              <a:lnTo>
                                <a:pt x="17288" y="3974"/>
                              </a:lnTo>
                              <a:lnTo>
                                <a:pt x="17288" y="17881"/>
                              </a:lnTo>
                              <a:lnTo>
                                <a:pt x="18305" y="19868"/>
                              </a:lnTo>
                              <a:lnTo>
                                <a:pt x="19932" y="19470"/>
                              </a:lnTo>
                            </a:path>
                          </a:pathLst>
                        </a:custGeom>
                        <a:noFill/>
                        <a:ln w="3175" cap="flat">
                          <a:solidFill>
                            <a:srgbClr val="000000"/>
                          </a:solidFill>
                          <a:prstDash val="solid"/>
                          <a:round/>
                          <a:headEnd type="none" w="sm" len="sm"/>
                          <a:tailEnd type="non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8F9E24" id="Freeform: Shape 148" o:spid="_x0000_s1026" style="position:absolute;margin-left:140.6pt;margin-top:1.25pt;width:14.75pt;height:7.5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" o:allowincell="f" path="m407,19470l,17881,,9934,1017,7947r,-1987l2034,3974r,-1987l4068,1987,5085,,9153,r1016,1987l10169,11921r-1016,l9153,13907r-2034,l7119,3974,8136,1987r3050,l13220,r3051,l16271,1987r1017,1987l17288,17881r1017,1987l19932,19470e" filled="f" strokeweight=".25pt">
                <v:stroke startarrowwidth="narrow" startarrowlength="short" endarrowwidth="narrow" endarrowlength="short"/>
                <v:path arrowok="t" o:connecttype="custom" o:connectlocs="3812,93344;0,85726;0,47626;9525,38100;9525,28574;19051,19052;19051,9526;38102,9526;47627,0;85729,0;95245,9526;95245,57152;85729,57152;85729,66674;66678,66674;66678,19052;76204,9526;104771,9526;123822,0;152398,0;152398,9526;161924,19052;161924,85726;171449,95252;186688,93344" o:connectangles="0,0,0,0,0,0,0,0,0,0,0,0,0,0,0,0,0,0,0,0,0,0,0,0,0"/>
              </v:shape>
            </w:pict>
          </mc:Fallback>
        </mc:AlternateContent>
      </w:r>
      <w:r w:rsidRPr="00047147">
        <w:rPr>
          <w:rFonts w:ascii="Times New Roman" w:hAnsi="Times New Roman" w:cs="Times New Roman"/>
          <w:noProof/>
          <w:sz w:val="24"/>
          <w:szCs w:val="24"/>
        </w:rPr>
        <mc:AlternateContent>
          <mc:Choice Requires="wps">
            <w:drawing>
              <wp:anchor distT="0" distB="0" distL="114300" distR="114300" simplePos="0" relativeHeight="251722752" behindDoc="0" locked="0" layoutInCell="0" allowOverlap="1" wp14:anchorId="113F4FD8" wp14:editId="352C3B0C">
                <wp:simplePos x="0" y="0"/>
                <wp:positionH relativeFrom="column">
                  <wp:posOffset>2059940</wp:posOffset>
                </wp:positionH>
                <wp:positionV relativeFrom="paragraph">
                  <wp:posOffset>107315</wp:posOffset>
                </wp:positionV>
                <wp:extent cx="274955" cy="635"/>
                <wp:effectExtent l="12065" t="10160" r="8255" b="8255"/>
                <wp:wrapNone/>
                <wp:docPr id="147" name="Straight Connector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4955" cy="6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BB0F40C" id="Straight Connector 147" o:spid="_x0000_s1026" style="position:absolute;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2pt,8.45pt" to="183.8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" o:allowincell="f" strokeweight=".25pt">
                <v:stroke startarrowwidth="narrow" startarrowlength="short" endarrowwidth="narrow" endarrowlength="short"/>
              </v:line>
            </w:pict>
          </mc:Fallback>
        </mc:AlternateContent>
      </w:r>
      <w:r w:rsidRPr="00047147">
        <w:rPr>
          <w:rFonts w:ascii="Times New Roman" w:hAnsi="Times New Roman" w:cs="Times New Roman"/>
          <w:noProof/>
          <w:sz w:val="24"/>
          <w:szCs w:val="24"/>
        </w:rPr>
        <mc:AlternateContent>
          <mc:Choice Requires="wps">
            <w:drawing>
              <wp:anchor distT="0" distB="0" distL="114300" distR="114300" simplePos="0" relativeHeight="251723776" behindDoc="0" locked="0" layoutInCell="0" allowOverlap="1" wp14:anchorId="44E6DB33" wp14:editId="1D75AADC">
                <wp:simplePos x="0" y="0"/>
                <wp:positionH relativeFrom="column">
                  <wp:posOffset>1968500</wp:posOffset>
                </wp:positionH>
                <wp:positionV relativeFrom="paragraph">
                  <wp:posOffset>107315</wp:posOffset>
                </wp:positionV>
                <wp:extent cx="635" cy="635"/>
                <wp:effectExtent l="6350" t="10160" r="12065" b="8255"/>
                <wp:wrapNone/>
                <wp:docPr id="146" name="Straight Connector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EB6F134" id="Straight Connector 146"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pt,8.45pt" to="155.0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" o:allowincell="f" strokeweight=".25pt">
                <v:stroke startarrowwidth="narrow" startarrowlength="short" endarrowwidth="narrow" endarrowlength="short"/>
              </v:line>
            </w:pict>
          </mc:Fallback>
        </mc:AlternateContent>
      </w:r>
      <w:r w:rsidRPr="00047147">
        <w:rPr>
          <w:rFonts w:ascii="Times New Roman" w:hAnsi="Times New Roman" w:cs="Times New Roman"/>
          <w:noProof/>
          <w:sz w:val="24"/>
          <w:szCs w:val="24"/>
        </w:rPr>
        <mc:AlternateContent>
          <mc:Choice Requires="wps">
            <w:drawing>
              <wp:anchor distT="0" distB="0" distL="114300" distR="114300" simplePos="0" relativeHeight="251721728" behindDoc="0" locked="0" layoutInCell="0" allowOverlap="1" wp14:anchorId="6774032D" wp14:editId="6D5728D0">
                <wp:simplePos x="0" y="0"/>
                <wp:positionH relativeFrom="column">
                  <wp:posOffset>2334260</wp:posOffset>
                </wp:positionH>
                <wp:positionV relativeFrom="paragraph">
                  <wp:posOffset>107315</wp:posOffset>
                </wp:positionV>
                <wp:extent cx="635" cy="732155"/>
                <wp:effectExtent l="10160" t="10160" r="8255" b="10160"/>
                <wp:wrapNone/>
                <wp:docPr id="145" name="Straight Connector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73215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3793E93" id="Straight Connector 145" o:spid="_x0000_s1026" style="position:absolute;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8pt,8.45pt" to="183.85pt,6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" o:allowincell="f" strokeweight=".25pt">
                <v:stroke startarrowwidth="narrow" startarrowlength="short" endarrowwidth="narrow" endarrowlength="short"/>
              </v:line>
            </w:pict>
          </mc:Fallback>
        </mc:AlternateContent>
      </w:r>
    </w:p>
    <w:p w14:paraId="6D1201C7" w14:textId="2316B998" w:rsidR="00F16EC8" w:rsidRPr="00047147" w:rsidRDefault="00F16EC8" w:rsidP="00F16EC8">
      <w:pPr>
        <w:jc w:val="both"/>
        <w:rPr>
          <w:rFonts w:ascii="Times New Roman" w:hAnsi="Times New Roman" w:cs="Times New Roman"/>
          <w:sz w:val="24"/>
          <w:szCs w:val="24"/>
        </w:rPr>
      </w:pPr>
      <w:r w:rsidRPr="00047147">
        <w:rPr>
          <w:rFonts w:ascii="Times New Roman" w:hAnsi="Times New Roman" w:cs="Times New Roman"/>
          <w:noProof/>
          <w:sz w:val="24"/>
          <w:szCs w:val="24"/>
        </w:rPr>
        <mc:AlternateContent>
          <mc:Choice Requires="wps">
            <w:drawing>
              <wp:anchor distT="0" distB="0" distL="114300" distR="114300" simplePos="0" relativeHeight="251734016" behindDoc="0" locked="0" layoutInCell="0" allowOverlap="1" wp14:anchorId="68AAB268" wp14:editId="02CA39C4">
                <wp:simplePos x="0" y="0"/>
                <wp:positionH relativeFrom="column">
                  <wp:posOffset>1145540</wp:posOffset>
                </wp:positionH>
                <wp:positionV relativeFrom="paragraph">
                  <wp:posOffset>45720</wp:posOffset>
                </wp:positionV>
                <wp:extent cx="183515" cy="635"/>
                <wp:effectExtent l="12065" t="9525" r="13970" b="8890"/>
                <wp:wrapNone/>
                <wp:docPr id="144" name="Straight Connector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3515" cy="6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DCF274A" id="Straight Connector 144" o:spid="_x0000_s1026" style="position:absolute;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2pt,3.6pt" to="104.6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" o:allowincell="f" strokeweight=".25pt">
                <v:stroke startarrowwidth="narrow" startarrowlength="short" endarrowwidth="narrow" endarrowlength="short"/>
              </v:line>
            </w:pict>
          </mc:Fallback>
        </mc:AlternateContent>
      </w:r>
      <w:r w:rsidRPr="00047147">
        <w:rPr>
          <w:rFonts w:ascii="Times New Roman" w:hAnsi="Times New Roman" w:cs="Times New Roman"/>
          <w:noProof/>
          <w:sz w:val="24"/>
          <w:szCs w:val="24"/>
        </w:rPr>
        <mc:AlternateContent>
          <mc:Choice Requires="wps">
            <w:drawing>
              <wp:anchor distT="0" distB="0" distL="114300" distR="114300" simplePos="0" relativeHeight="251729920" behindDoc="0" locked="0" layoutInCell="0" allowOverlap="1" wp14:anchorId="778B308C" wp14:editId="3EC65B0B">
                <wp:simplePos x="0" y="0"/>
                <wp:positionH relativeFrom="column">
                  <wp:posOffset>871220</wp:posOffset>
                </wp:positionH>
                <wp:positionV relativeFrom="paragraph">
                  <wp:posOffset>45720</wp:posOffset>
                </wp:positionV>
                <wp:extent cx="183515" cy="635"/>
                <wp:effectExtent l="13970" t="9525" r="12065" b="8890"/>
                <wp:wrapNone/>
                <wp:docPr id="143" name="Straight Connector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515" cy="6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5E41F67" id="Straight Connector 143"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6pt,3.6pt" to="83.0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" o:allowincell="f" strokeweight=".25pt">
                <v:stroke startarrowwidth="narrow" startarrowlength="short" endarrowwidth="narrow" endarrowlength="short"/>
              </v:line>
            </w:pict>
          </mc:Fallback>
        </mc:AlternateContent>
      </w:r>
      <w:r w:rsidRPr="00047147">
        <w:rPr>
          <w:rFonts w:ascii="Times New Roman" w:hAnsi="Times New Roman" w:cs="Times New Roman"/>
          <w:sz w:val="24"/>
          <w:szCs w:val="24"/>
        </w:rPr>
        <w:tab/>
      </w:r>
      <w:r w:rsidRPr="00047147">
        <w:rPr>
          <w:rFonts w:ascii="Times New Roman" w:hAnsi="Times New Roman" w:cs="Times New Roman"/>
          <w:sz w:val="24"/>
          <w:szCs w:val="24"/>
        </w:rPr>
        <w:tab/>
        <w:t xml:space="preserve">      </w:t>
      </w:r>
      <w:r w:rsidRPr="00047147">
        <w:rPr>
          <w:rFonts w:ascii="Times New Roman" w:hAnsi="Times New Roman" w:cs="Times New Roman"/>
          <w:i/>
          <w:sz w:val="24"/>
          <w:szCs w:val="24"/>
        </w:rPr>
        <w:t>B</w:t>
      </w:r>
      <w:r w:rsidRPr="00047147">
        <w:rPr>
          <w:rFonts w:ascii="Times New Roman" w:hAnsi="Times New Roman" w:cs="Times New Roman"/>
          <w:sz w:val="24"/>
          <w:szCs w:val="24"/>
        </w:rPr>
        <w:tab/>
      </w:r>
      <w:r w:rsidRPr="00047147">
        <w:rPr>
          <w:rFonts w:ascii="Times New Roman" w:hAnsi="Times New Roman" w:cs="Times New Roman"/>
          <w:sz w:val="24"/>
          <w:szCs w:val="24"/>
        </w:rPr>
        <w:tab/>
      </w:r>
      <w:r w:rsidRPr="00047147">
        <w:rPr>
          <w:rFonts w:ascii="Times New Roman" w:hAnsi="Times New Roman" w:cs="Times New Roman"/>
          <w:sz w:val="24"/>
          <w:szCs w:val="24"/>
        </w:rPr>
        <w:tab/>
      </w:r>
      <w:r w:rsidRPr="00047147">
        <w:rPr>
          <w:rFonts w:ascii="Times New Roman" w:hAnsi="Times New Roman" w:cs="Times New Roman"/>
          <w:sz w:val="24"/>
          <w:szCs w:val="24"/>
        </w:rPr>
        <w:tab/>
      </w:r>
    </w:p>
    <w:p w14:paraId="66DB15F1" w14:textId="08F67E1C" w:rsidR="00F16EC8" w:rsidRPr="00047147" w:rsidRDefault="00F16EC8" w:rsidP="00F16EC8">
      <w:pPr>
        <w:jc w:val="both"/>
        <w:rPr>
          <w:rFonts w:ascii="Times New Roman" w:hAnsi="Times New Roman" w:cs="Times New Roman"/>
          <w:sz w:val="24"/>
          <w:szCs w:val="24"/>
        </w:rPr>
      </w:pPr>
      <w:r w:rsidRPr="00047147">
        <w:rPr>
          <w:rFonts w:ascii="Times New Roman" w:hAnsi="Times New Roman" w:cs="Times New Roman"/>
          <w:noProof/>
          <w:sz w:val="24"/>
          <w:szCs w:val="24"/>
        </w:rPr>
        <mc:AlternateContent>
          <mc:Choice Requires="wps">
            <w:drawing>
              <wp:anchor distT="0" distB="0" distL="114300" distR="114300" simplePos="0" relativeHeight="251718656" behindDoc="0" locked="0" layoutInCell="0" allowOverlap="1" wp14:anchorId="31D252DC" wp14:editId="44F51369">
                <wp:simplePos x="0" y="0"/>
                <wp:positionH relativeFrom="column">
                  <wp:posOffset>322580</wp:posOffset>
                </wp:positionH>
                <wp:positionV relativeFrom="paragraph">
                  <wp:posOffset>76835</wp:posOffset>
                </wp:positionV>
                <wp:extent cx="635" cy="92075"/>
                <wp:effectExtent l="8255" t="6350" r="10160" b="6350"/>
                <wp:wrapNone/>
                <wp:docPr id="142" name="Straight Connector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1E76FAF" id="Straight Connector 142"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4pt,6.05pt" to="25.4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" o:allowincell="f" strokeweight=".25pt">
                <v:stroke startarrowwidth="narrow" startarrowlength="short" endarrowwidth="narrow" endarrowlength="short"/>
              </v:line>
            </w:pict>
          </mc:Fallback>
        </mc:AlternateContent>
      </w:r>
    </w:p>
    <w:p w14:paraId="7DE5B90E" w14:textId="298A888D" w:rsidR="00F16EC8" w:rsidRPr="00047147" w:rsidRDefault="00F16EC8" w:rsidP="00F16EC8">
      <w:pPr>
        <w:jc w:val="both"/>
        <w:rPr>
          <w:rFonts w:ascii="Times New Roman" w:hAnsi="Times New Roman" w:cs="Times New Roman"/>
          <w:sz w:val="24"/>
          <w:szCs w:val="24"/>
        </w:rPr>
      </w:pPr>
      <w:r w:rsidRPr="00047147">
        <w:rPr>
          <w:rFonts w:ascii="Times New Roman" w:hAnsi="Times New Roman" w:cs="Times New Roman"/>
          <w:noProof/>
          <w:sz w:val="24"/>
          <w:szCs w:val="24"/>
        </w:rPr>
        <mc:AlternateContent>
          <mc:Choice Requires="wps">
            <w:drawing>
              <wp:anchor distT="0" distB="0" distL="114300" distR="114300" simplePos="0" relativeHeight="251710464" behindDoc="0" locked="0" layoutInCell="0" allowOverlap="1" wp14:anchorId="6CC1A041" wp14:editId="51DD1564">
                <wp:simplePos x="0" y="0"/>
                <wp:positionH relativeFrom="column">
                  <wp:posOffset>231140</wp:posOffset>
                </wp:positionH>
                <wp:positionV relativeFrom="paragraph">
                  <wp:posOffset>15875</wp:posOffset>
                </wp:positionV>
                <wp:extent cx="183515" cy="183515"/>
                <wp:effectExtent l="12065" t="6350" r="13970" b="10160"/>
                <wp:wrapNone/>
                <wp:docPr id="141" name="Oval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183515"/>
                        </a:xfrm>
                        <a:prstGeom prst="ellipse">
                          <a:avLst/>
                        </a:pr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66EF63C" id="Oval 141" o:spid="_x0000_s1026" style="position:absolute;margin-left:18.2pt;margin-top:1.25pt;width:14.45pt;height:14.4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" o:allowincell="f" filled="f" strokeweight=".25pt"/>
            </w:pict>
          </mc:Fallback>
        </mc:AlternateContent>
      </w:r>
      <w:r w:rsidRPr="00047147">
        <w:rPr>
          <w:rFonts w:ascii="Times New Roman" w:hAnsi="Times New Roman" w:cs="Times New Roman"/>
          <w:sz w:val="24"/>
          <w:szCs w:val="24"/>
        </w:rPr>
        <w:t xml:space="preserve">         </w:t>
      </w:r>
      <w:r w:rsidRPr="00047147">
        <w:rPr>
          <w:rFonts w:ascii="Times New Roman" w:hAnsi="Times New Roman" w:cs="Times New Roman"/>
          <w:sz w:val="24"/>
          <w:szCs w:val="24"/>
        </w:rPr>
        <w:sym w:font="Symbol" w:char="F0A5"/>
      </w:r>
    </w:p>
    <w:p w14:paraId="70F94D9C" w14:textId="1A2B833B" w:rsidR="00F16EC8" w:rsidRPr="00047147" w:rsidRDefault="00F16EC8" w:rsidP="00F16EC8">
      <w:pPr>
        <w:jc w:val="both"/>
        <w:rPr>
          <w:rFonts w:ascii="Times New Roman" w:hAnsi="Times New Roman" w:cs="Times New Roman"/>
          <w:sz w:val="24"/>
          <w:szCs w:val="24"/>
        </w:rPr>
      </w:pPr>
      <w:r w:rsidRPr="00047147">
        <w:rPr>
          <w:rFonts w:ascii="Times New Roman" w:hAnsi="Times New Roman" w:cs="Times New Roman"/>
          <w:noProof/>
          <w:sz w:val="24"/>
          <w:szCs w:val="24"/>
        </w:rPr>
        <mc:AlternateContent>
          <mc:Choice Requires="wps">
            <w:drawing>
              <wp:anchor distT="0" distB="0" distL="114300" distR="114300" simplePos="0" relativeHeight="251719680" behindDoc="0" locked="0" layoutInCell="0" allowOverlap="1" wp14:anchorId="5B2DD1C0" wp14:editId="5651B74C">
                <wp:simplePos x="0" y="0"/>
                <wp:positionH relativeFrom="column">
                  <wp:posOffset>322580</wp:posOffset>
                </wp:positionH>
                <wp:positionV relativeFrom="paragraph">
                  <wp:posOffset>38735</wp:posOffset>
                </wp:positionV>
                <wp:extent cx="635" cy="183515"/>
                <wp:effectExtent l="8255" t="6350" r="10160" b="10160"/>
                <wp:wrapNone/>
                <wp:docPr id="140" name="Straight Connector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351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FA98980" id="Straight Connector 140"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4pt,3.05pt" to="25.4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" o:allowincell="f" strokeweight=".25pt">
                <v:stroke startarrowwidth="narrow" startarrowlength="short" endarrowwidth="narrow" endarrowlength="short"/>
              </v:line>
            </w:pict>
          </mc:Fallback>
        </mc:AlternateContent>
      </w:r>
      <w:r w:rsidRPr="00047147">
        <w:rPr>
          <w:rFonts w:ascii="Times New Roman" w:hAnsi="Times New Roman" w:cs="Times New Roman"/>
          <w:sz w:val="24"/>
          <w:szCs w:val="24"/>
        </w:rPr>
        <w:tab/>
      </w:r>
      <w:r w:rsidRPr="00047147">
        <w:rPr>
          <w:rFonts w:ascii="Times New Roman" w:hAnsi="Times New Roman" w:cs="Times New Roman"/>
          <w:sz w:val="24"/>
          <w:szCs w:val="24"/>
        </w:rPr>
        <w:tab/>
      </w:r>
      <w:r w:rsidRPr="00047147">
        <w:rPr>
          <w:rFonts w:ascii="Times New Roman" w:hAnsi="Times New Roman" w:cs="Times New Roman"/>
          <w:sz w:val="24"/>
          <w:szCs w:val="24"/>
        </w:rPr>
        <w:tab/>
      </w:r>
      <w:r w:rsidRPr="00047147">
        <w:rPr>
          <w:rFonts w:ascii="Times New Roman" w:hAnsi="Times New Roman" w:cs="Times New Roman"/>
          <w:sz w:val="24"/>
          <w:szCs w:val="24"/>
        </w:rPr>
        <w:tab/>
      </w:r>
      <w:r w:rsidRPr="00047147">
        <w:rPr>
          <w:rFonts w:ascii="Times New Roman" w:hAnsi="Times New Roman" w:cs="Times New Roman"/>
          <w:sz w:val="24"/>
          <w:szCs w:val="24"/>
        </w:rPr>
        <w:tab/>
      </w:r>
    </w:p>
    <w:p w14:paraId="27235FDF" w14:textId="12563206" w:rsidR="00F16EC8" w:rsidRPr="00047147" w:rsidRDefault="00F16EC8" w:rsidP="00F16EC8">
      <w:pPr>
        <w:jc w:val="both"/>
        <w:rPr>
          <w:rFonts w:ascii="Times New Roman" w:hAnsi="Times New Roman" w:cs="Times New Roman"/>
          <w:sz w:val="24"/>
          <w:szCs w:val="24"/>
        </w:rPr>
      </w:pPr>
      <w:r w:rsidRPr="00047147">
        <w:rPr>
          <w:rFonts w:ascii="Times New Roman" w:hAnsi="Times New Roman" w:cs="Times New Roman"/>
          <w:noProof/>
          <w:sz w:val="24"/>
          <w:szCs w:val="24"/>
        </w:rPr>
        <mc:AlternateContent>
          <mc:Choice Requires="wps">
            <w:drawing>
              <wp:anchor distT="0" distB="0" distL="114300" distR="114300" simplePos="0" relativeHeight="251720704" behindDoc="0" locked="0" layoutInCell="0" allowOverlap="1" wp14:anchorId="07D4A193" wp14:editId="1C3CD5D3">
                <wp:simplePos x="0" y="0"/>
                <wp:positionH relativeFrom="column">
                  <wp:posOffset>322580</wp:posOffset>
                </wp:positionH>
                <wp:positionV relativeFrom="paragraph">
                  <wp:posOffset>69215</wp:posOffset>
                </wp:positionV>
                <wp:extent cx="2012315" cy="635"/>
                <wp:effectExtent l="8255" t="11430" r="8255" b="6985"/>
                <wp:wrapNone/>
                <wp:docPr id="139" name="Straight Connector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2315" cy="6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DC795DA" id="Straight Connector 139"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4pt,5.45pt" to="183.8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" o:allowincell="f" strokeweight=".25pt">
                <v:stroke startarrowwidth="narrow" startarrowlength="short" endarrowwidth="narrow" endarrowlength="short"/>
              </v:line>
            </w:pict>
          </mc:Fallback>
        </mc:AlternateContent>
      </w:r>
    </w:p>
    <w:p w14:paraId="1321ADC7" w14:textId="77777777" w:rsidR="00F16EC8" w:rsidRPr="00047147" w:rsidRDefault="00F16EC8" w:rsidP="00F16EC8">
      <w:pPr>
        <w:tabs>
          <w:tab w:val="left" w:pos="720"/>
          <w:tab w:val="left" w:pos="1080"/>
          <w:tab w:val="left" w:pos="1440"/>
          <w:tab w:val="left" w:pos="1800"/>
          <w:tab w:val="left" w:pos="2160"/>
          <w:tab w:val="left" w:pos="3240"/>
          <w:tab w:val="left" w:pos="3600"/>
          <w:tab w:val="left" w:pos="3960"/>
          <w:tab w:val="left" w:pos="4320"/>
          <w:tab w:val="left" w:pos="5400"/>
          <w:tab w:val="left" w:pos="5760"/>
          <w:tab w:val="left" w:pos="6120"/>
          <w:tab w:val="left" w:pos="6480"/>
        </w:tabs>
        <w:jc w:val="both"/>
        <w:rPr>
          <w:rFonts w:ascii="Times New Roman" w:hAnsi="Times New Roman" w:cs="Times New Roman"/>
          <w:b/>
          <w:sz w:val="24"/>
          <w:szCs w:val="24"/>
        </w:rPr>
      </w:pPr>
    </w:p>
    <w:p w14:paraId="28AAF5A9" w14:textId="299B9981" w:rsidR="001A1A8E" w:rsidRDefault="001A1A8E" w:rsidP="00F16EC8">
      <w:pPr>
        <w:tabs>
          <w:tab w:val="left" w:pos="720"/>
          <w:tab w:val="left" w:pos="1080"/>
          <w:tab w:val="left" w:pos="1440"/>
          <w:tab w:val="left" w:pos="1800"/>
          <w:tab w:val="left" w:pos="2160"/>
          <w:tab w:val="left" w:pos="3240"/>
          <w:tab w:val="left" w:pos="3600"/>
          <w:tab w:val="left" w:pos="3960"/>
          <w:tab w:val="left" w:pos="4320"/>
          <w:tab w:val="left" w:pos="5400"/>
          <w:tab w:val="left" w:pos="5760"/>
          <w:tab w:val="left" w:pos="6120"/>
          <w:tab w:val="left" w:pos="6480"/>
        </w:tabs>
        <w:jc w:val="both"/>
        <w:rPr>
          <w:rFonts w:ascii="Times New Roman" w:hAnsi="Times New Roman" w:cs="Times New Roman"/>
          <w:bCs/>
          <w:sz w:val="24"/>
          <w:szCs w:val="24"/>
          <w:lang w:val="id-ID"/>
        </w:rPr>
      </w:pPr>
      <w:r w:rsidRPr="001A1A8E">
        <w:rPr>
          <w:rFonts w:ascii="Times New Roman" w:hAnsi="Times New Roman" w:cs="Times New Roman"/>
          <w:bCs/>
          <w:sz w:val="24"/>
          <w:szCs w:val="24"/>
          <w:lang w:val="id-ID"/>
        </w:rPr>
        <w:t>Sumber Te</w:t>
      </w:r>
      <w:r>
        <w:rPr>
          <w:rFonts w:ascii="Times New Roman" w:hAnsi="Times New Roman" w:cs="Times New Roman"/>
          <w:bCs/>
          <w:sz w:val="24"/>
          <w:szCs w:val="24"/>
          <w:lang w:val="id-ID"/>
        </w:rPr>
        <w:t>g</w:t>
      </w:r>
      <w:r w:rsidRPr="001A1A8E">
        <w:rPr>
          <w:rFonts w:ascii="Times New Roman" w:hAnsi="Times New Roman" w:cs="Times New Roman"/>
          <w:bCs/>
          <w:sz w:val="24"/>
          <w:szCs w:val="24"/>
          <w:lang w:val="id-ID"/>
        </w:rPr>
        <w:t>a</w:t>
      </w:r>
      <w:r>
        <w:rPr>
          <w:rFonts w:ascii="Times New Roman" w:hAnsi="Times New Roman" w:cs="Times New Roman"/>
          <w:bCs/>
          <w:sz w:val="24"/>
          <w:szCs w:val="24"/>
          <w:lang w:val="id-ID"/>
        </w:rPr>
        <w:t>ngan</w:t>
      </w:r>
    </w:p>
    <w:p w14:paraId="515CAEDF" w14:textId="77777777" w:rsidR="001A1A8E" w:rsidRPr="001A1A8E" w:rsidRDefault="001A1A8E" w:rsidP="00F16EC8">
      <w:pPr>
        <w:tabs>
          <w:tab w:val="left" w:pos="720"/>
          <w:tab w:val="left" w:pos="1080"/>
          <w:tab w:val="left" w:pos="1440"/>
          <w:tab w:val="left" w:pos="1800"/>
          <w:tab w:val="left" w:pos="2160"/>
          <w:tab w:val="left" w:pos="3240"/>
          <w:tab w:val="left" w:pos="3600"/>
          <w:tab w:val="left" w:pos="3960"/>
          <w:tab w:val="left" w:pos="4320"/>
          <w:tab w:val="left" w:pos="5400"/>
          <w:tab w:val="left" w:pos="5760"/>
          <w:tab w:val="left" w:pos="6120"/>
          <w:tab w:val="left" w:pos="6480"/>
        </w:tabs>
        <w:jc w:val="both"/>
        <w:rPr>
          <w:rFonts w:ascii="Times New Roman" w:hAnsi="Times New Roman" w:cs="Times New Roman"/>
          <w:bCs/>
          <w:sz w:val="24"/>
          <w:szCs w:val="24"/>
          <w:lang w:val="id-ID"/>
        </w:rPr>
      </w:pPr>
    </w:p>
    <w:p w14:paraId="41D47716" w14:textId="77777777" w:rsidR="00F16EC8" w:rsidRPr="00047147" w:rsidRDefault="00F16EC8" w:rsidP="00F16EC8">
      <w:pPr>
        <w:tabs>
          <w:tab w:val="left" w:pos="720"/>
          <w:tab w:val="left" w:pos="1080"/>
          <w:tab w:val="left" w:pos="1440"/>
          <w:tab w:val="left" w:pos="1800"/>
          <w:tab w:val="left" w:pos="2160"/>
          <w:tab w:val="left" w:pos="3240"/>
          <w:tab w:val="left" w:pos="3600"/>
          <w:tab w:val="left" w:pos="3960"/>
          <w:tab w:val="left" w:pos="4320"/>
          <w:tab w:val="left" w:pos="5400"/>
          <w:tab w:val="left" w:pos="5760"/>
          <w:tab w:val="left" w:pos="6120"/>
          <w:tab w:val="left" w:pos="6480"/>
        </w:tabs>
        <w:jc w:val="both"/>
        <w:rPr>
          <w:rFonts w:ascii="Times New Roman" w:hAnsi="Times New Roman" w:cs="Times New Roman"/>
          <w:sz w:val="24"/>
          <w:szCs w:val="24"/>
        </w:rPr>
      </w:pPr>
      <w:r w:rsidRPr="00047147">
        <w:rPr>
          <w:rFonts w:ascii="Times New Roman" w:hAnsi="Times New Roman" w:cs="Times New Roman"/>
          <w:b/>
          <w:sz w:val="24"/>
          <w:szCs w:val="24"/>
        </w:rPr>
        <w:t xml:space="preserve">Contoh. </w:t>
      </w:r>
      <w:r w:rsidRPr="00047147">
        <w:rPr>
          <w:rFonts w:ascii="Times New Roman" w:hAnsi="Times New Roman" w:cs="Times New Roman"/>
          <w:sz w:val="24"/>
          <w:szCs w:val="24"/>
        </w:rPr>
        <w:t>Nyatakan rangkaian pensaklaran pada gambar di bawah ini dalam ekspresi Boolean.</w:t>
      </w:r>
    </w:p>
    <w:p w14:paraId="0EE96C4C" w14:textId="77777777" w:rsidR="00F16EC8" w:rsidRPr="00047147" w:rsidRDefault="00F16EC8" w:rsidP="00F16EC8">
      <w:pPr>
        <w:tabs>
          <w:tab w:val="left" w:pos="720"/>
          <w:tab w:val="left" w:pos="1080"/>
          <w:tab w:val="left" w:pos="1440"/>
          <w:tab w:val="left" w:pos="1800"/>
          <w:tab w:val="left" w:pos="2160"/>
          <w:tab w:val="left" w:pos="3240"/>
          <w:tab w:val="left" w:pos="3600"/>
          <w:tab w:val="left" w:pos="3960"/>
          <w:tab w:val="left" w:pos="4320"/>
          <w:tab w:val="left" w:pos="5400"/>
          <w:tab w:val="left" w:pos="5760"/>
          <w:tab w:val="left" w:pos="6120"/>
          <w:tab w:val="left" w:pos="6480"/>
        </w:tabs>
        <w:jc w:val="both"/>
        <w:rPr>
          <w:rFonts w:ascii="Times New Roman" w:hAnsi="Times New Roman" w:cs="Times New Roman"/>
          <w:sz w:val="24"/>
          <w:szCs w:val="24"/>
        </w:rPr>
      </w:pPr>
    </w:p>
    <w:p w14:paraId="2BEC6944" w14:textId="158CB9D2" w:rsidR="00F16EC8" w:rsidRPr="00047147" w:rsidRDefault="00F16EC8" w:rsidP="00F16EC8">
      <w:pPr>
        <w:tabs>
          <w:tab w:val="left" w:pos="720"/>
          <w:tab w:val="left" w:pos="1080"/>
          <w:tab w:val="left" w:pos="1440"/>
          <w:tab w:val="left" w:pos="1800"/>
          <w:tab w:val="left" w:pos="2160"/>
          <w:tab w:val="left" w:pos="3240"/>
          <w:tab w:val="left" w:pos="3600"/>
          <w:tab w:val="left" w:pos="3960"/>
          <w:tab w:val="left" w:pos="4320"/>
          <w:tab w:val="left" w:pos="5400"/>
          <w:tab w:val="left" w:pos="5760"/>
          <w:tab w:val="left" w:pos="6120"/>
          <w:tab w:val="left" w:pos="6480"/>
        </w:tabs>
        <w:jc w:val="both"/>
        <w:rPr>
          <w:rFonts w:ascii="Times New Roman" w:hAnsi="Times New Roman" w:cs="Times New Roman"/>
          <w:sz w:val="24"/>
          <w:szCs w:val="24"/>
        </w:rPr>
      </w:pPr>
      <w:r w:rsidRPr="00047147">
        <w:rPr>
          <w:rFonts w:ascii="Times New Roman" w:hAnsi="Times New Roman" w:cs="Times New Roman"/>
          <w:noProof/>
          <w:sz w:val="24"/>
          <w:szCs w:val="24"/>
        </w:rPr>
        <mc:AlternateContent>
          <mc:Choice Requires="wps">
            <w:drawing>
              <wp:anchor distT="0" distB="0" distL="114300" distR="114300" simplePos="0" relativeHeight="251663360" behindDoc="0" locked="0" layoutInCell="0" allowOverlap="1" wp14:anchorId="03472A52" wp14:editId="00DF675B">
                <wp:simplePos x="0" y="0"/>
                <wp:positionH relativeFrom="column">
                  <wp:posOffset>2485390</wp:posOffset>
                </wp:positionH>
                <wp:positionV relativeFrom="paragraph">
                  <wp:posOffset>138430</wp:posOffset>
                </wp:positionV>
                <wp:extent cx="182880" cy="91440"/>
                <wp:effectExtent l="8890" t="8255" r="8255" b="5080"/>
                <wp:wrapNone/>
                <wp:docPr id="138" name="Straight Connector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288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FE2C89" id="Straight Connector 138"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7pt,10.9pt" to="210.1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" o:allowincell="f"/>
            </w:pict>
          </mc:Fallback>
        </mc:AlternateContent>
      </w:r>
      <w:r w:rsidRPr="00047147">
        <w:rPr>
          <w:rFonts w:ascii="Times New Roman" w:hAnsi="Times New Roman" w:cs="Times New Roman"/>
          <w:noProof/>
          <w:sz w:val="24"/>
          <w:szCs w:val="24"/>
        </w:rPr>
        <mc:AlternateContent>
          <mc:Choice Requires="wps">
            <w:drawing>
              <wp:anchor distT="0" distB="0" distL="114300" distR="114300" simplePos="0" relativeHeight="251661312" behindDoc="0" locked="0" layoutInCell="0" allowOverlap="1" wp14:anchorId="5C2F3BD1" wp14:editId="4DCF94C5">
                <wp:simplePos x="0" y="0"/>
                <wp:positionH relativeFrom="column">
                  <wp:posOffset>1388110</wp:posOffset>
                </wp:positionH>
                <wp:positionV relativeFrom="paragraph">
                  <wp:posOffset>138430</wp:posOffset>
                </wp:positionV>
                <wp:extent cx="182880" cy="91440"/>
                <wp:effectExtent l="6985" t="8255" r="10160" b="5080"/>
                <wp:wrapNone/>
                <wp:docPr id="137" name="Straight Connector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288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8F94A1" id="Straight Connector 137"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3pt,10.9pt" to="123.7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" o:allowincell="f"/>
            </w:pict>
          </mc:Fallback>
        </mc:AlternateContent>
      </w:r>
    </w:p>
    <w:p w14:paraId="278F1E63" w14:textId="2783BAF6" w:rsidR="00F16EC8" w:rsidRPr="00047147" w:rsidRDefault="00F16EC8" w:rsidP="00F16EC8">
      <w:pPr>
        <w:tabs>
          <w:tab w:val="left" w:pos="720"/>
          <w:tab w:val="left" w:pos="1080"/>
          <w:tab w:val="left" w:pos="1440"/>
          <w:tab w:val="left" w:pos="1800"/>
          <w:tab w:val="left" w:pos="2160"/>
          <w:tab w:val="left" w:pos="3240"/>
          <w:tab w:val="left" w:pos="3600"/>
          <w:tab w:val="left" w:pos="3960"/>
          <w:tab w:val="left" w:pos="4320"/>
          <w:tab w:val="left" w:pos="5400"/>
          <w:tab w:val="left" w:pos="5760"/>
          <w:tab w:val="left" w:pos="6120"/>
          <w:tab w:val="left" w:pos="6480"/>
        </w:tabs>
        <w:jc w:val="both"/>
        <w:rPr>
          <w:rFonts w:ascii="Times New Roman" w:hAnsi="Times New Roman" w:cs="Times New Roman"/>
          <w:sz w:val="24"/>
          <w:szCs w:val="24"/>
        </w:rPr>
      </w:pPr>
      <w:r w:rsidRPr="00047147">
        <w:rPr>
          <w:rFonts w:ascii="Times New Roman" w:hAnsi="Times New Roman" w:cs="Times New Roman"/>
          <w:noProof/>
          <w:sz w:val="24"/>
          <w:szCs w:val="24"/>
        </w:rPr>
        <mc:AlternateContent>
          <mc:Choice Requires="wps">
            <w:drawing>
              <wp:anchor distT="0" distB="0" distL="114300" distR="114300" simplePos="0" relativeHeight="251659264" behindDoc="0" locked="0" layoutInCell="0" allowOverlap="1" wp14:anchorId="1B16AB54" wp14:editId="072EBFE0">
                <wp:simplePos x="0" y="0"/>
                <wp:positionH relativeFrom="column">
                  <wp:posOffset>656590</wp:posOffset>
                </wp:positionH>
                <wp:positionV relativeFrom="paragraph">
                  <wp:posOffset>80645</wp:posOffset>
                </wp:positionV>
                <wp:extent cx="0" cy="1463040"/>
                <wp:effectExtent l="8890" t="11430" r="10160" b="11430"/>
                <wp:wrapNone/>
                <wp:docPr id="136" name="Straight Connector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630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2CCFBF" id="Straight Connector 13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7pt,6.35pt" to="51.7pt,1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" o:allowincell="f"/>
            </w:pict>
          </mc:Fallback>
        </mc:AlternateContent>
      </w:r>
      <w:r w:rsidRPr="00047147">
        <w:rPr>
          <w:rFonts w:ascii="Times New Roman" w:hAnsi="Times New Roman" w:cs="Times New Roman"/>
          <w:noProof/>
          <w:sz w:val="24"/>
          <w:szCs w:val="24"/>
        </w:rPr>
        <mc:AlternateContent>
          <mc:Choice Requires="wps">
            <w:drawing>
              <wp:anchor distT="0" distB="0" distL="114300" distR="114300" simplePos="0" relativeHeight="251679744" behindDoc="0" locked="0" layoutInCell="0" allowOverlap="1" wp14:anchorId="4FB77D4C" wp14:editId="0C2A335F">
                <wp:simplePos x="0" y="0"/>
                <wp:positionH relativeFrom="column">
                  <wp:posOffset>3674110</wp:posOffset>
                </wp:positionH>
                <wp:positionV relativeFrom="paragraph">
                  <wp:posOffset>80645</wp:posOffset>
                </wp:positionV>
                <wp:extent cx="0" cy="1371600"/>
                <wp:effectExtent l="6985" t="11430" r="12065" b="7620"/>
                <wp:wrapNone/>
                <wp:docPr id="135" name="Straight Connector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71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343D84" id="Straight Connector 135"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9.3pt,6.35pt" to="289.3pt,1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" o:allowincell="f"/>
            </w:pict>
          </mc:Fallback>
        </mc:AlternateContent>
      </w:r>
      <w:r w:rsidRPr="00047147">
        <w:rPr>
          <w:rFonts w:ascii="Times New Roman" w:hAnsi="Times New Roman" w:cs="Times New Roman"/>
          <w:noProof/>
          <w:sz w:val="24"/>
          <w:szCs w:val="24"/>
        </w:rPr>
        <mc:AlternateContent>
          <mc:Choice Requires="wps">
            <w:drawing>
              <wp:anchor distT="0" distB="0" distL="114300" distR="114300" simplePos="0" relativeHeight="251664384" behindDoc="0" locked="0" layoutInCell="0" allowOverlap="1" wp14:anchorId="4D4EA6E6" wp14:editId="03B46C16">
                <wp:simplePos x="0" y="0"/>
                <wp:positionH relativeFrom="column">
                  <wp:posOffset>2759710</wp:posOffset>
                </wp:positionH>
                <wp:positionV relativeFrom="paragraph">
                  <wp:posOffset>80645</wp:posOffset>
                </wp:positionV>
                <wp:extent cx="914400" cy="0"/>
                <wp:effectExtent l="6985" t="11430" r="12065" b="7620"/>
                <wp:wrapNone/>
                <wp:docPr id="134" name="Straight Connector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C532E6" id="Straight Connector 13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7.3pt,6.35pt" to="289.3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" o:allowincell="f"/>
            </w:pict>
          </mc:Fallback>
        </mc:AlternateContent>
      </w:r>
      <w:r w:rsidRPr="00047147">
        <w:rPr>
          <w:rFonts w:ascii="Times New Roman" w:hAnsi="Times New Roman" w:cs="Times New Roman"/>
          <w:noProof/>
          <w:sz w:val="24"/>
          <w:szCs w:val="24"/>
        </w:rPr>
        <mc:AlternateContent>
          <mc:Choice Requires="wps">
            <w:drawing>
              <wp:anchor distT="0" distB="0" distL="114300" distR="114300" simplePos="0" relativeHeight="251662336" behindDoc="0" locked="0" layoutInCell="0" allowOverlap="1" wp14:anchorId="5D659AAC" wp14:editId="78A046DE">
                <wp:simplePos x="0" y="0"/>
                <wp:positionH relativeFrom="column">
                  <wp:posOffset>1570990</wp:posOffset>
                </wp:positionH>
                <wp:positionV relativeFrom="paragraph">
                  <wp:posOffset>80645</wp:posOffset>
                </wp:positionV>
                <wp:extent cx="914400" cy="0"/>
                <wp:effectExtent l="8890" t="11430" r="10160" b="7620"/>
                <wp:wrapNone/>
                <wp:docPr id="133" name="Straight Connector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E73133" id="Straight Connector 13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7pt,6.35pt" to="195.7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" o:allowincell="f"/>
            </w:pict>
          </mc:Fallback>
        </mc:AlternateContent>
      </w:r>
      <w:r w:rsidRPr="00047147">
        <w:rPr>
          <w:rFonts w:ascii="Times New Roman" w:hAnsi="Times New Roman" w:cs="Times New Roman"/>
          <w:noProof/>
          <w:sz w:val="24"/>
          <w:szCs w:val="24"/>
        </w:rPr>
        <mc:AlternateContent>
          <mc:Choice Requires="wps">
            <w:drawing>
              <wp:anchor distT="0" distB="0" distL="114300" distR="114300" simplePos="0" relativeHeight="251660288" behindDoc="0" locked="0" layoutInCell="0" allowOverlap="1" wp14:anchorId="1DEB9F83" wp14:editId="676A7693">
                <wp:simplePos x="0" y="0"/>
                <wp:positionH relativeFrom="column">
                  <wp:posOffset>656590</wp:posOffset>
                </wp:positionH>
                <wp:positionV relativeFrom="paragraph">
                  <wp:posOffset>80645</wp:posOffset>
                </wp:positionV>
                <wp:extent cx="731520" cy="0"/>
                <wp:effectExtent l="8890" t="11430" r="12065" b="7620"/>
                <wp:wrapNone/>
                <wp:docPr id="132" name="Straight Connector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949B04" id="Straight Connector 13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7pt,6.35pt" to="109.3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" o:allowincell="f"/>
            </w:pict>
          </mc:Fallback>
        </mc:AlternateContent>
      </w:r>
      <w:r w:rsidRPr="00047147">
        <w:rPr>
          <w:rFonts w:ascii="Times New Roman" w:hAnsi="Times New Roman" w:cs="Times New Roman"/>
          <w:sz w:val="24"/>
          <w:szCs w:val="24"/>
        </w:rPr>
        <w:tab/>
      </w:r>
      <w:r w:rsidRPr="00047147">
        <w:rPr>
          <w:rFonts w:ascii="Times New Roman" w:hAnsi="Times New Roman" w:cs="Times New Roman"/>
          <w:sz w:val="24"/>
          <w:szCs w:val="24"/>
        </w:rPr>
        <w:tab/>
      </w:r>
      <w:r w:rsidRPr="00047147">
        <w:rPr>
          <w:rFonts w:ascii="Times New Roman" w:hAnsi="Times New Roman" w:cs="Times New Roman"/>
          <w:sz w:val="24"/>
          <w:szCs w:val="24"/>
        </w:rPr>
        <w:tab/>
        <w:t xml:space="preserve">                  </w:t>
      </w:r>
      <w:r w:rsidRPr="00047147">
        <w:rPr>
          <w:rFonts w:ascii="Times New Roman" w:hAnsi="Times New Roman" w:cs="Times New Roman"/>
          <w:i/>
          <w:sz w:val="24"/>
          <w:szCs w:val="24"/>
        </w:rPr>
        <w:t>x</w:t>
      </w:r>
      <w:r w:rsidRPr="00047147">
        <w:rPr>
          <w:rFonts w:ascii="Times New Roman" w:hAnsi="Times New Roman" w:cs="Times New Roman"/>
          <w:sz w:val="24"/>
          <w:szCs w:val="24"/>
        </w:rPr>
        <w:t>’</w:t>
      </w:r>
      <w:r w:rsidRPr="00047147">
        <w:rPr>
          <w:rFonts w:ascii="Times New Roman" w:hAnsi="Times New Roman" w:cs="Times New Roman"/>
          <w:sz w:val="24"/>
          <w:szCs w:val="24"/>
        </w:rPr>
        <w:tab/>
      </w:r>
      <w:r w:rsidRPr="00047147">
        <w:rPr>
          <w:rFonts w:ascii="Times New Roman" w:hAnsi="Times New Roman" w:cs="Times New Roman"/>
          <w:sz w:val="24"/>
          <w:szCs w:val="24"/>
        </w:rPr>
        <w:tab/>
      </w:r>
      <w:r w:rsidRPr="00047147">
        <w:rPr>
          <w:rFonts w:ascii="Times New Roman" w:hAnsi="Times New Roman" w:cs="Times New Roman"/>
          <w:sz w:val="24"/>
          <w:szCs w:val="24"/>
        </w:rPr>
        <w:tab/>
        <w:t xml:space="preserve">   </w:t>
      </w:r>
      <w:r w:rsidRPr="00047147">
        <w:rPr>
          <w:rFonts w:ascii="Times New Roman" w:hAnsi="Times New Roman" w:cs="Times New Roman"/>
          <w:i/>
          <w:sz w:val="24"/>
          <w:szCs w:val="24"/>
        </w:rPr>
        <w:t>y</w:t>
      </w:r>
    </w:p>
    <w:p w14:paraId="388D76C9" w14:textId="77777777" w:rsidR="00F16EC8" w:rsidRPr="00047147" w:rsidRDefault="00F16EC8" w:rsidP="00F16EC8">
      <w:pPr>
        <w:jc w:val="both"/>
        <w:rPr>
          <w:rFonts w:ascii="Times New Roman" w:hAnsi="Times New Roman" w:cs="Times New Roman"/>
          <w:sz w:val="24"/>
          <w:szCs w:val="24"/>
        </w:rPr>
      </w:pPr>
    </w:p>
    <w:p w14:paraId="2612C70D" w14:textId="7B0A5597" w:rsidR="00F16EC8" w:rsidRPr="00047147" w:rsidRDefault="00F16EC8" w:rsidP="00F16EC8">
      <w:pPr>
        <w:jc w:val="both"/>
        <w:rPr>
          <w:rFonts w:ascii="Times New Roman" w:hAnsi="Times New Roman" w:cs="Times New Roman"/>
          <w:sz w:val="24"/>
          <w:szCs w:val="24"/>
        </w:rPr>
      </w:pPr>
      <w:r w:rsidRPr="00047147">
        <w:rPr>
          <w:rFonts w:ascii="Times New Roman" w:hAnsi="Times New Roman" w:cs="Times New Roman"/>
          <w:noProof/>
          <w:sz w:val="24"/>
          <w:szCs w:val="24"/>
        </w:rPr>
        <mc:AlternateContent>
          <mc:Choice Requires="wps">
            <w:drawing>
              <wp:anchor distT="0" distB="0" distL="114300" distR="114300" simplePos="0" relativeHeight="251667456" behindDoc="0" locked="0" layoutInCell="0" allowOverlap="1" wp14:anchorId="7353350F" wp14:editId="3612671B">
                <wp:simplePos x="0" y="0"/>
                <wp:positionH relativeFrom="column">
                  <wp:posOffset>1662430</wp:posOffset>
                </wp:positionH>
                <wp:positionV relativeFrom="paragraph">
                  <wp:posOffset>56515</wp:posOffset>
                </wp:positionV>
                <wp:extent cx="182880" cy="91440"/>
                <wp:effectExtent l="5080" t="13970" r="12065" b="8890"/>
                <wp:wrapNone/>
                <wp:docPr id="131" name="Straight Connector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288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F16617" id="Straight Connector 13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9pt,4.45pt" to="145.3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" o:allowincell="f"/>
            </w:pict>
          </mc:Fallback>
        </mc:AlternateContent>
      </w:r>
    </w:p>
    <w:p w14:paraId="396B02E2" w14:textId="49EF26BF" w:rsidR="00F16EC8" w:rsidRPr="00047147" w:rsidRDefault="00F16EC8" w:rsidP="00F16EC8">
      <w:pPr>
        <w:jc w:val="both"/>
        <w:rPr>
          <w:rFonts w:ascii="Times New Roman" w:hAnsi="Times New Roman" w:cs="Times New Roman"/>
          <w:sz w:val="24"/>
          <w:szCs w:val="24"/>
        </w:rPr>
      </w:pPr>
      <w:r w:rsidRPr="00047147">
        <w:rPr>
          <w:rFonts w:ascii="Times New Roman" w:hAnsi="Times New Roman" w:cs="Times New Roman"/>
          <w:noProof/>
          <w:sz w:val="24"/>
          <w:szCs w:val="24"/>
        </w:rPr>
        <mc:AlternateContent>
          <mc:Choice Requires="wps">
            <w:drawing>
              <wp:anchor distT="0" distB="0" distL="114300" distR="114300" simplePos="0" relativeHeight="251676672" behindDoc="0" locked="0" layoutInCell="0" allowOverlap="1" wp14:anchorId="5A2783CC" wp14:editId="18CB4A54">
                <wp:simplePos x="0" y="0"/>
                <wp:positionH relativeFrom="column">
                  <wp:posOffset>3125470</wp:posOffset>
                </wp:positionH>
                <wp:positionV relativeFrom="paragraph">
                  <wp:posOffset>90170</wp:posOffset>
                </wp:positionV>
                <wp:extent cx="182880" cy="91440"/>
                <wp:effectExtent l="10795" t="13335" r="6350" b="9525"/>
                <wp:wrapNone/>
                <wp:docPr id="130" name="Straight Connector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288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70407D" id="Straight Connector 130"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6.1pt,7.1pt" to="260.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" o:allowincell="f"/>
            </w:pict>
          </mc:Fallback>
        </mc:AlternateContent>
      </w:r>
      <w:r w:rsidRPr="00047147">
        <w:rPr>
          <w:rFonts w:ascii="Times New Roman" w:hAnsi="Times New Roman" w:cs="Times New Roman"/>
          <w:noProof/>
          <w:sz w:val="24"/>
          <w:szCs w:val="24"/>
        </w:rPr>
        <mc:AlternateContent>
          <mc:Choice Requires="wps">
            <w:drawing>
              <wp:anchor distT="0" distB="0" distL="114300" distR="114300" simplePos="0" relativeHeight="251674624" behindDoc="0" locked="0" layoutInCell="0" allowOverlap="1" wp14:anchorId="38F812FC" wp14:editId="2E4E1811">
                <wp:simplePos x="0" y="0"/>
                <wp:positionH relativeFrom="column">
                  <wp:posOffset>2576830</wp:posOffset>
                </wp:positionH>
                <wp:positionV relativeFrom="paragraph">
                  <wp:posOffset>-1270</wp:posOffset>
                </wp:positionV>
                <wp:extent cx="0" cy="457200"/>
                <wp:effectExtent l="5080" t="7620" r="13970" b="11430"/>
                <wp:wrapNone/>
                <wp:docPr id="129" name="Straight Connector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5908BA" id="Straight Connector 129"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2.9pt,-.1pt" to="202.9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" o:allowincell="f"/>
            </w:pict>
          </mc:Fallback>
        </mc:AlternateContent>
      </w:r>
      <w:r w:rsidRPr="00047147">
        <w:rPr>
          <w:rFonts w:ascii="Times New Roman" w:hAnsi="Times New Roman" w:cs="Times New Roman"/>
          <w:noProof/>
          <w:sz w:val="24"/>
          <w:szCs w:val="24"/>
        </w:rPr>
        <mc:AlternateContent>
          <mc:Choice Requires="wps">
            <w:drawing>
              <wp:anchor distT="0" distB="0" distL="114300" distR="114300" simplePos="0" relativeHeight="251668480" behindDoc="0" locked="0" layoutInCell="0" allowOverlap="1" wp14:anchorId="1FFD1A47" wp14:editId="1633C725">
                <wp:simplePos x="0" y="0"/>
                <wp:positionH relativeFrom="column">
                  <wp:posOffset>1845310</wp:posOffset>
                </wp:positionH>
                <wp:positionV relativeFrom="paragraph">
                  <wp:posOffset>-1270</wp:posOffset>
                </wp:positionV>
                <wp:extent cx="731520" cy="0"/>
                <wp:effectExtent l="6985" t="7620" r="13970" b="11430"/>
                <wp:wrapNone/>
                <wp:docPr id="128" name="Straight Connector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A4D7F6" id="Straight Connector 12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3pt,-.1pt" to="202.9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" o:allowincell="f"/>
            </w:pict>
          </mc:Fallback>
        </mc:AlternateContent>
      </w:r>
      <w:r w:rsidRPr="00047147">
        <w:rPr>
          <w:rFonts w:ascii="Times New Roman" w:hAnsi="Times New Roman" w:cs="Times New Roman"/>
          <w:noProof/>
          <w:sz w:val="24"/>
          <w:szCs w:val="24"/>
        </w:rPr>
        <mc:AlternateContent>
          <mc:Choice Requires="wps">
            <w:drawing>
              <wp:anchor distT="0" distB="0" distL="114300" distR="114300" simplePos="0" relativeHeight="251666432" behindDoc="0" locked="0" layoutInCell="0" allowOverlap="1" wp14:anchorId="4BE5C945" wp14:editId="1DCB8A94">
                <wp:simplePos x="0" y="0"/>
                <wp:positionH relativeFrom="column">
                  <wp:posOffset>1113790</wp:posOffset>
                </wp:positionH>
                <wp:positionV relativeFrom="paragraph">
                  <wp:posOffset>-1270</wp:posOffset>
                </wp:positionV>
                <wp:extent cx="548640" cy="0"/>
                <wp:effectExtent l="8890" t="7620" r="13970" b="11430"/>
                <wp:wrapNone/>
                <wp:docPr id="127" name="Straight Connector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0B7EDC" id="Straight Connector 12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7pt,-.1pt" to="130.9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1/QHgIAADk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" o:allowincell="f"/>
            </w:pict>
          </mc:Fallback>
        </mc:AlternateContent>
      </w:r>
      <w:r w:rsidRPr="00047147">
        <w:rPr>
          <w:rFonts w:ascii="Times New Roman" w:hAnsi="Times New Roman" w:cs="Times New Roman"/>
          <w:noProof/>
          <w:sz w:val="24"/>
          <w:szCs w:val="24"/>
        </w:rPr>
        <mc:AlternateContent>
          <mc:Choice Requires="wps">
            <w:drawing>
              <wp:anchor distT="0" distB="0" distL="114300" distR="114300" simplePos="0" relativeHeight="251665408" behindDoc="0" locked="0" layoutInCell="0" allowOverlap="1" wp14:anchorId="49672DBD" wp14:editId="31D2B29C">
                <wp:simplePos x="0" y="0"/>
                <wp:positionH relativeFrom="column">
                  <wp:posOffset>1113790</wp:posOffset>
                </wp:positionH>
                <wp:positionV relativeFrom="paragraph">
                  <wp:posOffset>-1270</wp:posOffset>
                </wp:positionV>
                <wp:extent cx="0" cy="457200"/>
                <wp:effectExtent l="8890" t="7620" r="10160" b="11430"/>
                <wp:wrapNone/>
                <wp:docPr id="126" name="Straight Connector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C2F97A" id="Straight Connector 12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7pt,-.1pt" to="87.7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" o:allowincell="f"/>
            </w:pict>
          </mc:Fallback>
        </mc:AlternateContent>
      </w:r>
      <w:r w:rsidRPr="00047147">
        <w:rPr>
          <w:rFonts w:ascii="Times New Roman" w:hAnsi="Times New Roman" w:cs="Times New Roman"/>
          <w:sz w:val="24"/>
          <w:szCs w:val="24"/>
        </w:rPr>
        <w:tab/>
      </w:r>
      <w:r w:rsidRPr="00047147">
        <w:rPr>
          <w:rFonts w:ascii="Times New Roman" w:hAnsi="Times New Roman" w:cs="Times New Roman"/>
          <w:sz w:val="24"/>
          <w:szCs w:val="24"/>
        </w:rPr>
        <w:tab/>
      </w:r>
      <w:r w:rsidRPr="00047147">
        <w:rPr>
          <w:rFonts w:ascii="Times New Roman" w:hAnsi="Times New Roman" w:cs="Times New Roman"/>
          <w:sz w:val="24"/>
          <w:szCs w:val="24"/>
        </w:rPr>
        <w:tab/>
        <w:t xml:space="preserve">           </w:t>
      </w:r>
      <w:r w:rsidRPr="00047147">
        <w:rPr>
          <w:rFonts w:ascii="Times New Roman" w:hAnsi="Times New Roman" w:cs="Times New Roman"/>
          <w:i/>
          <w:sz w:val="24"/>
          <w:szCs w:val="24"/>
        </w:rPr>
        <w:t>x</w:t>
      </w:r>
      <w:r w:rsidRPr="00047147">
        <w:rPr>
          <w:rFonts w:ascii="Times New Roman" w:hAnsi="Times New Roman" w:cs="Times New Roman"/>
          <w:sz w:val="24"/>
          <w:szCs w:val="24"/>
        </w:rPr>
        <w:t>’</w:t>
      </w:r>
    </w:p>
    <w:p w14:paraId="595A64AD" w14:textId="23C135C4" w:rsidR="00F16EC8" w:rsidRPr="00047147" w:rsidRDefault="00F16EC8" w:rsidP="00F16EC8">
      <w:pPr>
        <w:jc w:val="both"/>
        <w:rPr>
          <w:rFonts w:ascii="Times New Roman" w:hAnsi="Times New Roman" w:cs="Times New Roman"/>
          <w:i/>
          <w:sz w:val="24"/>
          <w:szCs w:val="24"/>
        </w:rPr>
      </w:pPr>
      <w:r w:rsidRPr="00047147">
        <w:rPr>
          <w:rFonts w:ascii="Times New Roman" w:hAnsi="Times New Roman" w:cs="Times New Roman"/>
          <w:noProof/>
          <w:sz w:val="24"/>
          <w:szCs w:val="24"/>
        </w:rPr>
        <mc:AlternateContent>
          <mc:Choice Requires="wps">
            <w:drawing>
              <wp:anchor distT="0" distB="0" distL="114300" distR="114300" simplePos="0" relativeHeight="251678720" behindDoc="0" locked="0" layoutInCell="0" allowOverlap="1" wp14:anchorId="1652850D" wp14:editId="388D6750">
                <wp:simplePos x="0" y="0"/>
                <wp:positionH relativeFrom="column">
                  <wp:posOffset>382270</wp:posOffset>
                </wp:positionH>
                <wp:positionV relativeFrom="paragraph">
                  <wp:posOffset>31750</wp:posOffset>
                </wp:positionV>
                <wp:extent cx="731520" cy="0"/>
                <wp:effectExtent l="10795" t="6350" r="10160" b="12700"/>
                <wp:wrapNone/>
                <wp:docPr id="125" name="Straight Connector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928483" id="Straight Connector 125"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1pt,2.5pt" to="87.7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" o:allowincell="f"/>
            </w:pict>
          </mc:Fallback>
        </mc:AlternateContent>
      </w:r>
      <w:r w:rsidRPr="00047147">
        <w:rPr>
          <w:rFonts w:ascii="Times New Roman" w:hAnsi="Times New Roman" w:cs="Times New Roman"/>
          <w:noProof/>
          <w:sz w:val="24"/>
          <w:szCs w:val="24"/>
        </w:rPr>
        <mc:AlternateContent>
          <mc:Choice Requires="wps">
            <w:drawing>
              <wp:anchor distT="0" distB="0" distL="114300" distR="114300" simplePos="0" relativeHeight="251677696" behindDoc="0" locked="0" layoutInCell="0" allowOverlap="1" wp14:anchorId="76C711F2" wp14:editId="294BC039">
                <wp:simplePos x="0" y="0"/>
                <wp:positionH relativeFrom="column">
                  <wp:posOffset>3308350</wp:posOffset>
                </wp:positionH>
                <wp:positionV relativeFrom="paragraph">
                  <wp:posOffset>31750</wp:posOffset>
                </wp:positionV>
                <wp:extent cx="822960" cy="0"/>
                <wp:effectExtent l="12700" t="6350" r="12065" b="12700"/>
                <wp:wrapNone/>
                <wp:docPr id="124" name="Straight Connector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A50C71" id="Straight Connector 124"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0.5pt,2.5pt" to="325.3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" o:allowincell="f"/>
            </w:pict>
          </mc:Fallback>
        </mc:AlternateContent>
      </w:r>
      <w:r w:rsidRPr="00047147">
        <w:rPr>
          <w:rFonts w:ascii="Times New Roman" w:hAnsi="Times New Roman" w:cs="Times New Roman"/>
          <w:noProof/>
          <w:sz w:val="24"/>
          <w:szCs w:val="24"/>
        </w:rPr>
        <mc:AlternateContent>
          <mc:Choice Requires="wps">
            <w:drawing>
              <wp:anchor distT="0" distB="0" distL="114300" distR="114300" simplePos="0" relativeHeight="251675648" behindDoc="0" locked="0" layoutInCell="0" allowOverlap="1" wp14:anchorId="4E086308" wp14:editId="475E94CA">
                <wp:simplePos x="0" y="0"/>
                <wp:positionH relativeFrom="column">
                  <wp:posOffset>2576830</wp:posOffset>
                </wp:positionH>
                <wp:positionV relativeFrom="paragraph">
                  <wp:posOffset>31750</wp:posOffset>
                </wp:positionV>
                <wp:extent cx="548640" cy="0"/>
                <wp:effectExtent l="5080" t="6350" r="8255" b="12700"/>
                <wp:wrapNone/>
                <wp:docPr id="123" name="Straight Connector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02FE45" id="Straight Connector 123"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2.9pt,2.5pt" to="246.1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C/WHgIAADk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" o:allowincell="f"/>
            </w:pict>
          </mc:Fallback>
        </mc:AlternateContent>
      </w:r>
      <w:r w:rsidRPr="00047147">
        <w:rPr>
          <w:rFonts w:ascii="Times New Roman" w:hAnsi="Times New Roman" w:cs="Times New Roman"/>
          <w:sz w:val="24"/>
          <w:szCs w:val="24"/>
        </w:rPr>
        <w:tab/>
      </w:r>
      <w:r w:rsidRPr="00047147">
        <w:rPr>
          <w:rFonts w:ascii="Times New Roman" w:hAnsi="Times New Roman" w:cs="Times New Roman"/>
          <w:sz w:val="24"/>
          <w:szCs w:val="24"/>
        </w:rPr>
        <w:tab/>
      </w:r>
      <w:r w:rsidRPr="00047147">
        <w:rPr>
          <w:rFonts w:ascii="Times New Roman" w:hAnsi="Times New Roman" w:cs="Times New Roman"/>
          <w:sz w:val="24"/>
          <w:szCs w:val="24"/>
        </w:rPr>
        <w:tab/>
      </w:r>
      <w:r w:rsidRPr="00047147">
        <w:rPr>
          <w:rFonts w:ascii="Times New Roman" w:hAnsi="Times New Roman" w:cs="Times New Roman"/>
          <w:sz w:val="24"/>
          <w:szCs w:val="24"/>
        </w:rPr>
        <w:tab/>
      </w:r>
      <w:r w:rsidRPr="00047147">
        <w:rPr>
          <w:rFonts w:ascii="Times New Roman" w:hAnsi="Times New Roman" w:cs="Times New Roman"/>
          <w:sz w:val="24"/>
          <w:szCs w:val="24"/>
        </w:rPr>
        <w:tab/>
      </w:r>
      <w:r w:rsidRPr="00047147">
        <w:rPr>
          <w:rFonts w:ascii="Times New Roman" w:hAnsi="Times New Roman" w:cs="Times New Roman"/>
          <w:sz w:val="24"/>
          <w:szCs w:val="24"/>
        </w:rPr>
        <w:tab/>
        <w:t xml:space="preserve">              </w:t>
      </w:r>
      <w:r w:rsidRPr="00047147">
        <w:rPr>
          <w:rFonts w:ascii="Times New Roman" w:hAnsi="Times New Roman" w:cs="Times New Roman"/>
          <w:i/>
          <w:sz w:val="24"/>
          <w:szCs w:val="24"/>
        </w:rPr>
        <w:t>x</w:t>
      </w:r>
    </w:p>
    <w:p w14:paraId="7BD5331C" w14:textId="59C70633" w:rsidR="00F16EC8" w:rsidRPr="00047147" w:rsidRDefault="00F16EC8" w:rsidP="00F16EC8">
      <w:pPr>
        <w:jc w:val="both"/>
        <w:rPr>
          <w:rFonts w:ascii="Times New Roman" w:hAnsi="Times New Roman" w:cs="Times New Roman"/>
          <w:sz w:val="24"/>
          <w:szCs w:val="24"/>
        </w:rPr>
      </w:pPr>
      <w:r w:rsidRPr="00047147">
        <w:rPr>
          <w:rFonts w:ascii="Times New Roman" w:hAnsi="Times New Roman" w:cs="Times New Roman"/>
          <w:noProof/>
          <w:sz w:val="24"/>
          <w:szCs w:val="24"/>
        </w:rPr>
        <mc:AlternateContent>
          <mc:Choice Requires="wps">
            <w:drawing>
              <wp:anchor distT="0" distB="0" distL="114300" distR="114300" simplePos="0" relativeHeight="251672576" behindDoc="0" locked="0" layoutInCell="0" allowOverlap="1" wp14:anchorId="32CBF5F6" wp14:editId="75084835">
                <wp:simplePos x="0" y="0"/>
                <wp:positionH relativeFrom="column">
                  <wp:posOffset>2028190</wp:posOffset>
                </wp:positionH>
                <wp:positionV relativeFrom="paragraph">
                  <wp:posOffset>65405</wp:posOffset>
                </wp:positionV>
                <wp:extent cx="182880" cy="91440"/>
                <wp:effectExtent l="8890" t="5715" r="8255" b="7620"/>
                <wp:wrapNone/>
                <wp:docPr id="122" name="Straight Connector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288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C99D37" id="Straight Connector 122"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7pt,5.15pt" to="174.1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" o:allowincell="f"/>
            </w:pict>
          </mc:Fallback>
        </mc:AlternateContent>
      </w:r>
      <w:r w:rsidRPr="00047147">
        <w:rPr>
          <w:rFonts w:ascii="Times New Roman" w:hAnsi="Times New Roman" w:cs="Times New Roman"/>
          <w:noProof/>
          <w:sz w:val="24"/>
          <w:szCs w:val="24"/>
        </w:rPr>
        <mc:AlternateContent>
          <mc:Choice Requires="wps">
            <w:drawing>
              <wp:anchor distT="0" distB="0" distL="114300" distR="114300" simplePos="0" relativeHeight="251670528" behindDoc="0" locked="0" layoutInCell="0" allowOverlap="1" wp14:anchorId="55A79FDB" wp14:editId="5FCEA6A3">
                <wp:simplePos x="0" y="0"/>
                <wp:positionH relativeFrom="column">
                  <wp:posOffset>1479550</wp:posOffset>
                </wp:positionH>
                <wp:positionV relativeFrom="paragraph">
                  <wp:posOffset>65405</wp:posOffset>
                </wp:positionV>
                <wp:extent cx="182880" cy="91440"/>
                <wp:effectExtent l="12700" t="5715" r="13970" b="7620"/>
                <wp:wrapNone/>
                <wp:docPr id="121" name="Straight Connector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288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A858F8" id="Straight Connector 121"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5pt,5.15pt" to="130.9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" o:allowincell="f"/>
            </w:pict>
          </mc:Fallback>
        </mc:AlternateContent>
      </w:r>
    </w:p>
    <w:p w14:paraId="3D16B973" w14:textId="649FA29B" w:rsidR="00F16EC8" w:rsidRPr="00047147" w:rsidRDefault="00F16EC8" w:rsidP="00F16EC8">
      <w:pPr>
        <w:jc w:val="both"/>
        <w:rPr>
          <w:rFonts w:ascii="Times New Roman" w:hAnsi="Times New Roman" w:cs="Times New Roman"/>
          <w:sz w:val="24"/>
          <w:szCs w:val="24"/>
        </w:rPr>
      </w:pPr>
      <w:r w:rsidRPr="00047147">
        <w:rPr>
          <w:rFonts w:ascii="Times New Roman" w:hAnsi="Times New Roman" w:cs="Times New Roman"/>
          <w:noProof/>
          <w:sz w:val="24"/>
          <w:szCs w:val="24"/>
        </w:rPr>
        <mc:AlternateContent>
          <mc:Choice Requires="wps">
            <w:drawing>
              <wp:anchor distT="0" distB="0" distL="114300" distR="114300" simplePos="0" relativeHeight="251673600" behindDoc="0" locked="0" layoutInCell="0" allowOverlap="1" wp14:anchorId="1AAC64F6" wp14:editId="303E646E">
                <wp:simplePos x="0" y="0"/>
                <wp:positionH relativeFrom="column">
                  <wp:posOffset>2302510</wp:posOffset>
                </wp:positionH>
                <wp:positionV relativeFrom="paragraph">
                  <wp:posOffset>7620</wp:posOffset>
                </wp:positionV>
                <wp:extent cx="274320" cy="0"/>
                <wp:effectExtent l="6985" t="8890" r="13970" b="10160"/>
                <wp:wrapNone/>
                <wp:docPr id="120" name="Straight Connector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40CA7B" id="Straight Connector 120"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3pt,.6pt" to="202.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" o:allowincell="f"/>
            </w:pict>
          </mc:Fallback>
        </mc:AlternateContent>
      </w:r>
      <w:r w:rsidRPr="00047147">
        <w:rPr>
          <w:rFonts w:ascii="Times New Roman" w:hAnsi="Times New Roman" w:cs="Times New Roman"/>
          <w:noProof/>
          <w:sz w:val="24"/>
          <w:szCs w:val="24"/>
        </w:rPr>
        <mc:AlternateContent>
          <mc:Choice Requires="wps">
            <w:drawing>
              <wp:anchor distT="0" distB="0" distL="114300" distR="114300" simplePos="0" relativeHeight="251671552" behindDoc="0" locked="0" layoutInCell="0" allowOverlap="1" wp14:anchorId="62A9E105" wp14:editId="7133212B">
                <wp:simplePos x="0" y="0"/>
                <wp:positionH relativeFrom="column">
                  <wp:posOffset>1662430</wp:posOffset>
                </wp:positionH>
                <wp:positionV relativeFrom="paragraph">
                  <wp:posOffset>7620</wp:posOffset>
                </wp:positionV>
                <wp:extent cx="365760" cy="0"/>
                <wp:effectExtent l="5080" t="8890" r="10160" b="10160"/>
                <wp:wrapNone/>
                <wp:docPr id="119" name="Straight Connector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D97505" id="Straight Connector 119"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9pt,.6pt" to="159.7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DHwIAADkEAAAOAAAAZHJzL2Uyb0RvYy54bWysU02P2yAQvVfqf0Dcs7azTj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" o:allowincell="f"/>
            </w:pict>
          </mc:Fallback>
        </mc:AlternateContent>
      </w:r>
      <w:r w:rsidRPr="00047147">
        <w:rPr>
          <w:rFonts w:ascii="Times New Roman" w:hAnsi="Times New Roman" w:cs="Times New Roman"/>
          <w:noProof/>
          <w:sz w:val="24"/>
          <w:szCs w:val="24"/>
        </w:rPr>
        <mc:AlternateContent>
          <mc:Choice Requires="wps">
            <w:drawing>
              <wp:anchor distT="0" distB="0" distL="114300" distR="114300" simplePos="0" relativeHeight="251669504" behindDoc="0" locked="0" layoutInCell="0" allowOverlap="1" wp14:anchorId="2A2A6ABD" wp14:editId="5B28D515">
                <wp:simplePos x="0" y="0"/>
                <wp:positionH relativeFrom="column">
                  <wp:posOffset>1113790</wp:posOffset>
                </wp:positionH>
                <wp:positionV relativeFrom="paragraph">
                  <wp:posOffset>7620</wp:posOffset>
                </wp:positionV>
                <wp:extent cx="365760" cy="0"/>
                <wp:effectExtent l="8890" t="8890" r="6350" b="10160"/>
                <wp:wrapNone/>
                <wp:docPr id="118" name="Straight Connector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AF0A86" id="Straight Connector 118"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7pt,.6pt" to="116.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" o:allowincell="f"/>
            </w:pict>
          </mc:Fallback>
        </mc:AlternateContent>
      </w:r>
      <w:r w:rsidRPr="00047147">
        <w:rPr>
          <w:rFonts w:ascii="Times New Roman" w:hAnsi="Times New Roman" w:cs="Times New Roman"/>
          <w:sz w:val="24"/>
          <w:szCs w:val="24"/>
        </w:rPr>
        <w:tab/>
      </w:r>
      <w:r w:rsidRPr="00047147">
        <w:rPr>
          <w:rFonts w:ascii="Times New Roman" w:hAnsi="Times New Roman" w:cs="Times New Roman"/>
          <w:sz w:val="24"/>
          <w:szCs w:val="24"/>
        </w:rPr>
        <w:tab/>
      </w:r>
      <w:r w:rsidRPr="00047147">
        <w:rPr>
          <w:rFonts w:ascii="Times New Roman" w:hAnsi="Times New Roman" w:cs="Times New Roman"/>
          <w:sz w:val="24"/>
          <w:szCs w:val="24"/>
        </w:rPr>
        <w:tab/>
        <w:t xml:space="preserve">     </w:t>
      </w:r>
      <w:r w:rsidRPr="00047147">
        <w:rPr>
          <w:rFonts w:ascii="Times New Roman" w:hAnsi="Times New Roman" w:cs="Times New Roman"/>
          <w:i/>
          <w:sz w:val="24"/>
          <w:szCs w:val="24"/>
        </w:rPr>
        <w:t>x</w:t>
      </w:r>
      <w:r w:rsidRPr="00047147">
        <w:rPr>
          <w:rFonts w:ascii="Times New Roman" w:hAnsi="Times New Roman" w:cs="Times New Roman"/>
          <w:sz w:val="24"/>
          <w:szCs w:val="24"/>
        </w:rPr>
        <w:tab/>
        <w:t xml:space="preserve">          </w:t>
      </w:r>
      <w:r w:rsidRPr="00047147">
        <w:rPr>
          <w:rFonts w:ascii="Times New Roman" w:hAnsi="Times New Roman" w:cs="Times New Roman"/>
          <w:i/>
          <w:sz w:val="24"/>
          <w:szCs w:val="24"/>
        </w:rPr>
        <w:t>y</w:t>
      </w:r>
    </w:p>
    <w:p w14:paraId="2BD5496B" w14:textId="17AFFBA8" w:rsidR="00F16EC8" w:rsidRPr="00047147" w:rsidRDefault="00F16EC8" w:rsidP="00F16EC8">
      <w:pPr>
        <w:jc w:val="both"/>
        <w:rPr>
          <w:rFonts w:ascii="Times New Roman" w:hAnsi="Times New Roman" w:cs="Times New Roman"/>
          <w:sz w:val="24"/>
          <w:szCs w:val="24"/>
        </w:rPr>
      </w:pPr>
      <w:r w:rsidRPr="00047147">
        <w:rPr>
          <w:rFonts w:ascii="Times New Roman" w:hAnsi="Times New Roman" w:cs="Times New Roman"/>
          <w:noProof/>
          <w:sz w:val="24"/>
          <w:szCs w:val="24"/>
        </w:rPr>
        <mc:AlternateContent>
          <mc:Choice Requires="wps">
            <w:drawing>
              <wp:anchor distT="0" distB="0" distL="114300" distR="114300" simplePos="0" relativeHeight="251685888" behindDoc="0" locked="0" layoutInCell="0" allowOverlap="1" wp14:anchorId="384D9A0B" wp14:editId="7DB4AF24">
                <wp:simplePos x="0" y="0"/>
                <wp:positionH relativeFrom="column">
                  <wp:posOffset>2485390</wp:posOffset>
                </wp:positionH>
                <wp:positionV relativeFrom="paragraph">
                  <wp:posOffset>132715</wp:posOffset>
                </wp:positionV>
                <wp:extent cx="182880" cy="91440"/>
                <wp:effectExtent l="8890" t="13970" r="8255" b="8890"/>
                <wp:wrapNone/>
                <wp:docPr id="117" name="Straight Connector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288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A76493" id="Straight Connector 117"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7pt,10.45pt" to="210.1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" o:allowincell="f"/>
            </w:pict>
          </mc:Fallback>
        </mc:AlternateContent>
      </w:r>
    </w:p>
    <w:p w14:paraId="306E6324" w14:textId="6CC1054A" w:rsidR="00F16EC8" w:rsidRPr="00047147" w:rsidRDefault="00F16EC8" w:rsidP="00F16EC8">
      <w:pPr>
        <w:jc w:val="both"/>
        <w:rPr>
          <w:rFonts w:ascii="Times New Roman" w:hAnsi="Times New Roman" w:cs="Times New Roman"/>
          <w:sz w:val="24"/>
          <w:szCs w:val="24"/>
        </w:rPr>
      </w:pPr>
      <w:r w:rsidRPr="00047147">
        <w:rPr>
          <w:rFonts w:ascii="Times New Roman" w:hAnsi="Times New Roman" w:cs="Times New Roman"/>
          <w:noProof/>
          <w:sz w:val="24"/>
          <w:szCs w:val="24"/>
        </w:rPr>
        <mc:AlternateContent>
          <mc:Choice Requires="wps">
            <w:drawing>
              <wp:anchor distT="0" distB="0" distL="114300" distR="114300" simplePos="0" relativeHeight="251695104" behindDoc="0" locked="0" layoutInCell="0" allowOverlap="1" wp14:anchorId="141B797B" wp14:editId="5AE05F9E">
                <wp:simplePos x="0" y="0"/>
                <wp:positionH relativeFrom="column">
                  <wp:posOffset>3308350</wp:posOffset>
                </wp:positionH>
                <wp:positionV relativeFrom="paragraph">
                  <wp:posOffset>74930</wp:posOffset>
                </wp:positionV>
                <wp:extent cx="0" cy="548640"/>
                <wp:effectExtent l="12700" t="7620" r="6350" b="5715"/>
                <wp:wrapNone/>
                <wp:docPr id="116" name="Straight Connector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486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B4DA42" id="Straight Connector 116"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0.5pt,5.9pt" to="260.5pt,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" o:allowincell="f"/>
            </w:pict>
          </mc:Fallback>
        </mc:AlternateContent>
      </w:r>
      <w:r w:rsidRPr="00047147">
        <w:rPr>
          <w:rFonts w:ascii="Times New Roman" w:hAnsi="Times New Roman" w:cs="Times New Roman"/>
          <w:noProof/>
          <w:sz w:val="24"/>
          <w:szCs w:val="24"/>
        </w:rPr>
        <mc:AlternateContent>
          <mc:Choice Requires="wps">
            <w:drawing>
              <wp:anchor distT="0" distB="0" distL="114300" distR="114300" simplePos="0" relativeHeight="251686912" behindDoc="0" locked="0" layoutInCell="0" allowOverlap="1" wp14:anchorId="7D102338" wp14:editId="1B39CE2A">
                <wp:simplePos x="0" y="0"/>
                <wp:positionH relativeFrom="column">
                  <wp:posOffset>2668270</wp:posOffset>
                </wp:positionH>
                <wp:positionV relativeFrom="paragraph">
                  <wp:posOffset>74930</wp:posOffset>
                </wp:positionV>
                <wp:extent cx="640080" cy="0"/>
                <wp:effectExtent l="10795" t="7620" r="6350" b="11430"/>
                <wp:wrapNone/>
                <wp:docPr id="115" name="Straight Connector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CA98E9" id="Straight Connector 115"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1pt,5.9pt" to="260.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zPDHQIAADk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" o:allowincell="f"/>
            </w:pict>
          </mc:Fallback>
        </mc:AlternateContent>
      </w:r>
      <w:r w:rsidRPr="00047147">
        <w:rPr>
          <w:rFonts w:ascii="Times New Roman" w:hAnsi="Times New Roman" w:cs="Times New Roman"/>
          <w:noProof/>
          <w:sz w:val="24"/>
          <w:szCs w:val="24"/>
        </w:rPr>
        <mc:AlternateContent>
          <mc:Choice Requires="wps">
            <w:drawing>
              <wp:anchor distT="0" distB="0" distL="114300" distR="114300" simplePos="0" relativeHeight="251684864" behindDoc="0" locked="0" layoutInCell="0" allowOverlap="1" wp14:anchorId="6F241CBE" wp14:editId="0B489F14">
                <wp:simplePos x="0" y="0"/>
                <wp:positionH relativeFrom="column">
                  <wp:posOffset>1845310</wp:posOffset>
                </wp:positionH>
                <wp:positionV relativeFrom="paragraph">
                  <wp:posOffset>74930</wp:posOffset>
                </wp:positionV>
                <wp:extent cx="640080" cy="0"/>
                <wp:effectExtent l="6985" t="7620" r="10160" b="11430"/>
                <wp:wrapNone/>
                <wp:docPr id="114" name="Straight Connector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DBEDCB" id="Straight Connector 114"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3pt,5.9pt" to="195.7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hcvHQIAADk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" o:allowincell="f"/>
            </w:pict>
          </mc:Fallback>
        </mc:AlternateContent>
      </w:r>
      <w:r w:rsidRPr="00047147">
        <w:rPr>
          <w:rFonts w:ascii="Times New Roman" w:hAnsi="Times New Roman" w:cs="Times New Roman"/>
          <w:noProof/>
          <w:sz w:val="24"/>
          <w:szCs w:val="24"/>
        </w:rPr>
        <mc:AlternateContent>
          <mc:Choice Requires="wps">
            <w:drawing>
              <wp:anchor distT="0" distB="0" distL="114300" distR="114300" simplePos="0" relativeHeight="251683840" behindDoc="0" locked="0" layoutInCell="0" allowOverlap="1" wp14:anchorId="576F9989" wp14:editId="031D95BA">
                <wp:simplePos x="0" y="0"/>
                <wp:positionH relativeFrom="column">
                  <wp:posOffset>1845310</wp:posOffset>
                </wp:positionH>
                <wp:positionV relativeFrom="paragraph">
                  <wp:posOffset>74930</wp:posOffset>
                </wp:positionV>
                <wp:extent cx="0" cy="548640"/>
                <wp:effectExtent l="6985" t="7620" r="12065" b="5715"/>
                <wp:wrapNone/>
                <wp:docPr id="113" name="Straight Connector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86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44866F" id="Straight Connector 113"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3pt,5.9pt" to="145.3pt,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" o:allowincell="f"/>
            </w:pict>
          </mc:Fallback>
        </mc:AlternateContent>
      </w:r>
    </w:p>
    <w:p w14:paraId="15DE2AAE" w14:textId="764D41DB" w:rsidR="00F16EC8" w:rsidRPr="00047147" w:rsidRDefault="00F16EC8" w:rsidP="00F16EC8">
      <w:pPr>
        <w:jc w:val="both"/>
        <w:rPr>
          <w:rFonts w:ascii="Times New Roman" w:hAnsi="Times New Roman" w:cs="Times New Roman"/>
          <w:noProof/>
          <w:sz w:val="24"/>
          <w:szCs w:val="24"/>
        </w:rPr>
      </w:pPr>
      <w:r w:rsidRPr="00047147">
        <w:rPr>
          <w:rFonts w:ascii="Times New Roman" w:hAnsi="Times New Roman" w:cs="Times New Roman"/>
          <w:noProof/>
          <w:sz w:val="24"/>
          <w:szCs w:val="24"/>
        </w:rPr>
        <mc:AlternateContent>
          <mc:Choice Requires="wps">
            <w:drawing>
              <wp:anchor distT="0" distB="0" distL="114300" distR="114300" simplePos="0" relativeHeight="251697152" behindDoc="0" locked="0" layoutInCell="0" allowOverlap="1" wp14:anchorId="6F6207FD" wp14:editId="146809D1">
                <wp:simplePos x="0" y="0"/>
                <wp:positionH relativeFrom="column">
                  <wp:posOffset>3674110</wp:posOffset>
                </wp:positionH>
                <wp:positionV relativeFrom="paragraph">
                  <wp:posOffset>16510</wp:posOffset>
                </wp:positionV>
                <wp:extent cx="0" cy="182880"/>
                <wp:effectExtent l="6985" t="10160" r="12065" b="6985"/>
                <wp:wrapNone/>
                <wp:docPr id="112" name="Straight Connector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493873" id="Straight Connector 112"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9.3pt,1.3pt" to="289.3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" o:allowincell="f"/>
            </w:pict>
          </mc:Fallback>
        </mc:AlternateContent>
      </w:r>
      <w:r w:rsidRPr="00047147">
        <w:rPr>
          <w:rFonts w:ascii="Times New Roman" w:hAnsi="Times New Roman" w:cs="Times New Roman"/>
          <w:noProof/>
          <w:sz w:val="24"/>
          <w:szCs w:val="24"/>
        </w:rPr>
        <mc:AlternateContent>
          <mc:Choice Requires="wps">
            <w:drawing>
              <wp:anchor distT="0" distB="0" distL="114300" distR="114300" simplePos="0" relativeHeight="251689984" behindDoc="0" locked="0" layoutInCell="0" allowOverlap="1" wp14:anchorId="1ED97258" wp14:editId="16154E13">
                <wp:simplePos x="0" y="0"/>
                <wp:positionH relativeFrom="column">
                  <wp:posOffset>2851150</wp:posOffset>
                </wp:positionH>
                <wp:positionV relativeFrom="paragraph">
                  <wp:posOffset>107950</wp:posOffset>
                </wp:positionV>
                <wp:extent cx="182880" cy="91440"/>
                <wp:effectExtent l="12700" t="6350" r="13970" b="6985"/>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288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C907B4" id="Straight Connector 18"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4.5pt,8.5pt" to="238.9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" o:allowincell="f"/>
            </w:pict>
          </mc:Fallback>
        </mc:AlternateContent>
      </w:r>
      <w:r w:rsidRPr="00047147">
        <w:rPr>
          <w:rFonts w:ascii="Times New Roman" w:hAnsi="Times New Roman" w:cs="Times New Roman"/>
          <w:noProof/>
          <w:sz w:val="24"/>
          <w:szCs w:val="24"/>
        </w:rPr>
        <mc:AlternateContent>
          <mc:Choice Requires="wps">
            <w:drawing>
              <wp:anchor distT="0" distB="0" distL="114300" distR="114300" simplePos="0" relativeHeight="251687936" behindDoc="0" locked="0" layoutInCell="0" allowOverlap="1" wp14:anchorId="17045025" wp14:editId="01D94EA6">
                <wp:simplePos x="0" y="0"/>
                <wp:positionH relativeFrom="column">
                  <wp:posOffset>2302510</wp:posOffset>
                </wp:positionH>
                <wp:positionV relativeFrom="paragraph">
                  <wp:posOffset>107950</wp:posOffset>
                </wp:positionV>
                <wp:extent cx="182880" cy="91440"/>
                <wp:effectExtent l="6985" t="6350" r="10160" b="6985"/>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288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61171F" id="Straight Connector 14"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3pt,8.5pt" to="195.7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" o:allowincell="f"/>
            </w:pict>
          </mc:Fallback>
        </mc:AlternateContent>
      </w:r>
      <w:r w:rsidRPr="00047147">
        <w:rPr>
          <w:rFonts w:ascii="Times New Roman" w:hAnsi="Times New Roman" w:cs="Times New Roman"/>
          <w:noProof/>
          <w:sz w:val="24"/>
          <w:szCs w:val="24"/>
        </w:rPr>
        <mc:AlternateContent>
          <mc:Choice Requires="wps">
            <w:drawing>
              <wp:anchor distT="0" distB="0" distL="114300" distR="114300" simplePos="0" relativeHeight="251681792" behindDoc="0" locked="0" layoutInCell="0" allowOverlap="1" wp14:anchorId="1B835B6F" wp14:editId="7FA66756">
                <wp:simplePos x="0" y="0"/>
                <wp:positionH relativeFrom="column">
                  <wp:posOffset>1205230</wp:posOffset>
                </wp:positionH>
                <wp:positionV relativeFrom="paragraph">
                  <wp:posOffset>107950</wp:posOffset>
                </wp:positionV>
                <wp:extent cx="182880" cy="91440"/>
                <wp:effectExtent l="5080" t="6350" r="12065" b="6985"/>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288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A7D50D" id="Straight Connector 13"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9pt,8.5pt" to="109.3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" o:allowincell="f"/>
            </w:pict>
          </mc:Fallback>
        </mc:AlternateContent>
      </w:r>
    </w:p>
    <w:p w14:paraId="07181D72" w14:textId="17139478" w:rsidR="00F16EC8" w:rsidRPr="00047147" w:rsidRDefault="00F16EC8" w:rsidP="00F16EC8">
      <w:pPr>
        <w:jc w:val="both"/>
        <w:rPr>
          <w:rFonts w:ascii="Times New Roman" w:hAnsi="Times New Roman" w:cs="Times New Roman"/>
          <w:sz w:val="24"/>
          <w:szCs w:val="24"/>
        </w:rPr>
      </w:pPr>
      <w:r w:rsidRPr="00047147">
        <w:rPr>
          <w:rFonts w:ascii="Times New Roman" w:hAnsi="Times New Roman" w:cs="Times New Roman"/>
          <w:noProof/>
          <w:sz w:val="24"/>
          <w:szCs w:val="24"/>
        </w:rPr>
        <mc:AlternateContent>
          <mc:Choice Requires="wps">
            <w:drawing>
              <wp:anchor distT="0" distB="0" distL="114300" distR="114300" simplePos="0" relativeHeight="251696128" behindDoc="0" locked="0" layoutInCell="0" allowOverlap="1" wp14:anchorId="19576973" wp14:editId="78CE22A2">
                <wp:simplePos x="0" y="0"/>
                <wp:positionH relativeFrom="column">
                  <wp:posOffset>3308350</wp:posOffset>
                </wp:positionH>
                <wp:positionV relativeFrom="paragraph">
                  <wp:posOffset>50165</wp:posOffset>
                </wp:positionV>
                <wp:extent cx="365760" cy="0"/>
                <wp:effectExtent l="12700" t="9525" r="12065" b="952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5284C" id="Straight Connector 12"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0.5pt,3.95pt" to="289.3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pIbHgIAADcEAAAOAAAAZHJzL2Uyb0RvYy54bWysU02P2yAQvVfqf0Dcs7azTj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" o:allowincell="f"/>
            </w:pict>
          </mc:Fallback>
        </mc:AlternateContent>
      </w:r>
      <w:r w:rsidRPr="00047147">
        <w:rPr>
          <w:rFonts w:ascii="Times New Roman" w:hAnsi="Times New Roman" w:cs="Times New Roman"/>
          <w:noProof/>
          <w:sz w:val="24"/>
          <w:szCs w:val="24"/>
        </w:rPr>
        <mc:AlternateContent>
          <mc:Choice Requires="wps">
            <w:drawing>
              <wp:anchor distT="0" distB="0" distL="114300" distR="114300" simplePos="0" relativeHeight="251691008" behindDoc="0" locked="0" layoutInCell="0" allowOverlap="1" wp14:anchorId="49751620" wp14:editId="397AA64C">
                <wp:simplePos x="0" y="0"/>
                <wp:positionH relativeFrom="column">
                  <wp:posOffset>3034030</wp:posOffset>
                </wp:positionH>
                <wp:positionV relativeFrom="paragraph">
                  <wp:posOffset>50165</wp:posOffset>
                </wp:positionV>
                <wp:extent cx="274320" cy="0"/>
                <wp:effectExtent l="5080" t="9525" r="6350" b="9525"/>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7C402B" id="Straight Connector 11"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9pt,3.95pt" to="260.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" o:allowincell="f"/>
            </w:pict>
          </mc:Fallback>
        </mc:AlternateContent>
      </w:r>
      <w:r w:rsidRPr="00047147">
        <w:rPr>
          <w:rFonts w:ascii="Times New Roman" w:hAnsi="Times New Roman" w:cs="Times New Roman"/>
          <w:noProof/>
          <w:sz w:val="24"/>
          <w:szCs w:val="24"/>
        </w:rPr>
        <mc:AlternateContent>
          <mc:Choice Requires="wps">
            <w:drawing>
              <wp:anchor distT="0" distB="0" distL="114300" distR="114300" simplePos="0" relativeHeight="251688960" behindDoc="0" locked="0" layoutInCell="0" allowOverlap="1" wp14:anchorId="2BDEB00E" wp14:editId="0D30A209">
                <wp:simplePos x="0" y="0"/>
                <wp:positionH relativeFrom="column">
                  <wp:posOffset>2576830</wp:posOffset>
                </wp:positionH>
                <wp:positionV relativeFrom="paragraph">
                  <wp:posOffset>50165</wp:posOffset>
                </wp:positionV>
                <wp:extent cx="274320" cy="0"/>
                <wp:effectExtent l="5080" t="9525" r="6350" b="952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0ED3E0" id="Straight Connector 10"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2.9pt,3.95pt" to="224.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" o:allowincell="f"/>
            </w:pict>
          </mc:Fallback>
        </mc:AlternateContent>
      </w:r>
      <w:r w:rsidRPr="00047147">
        <w:rPr>
          <w:rFonts w:ascii="Times New Roman" w:hAnsi="Times New Roman" w:cs="Times New Roman"/>
          <w:noProof/>
          <w:sz w:val="24"/>
          <w:szCs w:val="24"/>
        </w:rPr>
        <mc:AlternateContent>
          <mc:Choice Requires="wps">
            <w:drawing>
              <wp:anchor distT="0" distB="0" distL="114300" distR="114300" simplePos="0" relativeHeight="251682816" behindDoc="0" locked="0" layoutInCell="0" allowOverlap="1" wp14:anchorId="1914C82E" wp14:editId="0B854DB2">
                <wp:simplePos x="0" y="0"/>
                <wp:positionH relativeFrom="column">
                  <wp:posOffset>1388110</wp:posOffset>
                </wp:positionH>
                <wp:positionV relativeFrom="paragraph">
                  <wp:posOffset>50165</wp:posOffset>
                </wp:positionV>
                <wp:extent cx="914400" cy="0"/>
                <wp:effectExtent l="6985" t="9525" r="12065" b="952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8B5AD5" id="Straight Connector 9"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3pt,3.95pt" to="181.3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zaGgIAADU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" o:allowincell="f"/>
            </w:pict>
          </mc:Fallback>
        </mc:AlternateContent>
      </w:r>
      <w:r w:rsidRPr="00047147">
        <w:rPr>
          <w:rFonts w:ascii="Times New Roman" w:hAnsi="Times New Roman" w:cs="Times New Roman"/>
          <w:noProof/>
          <w:sz w:val="24"/>
          <w:szCs w:val="24"/>
        </w:rPr>
        <mc:AlternateContent>
          <mc:Choice Requires="wps">
            <w:drawing>
              <wp:anchor distT="0" distB="0" distL="114300" distR="114300" simplePos="0" relativeHeight="251680768" behindDoc="0" locked="0" layoutInCell="0" allowOverlap="1" wp14:anchorId="4D503DF0" wp14:editId="28999D94">
                <wp:simplePos x="0" y="0"/>
                <wp:positionH relativeFrom="column">
                  <wp:posOffset>656590</wp:posOffset>
                </wp:positionH>
                <wp:positionV relativeFrom="paragraph">
                  <wp:posOffset>50165</wp:posOffset>
                </wp:positionV>
                <wp:extent cx="548640" cy="0"/>
                <wp:effectExtent l="8890" t="9525" r="13970" b="952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FD66C9" id="Straight Connector 8"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7pt,3.95pt" to="94.9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" o:allowincell="f"/>
            </w:pict>
          </mc:Fallback>
        </mc:AlternateContent>
      </w:r>
      <w:r w:rsidRPr="00047147">
        <w:rPr>
          <w:rFonts w:ascii="Times New Roman" w:hAnsi="Times New Roman" w:cs="Times New Roman"/>
          <w:sz w:val="24"/>
          <w:szCs w:val="24"/>
        </w:rPr>
        <w:tab/>
      </w:r>
      <w:r w:rsidRPr="00047147">
        <w:rPr>
          <w:rFonts w:ascii="Times New Roman" w:hAnsi="Times New Roman" w:cs="Times New Roman"/>
          <w:sz w:val="24"/>
          <w:szCs w:val="24"/>
        </w:rPr>
        <w:tab/>
        <w:t xml:space="preserve">           </w:t>
      </w:r>
      <w:r w:rsidRPr="00047147">
        <w:rPr>
          <w:rFonts w:ascii="Times New Roman" w:hAnsi="Times New Roman" w:cs="Times New Roman"/>
          <w:i/>
          <w:sz w:val="24"/>
          <w:szCs w:val="24"/>
        </w:rPr>
        <w:t>x</w:t>
      </w:r>
      <w:r w:rsidRPr="00047147">
        <w:rPr>
          <w:rFonts w:ascii="Times New Roman" w:hAnsi="Times New Roman" w:cs="Times New Roman"/>
          <w:sz w:val="24"/>
          <w:szCs w:val="24"/>
        </w:rPr>
        <w:tab/>
      </w:r>
      <w:r w:rsidRPr="00047147">
        <w:rPr>
          <w:rFonts w:ascii="Times New Roman" w:hAnsi="Times New Roman" w:cs="Times New Roman"/>
          <w:sz w:val="24"/>
          <w:szCs w:val="24"/>
        </w:rPr>
        <w:tab/>
      </w:r>
      <w:r w:rsidRPr="00047147">
        <w:rPr>
          <w:rFonts w:ascii="Times New Roman" w:hAnsi="Times New Roman" w:cs="Times New Roman"/>
          <w:sz w:val="24"/>
          <w:szCs w:val="24"/>
        </w:rPr>
        <w:tab/>
        <w:t xml:space="preserve">   </w:t>
      </w:r>
      <w:r w:rsidRPr="00047147">
        <w:rPr>
          <w:rFonts w:ascii="Times New Roman" w:hAnsi="Times New Roman" w:cs="Times New Roman"/>
          <w:i/>
          <w:sz w:val="24"/>
          <w:szCs w:val="24"/>
        </w:rPr>
        <w:t>y</w:t>
      </w:r>
      <w:r w:rsidRPr="00047147">
        <w:rPr>
          <w:rFonts w:ascii="Times New Roman" w:hAnsi="Times New Roman" w:cs="Times New Roman"/>
          <w:sz w:val="24"/>
          <w:szCs w:val="24"/>
        </w:rPr>
        <w:t>’</w:t>
      </w:r>
      <w:r w:rsidRPr="00047147">
        <w:rPr>
          <w:rFonts w:ascii="Times New Roman" w:hAnsi="Times New Roman" w:cs="Times New Roman"/>
          <w:sz w:val="24"/>
          <w:szCs w:val="24"/>
        </w:rPr>
        <w:tab/>
        <w:t xml:space="preserve">      </w:t>
      </w:r>
      <w:r w:rsidRPr="00047147">
        <w:rPr>
          <w:rFonts w:ascii="Times New Roman" w:hAnsi="Times New Roman" w:cs="Times New Roman"/>
          <w:i/>
          <w:sz w:val="24"/>
          <w:szCs w:val="24"/>
        </w:rPr>
        <w:t>z</w:t>
      </w:r>
    </w:p>
    <w:p w14:paraId="432E55C9" w14:textId="10DBED7A" w:rsidR="00F16EC8" w:rsidRPr="00047147" w:rsidRDefault="00F16EC8" w:rsidP="00F16EC8">
      <w:pPr>
        <w:jc w:val="both"/>
        <w:rPr>
          <w:rFonts w:ascii="Times New Roman" w:hAnsi="Times New Roman" w:cs="Times New Roman"/>
          <w:sz w:val="24"/>
          <w:szCs w:val="24"/>
        </w:rPr>
      </w:pPr>
      <w:r w:rsidRPr="00047147">
        <w:rPr>
          <w:rFonts w:ascii="Times New Roman" w:hAnsi="Times New Roman" w:cs="Times New Roman"/>
          <w:noProof/>
          <w:sz w:val="24"/>
          <w:szCs w:val="24"/>
        </w:rPr>
        <mc:AlternateContent>
          <mc:Choice Requires="wps">
            <w:drawing>
              <wp:anchor distT="0" distB="0" distL="114300" distR="114300" simplePos="0" relativeHeight="251693056" behindDoc="0" locked="0" layoutInCell="0" allowOverlap="1" wp14:anchorId="1A6506FE" wp14:editId="2473FDCA">
                <wp:simplePos x="0" y="0"/>
                <wp:positionH relativeFrom="column">
                  <wp:posOffset>2485390</wp:posOffset>
                </wp:positionH>
                <wp:positionV relativeFrom="paragraph">
                  <wp:posOffset>83820</wp:posOffset>
                </wp:positionV>
                <wp:extent cx="182880" cy="91440"/>
                <wp:effectExtent l="8890" t="8890" r="8255" b="1397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288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D0947F" id="Straight Connector 7"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7pt,6.6pt" to="210.1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" o:allowincell="f"/>
            </w:pict>
          </mc:Fallback>
        </mc:AlternateContent>
      </w:r>
    </w:p>
    <w:p w14:paraId="639DE2C6" w14:textId="6B3ABC31" w:rsidR="00F16EC8" w:rsidRPr="00047147" w:rsidRDefault="00F16EC8" w:rsidP="00F16EC8">
      <w:pPr>
        <w:jc w:val="both"/>
        <w:rPr>
          <w:rFonts w:ascii="Times New Roman" w:hAnsi="Times New Roman" w:cs="Times New Roman"/>
          <w:i/>
          <w:sz w:val="24"/>
          <w:szCs w:val="24"/>
        </w:rPr>
      </w:pPr>
      <w:r w:rsidRPr="00047147">
        <w:rPr>
          <w:rFonts w:ascii="Times New Roman" w:hAnsi="Times New Roman" w:cs="Times New Roman"/>
          <w:noProof/>
          <w:sz w:val="24"/>
          <w:szCs w:val="24"/>
        </w:rPr>
        <mc:AlternateContent>
          <mc:Choice Requires="wps">
            <w:drawing>
              <wp:anchor distT="0" distB="0" distL="114300" distR="114300" simplePos="0" relativeHeight="251694080" behindDoc="0" locked="0" layoutInCell="0" allowOverlap="1" wp14:anchorId="30C9F9D8" wp14:editId="63706E0C">
                <wp:simplePos x="0" y="0"/>
                <wp:positionH relativeFrom="column">
                  <wp:posOffset>2668270</wp:posOffset>
                </wp:positionH>
                <wp:positionV relativeFrom="paragraph">
                  <wp:posOffset>26035</wp:posOffset>
                </wp:positionV>
                <wp:extent cx="640080" cy="0"/>
                <wp:effectExtent l="10795" t="12065" r="6350" b="698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EA655F" id="Straight Connector 6"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1pt,2.05pt" to="260.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IBmGwIAADU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" o:allowincell="f"/>
            </w:pict>
          </mc:Fallback>
        </mc:AlternateContent>
      </w:r>
      <w:r w:rsidRPr="00047147">
        <w:rPr>
          <w:rFonts w:ascii="Times New Roman" w:hAnsi="Times New Roman" w:cs="Times New Roman"/>
          <w:noProof/>
          <w:sz w:val="24"/>
          <w:szCs w:val="24"/>
        </w:rPr>
        <mc:AlternateContent>
          <mc:Choice Requires="wps">
            <w:drawing>
              <wp:anchor distT="0" distB="0" distL="114300" distR="114300" simplePos="0" relativeHeight="251692032" behindDoc="0" locked="0" layoutInCell="0" allowOverlap="1" wp14:anchorId="4F829674" wp14:editId="68B08FEB">
                <wp:simplePos x="0" y="0"/>
                <wp:positionH relativeFrom="column">
                  <wp:posOffset>1845310</wp:posOffset>
                </wp:positionH>
                <wp:positionV relativeFrom="paragraph">
                  <wp:posOffset>26035</wp:posOffset>
                </wp:positionV>
                <wp:extent cx="640080" cy="0"/>
                <wp:effectExtent l="6985" t="12065" r="10160" b="698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017A93" id="Straight Connector 5"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3pt,2.05pt" to="195.7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ZzzGwIAADU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" o:allowincell="f"/>
            </w:pict>
          </mc:Fallback>
        </mc:AlternateContent>
      </w:r>
      <w:r w:rsidRPr="00047147">
        <w:rPr>
          <w:rFonts w:ascii="Times New Roman" w:hAnsi="Times New Roman" w:cs="Times New Roman"/>
          <w:sz w:val="24"/>
          <w:szCs w:val="24"/>
        </w:rPr>
        <w:tab/>
      </w:r>
      <w:r w:rsidRPr="00047147">
        <w:rPr>
          <w:rFonts w:ascii="Times New Roman" w:hAnsi="Times New Roman" w:cs="Times New Roman"/>
          <w:sz w:val="24"/>
          <w:szCs w:val="24"/>
        </w:rPr>
        <w:tab/>
      </w:r>
      <w:r w:rsidRPr="00047147">
        <w:rPr>
          <w:rFonts w:ascii="Times New Roman" w:hAnsi="Times New Roman" w:cs="Times New Roman"/>
          <w:sz w:val="24"/>
          <w:szCs w:val="24"/>
        </w:rPr>
        <w:tab/>
      </w:r>
      <w:r w:rsidRPr="00047147">
        <w:rPr>
          <w:rFonts w:ascii="Times New Roman" w:hAnsi="Times New Roman" w:cs="Times New Roman"/>
          <w:sz w:val="24"/>
          <w:szCs w:val="24"/>
        </w:rPr>
        <w:tab/>
      </w:r>
      <w:r w:rsidRPr="00047147">
        <w:rPr>
          <w:rFonts w:ascii="Times New Roman" w:hAnsi="Times New Roman" w:cs="Times New Roman"/>
          <w:sz w:val="24"/>
          <w:szCs w:val="24"/>
        </w:rPr>
        <w:tab/>
        <w:t xml:space="preserve">        </w:t>
      </w:r>
      <w:r w:rsidRPr="00047147">
        <w:rPr>
          <w:rFonts w:ascii="Times New Roman" w:hAnsi="Times New Roman" w:cs="Times New Roman"/>
          <w:i/>
          <w:sz w:val="24"/>
          <w:szCs w:val="24"/>
        </w:rPr>
        <w:t>z</w:t>
      </w:r>
    </w:p>
    <w:p w14:paraId="3B11AF34" w14:textId="77777777" w:rsidR="00F16EC8" w:rsidRPr="00047147" w:rsidRDefault="00F16EC8" w:rsidP="00F16EC8">
      <w:pPr>
        <w:jc w:val="both"/>
        <w:rPr>
          <w:rFonts w:ascii="Times New Roman" w:hAnsi="Times New Roman" w:cs="Times New Roman"/>
          <w:sz w:val="24"/>
          <w:szCs w:val="24"/>
        </w:rPr>
      </w:pPr>
    </w:p>
    <w:p w14:paraId="307B3F99" w14:textId="77777777" w:rsidR="00F16EC8" w:rsidRPr="00047147" w:rsidRDefault="00F16EC8" w:rsidP="00F16EC8">
      <w:pPr>
        <w:jc w:val="both"/>
        <w:rPr>
          <w:rFonts w:ascii="Times New Roman" w:hAnsi="Times New Roman" w:cs="Times New Roman"/>
          <w:sz w:val="24"/>
          <w:szCs w:val="24"/>
        </w:rPr>
      </w:pPr>
    </w:p>
    <w:p w14:paraId="0343A508" w14:textId="77777777" w:rsidR="00F16EC8" w:rsidRPr="00047147" w:rsidRDefault="00F16EC8" w:rsidP="00F16EC8">
      <w:pPr>
        <w:jc w:val="both"/>
        <w:rPr>
          <w:rFonts w:ascii="Times New Roman" w:hAnsi="Times New Roman" w:cs="Times New Roman"/>
          <w:sz w:val="24"/>
          <w:szCs w:val="24"/>
        </w:rPr>
      </w:pPr>
      <w:r w:rsidRPr="00047147">
        <w:rPr>
          <w:rFonts w:ascii="Times New Roman" w:hAnsi="Times New Roman" w:cs="Times New Roman"/>
          <w:sz w:val="24"/>
          <w:szCs w:val="24"/>
          <w:u w:val="single"/>
        </w:rPr>
        <w:t>Jawab</w:t>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x</w:t>
      </w:r>
      <w:r w:rsidRPr="00047147">
        <w:rPr>
          <w:rFonts w:ascii="Times New Roman" w:hAnsi="Times New Roman" w:cs="Times New Roman"/>
          <w:sz w:val="24"/>
          <w:szCs w:val="24"/>
        </w:rPr>
        <w:t>’</w:t>
      </w:r>
      <w:r w:rsidRPr="00047147">
        <w:rPr>
          <w:rFonts w:ascii="Times New Roman" w:hAnsi="Times New Roman" w:cs="Times New Roman"/>
          <w:i/>
          <w:sz w:val="24"/>
          <w:szCs w:val="24"/>
        </w:rPr>
        <w:t>y</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x</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xy</w:t>
      </w:r>
      <w:r w:rsidRPr="00047147">
        <w:rPr>
          <w:rFonts w:ascii="Times New Roman" w:hAnsi="Times New Roman" w:cs="Times New Roman"/>
          <w:sz w:val="24"/>
          <w:szCs w:val="24"/>
        </w:rPr>
        <w:t>)</w:t>
      </w:r>
      <w:r w:rsidRPr="00047147">
        <w:rPr>
          <w:rFonts w:ascii="Times New Roman" w:hAnsi="Times New Roman" w:cs="Times New Roman"/>
          <w:i/>
          <w:sz w:val="24"/>
          <w:szCs w:val="24"/>
        </w:rPr>
        <w:t>z</w:t>
      </w:r>
      <w:r w:rsidRPr="00047147">
        <w:rPr>
          <w:rFonts w:ascii="Times New Roman" w:hAnsi="Times New Roman" w:cs="Times New Roman"/>
          <w:sz w:val="24"/>
          <w:szCs w:val="24"/>
        </w:rPr>
        <w:t xml:space="preserve"> + </w:t>
      </w:r>
      <w:r w:rsidRPr="00047147">
        <w:rPr>
          <w:rFonts w:ascii="Times New Roman" w:hAnsi="Times New Roman" w:cs="Times New Roman"/>
          <w:i/>
          <w:sz w:val="24"/>
          <w:szCs w:val="24"/>
        </w:rPr>
        <w:t>x</w:t>
      </w:r>
      <w:r w:rsidRPr="00047147">
        <w:rPr>
          <w:rFonts w:ascii="Times New Roman" w:hAnsi="Times New Roman" w:cs="Times New Roman"/>
          <w:sz w:val="24"/>
          <w:szCs w:val="24"/>
        </w:rPr>
        <w:t>(</w:t>
      </w:r>
      <w:r w:rsidRPr="00047147">
        <w:rPr>
          <w:rFonts w:ascii="Times New Roman" w:hAnsi="Times New Roman" w:cs="Times New Roman"/>
          <w:i/>
          <w:sz w:val="24"/>
          <w:szCs w:val="24"/>
        </w:rPr>
        <w:t xml:space="preserve">y </w:t>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y</w:t>
      </w:r>
      <w:r w:rsidRPr="00047147">
        <w:rPr>
          <w:rFonts w:ascii="Times New Roman" w:hAnsi="Times New Roman" w:cs="Times New Roman"/>
          <w:sz w:val="24"/>
          <w:szCs w:val="24"/>
        </w:rPr>
        <w:t>’</w:t>
      </w:r>
      <w:r w:rsidRPr="00047147">
        <w:rPr>
          <w:rFonts w:ascii="Times New Roman" w:hAnsi="Times New Roman" w:cs="Times New Roman"/>
          <w:i/>
          <w:sz w:val="24"/>
          <w:szCs w:val="24"/>
        </w:rPr>
        <w:t xml:space="preserve">z </w:t>
      </w:r>
      <w:r w:rsidRPr="00047147">
        <w:rPr>
          <w:rFonts w:ascii="Times New Roman" w:hAnsi="Times New Roman" w:cs="Times New Roman"/>
          <w:sz w:val="24"/>
          <w:szCs w:val="24"/>
        </w:rPr>
        <w:t xml:space="preserve">+ </w:t>
      </w:r>
      <w:r w:rsidRPr="00047147">
        <w:rPr>
          <w:rFonts w:ascii="Times New Roman" w:hAnsi="Times New Roman" w:cs="Times New Roman"/>
          <w:i/>
          <w:sz w:val="24"/>
          <w:szCs w:val="24"/>
        </w:rPr>
        <w:t>z</w:t>
      </w:r>
      <w:r w:rsidRPr="00047147">
        <w:rPr>
          <w:rFonts w:ascii="Times New Roman" w:hAnsi="Times New Roman" w:cs="Times New Roman"/>
          <w:sz w:val="24"/>
          <w:szCs w:val="24"/>
        </w:rPr>
        <w:t>)</w:t>
      </w:r>
    </w:p>
    <w:p w14:paraId="39E9200D" w14:textId="77777777" w:rsidR="00F16EC8" w:rsidRPr="00047147" w:rsidRDefault="00F16EC8" w:rsidP="00F16EC8">
      <w:pPr>
        <w:jc w:val="center"/>
        <w:rPr>
          <w:rFonts w:ascii="Times New Roman" w:hAnsi="Times New Roman" w:cs="Times New Roman"/>
          <w:sz w:val="24"/>
          <w:szCs w:val="24"/>
        </w:rPr>
      </w:pPr>
    </w:p>
    <w:p w14:paraId="1ED3A373" w14:textId="77777777" w:rsidR="00F16EC8" w:rsidRPr="00047147" w:rsidRDefault="00F16EC8">
      <w:pPr>
        <w:rPr>
          <w:rFonts w:ascii="Times New Roman" w:hAnsi="Times New Roman" w:cs="Times New Roman"/>
          <w:sz w:val="24"/>
          <w:szCs w:val="24"/>
        </w:rPr>
      </w:pPr>
      <w:r w:rsidRPr="00047147">
        <w:rPr>
          <w:rFonts w:ascii="Times New Roman" w:hAnsi="Times New Roman" w:cs="Times New Roman"/>
          <w:sz w:val="24"/>
          <w:szCs w:val="24"/>
        </w:rPr>
        <w:br w:type="page"/>
      </w:r>
    </w:p>
    <w:p w14:paraId="383B87A3" w14:textId="1D3BEBD9" w:rsidR="00D8187B" w:rsidRDefault="00D8187B" w:rsidP="00F16EC8">
      <w:pPr>
        <w:jc w:val="center"/>
        <w:rPr>
          <w:rFonts w:ascii="Times New Roman" w:hAnsi="Times New Roman" w:cs="Times New Roman"/>
          <w:b/>
          <w:bCs/>
          <w:sz w:val="32"/>
          <w:szCs w:val="32"/>
          <w:lang w:val="id-ID"/>
        </w:rPr>
      </w:pPr>
      <w:r w:rsidRPr="003E2DDB">
        <w:rPr>
          <w:rFonts w:ascii="Times New Roman" w:hAnsi="Times New Roman" w:cs="Times New Roman"/>
          <w:b/>
          <w:bCs/>
          <w:sz w:val="32"/>
          <w:szCs w:val="32"/>
          <w:lang w:val="id-ID"/>
        </w:rPr>
        <w:lastRenderedPageBreak/>
        <w:t>BAB V</w:t>
      </w:r>
      <w:r w:rsidR="00291660">
        <w:rPr>
          <w:rFonts w:ascii="Times New Roman" w:hAnsi="Times New Roman" w:cs="Times New Roman"/>
          <w:b/>
          <w:bCs/>
          <w:sz w:val="32"/>
          <w:szCs w:val="32"/>
          <w:lang w:val="id-ID"/>
        </w:rPr>
        <w:t>I</w:t>
      </w:r>
    </w:p>
    <w:p w14:paraId="3D532270" w14:textId="7FFBA4B8" w:rsidR="005D0291" w:rsidRPr="003E2DDB" w:rsidRDefault="005D0291" w:rsidP="003E2DDB">
      <w:pPr>
        <w:jc w:val="center"/>
        <w:rPr>
          <w:rFonts w:ascii="Times New Roman" w:hAnsi="Times New Roman" w:cs="Times New Roman"/>
          <w:b/>
          <w:bCs/>
          <w:sz w:val="32"/>
          <w:szCs w:val="32"/>
          <w:lang w:val="id-ID"/>
        </w:rPr>
      </w:pPr>
      <w:r>
        <w:rPr>
          <w:rFonts w:ascii="Times New Roman" w:hAnsi="Times New Roman" w:cs="Times New Roman"/>
          <w:b/>
          <w:bCs/>
          <w:sz w:val="32"/>
          <w:szCs w:val="32"/>
          <w:lang w:val="id-ID"/>
        </w:rPr>
        <w:t>TEORI BILANGAN</w:t>
      </w:r>
    </w:p>
    <w:p w14:paraId="5ECF417E" w14:textId="77777777" w:rsidR="00D8187B" w:rsidRPr="00D8187B" w:rsidRDefault="00D8187B" w:rsidP="00D8187B">
      <w:pPr>
        <w:jc w:val="both"/>
        <w:rPr>
          <w:rFonts w:ascii="Times New Roman" w:hAnsi="Times New Roman" w:cs="Times New Roman"/>
          <w:sz w:val="24"/>
          <w:szCs w:val="24"/>
          <w:lang w:val="id-ID"/>
        </w:rPr>
      </w:pPr>
    </w:p>
    <w:p w14:paraId="50107157" w14:textId="40694488" w:rsidR="00D8187B" w:rsidRPr="003E2DDB" w:rsidRDefault="00963E2C" w:rsidP="00D8187B">
      <w:pPr>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A.</w:t>
      </w:r>
      <w:r w:rsidR="00D8187B" w:rsidRPr="003E2DDB">
        <w:rPr>
          <w:rFonts w:ascii="Times New Roman" w:hAnsi="Times New Roman" w:cs="Times New Roman"/>
          <w:b/>
          <w:bCs/>
          <w:sz w:val="24"/>
          <w:szCs w:val="24"/>
          <w:lang w:val="id-ID"/>
        </w:rPr>
        <w:t xml:space="preserve"> S</w:t>
      </w:r>
      <w:r w:rsidR="003E2DDB" w:rsidRPr="003E2DDB">
        <w:rPr>
          <w:rFonts w:ascii="Times New Roman" w:hAnsi="Times New Roman" w:cs="Times New Roman"/>
          <w:b/>
          <w:bCs/>
          <w:sz w:val="24"/>
          <w:szCs w:val="24"/>
          <w:lang w:val="id-ID"/>
        </w:rPr>
        <w:t>ejarah Teori Bilangan</w:t>
      </w:r>
    </w:p>
    <w:p w14:paraId="21D8E608" w14:textId="77777777" w:rsidR="00D8187B" w:rsidRPr="00D8187B" w:rsidRDefault="00D8187B" w:rsidP="003E2DDB">
      <w:pPr>
        <w:ind w:firstLine="720"/>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Teori adalah serangkaian bagian atau variabel, definisi, dan dalil yang saling berhubungan yang menghadirkan sebuah pandangan sistematis mengenai fenomena dengan menentukan hubungan antar variabel, dengan menentukan hubungan antar variabel, dengan maksud menjelaskan fenomena alamiah. Labovitz dan Hagedorn mendefinisikan teori sebagai ide pemikiran “pemikiran teoritis” yang mereka definisikan sebagai “menentukan” bagaimana dan mengapa variable-variabel dan pernyataan hubungan dapat saling berhubungan.</w:t>
      </w:r>
    </w:p>
    <w:p w14:paraId="18FD8911" w14:textId="77777777" w:rsidR="00D8187B" w:rsidRPr="00D8187B" w:rsidRDefault="00D8187B" w:rsidP="00D8187B">
      <w:pPr>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Kata teori memiliki arti yang berbeda-beda pada bidang-bidang pengetahuan yang berbeda pula tergantung pada metodologi dan konteks diskusi. Secara umum, teori merupakan analisis hubungan antara fakta yang satu dengan fakta yang lain pada sekumpulan fakta-fakta .Selain itu, berbeda dengan teorema, pernyataan teori umumnya hanya diterima secara “sementara” dan bukan merupakan pernyataan akhir yang konklusif.Hal ini mengindikasikan bahwa teori berasal dari penarikan kesimpulan yang memiliki potensi kesalahan, berbeda dengan penarikan kesimpulan pada pembuktian matematika.</w:t>
      </w:r>
    </w:p>
    <w:p w14:paraId="51800194" w14:textId="77777777" w:rsidR="00D8187B" w:rsidRPr="00D8187B" w:rsidRDefault="00D8187B" w:rsidP="00D8187B">
      <w:pPr>
        <w:jc w:val="both"/>
        <w:rPr>
          <w:rFonts w:ascii="Times New Roman" w:hAnsi="Times New Roman" w:cs="Times New Roman"/>
          <w:sz w:val="24"/>
          <w:szCs w:val="24"/>
          <w:lang w:val="id-ID"/>
        </w:rPr>
      </w:pPr>
    </w:p>
    <w:p w14:paraId="36C971A5" w14:textId="77777777" w:rsidR="00D8187B" w:rsidRPr="00D8187B" w:rsidRDefault="00D8187B" w:rsidP="00D8187B">
      <w:pPr>
        <w:jc w:val="both"/>
        <w:rPr>
          <w:rFonts w:ascii="Times New Roman" w:hAnsi="Times New Roman" w:cs="Times New Roman"/>
          <w:sz w:val="24"/>
          <w:szCs w:val="24"/>
          <w:lang w:val="id-ID"/>
        </w:rPr>
      </w:pPr>
    </w:p>
    <w:p w14:paraId="6919897A" w14:textId="0FB436BB" w:rsidR="00D8187B" w:rsidRPr="003E2DDB" w:rsidRDefault="00963E2C" w:rsidP="00D8187B">
      <w:pPr>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B.</w:t>
      </w:r>
      <w:r w:rsidR="00D8187B" w:rsidRPr="003E2DDB">
        <w:rPr>
          <w:rFonts w:ascii="Times New Roman" w:hAnsi="Times New Roman" w:cs="Times New Roman"/>
          <w:b/>
          <w:bCs/>
          <w:sz w:val="24"/>
          <w:szCs w:val="24"/>
          <w:lang w:val="id-ID"/>
        </w:rPr>
        <w:t xml:space="preserve"> </w:t>
      </w:r>
      <w:r w:rsidR="003E2DDB" w:rsidRPr="003E2DDB">
        <w:rPr>
          <w:rFonts w:ascii="Times New Roman" w:hAnsi="Times New Roman" w:cs="Times New Roman"/>
          <w:b/>
          <w:bCs/>
          <w:sz w:val="24"/>
          <w:szCs w:val="24"/>
          <w:lang w:val="id-ID"/>
        </w:rPr>
        <w:t xml:space="preserve">Pengertian teori bilangan </w:t>
      </w:r>
    </w:p>
    <w:p w14:paraId="13BBF28D" w14:textId="77777777" w:rsidR="00D8187B" w:rsidRPr="00D8187B" w:rsidRDefault="00D8187B" w:rsidP="00D8187B">
      <w:pPr>
        <w:jc w:val="both"/>
        <w:rPr>
          <w:rFonts w:ascii="Times New Roman" w:hAnsi="Times New Roman" w:cs="Times New Roman"/>
          <w:sz w:val="24"/>
          <w:szCs w:val="24"/>
          <w:lang w:val="id-ID"/>
        </w:rPr>
      </w:pPr>
    </w:p>
    <w:p w14:paraId="2C54CDE9" w14:textId="77777777" w:rsidR="00D8187B" w:rsidRPr="00D8187B" w:rsidRDefault="00D8187B" w:rsidP="00D8187B">
      <w:pPr>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 xml:space="preserve">     Secara tradisional, teori bilangan adalah cabang dari matematika murni yang mempelajari sifat-sifat bilangan bulat dan mengandung berbagai masalah terbuka yang dapat mudah mengerti sekalipun bukan oleh ahli matematika.Dalam teori bilangan dasar, bilangan bulat dipelajari tanpa menggunakan teknik dari area matematika lainnya. Pertanyaan tentang sifat dapat dibagi, algoritma Euklidean untuk menghitung faktor persekutuan terbesar, faktorisasi bilangan bulat dalam bilangan prima, penelitian tentang bilangan sempurna dan kongruensi dipelajari di sini.Pernyataan dasarnya adalah teorema kecil Fermat dan teorema Euler. Juga teorema sisa Tiongkok dan hukum keresiprokalan kuadrat. Sifat dari fungsi multiplikatif seperti fungsi Möbius dan fungsi phi Euler juga dipelajari. Demikian pula barisan bilangan bulat seperti faktorial dan bilangan Fibonacci.Bilangan adalah suatu konsep matematika yang digunakan untuk pencacahan dan pengukuran. Simbol ataupun lambang yang digunakan untuk mewakili suatu bilangan disebut sebagai angka atau lambang bilangan. Dalam matematika, konsep bilangan selama bertahun-tahun lamanya telah diperluas untuk meliputi bilangan nol, bilangan negatif, bilangan rasional, bilangan irasional, dan bilangan kompleks.</w:t>
      </w:r>
    </w:p>
    <w:p w14:paraId="4C6C3072" w14:textId="77777777" w:rsidR="00D8187B" w:rsidRPr="00D8187B" w:rsidRDefault="00D8187B" w:rsidP="00D8187B">
      <w:pPr>
        <w:jc w:val="both"/>
        <w:rPr>
          <w:rFonts w:ascii="Times New Roman" w:hAnsi="Times New Roman" w:cs="Times New Roman"/>
          <w:sz w:val="24"/>
          <w:szCs w:val="24"/>
          <w:lang w:val="id-ID"/>
        </w:rPr>
      </w:pPr>
    </w:p>
    <w:p w14:paraId="6D8B6638" w14:textId="71F165CD" w:rsidR="00D8187B" w:rsidRPr="00963E2C" w:rsidRDefault="00891501" w:rsidP="009C2B95">
      <w:pPr>
        <w:pStyle w:val="ListParagraph"/>
        <w:numPr>
          <w:ilvl w:val="2"/>
          <w:numId w:val="2"/>
        </w:numPr>
        <w:tabs>
          <w:tab w:val="left" w:pos="284"/>
        </w:tabs>
        <w:ind w:left="0" w:firstLine="0"/>
        <w:jc w:val="both"/>
        <w:rPr>
          <w:rFonts w:ascii="Times New Roman" w:hAnsi="Times New Roman" w:cs="Times New Roman"/>
          <w:b/>
          <w:bCs/>
          <w:sz w:val="24"/>
          <w:szCs w:val="24"/>
          <w:lang w:val="id-ID"/>
        </w:rPr>
      </w:pPr>
      <w:r w:rsidRPr="00963E2C">
        <w:rPr>
          <w:rFonts w:ascii="Times New Roman" w:hAnsi="Times New Roman" w:cs="Times New Roman"/>
          <w:b/>
          <w:bCs/>
          <w:sz w:val="24"/>
          <w:szCs w:val="24"/>
          <w:lang w:val="id-ID"/>
        </w:rPr>
        <w:t>Macam Macam Bilangan</w:t>
      </w:r>
    </w:p>
    <w:p w14:paraId="17DD6643" w14:textId="77777777" w:rsidR="00D8187B" w:rsidRPr="00D8187B" w:rsidRDefault="00D8187B" w:rsidP="00D8187B">
      <w:pPr>
        <w:jc w:val="both"/>
        <w:rPr>
          <w:rFonts w:ascii="Times New Roman" w:hAnsi="Times New Roman" w:cs="Times New Roman"/>
          <w:sz w:val="24"/>
          <w:szCs w:val="24"/>
          <w:lang w:val="id-ID"/>
        </w:rPr>
      </w:pPr>
    </w:p>
    <w:p w14:paraId="23A8CBD1" w14:textId="77777777" w:rsidR="00D8187B" w:rsidRPr="00D8187B" w:rsidRDefault="00D8187B" w:rsidP="00D8187B">
      <w:pPr>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Bilangan Bulat adalah bilangan yang terdiri atas bilangan positif, bilangan nol, dan bilangan negatif.</w:t>
      </w:r>
    </w:p>
    <w:p w14:paraId="1D9FE29A" w14:textId="77777777" w:rsidR="00D8187B" w:rsidRPr="00D8187B" w:rsidRDefault="00D8187B" w:rsidP="00D8187B">
      <w:pPr>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Misal : ….-2,-1,0,1,2….</w:t>
      </w:r>
    </w:p>
    <w:p w14:paraId="19C4E0F9" w14:textId="77777777" w:rsidR="00D8187B" w:rsidRPr="00D8187B" w:rsidRDefault="00D8187B" w:rsidP="00D8187B">
      <w:pPr>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Bilangan asli adalah bilangan bulat positif yang diawali dari angka 1(satu) sampai tak terhingga.</w:t>
      </w:r>
    </w:p>
    <w:p w14:paraId="30F77EAF" w14:textId="77777777" w:rsidR="00D8187B" w:rsidRPr="00D8187B" w:rsidRDefault="00D8187B" w:rsidP="00D8187B">
      <w:pPr>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Misal : 1,2,3….</w:t>
      </w:r>
    </w:p>
    <w:p w14:paraId="21C3CB54" w14:textId="77777777" w:rsidR="00D8187B" w:rsidRPr="00D8187B" w:rsidRDefault="00D8187B" w:rsidP="00D8187B">
      <w:pPr>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lastRenderedPageBreak/>
        <w:t>Bilangan cacah adalah bilangan bulat positif yang diawali dari angka 0 (nol) sampai tak terhingga.</w:t>
      </w:r>
    </w:p>
    <w:p w14:paraId="6F5C217E" w14:textId="77777777" w:rsidR="00D8187B" w:rsidRPr="00D8187B" w:rsidRDefault="00D8187B" w:rsidP="00D8187B">
      <w:pPr>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Misal : 0,1,2,3,….</w:t>
      </w:r>
    </w:p>
    <w:p w14:paraId="3C7DBFA8" w14:textId="77777777" w:rsidR="00D8187B" w:rsidRPr="00D8187B" w:rsidRDefault="00D8187B" w:rsidP="00D8187B">
      <w:pPr>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Bilangan prima adalah bilangan yang tepat mempunyai dua faktor yaitu bilangan 1 (satu) dan bilangan itu sendiri.</w:t>
      </w:r>
    </w:p>
    <w:p w14:paraId="3F2E64A0" w14:textId="77777777" w:rsidR="00D8187B" w:rsidRPr="00D8187B" w:rsidRDefault="00D8187B" w:rsidP="00D8187B">
      <w:pPr>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Misal : 2,3,5,7,11,13,…..</w:t>
      </w:r>
    </w:p>
    <w:p w14:paraId="71D72ABC" w14:textId="77777777" w:rsidR="00D8187B" w:rsidRPr="00D8187B" w:rsidRDefault="00D8187B" w:rsidP="00D8187B">
      <w:pPr>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(1 bukan bilangan prima, karena mempunyai satu faktor saja).</w:t>
      </w:r>
    </w:p>
    <w:p w14:paraId="668F5B9D" w14:textId="77777777" w:rsidR="00D8187B" w:rsidRPr="00D8187B" w:rsidRDefault="00D8187B" w:rsidP="00D8187B">
      <w:pPr>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Bilangan komposit adalah bilangan yang bukan 0, bukan 1 dan bukan bilangan prima.</w:t>
      </w:r>
    </w:p>
    <w:p w14:paraId="24BA96D7" w14:textId="77777777" w:rsidR="00D8187B" w:rsidRPr="00D8187B" w:rsidRDefault="00D8187B" w:rsidP="00D8187B">
      <w:pPr>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Misal ; 4,6,8,9,10,12,….</w:t>
      </w:r>
    </w:p>
    <w:p w14:paraId="253972CD" w14:textId="77777777" w:rsidR="00D8187B" w:rsidRPr="00D8187B" w:rsidRDefault="00D8187B" w:rsidP="00D8187B">
      <w:pPr>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Bilangan rasional adalah bilangan yang dinyatakan sebagai suatu pembagian antara dua bilangan bulat (berbentuk bilangan a/b, dimana a dan b merupakan bilangan bulat).</w:t>
      </w:r>
    </w:p>
    <w:p w14:paraId="27F5DAE5" w14:textId="77777777" w:rsidR="00D8187B" w:rsidRPr="00D8187B" w:rsidRDefault="00D8187B" w:rsidP="00D8187B">
      <w:pPr>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Misal: 1/2 ,2/(3 ),3/4….</w:t>
      </w:r>
    </w:p>
    <w:p w14:paraId="1DDB546B" w14:textId="77777777" w:rsidR="00D8187B" w:rsidRPr="00D8187B" w:rsidRDefault="00D8187B" w:rsidP="00D8187B">
      <w:pPr>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Bilangan irrasional adalah bilangan yang tidak dapat dinyatakan sebagai pembagian dua bilangan bulat.</w:t>
      </w:r>
    </w:p>
    <w:p w14:paraId="02423C74" w14:textId="77777777" w:rsidR="00D8187B" w:rsidRPr="00D8187B" w:rsidRDefault="00D8187B" w:rsidP="00D8187B">
      <w:pPr>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Misal: π, √3 , log 7 dan sebagainya.</w:t>
      </w:r>
    </w:p>
    <w:p w14:paraId="4215EEBB" w14:textId="77777777" w:rsidR="00D8187B" w:rsidRPr="00D8187B" w:rsidRDefault="00D8187B" w:rsidP="00D8187B">
      <w:pPr>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Bilangan riil adalah bilangan yang merupakan penggabungan dari bilangan rasional dan bilangan irrasional</w:t>
      </w:r>
    </w:p>
    <w:p w14:paraId="5E744570" w14:textId="77777777" w:rsidR="00D8187B" w:rsidRPr="00D8187B" w:rsidRDefault="00D8187B" w:rsidP="00D8187B">
      <w:pPr>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Misal: 1/2 √(2 ),1/3 √5,1/4 π,2/3 log⁡2 dan sebagainya.</w:t>
      </w:r>
    </w:p>
    <w:p w14:paraId="2D98D1CD" w14:textId="77777777" w:rsidR="00D8187B" w:rsidRPr="00D8187B" w:rsidRDefault="00D8187B" w:rsidP="00D8187B">
      <w:pPr>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Bilangan imajiner (bilangan khayal) adalah bilangan yang ditandai dengan i, bilangan imajiner i dinyatakan sebagai √(-1). Jadi, jika i = √(-1) maka i2= -1</w:t>
      </w:r>
    </w:p>
    <w:p w14:paraId="5AB55F77" w14:textId="77777777" w:rsidR="00D8187B" w:rsidRPr="00D8187B" w:rsidRDefault="00D8187B" w:rsidP="00D8187B">
      <w:pPr>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Misal: √(-4)=</w:t>
      </w:r>
      <w:r w:rsidRPr="00D8187B">
        <w:rPr>
          <w:rFonts w:ascii="Cambria Math" w:hAnsi="Cambria Math" w:cs="Cambria Math"/>
          <w:sz w:val="24"/>
          <w:szCs w:val="24"/>
          <w:lang w:val="id-ID"/>
        </w:rPr>
        <w:t>⋯</w:t>
      </w:r>
      <w:r w:rsidRPr="00D8187B">
        <w:rPr>
          <w:rFonts w:ascii="Times New Roman" w:hAnsi="Times New Roman" w:cs="Times New Roman"/>
          <w:sz w:val="24"/>
          <w:szCs w:val="24"/>
          <w:lang w:val="id-ID"/>
        </w:rPr>
        <w:t>?</w:t>
      </w:r>
    </w:p>
    <w:p w14:paraId="7B1C48B2" w14:textId="77777777" w:rsidR="00D8187B" w:rsidRPr="00D8187B" w:rsidRDefault="00D8187B" w:rsidP="00D8187B">
      <w:pPr>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√(-4)=√(4×(-1) )</w:t>
      </w:r>
    </w:p>
    <w:p w14:paraId="071DC729" w14:textId="77777777" w:rsidR="00D8187B" w:rsidRPr="00D8187B" w:rsidRDefault="00D8187B" w:rsidP="00D8187B">
      <w:pPr>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 √4×√(-1)</w:t>
      </w:r>
    </w:p>
    <w:p w14:paraId="1C6E11FD" w14:textId="77777777" w:rsidR="00D8187B" w:rsidRPr="00D8187B" w:rsidRDefault="00D8187B" w:rsidP="00D8187B">
      <w:pPr>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 2 × i</w:t>
      </w:r>
    </w:p>
    <w:p w14:paraId="45B4E330" w14:textId="77777777" w:rsidR="00D8187B" w:rsidRPr="00D8187B" w:rsidRDefault="00D8187B" w:rsidP="00D8187B">
      <w:pPr>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 2i</w:t>
      </w:r>
    </w:p>
    <w:p w14:paraId="477C7ED4" w14:textId="77777777" w:rsidR="00D8187B" w:rsidRPr="00D8187B" w:rsidRDefault="00D8187B" w:rsidP="00D8187B">
      <w:pPr>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Jadi, √(-4)=2i.</w:t>
      </w:r>
    </w:p>
    <w:p w14:paraId="0E1A756B" w14:textId="77777777" w:rsidR="00D8187B" w:rsidRPr="00D8187B" w:rsidRDefault="00D8187B" w:rsidP="00D8187B">
      <w:pPr>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Bilangan kompleks adalah bilangan yang merupakan penggabungan dari bilangan riil dan bilangan imajiner.</w:t>
      </w:r>
    </w:p>
    <w:p w14:paraId="28173AA7" w14:textId="77777777" w:rsidR="00D8187B" w:rsidRPr="00D8187B" w:rsidRDefault="00D8187B" w:rsidP="00D8187B">
      <w:pPr>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Misal; π√(-1)= πi</w:t>
      </w:r>
    </w:p>
    <w:p w14:paraId="10AF8723" w14:textId="1EBC1D53" w:rsidR="00633652" w:rsidRDefault="00D8187B" w:rsidP="00DD09A3">
      <w:pPr>
        <w:jc w:val="center"/>
        <w:rPr>
          <w:rFonts w:ascii="Times New Roman" w:hAnsi="Times New Roman" w:cs="Times New Roman"/>
          <w:sz w:val="24"/>
          <w:szCs w:val="24"/>
          <w:lang w:val="id-ID"/>
        </w:rPr>
      </w:pPr>
      <w:r w:rsidRPr="00D8187B">
        <w:rPr>
          <w:rFonts w:ascii="Times New Roman" w:hAnsi="Times New Roman" w:cs="Times New Roman"/>
          <w:sz w:val="24"/>
          <w:szCs w:val="24"/>
          <w:lang w:val="id-ID"/>
        </w:rPr>
        <w:t>Log √(-1)=log⁡i</w:t>
      </w:r>
      <w:r w:rsidR="00633652">
        <w:rPr>
          <w:rFonts w:ascii="Times New Roman" w:hAnsi="Times New Roman" w:cs="Times New Roman"/>
          <w:b/>
          <w:bCs/>
          <w:sz w:val="32"/>
          <w:szCs w:val="32"/>
          <w:lang w:val="id-ID"/>
        </w:rPr>
        <w:br w:type="page"/>
      </w:r>
    </w:p>
    <w:p w14:paraId="282638A3" w14:textId="77777777" w:rsidR="00633652" w:rsidRDefault="00633652">
      <w:pPr>
        <w:rPr>
          <w:rFonts w:ascii="Times New Roman" w:hAnsi="Times New Roman" w:cs="Times New Roman"/>
          <w:b/>
          <w:bCs/>
          <w:sz w:val="32"/>
          <w:szCs w:val="32"/>
          <w:lang w:val="id-ID"/>
        </w:rPr>
      </w:pPr>
    </w:p>
    <w:p w14:paraId="273F242F" w14:textId="31BDAD14" w:rsidR="00D8187B" w:rsidRPr="00D8187B" w:rsidRDefault="00D8187B" w:rsidP="00D8187B">
      <w:pPr>
        <w:jc w:val="center"/>
        <w:rPr>
          <w:rFonts w:ascii="Times New Roman" w:hAnsi="Times New Roman" w:cs="Times New Roman"/>
          <w:b/>
          <w:bCs/>
          <w:sz w:val="32"/>
          <w:szCs w:val="32"/>
          <w:lang w:val="id-ID"/>
        </w:rPr>
      </w:pPr>
      <w:r w:rsidRPr="00D8187B">
        <w:rPr>
          <w:rFonts w:ascii="Times New Roman" w:hAnsi="Times New Roman" w:cs="Times New Roman"/>
          <w:b/>
          <w:bCs/>
          <w:sz w:val="32"/>
          <w:szCs w:val="32"/>
          <w:lang w:val="id-ID"/>
        </w:rPr>
        <w:t>BAB V</w:t>
      </w:r>
      <w:r w:rsidR="002E754D">
        <w:rPr>
          <w:rFonts w:ascii="Times New Roman" w:hAnsi="Times New Roman" w:cs="Times New Roman"/>
          <w:b/>
          <w:bCs/>
          <w:sz w:val="32"/>
          <w:szCs w:val="32"/>
          <w:lang w:val="id-ID"/>
        </w:rPr>
        <w:t>I</w:t>
      </w:r>
    </w:p>
    <w:p w14:paraId="3C5BF3AB" w14:textId="77777777" w:rsidR="00D8187B" w:rsidRPr="00D8187B" w:rsidRDefault="00D8187B" w:rsidP="00D8187B">
      <w:pPr>
        <w:jc w:val="center"/>
        <w:rPr>
          <w:rFonts w:ascii="Times New Roman" w:hAnsi="Times New Roman" w:cs="Times New Roman"/>
          <w:b/>
          <w:bCs/>
          <w:sz w:val="32"/>
          <w:szCs w:val="32"/>
          <w:lang w:val="id-ID"/>
        </w:rPr>
      </w:pPr>
    </w:p>
    <w:p w14:paraId="2E9FC3BC" w14:textId="77777777" w:rsidR="00D8187B" w:rsidRPr="00D8187B" w:rsidRDefault="00D8187B" w:rsidP="00D8187B">
      <w:pPr>
        <w:jc w:val="center"/>
        <w:rPr>
          <w:rFonts w:ascii="Times New Roman" w:hAnsi="Times New Roman" w:cs="Times New Roman"/>
          <w:b/>
          <w:bCs/>
          <w:sz w:val="32"/>
          <w:szCs w:val="32"/>
          <w:lang w:val="id-ID"/>
        </w:rPr>
      </w:pPr>
      <w:r w:rsidRPr="00D8187B">
        <w:rPr>
          <w:rFonts w:ascii="Times New Roman" w:hAnsi="Times New Roman" w:cs="Times New Roman"/>
          <w:b/>
          <w:bCs/>
          <w:sz w:val="32"/>
          <w:szCs w:val="32"/>
          <w:lang w:val="id-ID"/>
        </w:rPr>
        <w:t>PENUTUP</w:t>
      </w:r>
    </w:p>
    <w:p w14:paraId="4224CA41" w14:textId="77777777" w:rsidR="00D8187B" w:rsidRPr="00D8187B" w:rsidRDefault="00D8187B" w:rsidP="00D8187B">
      <w:pPr>
        <w:rPr>
          <w:rFonts w:ascii="Times New Roman" w:hAnsi="Times New Roman" w:cs="Times New Roman"/>
          <w:sz w:val="24"/>
          <w:szCs w:val="24"/>
          <w:lang w:val="id-ID"/>
        </w:rPr>
      </w:pPr>
    </w:p>
    <w:p w14:paraId="186FF9FB" w14:textId="6F12B7CE" w:rsidR="00D8187B" w:rsidRPr="00957BBB" w:rsidRDefault="00963E2C" w:rsidP="00D8187B">
      <w:pPr>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A.</w:t>
      </w:r>
      <w:r w:rsidR="00D8187B" w:rsidRPr="00957BBB">
        <w:rPr>
          <w:rFonts w:ascii="Times New Roman" w:hAnsi="Times New Roman" w:cs="Times New Roman"/>
          <w:b/>
          <w:bCs/>
          <w:sz w:val="24"/>
          <w:szCs w:val="24"/>
          <w:lang w:val="id-ID"/>
        </w:rPr>
        <w:t xml:space="preserve"> K</w:t>
      </w:r>
      <w:r w:rsidR="00957BBB" w:rsidRPr="00957BBB">
        <w:rPr>
          <w:rFonts w:ascii="Times New Roman" w:hAnsi="Times New Roman" w:cs="Times New Roman"/>
          <w:b/>
          <w:bCs/>
          <w:sz w:val="24"/>
          <w:szCs w:val="24"/>
          <w:lang w:val="id-ID"/>
        </w:rPr>
        <w:t>esimpulan</w:t>
      </w:r>
    </w:p>
    <w:p w14:paraId="1AD5C7E9" w14:textId="77777777" w:rsidR="00D8187B" w:rsidRPr="00D8187B" w:rsidRDefault="00D8187B" w:rsidP="00957BBB">
      <w:pPr>
        <w:ind w:firstLine="720"/>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Manfaat mempelajari MATEMATIKA DISKRIT adalah membantu setiap orang yang mempelajari logika untuk berpikir secara rasional, kritis, lurus, tetap, tertib, metodis dan koheren, meningkatkan kemampuan berpikir secara abstrak, cermat, dan objektif, menambah kecerdasan dan meningkatkan kemampuan berpikir secara tajam dan mandiri, memaksa dan mendorong orang untuk berpikir sendiri dengan menggunakan asas-asas sistematis, meningkatkan cinta akan kebenaran dan menghindari kesalahan-kesalahan berpikir, kekeliruan serta kesesatan, mampu melakukan analisis terhadap suatu kejadian.</w:t>
      </w:r>
    </w:p>
    <w:p w14:paraId="2DE23245" w14:textId="77777777" w:rsidR="00957BBB" w:rsidRDefault="00957BBB" w:rsidP="00D8187B">
      <w:pPr>
        <w:jc w:val="both"/>
        <w:rPr>
          <w:rFonts w:ascii="Times New Roman" w:hAnsi="Times New Roman" w:cs="Times New Roman"/>
          <w:b/>
          <w:bCs/>
          <w:sz w:val="24"/>
          <w:szCs w:val="24"/>
          <w:lang w:val="id-ID"/>
        </w:rPr>
      </w:pPr>
    </w:p>
    <w:p w14:paraId="1662F231" w14:textId="72F09D22" w:rsidR="00D8187B" w:rsidRPr="00957BBB" w:rsidRDefault="00963E2C" w:rsidP="00D8187B">
      <w:pPr>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B.</w:t>
      </w:r>
      <w:r w:rsidR="00D8187B" w:rsidRPr="00957BBB">
        <w:rPr>
          <w:rFonts w:ascii="Times New Roman" w:hAnsi="Times New Roman" w:cs="Times New Roman"/>
          <w:b/>
          <w:bCs/>
          <w:sz w:val="24"/>
          <w:szCs w:val="24"/>
          <w:lang w:val="id-ID"/>
        </w:rPr>
        <w:t xml:space="preserve"> </w:t>
      </w:r>
      <w:r w:rsidR="00957BBB" w:rsidRPr="00957BBB">
        <w:rPr>
          <w:rFonts w:ascii="Times New Roman" w:hAnsi="Times New Roman" w:cs="Times New Roman"/>
          <w:b/>
          <w:bCs/>
          <w:sz w:val="24"/>
          <w:szCs w:val="24"/>
          <w:lang w:val="id-ID"/>
        </w:rPr>
        <w:t>Saran</w:t>
      </w:r>
    </w:p>
    <w:p w14:paraId="073EF8AC" w14:textId="6CF1EC48" w:rsidR="00D8187B" w:rsidRDefault="00D8187B" w:rsidP="00957BBB">
      <w:pPr>
        <w:ind w:firstLine="720"/>
        <w:jc w:val="both"/>
        <w:rPr>
          <w:rFonts w:ascii="Times New Roman" w:hAnsi="Times New Roman" w:cs="Times New Roman"/>
          <w:sz w:val="24"/>
          <w:szCs w:val="24"/>
          <w:lang w:val="id-ID"/>
        </w:rPr>
      </w:pPr>
      <w:r w:rsidRPr="00D8187B">
        <w:rPr>
          <w:rFonts w:ascii="Times New Roman" w:hAnsi="Times New Roman" w:cs="Times New Roman"/>
          <w:sz w:val="24"/>
          <w:szCs w:val="24"/>
          <w:lang w:val="id-ID"/>
        </w:rPr>
        <w:t>Tanpa kita sadari ternyata begitu banyak manfaat dari aplikasi matematika untuk kehidupan sehari-hari.Baik dalam bidang ekonomi, pendidikan, dan dalam berbagai disiplin ilmu yang lainya.Oleh karena itu penulis menyarankan agar kita lebih seius dalam mempelajari matematika dan jangan dijadikan matematika sebagai sesuatu yang menyeramkan untuk dipelajari karena matematika adalah bagian sangat dekat yang tak terpisahkan dari kehidupan kita.</w:t>
      </w:r>
    </w:p>
    <w:p w14:paraId="427A2D2A" w14:textId="77777777" w:rsidR="00633652" w:rsidRDefault="00633652">
      <w:pPr>
        <w:rPr>
          <w:rFonts w:ascii="Times New Roman" w:hAnsi="Times New Roman" w:cs="Times New Roman"/>
          <w:sz w:val="24"/>
          <w:szCs w:val="24"/>
          <w:lang w:val="id-ID"/>
        </w:rPr>
      </w:pPr>
      <w:r>
        <w:rPr>
          <w:rFonts w:ascii="Times New Roman" w:hAnsi="Times New Roman" w:cs="Times New Roman"/>
          <w:sz w:val="24"/>
          <w:szCs w:val="24"/>
          <w:lang w:val="id-ID"/>
        </w:rPr>
        <w:br w:type="page"/>
      </w:r>
    </w:p>
    <w:p w14:paraId="34E682FC" w14:textId="54FE10E0" w:rsidR="00957BBB" w:rsidRDefault="00957BBB" w:rsidP="00957BBB">
      <w:pPr>
        <w:jc w:val="center"/>
        <w:rPr>
          <w:rFonts w:ascii="Times New Roman" w:hAnsi="Times New Roman" w:cs="Times New Roman"/>
          <w:b/>
          <w:bCs/>
          <w:sz w:val="32"/>
          <w:szCs w:val="32"/>
          <w:lang w:val="id-ID"/>
        </w:rPr>
      </w:pPr>
      <w:r w:rsidRPr="00957BBB">
        <w:rPr>
          <w:rFonts w:ascii="Times New Roman" w:hAnsi="Times New Roman" w:cs="Times New Roman"/>
          <w:b/>
          <w:bCs/>
          <w:sz w:val="32"/>
          <w:szCs w:val="32"/>
          <w:lang w:val="id-ID"/>
        </w:rPr>
        <w:lastRenderedPageBreak/>
        <w:t>DAFTAR PUSTAKA</w:t>
      </w:r>
    </w:p>
    <w:p w14:paraId="31DA4422" w14:textId="1D748F44" w:rsidR="00E37693" w:rsidRDefault="00E37693" w:rsidP="00291660">
      <w:pPr>
        <w:jc w:val="both"/>
        <w:rPr>
          <w:rFonts w:ascii="Times New Roman" w:hAnsi="Times New Roman" w:cs="Times New Roman"/>
          <w:b/>
          <w:bCs/>
          <w:sz w:val="32"/>
          <w:szCs w:val="32"/>
          <w:lang w:val="id-ID"/>
        </w:rPr>
      </w:pPr>
    </w:p>
    <w:p w14:paraId="341814C5" w14:textId="77777777" w:rsidR="00633652" w:rsidRPr="00291660" w:rsidRDefault="00633652" w:rsidP="00291660">
      <w:pPr>
        <w:shd w:val="clear" w:color="auto" w:fill="FFFFFF"/>
        <w:spacing w:before="100" w:beforeAutospacing="1" w:after="100" w:afterAutospacing="1"/>
        <w:jc w:val="both"/>
        <w:rPr>
          <w:rFonts w:ascii="Times New Roman" w:hAnsi="Times New Roman" w:cs="Times New Roman"/>
          <w:color w:val="2E74B5" w:themeColor="accent1" w:themeShade="BF"/>
          <w:sz w:val="24"/>
          <w:szCs w:val="24"/>
          <w:lang w:val="id-ID"/>
        </w:rPr>
      </w:pPr>
      <w:r w:rsidRPr="00291660">
        <w:rPr>
          <w:rFonts w:ascii="Times New Roman" w:hAnsi="Times New Roman" w:cs="Times New Roman"/>
          <w:color w:val="2E74B5" w:themeColor="accent1" w:themeShade="BF"/>
          <w:sz w:val="24"/>
          <w:szCs w:val="24"/>
          <w:lang w:val="id-ID"/>
        </w:rPr>
        <w:t xml:space="preserve">kusniati. (2015, 12 21). matematika diskrit. Retrieved from kusniarti harni: </w:t>
      </w:r>
      <w:hyperlink r:id="rId15" w:history="1">
        <w:r w:rsidRPr="00291660">
          <w:rPr>
            <w:rStyle w:val="Hyperlink"/>
            <w:rFonts w:ascii="Times New Roman" w:hAnsi="Times New Roman" w:cs="Times New Roman"/>
            <w:color w:val="2E74B5" w:themeColor="accent1" w:themeShade="BF"/>
            <w:sz w:val="24"/>
            <w:szCs w:val="24"/>
            <w:lang w:val="id-ID"/>
          </w:rPr>
          <w:t>www.kusniaartiharni.com</w:t>
        </w:r>
      </w:hyperlink>
    </w:p>
    <w:p w14:paraId="1AE198EB" w14:textId="77777777" w:rsidR="00633652" w:rsidRPr="00291660" w:rsidRDefault="00633652" w:rsidP="00291660">
      <w:pPr>
        <w:shd w:val="clear" w:color="auto" w:fill="FFFFFF"/>
        <w:jc w:val="both"/>
        <w:rPr>
          <w:rFonts w:ascii="Times New Roman" w:eastAsia="Times New Roman" w:hAnsi="Times New Roman" w:cs="Times New Roman"/>
          <w:color w:val="2E74B5" w:themeColor="accent1" w:themeShade="BF"/>
          <w:sz w:val="24"/>
          <w:szCs w:val="24"/>
          <w:lang w:val="id-ID" w:eastAsia="id-ID"/>
        </w:rPr>
      </w:pPr>
      <w:r w:rsidRPr="00291660">
        <w:rPr>
          <w:rFonts w:ascii="Times New Roman" w:eastAsia="Times New Roman" w:hAnsi="Times New Roman" w:cs="Times New Roman"/>
          <w:color w:val="2E74B5" w:themeColor="accent1" w:themeShade="BF"/>
          <w:sz w:val="24"/>
          <w:szCs w:val="24"/>
          <w:lang w:val="id-ID" w:eastAsia="id-ID"/>
        </w:rPr>
        <w:t>Jong, Jek Siang. 2004. Matematika Diskrit dan Aplikasinya pada Ilmu</w:t>
      </w:r>
    </w:p>
    <w:p w14:paraId="5BB4308F" w14:textId="77777777" w:rsidR="00633652" w:rsidRPr="00291660" w:rsidRDefault="00633652" w:rsidP="00291660">
      <w:pPr>
        <w:shd w:val="clear" w:color="auto" w:fill="FFFFFF"/>
        <w:jc w:val="both"/>
        <w:rPr>
          <w:rFonts w:ascii="Times New Roman" w:eastAsia="Times New Roman" w:hAnsi="Times New Roman" w:cs="Times New Roman"/>
          <w:color w:val="2E74B5" w:themeColor="accent1" w:themeShade="BF"/>
          <w:sz w:val="24"/>
          <w:szCs w:val="24"/>
          <w:lang w:val="id-ID" w:eastAsia="id-ID"/>
        </w:rPr>
      </w:pPr>
      <w:r w:rsidRPr="00291660">
        <w:rPr>
          <w:rFonts w:ascii="Times New Roman" w:eastAsia="Times New Roman" w:hAnsi="Times New Roman" w:cs="Times New Roman"/>
          <w:color w:val="2E74B5" w:themeColor="accent1" w:themeShade="BF"/>
          <w:sz w:val="24"/>
          <w:szCs w:val="24"/>
          <w:lang w:val="id-ID" w:eastAsia="id-ID"/>
        </w:rPr>
        <w:t>Komputer. Yogyakarta: Penerbit Andi.</w:t>
      </w:r>
    </w:p>
    <w:p w14:paraId="2AB7B8D7" w14:textId="665EB6F5" w:rsidR="00633652" w:rsidRPr="00291660" w:rsidRDefault="00633652" w:rsidP="00291660">
      <w:pPr>
        <w:shd w:val="clear" w:color="auto" w:fill="FFFFFF"/>
        <w:spacing w:before="100" w:beforeAutospacing="1" w:after="100" w:afterAutospacing="1"/>
        <w:jc w:val="both"/>
        <w:rPr>
          <w:rFonts w:ascii="Times New Roman" w:eastAsia="Times New Roman" w:hAnsi="Times New Roman" w:cs="Times New Roman"/>
          <w:color w:val="2E74B5" w:themeColor="accent1" w:themeShade="BF"/>
          <w:sz w:val="24"/>
          <w:szCs w:val="24"/>
          <w:lang w:val="id-ID" w:eastAsia="id-ID"/>
        </w:rPr>
      </w:pPr>
      <w:r w:rsidRPr="00291660">
        <w:rPr>
          <w:rFonts w:ascii="Times New Roman" w:eastAsia="Times New Roman" w:hAnsi="Times New Roman" w:cs="Times New Roman"/>
          <w:color w:val="2E74B5" w:themeColor="accent1" w:themeShade="BF"/>
          <w:sz w:val="24"/>
          <w:szCs w:val="24"/>
          <w:lang w:val="id-ID" w:eastAsia="id-ID"/>
        </w:rPr>
        <w:t>Munir, R. 2012. </w:t>
      </w:r>
      <w:r w:rsidRPr="00291660">
        <w:rPr>
          <w:rFonts w:ascii="Times New Roman" w:eastAsia="Times New Roman" w:hAnsi="Times New Roman" w:cs="Times New Roman"/>
          <w:i/>
          <w:iCs/>
          <w:color w:val="2E74B5" w:themeColor="accent1" w:themeShade="BF"/>
          <w:sz w:val="24"/>
          <w:szCs w:val="24"/>
          <w:lang w:val="id-ID" w:eastAsia="id-ID"/>
        </w:rPr>
        <w:t>Matematika Diskrit</w:t>
      </w:r>
      <w:r w:rsidRPr="00291660">
        <w:rPr>
          <w:rFonts w:ascii="Times New Roman" w:eastAsia="Times New Roman" w:hAnsi="Times New Roman" w:cs="Times New Roman"/>
          <w:color w:val="2E74B5" w:themeColor="accent1" w:themeShade="BF"/>
          <w:sz w:val="24"/>
          <w:szCs w:val="24"/>
          <w:lang w:val="id-ID" w:eastAsia="id-ID"/>
        </w:rPr>
        <w:t>. Revisi Kelima. Penerbit Informatika</w:t>
      </w:r>
    </w:p>
    <w:p w14:paraId="003814C7" w14:textId="77777777" w:rsidR="00291660" w:rsidRPr="00291660" w:rsidRDefault="00291660" w:rsidP="00291660">
      <w:pPr>
        <w:shd w:val="clear" w:color="auto" w:fill="FFFFFF"/>
        <w:spacing w:before="100" w:beforeAutospacing="1" w:after="100" w:afterAutospacing="1"/>
        <w:jc w:val="both"/>
        <w:rPr>
          <w:rFonts w:ascii="Times New Roman" w:eastAsia="Times New Roman" w:hAnsi="Times New Roman" w:cs="Times New Roman"/>
          <w:color w:val="2E74B5" w:themeColor="accent1" w:themeShade="BF"/>
          <w:sz w:val="24"/>
          <w:szCs w:val="24"/>
          <w:lang w:val="id-ID" w:eastAsia="id-ID"/>
        </w:rPr>
      </w:pPr>
      <w:r w:rsidRPr="00291660">
        <w:rPr>
          <w:rFonts w:ascii="Times New Roman" w:eastAsia="Times New Roman" w:hAnsi="Times New Roman" w:cs="Times New Roman"/>
          <w:color w:val="2E74B5" w:themeColor="accent1" w:themeShade="BF"/>
          <w:sz w:val="24"/>
          <w:szCs w:val="24"/>
          <w:lang w:val="id-ID" w:eastAsia="id-ID"/>
        </w:rPr>
        <w:t>Kusumah, Yaya. 1986. Logika Matematika Elementer. TARSITO : Bandung</w:t>
      </w:r>
    </w:p>
    <w:p w14:paraId="5A9DCB50" w14:textId="2EFE0803" w:rsidR="00291660" w:rsidRPr="00291660" w:rsidRDefault="00291660" w:rsidP="00291660">
      <w:pPr>
        <w:shd w:val="clear" w:color="auto" w:fill="FFFFFF"/>
        <w:spacing w:before="100" w:beforeAutospacing="1" w:after="100" w:afterAutospacing="1"/>
        <w:jc w:val="both"/>
        <w:rPr>
          <w:rFonts w:ascii="Times New Roman" w:eastAsia="Times New Roman" w:hAnsi="Times New Roman" w:cs="Times New Roman"/>
          <w:color w:val="2E74B5" w:themeColor="accent1" w:themeShade="BF"/>
          <w:sz w:val="24"/>
          <w:szCs w:val="24"/>
          <w:lang w:val="id-ID" w:eastAsia="id-ID"/>
        </w:rPr>
      </w:pPr>
      <w:r w:rsidRPr="00291660">
        <w:rPr>
          <w:rFonts w:ascii="Times New Roman" w:eastAsia="Times New Roman" w:hAnsi="Times New Roman" w:cs="Times New Roman"/>
          <w:color w:val="2E74B5" w:themeColor="accent1" w:themeShade="BF"/>
          <w:sz w:val="24"/>
          <w:szCs w:val="24"/>
          <w:lang w:val="id-ID" w:eastAsia="id-ID"/>
        </w:rPr>
        <w:t>Tampomas, Husein. 2007. Matematika Jilid 1 untuk SMA/MA Kelas X. Erlangga :</w:t>
      </w:r>
    </w:p>
    <w:p w14:paraId="31E38CB5" w14:textId="5CB8AED5" w:rsidR="00D8187B" w:rsidRPr="00633652" w:rsidRDefault="00D8187B" w:rsidP="00633652">
      <w:pPr>
        <w:shd w:val="clear" w:color="auto" w:fill="FFFFFF"/>
        <w:spacing w:before="100" w:beforeAutospacing="1" w:after="100" w:afterAutospacing="1"/>
        <w:rPr>
          <w:rFonts w:ascii="Helvetica" w:eastAsia="Times New Roman" w:hAnsi="Helvetica" w:cs="Times New Roman"/>
          <w:color w:val="2E74B5" w:themeColor="accent1" w:themeShade="BF"/>
          <w:sz w:val="24"/>
          <w:szCs w:val="24"/>
          <w:lang w:val="id-ID" w:eastAsia="id-ID"/>
        </w:rPr>
      </w:pPr>
    </w:p>
    <w:sectPr w:rsidR="00D8187B" w:rsidRPr="00633652" w:rsidSect="00891501">
      <w:pgSz w:w="11906" w:h="16838"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C6E43C" w14:textId="77777777" w:rsidR="00E23017" w:rsidRDefault="00E23017" w:rsidP="00F16EC8">
      <w:r>
        <w:separator/>
      </w:r>
    </w:p>
  </w:endnote>
  <w:endnote w:type="continuationSeparator" w:id="0">
    <w:p w14:paraId="475271A8" w14:textId="77777777" w:rsidR="00E23017" w:rsidRDefault="00E23017" w:rsidP="00F16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 w:name="PT Sans">
    <w:altName w:val="Arial"/>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64E24B" w14:textId="77777777" w:rsidR="00E23017" w:rsidRDefault="00E23017" w:rsidP="00F16EC8">
      <w:r>
        <w:separator/>
      </w:r>
    </w:p>
  </w:footnote>
  <w:footnote w:type="continuationSeparator" w:id="0">
    <w:p w14:paraId="66B1BD07" w14:textId="77777777" w:rsidR="00E23017" w:rsidRDefault="00E23017" w:rsidP="00F16EC8">
      <w:r>
        <w:continuationSeparator/>
      </w:r>
    </w:p>
  </w:footnote>
  <w:footnote w:id="1">
    <w:p w14:paraId="344EA66B" w14:textId="77777777" w:rsidR="00F16EC8" w:rsidRDefault="00F16EC8" w:rsidP="00F16EC8">
      <w:pPr>
        <w:pStyle w:val="FootnoteText"/>
        <w:rPr>
          <w:sz w:val="18"/>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35CE8"/>
    <w:multiLevelType w:val="hybridMultilevel"/>
    <w:tmpl w:val="3A6473C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CC522B5"/>
    <w:multiLevelType w:val="singleLevel"/>
    <w:tmpl w:val="999ED854"/>
    <w:lvl w:ilvl="0">
      <w:start w:val="1"/>
      <w:numFmt w:val="decimal"/>
      <w:lvlText w:val="%1."/>
      <w:lvlJc w:val="left"/>
      <w:pPr>
        <w:tabs>
          <w:tab w:val="num" w:pos="360"/>
        </w:tabs>
        <w:ind w:left="360" w:hanging="360"/>
      </w:pPr>
      <w:rPr>
        <w:rFonts w:hint="default"/>
      </w:rPr>
    </w:lvl>
  </w:abstractNum>
  <w:abstractNum w:abstractNumId="2" w15:restartNumberingAfterBreak="0">
    <w:nsid w:val="1C4F4492"/>
    <w:multiLevelType w:val="multilevel"/>
    <w:tmpl w:val="F7ECE262"/>
    <w:lvl w:ilvl="0">
      <w:start w:val="1"/>
      <w:numFmt w:val="decimal"/>
      <w:lvlText w:val="%1."/>
      <w:lvlJc w:val="left"/>
      <w:pPr>
        <w:tabs>
          <w:tab w:val="num" w:pos="720"/>
        </w:tabs>
        <w:ind w:left="720" w:hanging="360"/>
      </w:pPr>
    </w:lvl>
    <w:lvl w:ilvl="1">
      <w:start w:val="5"/>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007901"/>
    <w:multiLevelType w:val="hybridMultilevel"/>
    <w:tmpl w:val="DEBC56C2"/>
    <w:lvl w:ilvl="0" w:tplc="04090015">
      <w:start w:val="1"/>
      <w:numFmt w:val="upperLetter"/>
      <w:lvlText w:val="%1."/>
      <w:lvlJc w:val="left"/>
      <w:pPr>
        <w:ind w:left="720" w:hanging="360"/>
      </w:pPr>
    </w:lvl>
    <w:lvl w:ilvl="1" w:tplc="B0DA51A0">
      <w:start w:val="1"/>
      <w:numFmt w:val="decimal"/>
      <w:lvlText w:val="%2)"/>
      <w:lvlJc w:val="left"/>
      <w:pPr>
        <w:ind w:left="1440" w:hanging="360"/>
      </w:pPr>
      <w:rPr>
        <w:rFonts w:cstheme="minorBidi"/>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2B342D92"/>
    <w:multiLevelType w:val="singleLevel"/>
    <w:tmpl w:val="D7627ECA"/>
    <w:lvl w:ilvl="0">
      <w:start w:val="11"/>
      <w:numFmt w:val="decimal"/>
      <w:lvlText w:val="%1."/>
      <w:lvlJc w:val="left"/>
      <w:pPr>
        <w:tabs>
          <w:tab w:val="num" w:pos="360"/>
        </w:tabs>
        <w:ind w:left="360" w:hanging="360"/>
      </w:pPr>
    </w:lvl>
  </w:abstractNum>
  <w:abstractNum w:abstractNumId="5" w15:restartNumberingAfterBreak="0">
    <w:nsid w:val="32036AD3"/>
    <w:multiLevelType w:val="hybridMultilevel"/>
    <w:tmpl w:val="3FBC6B5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638509E"/>
    <w:multiLevelType w:val="singleLevel"/>
    <w:tmpl w:val="1C3EF726"/>
    <w:lvl w:ilvl="0">
      <w:start w:val="1"/>
      <w:numFmt w:val="decimal"/>
      <w:lvlText w:val="%1."/>
      <w:legacy w:legacy="1" w:legacySpace="0" w:legacyIndent="360"/>
      <w:lvlJc w:val="left"/>
      <w:pPr>
        <w:ind w:left="360" w:hanging="360"/>
      </w:pPr>
    </w:lvl>
  </w:abstractNum>
  <w:abstractNum w:abstractNumId="7" w15:restartNumberingAfterBreak="0">
    <w:nsid w:val="3ABF0418"/>
    <w:multiLevelType w:val="hybridMultilevel"/>
    <w:tmpl w:val="8A58BC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923E63"/>
    <w:multiLevelType w:val="hybridMultilevel"/>
    <w:tmpl w:val="3E76AE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5521919"/>
    <w:multiLevelType w:val="multilevel"/>
    <w:tmpl w:val="28301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80753A"/>
    <w:multiLevelType w:val="multilevel"/>
    <w:tmpl w:val="6E4820A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CA4A22"/>
    <w:multiLevelType w:val="hybridMultilevel"/>
    <w:tmpl w:val="E23A5318"/>
    <w:lvl w:ilvl="0" w:tplc="04210013">
      <w:start w:val="1"/>
      <w:numFmt w:val="upp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58FA451B"/>
    <w:multiLevelType w:val="singleLevel"/>
    <w:tmpl w:val="999ED854"/>
    <w:lvl w:ilvl="0">
      <w:start w:val="1"/>
      <w:numFmt w:val="decimal"/>
      <w:lvlText w:val="%1."/>
      <w:lvlJc w:val="left"/>
      <w:pPr>
        <w:tabs>
          <w:tab w:val="num" w:pos="360"/>
        </w:tabs>
        <w:ind w:left="360" w:hanging="360"/>
      </w:pPr>
      <w:rPr>
        <w:rFonts w:hint="default"/>
      </w:rPr>
    </w:lvl>
  </w:abstractNum>
  <w:abstractNum w:abstractNumId="13" w15:restartNumberingAfterBreak="0">
    <w:nsid w:val="5E787D36"/>
    <w:multiLevelType w:val="singleLevel"/>
    <w:tmpl w:val="999ED854"/>
    <w:lvl w:ilvl="0">
      <w:start w:val="1"/>
      <w:numFmt w:val="decimal"/>
      <w:lvlText w:val="%1."/>
      <w:lvlJc w:val="left"/>
      <w:pPr>
        <w:tabs>
          <w:tab w:val="num" w:pos="360"/>
        </w:tabs>
        <w:ind w:left="360" w:hanging="360"/>
      </w:pPr>
      <w:rPr>
        <w:rFonts w:hint="default"/>
      </w:rPr>
    </w:lvl>
  </w:abstractNum>
  <w:abstractNum w:abstractNumId="14" w15:restartNumberingAfterBreak="0">
    <w:nsid w:val="649F0699"/>
    <w:multiLevelType w:val="hybridMultilevel"/>
    <w:tmpl w:val="D12C2CE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6670125A"/>
    <w:multiLevelType w:val="hybridMultilevel"/>
    <w:tmpl w:val="D0BA1588"/>
    <w:lvl w:ilvl="0" w:tplc="47F4B158">
      <w:start w:val="1"/>
      <w:numFmt w:val="lowerRoman"/>
      <w:lvlText w:val="(%1)"/>
      <w:lvlJc w:val="left"/>
      <w:pPr>
        <w:ind w:left="1080" w:hanging="72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7D34917"/>
    <w:multiLevelType w:val="hybridMultilevel"/>
    <w:tmpl w:val="16B6CA0A"/>
    <w:lvl w:ilvl="0" w:tplc="E3D8680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AFC0C9D"/>
    <w:multiLevelType w:val="hybridMultilevel"/>
    <w:tmpl w:val="2C96C072"/>
    <w:lvl w:ilvl="0" w:tplc="0409000F">
      <w:start w:val="1"/>
      <w:numFmt w:val="decimal"/>
      <w:lvlText w:val="%1."/>
      <w:lvlJc w:val="lef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start w:val="1"/>
      <w:numFmt w:val="lowerLetter"/>
      <w:lvlText w:val="%5."/>
      <w:lvlJc w:val="left"/>
      <w:pPr>
        <w:ind w:left="4320" w:hanging="360"/>
      </w:pPr>
    </w:lvl>
    <w:lvl w:ilvl="5" w:tplc="0809001B">
      <w:start w:val="1"/>
      <w:numFmt w:val="lowerRoman"/>
      <w:lvlText w:val="%6."/>
      <w:lvlJc w:val="right"/>
      <w:pPr>
        <w:ind w:left="5040" w:hanging="180"/>
      </w:pPr>
    </w:lvl>
    <w:lvl w:ilvl="6" w:tplc="0809000F">
      <w:start w:val="1"/>
      <w:numFmt w:val="decimal"/>
      <w:lvlText w:val="%7."/>
      <w:lvlJc w:val="left"/>
      <w:pPr>
        <w:ind w:left="5760" w:hanging="360"/>
      </w:pPr>
    </w:lvl>
    <w:lvl w:ilvl="7" w:tplc="08090019">
      <w:start w:val="1"/>
      <w:numFmt w:val="lowerLetter"/>
      <w:lvlText w:val="%8."/>
      <w:lvlJc w:val="left"/>
      <w:pPr>
        <w:ind w:left="6480" w:hanging="360"/>
      </w:pPr>
    </w:lvl>
    <w:lvl w:ilvl="8" w:tplc="0809001B">
      <w:start w:val="1"/>
      <w:numFmt w:val="lowerRoman"/>
      <w:lvlText w:val="%9."/>
      <w:lvlJc w:val="right"/>
      <w:pPr>
        <w:ind w:left="7200" w:hanging="180"/>
      </w:pPr>
    </w:lvl>
  </w:abstractNum>
  <w:abstractNum w:abstractNumId="18" w15:restartNumberingAfterBreak="0">
    <w:nsid w:val="703F6E9D"/>
    <w:multiLevelType w:val="hybridMultilevel"/>
    <w:tmpl w:val="EA7893C2"/>
    <w:lvl w:ilvl="0" w:tplc="D3C0E92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15:restartNumberingAfterBreak="0">
    <w:nsid w:val="7B594BE9"/>
    <w:multiLevelType w:val="hybridMultilevel"/>
    <w:tmpl w:val="EEE20BD0"/>
    <w:lvl w:ilvl="0" w:tplc="0409000F">
      <w:start w:val="1"/>
      <w:numFmt w:val="decimal"/>
      <w:lvlText w:val="%1."/>
      <w:lvlJc w:val="lef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start w:val="1"/>
      <w:numFmt w:val="lowerLetter"/>
      <w:lvlText w:val="%5."/>
      <w:lvlJc w:val="left"/>
      <w:pPr>
        <w:ind w:left="4320" w:hanging="360"/>
      </w:pPr>
    </w:lvl>
    <w:lvl w:ilvl="5" w:tplc="0809001B">
      <w:start w:val="1"/>
      <w:numFmt w:val="lowerRoman"/>
      <w:lvlText w:val="%6."/>
      <w:lvlJc w:val="right"/>
      <w:pPr>
        <w:ind w:left="5040" w:hanging="180"/>
      </w:pPr>
    </w:lvl>
    <w:lvl w:ilvl="6" w:tplc="0809000F">
      <w:start w:val="1"/>
      <w:numFmt w:val="decimal"/>
      <w:lvlText w:val="%7."/>
      <w:lvlJc w:val="left"/>
      <w:pPr>
        <w:ind w:left="5760" w:hanging="360"/>
      </w:pPr>
    </w:lvl>
    <w:lvl w:ilvl="7" w:tplc="08090019">
      <w:start w:val="1"/>
      <w:numFmt w:val="lowerLetter"/>
      <w:lvlText w:val="%8."/>
      <w:lvlJc w:val="left"/>
      <w:pPr>
        <w:ind w:left="6480" w:hanging="360"/>
      </w:pPr>
    </w:lvl>
    <w:lvl w:ilvl="8" w:tplc="0809001B">
      <w:start w:val="1"/>
      <w:numFmt w:val="lowerRoman"/>
      <w:lvlText w:val="%9."/>
      <w:lvlJc w:val="right"/>
      <w:pPr>
        <w:ind w:left="7200" w:hanging="180"/>
      </w:pPr>
    </w:lvl>
  </w:abstractNum>
  <w:num w:numId="1">
    <w:abstractNumId w:val="2"/>
  </w:num>
  <w:num w:numId="2">
    <w:abstractNumId w:val="10"/>
  </w:num>
  <w:num w:numId="3">
    <w:abstractNumId w:val="9"/>
  </w:num>
  <w:num w:numId="4">
    <w:abstractNumId w:val="11"/>
  </w:num>
  <w:num w:numId="5">
    <w:abstractNumId w:val="5"/>
  </w:num>
  <w:num w:numId="6">
    <w:abstractNumId w:val="3"/>
  </w:num>
  <w:num w:numId="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6"/>
    <w:lvlOverride w:ilvl="0">
      <w:lvl w:ilvl="0">
        <w:start w:val="1"/>
        <w:numFmt w:val="decimal"/>
        <w:lvlText w:val="%1."/>
        <w:legacy w:legacy="1" w:legacySpace="0" w:legacyIndent="360"/>
        <w:lvlJc w:val="left"/>
        <w:pPr>
          <w:ind w:left="360" w:hanging="360"/>
        </w:pPr>
      </w:lvl>
    </w:lvlOverride>
  </w:num>
  <w:num w:numId="11">
    <w:abstractNumId w:val="13"/>
  </w:num>
  <w:num w:numId="12">
    <w:abstractNumId w:val="1"/>
  </w:num>
  <w:num w:numId="13">
    <w:abstractNumId w:val="12"/>
  </w:num>
  <w:num w:numId="14">
    <w:abstractNumId w:val="4"/>
  </w:num>
  <w:num w:numId="15">
    <w:abstractNumId w:val="16"/>
  </w:num>
  <w:num w:numId="16">
    <w:abstractNumId w:val="8"/>
  </w:num>
  <w:num w:numId="17">
    <w:abstractNumId w:val="7"/>
  </w:num>
  <w:num w:numId="18">
    <w:abstractNumId w:val="0"/>
  </w:num>
  <w:num w:numId="19">
    <w:abstractNumId w:val="18"/>
  </w:num>
  <w:num w:numId="20">
    <w:abstractNumId w:val="15"/>
  </w:num>
  <w:num w:numId="21">
    <w:abstractNumId w:val="1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066"/>
    <w:rsid w:val="00047147"/>
    <w:rsid w:val="000A6094"/>
    <w:rsid w:val="00101066"/>
    <w:rsid w:val="00111E37"/>
    <w:rsid w:val="00131D67"/>
    <w:rsid w:val="00160A39"/>
    <w:rsid w:val="001A1A8E"/>
    <w:rsid w:val="002644C7"/>
    <w:rsid w:val="00265DD9"/>
    <w:rsid w:val="00291660"/>
    <w:rsid w:val="002E754D"/>
    <w:rsid w:val="00375FA2"/>
    <w:rsid w:val="003D7BAF"/>
    <w:rsid w:val="003E2DDB"/>
    <w:rsid w:val="00410876"/>
    <w:rsid w:val="005D0291"/>
    <w:rsid w:val="00633652"/>
    <w:rsid w:val="00645252"/>
    <w:rsid w:val="00657513"/>
    <w:rsid w:val="006903B2"/>
    <w:rsid w:val="006D3D74"/>
    <w:rsid w:val="006E001B"/>
    <w:rsid w:val="0083569A"/>
    <w:rsid w:val="00857881"/>
    <w:rsid w:val="00891501"/>
    <w:rsid w:val="00957BBB"/>
    <w:rsid w:val="00963E2C"/>
    <w:rsid w:val="009740FE"/>
    <w:rsid w:val="009C2B95"/>
    <w:rsid w:val="00A719C1"/>
    <w:rsid w:val="00A80275"/>
    <w:rsid w:val="00A9204E"/>
    <w:rsid w:val="00B82B60"/>
    <w:rsid w:val="00C3313A"/>
    <w:rsid w:val="00D36D1C"/>
    <w:rsid w:val="00D4162C"/>
    <w:rsid w:val="00D8187B"/>
    <w:rsid w:val="00DD09A3"/>
    <w:rsid w:val="00E23017"/>
    <w:rsid w:val="00E37693"/>
    <w:rsid w:val="00E403A0"/>
    <w:rsid w:val="00E406F7"/>
    <w:rsid w:val="00F16EC8"/>
    <w:rsid w:val="00F616CC"/>
    <w:rsid w:val="00FB0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10685"/>
  <w15:chartTrackingRefBased/>
  <w15:docId w15:val="{2FB4166E-4AB0-4BC6-A639-86D78528C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410876"/>
    <w:pPr>
      <w:ind w:left="720"/>
      <w:contextualSpacing/>
    </w:pPr>
  </w:style>
  <w:style w:type="paragraph" w:styleId="NormalWeb">
    <w:name w:val="Normal (Web)"/>
    <w:basedOn w:val="Normal"/>
    <w:uiPriority w:val="99"/>
    <w:semiHidden/>
    <w:unhideWhenUsed/>
    <w:rsid w:val="00D8187B"/>
    <w:pPr>
      <w:spacing w:before="100" w:beforeAutospacing="1" w:after="100" w:afterAutospacing="1"/>
    </w:pPr>
    <w:rPr>
      <w:rFonts w:ascii="Times New Roman" w:eastAsia="Times New Roman" w:hAnsi="Times New Roman" w:cs="Times New Roman"/>
      <w:sz w:val="24"/>
      <w:szCs w:val="24"/>
      <w:lang w:val="id-ID" w:eastAsia="id-ID"/>
    </w:rPr>
  </w:style>
  <w:style w:type="character" w:styleId="UnresolvedMention">
    <w:name w:val="Unresolved Mention"/>
    <w:basedOn w:val="DefaultParagraphFont"/>
    <w:uiPriority w:val="99"/>
    <w:semiHidden/>
    <w:unhideWhenUsed/>
    <w:rsid w:val="00E37693"/>
    <w:rPr>
      <w:color w:val="605E5C"/>
      <w:shd w:val="clear" w:color="auto" w:fill="E1DFDD"/>
    </w:rPr>
  </w:style>
  <w:style w:type="table" w:styleId="TableGrid">
    <w:name w:val="Table Grid"/>
    <w:basedOn w:val="TableNormal"/>
    <w:uiPriority w:val="59"/>
    <w:rsid w:val="00633652"/>
    <w:rPr>
      <w:rFonts w:ascii="Times New Roman" w:hAnsi="Times New Roman"/>
      <w:sz w:val="24"/>
      <w:lang w:val="en-GB"/>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semiHidden/>
    <w:rsid w:val="00F16EC8"/>
    <w:pPr>
      <w:jc w:val="both"/>
    </w:pPr>
    <w:rPr>
      <w:rFonts w:ascii="Times New Roman" w:eastAsia="Times New Roman" w:hAnsi="Times New Roman" w:cs="Times New Roman"/>
      <w:sz w:val="20"/>
      <w:szCs w:val="20"/>
    </w:rPr>
  </w:style>
  <w:style w:type="character" w:customStyle="1" w:styleId="BodyTextChar">
    <w:name w:val="Body Text Char"/>
    <w:basedOn w:val="DefaultParagraphFont"/>
    <w:link w:val="BodyText"/>
    <w:semiHidden/>
    <w:rsid w:val="00F16EC8"/>
    <w:rPr>
      <w:rFonts w:ascii="Times New Roman" w:eastAsia="Times New Roman" w:hAnsi="Times New Roman" w:cs="Times New Roman"/>
      <w:sz w:val="20"/>
      <w:szCs w:val="20"/>
    </w:rPr>
  </w:style>
  <w:style w:type="paragraph" w:styleId="BodyText2">
    <w:name w:val="Body Text 2"/>
    <w:basedOn w:val="Normal"/>
    <w:link w:val="BodyText2Char"/>
    <w:semiHidden/>
    <w:rsid w:val="00F16EC8"/>
    <w:pPr>
      <w:jc w:val="both"/>
    </w:pPr>
    <w:rPr>
      <w:rFonts w:ascii="Times New Roman" w:eastAsia="Times New Roman" w:hAnsi="Times New Roman" w:cs="Times New Roman"/>
      <w:sz w:val="28"/>
      <w:szCs w:val="20"/>
    </w:rPr>
  </w:style>
  <w:style w:type="character" w:customStyle="1" w:styleId="BodyText2Char">
    <w:name w:val="Body Text 2 Char"/>
    <w:basedOn w:val="DefaultParagraphFont"/>
    <w:link w:val="BodyText2"/>
    <w:semiHidden/>
    <w:rsid w:val="00F16EC8"/>
    <w:rPr>
      <w:rFonts w:ascii="Times New Roman" w:eastAsia="Times New Roman" w:hAnsi="Times New Roman" w:cs="Times New Roman"/>
      <w:sz w:val="28"/>
      <w:szCs w:val="20"/>
    </w:rPr>
  </w:style>
  <w:style w:type="character" w:styleId="PageNumber">
    <w:name w:val="page number"/>
    <w:basedOn w:val="DefaultParagraphFont"/>
    <w:semiHidden/>
    <w:rsid w:val="00F16EC8"/>
  </w:style>
  <w:style w:type="character" w:styleId="FootnoteReference">
    <w:name w:val="footnote reference"/>
    <w:basedOn w:val="DefaultParagraphFont"/>
    <w:semiHidden/>
    <w:rsid w:val="00F16EC8"/>
    <w:rPr>
      <w:vertAlign w:val="superscript"/>
    </w:rPr>
  </w:style>
  <w:style w:type="paragraph" w:customStyle="1" w:styleId="Judul">
    <w:name w:val="Judul"/>
    <w:basedOn w:val="Normal"/>
    <w:rsid w:val="00F16EC8"/>
    <w:pPr>
      <w:spacing w:before="60" w:after="60"/>
      <w:jc w:val="center"/>
    </w:pPr>
    <w:rPr>
      <w:rFonts w:ascii="Times New Roman" w:eastAsia="Times New Roman" w:hAnsi="Times New Roman" w:cs="Times New Roman"/>
      <w:b/>
      <w:sz w:val="28"/>
      <w:szCs w:val="20"/>
    </w:rPr>
  </w:style>
  <w:style w:type="paragraph" w:customStyle="1" w:styleId="it1">
    <w:name w:val="it1"/>
    <w:basedOn w:val="Normal"/>
    <w:rsid w:val="00F16EC8"/>
    <w:pPr>
      <w:spacing w:line="240" w:lineRule="atLeast"/>
      <w:ind w:left="360" w:hanging="360"/>
    </w:pPr>
    <w:rPr>
      <w:rFonts w:ascii="Times New Roman" w:eastAsia="Times New Roman" w:hAnsi="Times New Roman" w:cs="Times New Roman"/>
      <w:sz w:val="24"/>
      <w:szCs w:val="20"/>
    </w:rPr>
  </w:style>
  <w:style w:type="paragraph" w:customStyle="1" w:styleId="it2">
    <w:name w:val="it2"/>
    <w:basedOn w:val="it1"/>
    <w:rsid w:val="00F16EC8"/>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491112">
      <w:bodyDiv w:val="1"/>
      <w:marLeft w:val="0"/>
      <w:marRight w:val="0"/>
      <w:marTop w:val="0"/>
      <w:marBottom w:val="0"/>
      <w:divBdr>
        <w:top w:val="none" w:sz="0" w:space="0" w:color="auto"/>
        <w:left w:val="none" w:sz="0" w:space="0" w:color="auto"/>
        <w:bottom w:val="none" w:sz="0" w:space="0" w:color="auto"/>
        <w:right w:val="none" w:sz="0" w:space="0" w:color="auto"/>
      </w:divBdr>
    </w:div>
    <w:div w:id="575286713">
      <w:bodyDiv w:val="1"/>
      <w:marLeft w:val="0"/>
      <w:marRight w:val="0"/>
      <w:marTop w:val="0"/>
      <w:marBottom w:val="0"/>
      <w:divBdr>
        <w:top w:val="none" w:sz="0" w:space="0" w:color="auto"/>
        <w:left w:val="none" w:sz="0" w:space="0" w:color="auto"/>
        <w:bottom w:val="none" w:sz="0" w:space="0" w:color="auto"/>
        <w:right w:val="none" w:sz="0" w:space="0" w:color="auto"/>
      </w:divBdr>
    </w:div>
    <w:div w:id="580800410">
      <w:bodyDiv w:val="1"/>
      <w:marLeft w:val="0"/>
      <w:marRight w:val="0"/>
      <w:marTop w:val="0"/>
      <w:marBottom w:val="0"/>
      <w:divBdr>
        <w:top w:val="none" w:sz="0" w:space="0" w:color="auto"/>
        <w:left w:val="none" w:sz="0" w:space="0" w:color="auto"/>
        <w:bottom w:val="none" w:sz="0" w:space="0" w:color="auto"/>
        <w:right w:val="none" w:sz="0" w:space="0" w:color="auto"/>
      </w:divBdr>
    </w:div>
    <w:div w:id="583882665">
      <w:bodyDiv w:val="1"/>
      <w:marLeft w:val="0"/>
      <w:marRight w:val="0"/>
      <w:marTop w:val="0"/>
      <w:marBottom w:val="0"/>
      <w:divBdr>
        <w:top w:val="none" w:sz="0" w:space="0" w:color="auto"/>
        <w:left w:val="none" w:sz="0" w:space="0" w:color="auto"/>
        <w:bottom w:val="none" w:sz="0" w:space="0" w:color="auto"/>
        <w:right w:val="none" w:sz="0" w:space="0" w:color="auto"/>
      </w:divBdr>
      <w:divsChild>
        <w:div w:id="83653158">
          <w:marLeft w:val="0"/>
          <w:marRight w:val="0"/>
          <w:marTop w:val="0"/>
          <w:marBottom w:val="100"/>
          <w:divBdr>
            <w:top w:val="none" w:sz="0" w:space="0" w:color="auto"/>
            <w:left w:val="none" w:sz="0" w:space="0" w:color="auto"/>
            <w:bottom w:val="none" w:sz="0" w:space="0" w:color="auto"/>
            <w:right w:val="none" w:sz="0" w:space="0" w:color="auto"/>
          </w:divBdr>
        </w:div>
        <w:div w:id="164636565">
          <w:marLeft w:val="0"/>
          <w:marRight w:val="0"/>
          <w:marTop w:val="0"/>
          <w:marBottom w:val="100"/>
          <w:divBdr>
            <w:top w:val="none" w:sz="0" w:space="0" w:color="auto"/>
            <w:left w:val="none" w:sz="0" w:space="0" w:color="auto"/>
            <w:bottom w:val="none" w:sz="0" w:space="0" w:color="auto"/>
            <w:right w:val="none" w:sz="0" w:space="0" w:color="auto"/>
          </w:divBdr>
        </w:div>
        <w:div w:id="238095684">
          <w:marLeft w:val="0"/>
          <w:marRight w:val="0"/>
          <w:marTop w:val="0"/>
          <w:marBottom w:val="100"/>
          <w:divBdr>
            <w:top w:val="none" w:sz="0" w:space="0" w:color="auto"/>
            <w:left w:val="none" w:sz="0" w:space="0" w:color="auto"/>
            <w:bottom w:val="none" w:sz="0" w:space="0" w:color="auto"/>
            <w:right w:val="none" w:sz="0" w:space="0" w:color="auto"/>
          </w:divBdr>
        </w:div>
        <w:div w:id="305206639">
          <w:marLeft w:val="0"/>
          <w:marRight w:val="0"/>
          <w:marTop w:val="0"/>
          <w:marBottom w:val="0"/>
          <w:divBdr>
            <w:top w:val="none" w:sz="0" w:space="0" w:color="auto"/>
            <w:left w:val="none" w:sz="0" w:space="0" w:color="auto"/>
            <w:bottom w:val="none" w:sz="0" w:space="0" w:color="auto"/>
            <w:right w:val="none" w:sz="0" w:space="0" w:color="auto"/>
          </w:divBdr>
        </w:div>
        <w:div w:id="521670318">
          <w:marLeft w:val="0"/>
          <w:marRight w:val="0"/>
          <w:marTop w:val="0"/>
          <w:marBottom w:val="100"/>
          <w:divBdr>
            <w:top w:val="none" w:sz="0" w:space="0" w:color="auto"/>
            <w:left w:val="none" w:sz="0" w:space="0" w:color="auto"/>
            <w:bottom w:val="none" w:sz="0" w:space="0" w:color="auto"/>
            <w:right w:val="none" w:sz="0" w:space="0" w:color="auto"/>
          </w:divBdr>
        </w:div>
        <w:div w:id="959341151">
          <w:marLeft w:val="0"/>
          <w:marRight w:val="0"/>
          <w:marTop w:val="0"/>
          <w:marBottom w:val="100"/>
          <w:divBdr>
            <w:top w:val="none" w:sz="0" w:space="0" w:color="auto"/>
            <w:left w:val="none" w:sz="0" w:space="0" w:color="auto"/>
            <w:bottom w:val="none" w:sz="0" w:space="0" w:color="auto"/>
            <w:right w:val="none" w:sz="0" w:space="0" w:color="auto"/>
          </w:divBdr>
        </w:div>
        <w:div w:id="1079326130">
          <w:marLeft w:val="0"/>
          <w:marRight w:val="0"/>
          <w:marTop w:val="0"/>
          <w:marBottom w:val="100"/>
          <w:divBdr>
            <w:top w:val="none" w:sz="0" w:space="0" w:color="auto"/>
            <w:left w:val="none" w:sz="0" w:space="0" w:color="auto"/>
            <w:bottom w:val="none" w:sz="0" w:space="0" w:color="auto"/>
            <w:right w:val="none" w:sz="0" w:space="0" w:color="auto"/>
          </w:divBdr>
        </w:div>
        <w:div w:id="1173225609">
          <w:marLeft w:val="0"/>
          <w:marRight w:val="0"/>
          <w:marTop w:val="0"/>
          <w:marBottom w:val="100"/>
          <w:divBdr>
            <w:top w:val="none" w:sz="0" w:space="0" w:color="auto"/>
            <w:left w:val="none" w:sz="0" w:space="0" w:color="auto"/>
            <w:bottom w:val="none" w:sz="0" w:space="0" w:color="auto"/>
            <w:right w:val="none" w:sz="0" w:space="0" w:color="auto"/>
          </w:divBdr>
        </w:div>
        <w:div w:id="1303609257">
          <w:marLeft w:val="0"/>
          <w:marRight w:val="0"/>
          <w:marTop w:val="0"/>
          <w:marBottom w:val="0"/>
          <w:divBdr>
            <w:top w:val="none" w:sz="0" w:space="0" w:color="auto"/>
            <w:left w:val="none" w:sz="0" w:space="0" w:color="auto"/>
            <w:bottom w:val="none" w:sz="0" w:space="0" w:color="auto"/>
            <w:right w:val="none" w:sz="0" w:space="0" w:color="auto"/>
          </w:divBdr>
        </w:div>
        <w:div w:id="1815683162">
          <w:marLeft w:val="0"/>
          <w:marRight w:val="0"/>
          <w:marTop w:val="0"/>
          <w:marBottom w:val="100"/>
          <w:divBdr>
            <w:top w:val="none" w:sz="0" w:space="0" w:color="auto"/>
            <w:left w:val="none" w:sz="0" w:space="0" w:color="auto"/>
            <w:bottom w:val="none" w:sz="0" w:space="0" w:color="auto"/>
            <w:right w:val="none" w:sz="0" w:space="0" w:color="auto"/>
          </w:divBdr>
        </w:div>
        <w:div w:id="1918857015">
          <w:marLeft w:val="0"/>
          <w:marRight w:val="0"/>
          <w:marTop w:val="0"/>
          <w:marBottom w:val="100"/>
          <w:divBdr>
            <w:top w:val="none" w:sz="0" w:space="0" w:color="auto"/>
            <w:left w:val="none" w:sz="0" w:space="0" w:color="auto"/>
            <w:bottom w:val="none" w:sz="0" w:space="0" w:color="auto"/>
            <w:right w:val="none" w:sz="0" w:space="0" w:color="auto"/>
          </w:divBdr>
        </w:div>
      </w:divsChild>
    </w:div>
    <w:div w:id="614604005">
      <w:bodyDiv w:val="1"/>
      <w:marLeft w:val="0"/>
      <w:marRight w:val="0"/>
      <w:marTop w:val="0"/>
      <w:marBottom w:val="0"/>
      <w:divBdr>
        <w:top w:val="none" w:sz="0" w:space="0" w:color="auto"/>
        <w:left w:val="none" w:sz="0" w:space="0" w:color="auto"/>
        <w:bottom w:val="none" w:sz="0" w:space="0" w:color="auto"/>
        <w:right w:val="none" w:sz="0" w:space="0" w:color="auto"/>
      </w:divBdr>
    </w:div>
    <w:div w:id="1004817433">
      <w:bodyDiv w:val="1"/>
      <w:marLeft w:val="0"/>
      <w:marRight w:val="0"/>
      <w:marTop w:val="0"/>
      <w:marBottom w:val="0"/>
      <w:divBdr>
        <w:top w:val="none" w:sz="0" w:space="0" w:color="auto"/>
        <w:left w:val="none" w:sz="0" w:space="0" w:color="auto"/>
        <w:bottom w:val="none" w:sz="0" w:space="0" w:color="auto"/>
        <w:right w:val="none" w:sz="0" w:space="0" w:color="auto"/>
      </w:divBdr>
    </w:div>
    <w:div w:id="1149441330">
      <w:bodyDiv w:val="1"/>
      <w:marLeft w:val="0"/>
      <w:marRight w:val="0"/>
      <w:marTop w:val="0"/>
      <w:marBottom w:val="0"/>
      <w:divBdr>
        <w:top w:val="none" w:sz="0" w:space="0" w:color="auto"/>
        <w:left w:val="none" w:sz="0" w:space="0" w:color="auto"/>
        <w:bottom w:val="none" w:sz="0" w:space="0" w:color="auto"/>
        <w:right w:val="none" w:sz="0" w:space="0" w:color="auto"/>
      </w:divBdr>
      <w:divsChild>
        <w:div w:id="226963184">
          <w:marLeft w:val="0"/>
          <w:marRight w:val="0"/>
          <w:marTop w:val="0"/>
          <w:marBottom w:val="0"/>
          <w:divBdr>
            <w:top w:val="none" w:sz="0" w:space="0" w:color="auto"/>
            <w:left w:val="none" w:sz="0" w:space="0" w:color="auto"/>
            <w:bottom w:val="none" w:sz="0" w:space="0" w:color="auto"/>
            <w:right w:val="none" w:sz="0" w:space="0" w:color="auto"/>
          </w:divBdr>
        </w:div>
        <w:div w:id="655645801">
          <w:marLeft w:val="0"/>
          <w:marRight w:val="0"/>
          <w:marTop w:val="0"/>
          <w:marBottom w:val="0"/>
          <w:divBdr>
            <w:top w:val="none" w:sz="0" w:space="0" w:color="auto"/>
            <w:left w:val="none" w:sz="0" w:space="0" w:color="auto"/>
            <w:bottom w:val="none" w:sz="0" w:space="0" w:color="auto"/>
            <w:right w:val="none" w:sz="0" w:space="0" w:color="auto"/>
          </w:divBdr>
        </w:div>
        <w:div w:id="779036494">
          <w:marLeft w:val="60"/>
          <w:marRight w:val="0"/>
          <w:marTop w:val="0"/>
          <w:marBottom w:val="0"/>
          <w:divBdr>
            <w:top w:val="none" w:sz="0" w:space="0" w:color="auto"/>
            <w:left w:val="none" w:sz="0" w:space="0" w:color="auto"/>
            <w:bottom w:val="none" w:sz="0" w:space="0" w:color="auto"/>
            <w:right w:val="none" w:sz="0" w:space="0" w:color="auto"/>
          </w:divBdr>
        </w:div>
        <w:div w:id="817111439">
          <w:marLeft w:val="0"/>
          <w:marRight w:val="0"/>
          <w:marTop w:val="0"/>
          <w:marBottom w:val="0"/>
          <w:divBdr>
            <w:top w:val="none" w:sz="0" w:space="0" w:color="auto"/>
            <w:left w:val="none" w:sz="0" w:space="0" w:color="auto"/>
            <w:bottom w:val="none" w:sz="0" w:space="0" w:color="auto"/>
            <w:right w:val="none" w:sz="0" w:space="0" w:color="auto"/>
          </w:divBdr>
        </w:div>
        <w:div w:id="849760586">
          <w:marLeft w:val="0"/>
          <w:marRight w:val="0"/>
          <w:marTop w:val="0"/>
          <w:marBottom w:val="0"/>
          <w:divBdr>
            <w:top w:val="none" w:sz="0" w:space="0" w:color="auto"/>
            <w:left w:val="none" w:sz="0" w:space="0" w:color="auto"/>
            <w:bottom w:val="none" w:sz="0" w:space="0" w:color="auto"/>
            <w:right w:val="none" w:sz="0" w:space="0" w:color="auto"/>
          </w:divBdr>
        </w:div>
        <w:div w:id="1528635988">
          <w:marLeft w:val="0"/>
          <w:marRight w:val="0"/>
          <w:marTop w:val="0"/>
          <w:marBottom w:val="0"/>
          <w:divBdr>
            <w:top w:val="none" w:sz="0" w:space="0" w:color="auto"/>
            <w:left w:val="none" w:sz="0" w:space="0" w:color="auto"/>
            <w:bottom w:val="none" w:sz="0" w:space="0" w:color="auto"/>
            <w:right w:val="none" w:sz="0" w:space="0" w:color="auto"/>
          </w:divBdr>
        </w:div>
        <w:div w:id="1876231573">
          <w:marLeft w:val="60"/>
          <w:marRight w:val="0"/>
          <w:marTop w:val="0"/>
          <w:marBottom w:val="0"/>
          <w:divBdr>
            <w:top w:val="none" w:sz="0" w:space="0" w:color="auto"/>
            <w:left w:val="none" w:sz="0" w:space="0" w:color="auto"/>
            <w:bottom w:val="none" w:sz="0" w:space="0" w:color="auto"/>
            <w:right w:val="none" w:sz="0" w:space="0" w:color="auto"/>
          </w:divBdr>
        </w:div>
        <w:div w:id="1942251996">
          <w:marLeft w:val="0"/>
          <w:marRight w:val="0"/>
          <w:marTop w:val="0"/>
          <w:marBottom w:val="0"/>
          <w:divBdr>
            <w:top w:val="none" w:sz="0" w:space="0" w:color="auto"/>
            <w:left w:val="none" w:sz="0" w:space="0" w:color="auto"/>
            <w:bottom w:val="none" w:sz="0" w:space="0" w:color="auto"/>
            <w:right w:val="none" w:sz="0" w:space="0" w:color="auto"/>
          </w:divBdr>
        </w:div>
        <w:div w:id="1965306710">
          <w:marLeft w:val="0"/>
          <w:marRight w:val="0"/>
          <w:marTop w:val="0"/>
          <w:marBottom w:val="0"/>
          <w:divBdr>
            <w:top w:val="none" w:sz="0" w:space="0" w:color="auto"/>
            <w:left w:val="none" w:sz="0" w:space="0" w:color="auto"/>
            <w:bottom w:val="none" w:sz="0" w:space="0" w:color="auto"/>
            <w:right w:val="none" w:sz="0" w:space="0" w:color="auto"/>
          </w:divBdr>
        </w:div>
      </w:divsChild>
    </w:div>
    <w:div w:id="1343703753">
      <w:bodyDiv w:val="1"/>
      <w:marLeft w:val="0"/>
      <w:marRight w:val="0"/>
      <w:marTop w:val="0"/>
      <w:marBottom w:val="0"/>
      <w:divBdr>
        <w:top w:val="none" w:sz="0" w:space="0" w:color="auto"/>
        <w:left w:val="none" w:sz="0" w:space="0" w:color="auto"/>
        <w:bottom w:val="none" w:sz="0" w:space="0" w:color="auto"/>
        <w:right w:val="none" w:sz="0" w:space="0" w:color="auto"/>
      </w:divBdr>
    </w:div>
    <w:div w:id="1477797391">
      <w:bodyDiv w:val="1"/>
      <w:marLeft w:val="0"/>
      <w:marRight w:val="0"/>
      <w:marTop w:val="0"/>
      <w:marBottom w:val="0"/>
      <w:divBdr>
        <w:top w:val="none" w:sz="0" w:space="0" w:color="auto"/>
        <w:left w:val="none" w:sz="0" w:space="0" w:color="auto"/>
        <w:bottom w:val="none" w:sz="0" w:space="0" w:color="auto"/>
        <w:right w:val="none" w:sz="0" w:space="0" w:color="auto"/>
      </w:divBdr>
    </w:div>
    <w:div w:id="1582763037">
      <w:bodyDiv w:val="1"/>
      <w:marLeft w:val="0"/>
      <w:marRight w:val="0"/>
      <w:marTop w:val="0"/>
      <w:marBottom w:val="0"/>
      <w:divBdr>
        <w:top w:val="none" w:sz="0" w:space="0" w:color="auto"/>
        <w:left w:val="none" w:sz="0" w:space="0" w:color="auto"/>
        <w:bottom w:val="none" w:sz="0" w:space="0" w:color="auto"/>
        <w:right w:val="none" w:sz="0" w:space="0" w:color="auto"/>
      </w:divBdr>
      <w:divsChild>
        <w:div w:id="531497463">
          <w:marLeft w:val="360"/>
          <w:marRight w:val="0"/>
          <w:marTop w:val="0"/>
          <w:marBottom w:val="0"/>
          <w:divBdr>
            <w:top w:val="none" w:sz="0" w:space="0" w:color="auto"/>
            <w:left w:val="none" w:sz="0" w:space="0" w:color="auto"/>
            <w:bottom w:val="none" w:sz="0" w:space="0" w:color="auto"/>
            <w:right w:val="none" w:sz="0" w:space="0" w:color="auto"/>
          </w:divBdr>
        </w:div>
      </w:divsChild>
    </w:div>
    <w:div w:id="1610039161">
      <w:bodyDiv w:val="1"/>
      <w:marLeft w:val="0"/>
      <w:marRight w:val="0"/>
      <w:marTop w:val="0"/>
      <w:marBottom w:val="0"/>
      <w:divBdr>
        <w:top w:val="none" w:sz="0" w:space="0" w:color="auto"/>
        <w:left w:val="none" w:sz="0" w:space="0" w:color="auto"/>
        <w:bottom w:val="none" w:sz="0" w:space="0" w:color="auto"/>
        <w:right w:val="none" w:sz="0" w:space="0" w:color="auto"/>
      </w:divBdr>
    </w:div>
    <w:div w:id="1758943736">
      <w:bodyDiv w:val="1"/>
      <w:marLeft w:val="0"/>
      <w:marRight w:val="0"/>
      <w:marTop w:val="0"/>
      <w:marBottom w:val="0"/>
      <w:divBdr>
        <w:top w:val="none" w:sz="0" w:space="0" w:color="auto"/>
        <w:left w:val="none" w:sz="0" w:space="0" w:color="auto"/>
        <w:bottom w:val="none" w:sz="0" w:space="0" w:color="auto"/>
        <w:right w:val="none" w:sz="0" w:space="0" w:color="auto"/>
      </w:divBdr>
    </w:div>
    <w:div w:id="1903367665">
      <w:bodyDiv w:val="1"/>
      <w:marLeft w:val="0"/>
      <w:marRight w:val="0"/>
      <w:marTop w:val="0"/>
      <w:marBottom w:val="0"/>
      <w:divBdr>
        <w:top w:val="none" w:sz="0" w:space="0" w:color="auto"/>
        <w:left w:val="none" w:sz="0" w:space="0" w:color="auto"/>
        <w:bottom w:val="none" w:sz="0" w:space="0" w:color="auto"/>
        <w:right w:val="none" w:sz="0" w:space="0" w:color="auto"/>
      </w:divBdr>
    </w:div>
    <w:div w:id="1946501647">
      <w:bodyDiv w:val="1"/>
      <w:marLeft w:val="0"/>
      <w:marRight w:val="0"/>
      <w:marTop w:val="0"/>
      <w:marBottom w:val="0"/>
      <w:divBdr>
        <w:top w:val="none" w:sz="0" w:space="0" w:color="auto"/>
        <w:left w:val="none" w:sz="0" w:space="0" w:color="auto"/>
        <w:bottom w:val="none" w:sz="0" w:space="0" w:color="auto"/>
        <w:right w:val="none" w:sz="0" w:space="0" w:color="auto"/>
      </w:divBdr>
      <w:divsChild>
        <w:div w:id="1228494659">
          <w:marLeft w:val="0"/>
          <w:marRight w:val="0"/>
          <w:marTop w:val="0"/>
          <w:marBottom w:val="0"/>
          <w:divBdr>
            <w:top w:val="none" w:sz="0" w:space="0" w:color="auto"/>
            <w:left w:val="none" w:sz="0" w:space="0" w:color="auto"/>
            <w:bottom w:val="none" w:sz="0" w:space="0" w:color="auto"/>
            <w:right w:val="none" w:sz="0" w:space="0" w:color="auto"/>
          </w:divBdr>
        </w:div>
        <w:div w:id="1517843894">
          <w:marLeft w:val="0"/>
          <w:marRight w:val="0"/>
          <w:marTop w:val="0"/>
          <w:marBottom w:val="0"/>
          <w:divBdr>
            <w:top w:val="none" w:sz="0" w:space="0" w:color="auto"/>
            <w:left w:val="none" w:sz="0" w:space="0" w:color="auto"/>
            <w:bottom w:val="none" w:sz="0" w:space="0" w:color="auto"/>
            <w:right w:val="none" w:sz="0" w:space="0" w:color="auto"/>
          </w:divBdr>
        </w:div>
        <w:div w:id="1600020709">
          <w:marLeft w:val="0"/>
          <w:marRight w:val="0"/>
          <w:marTop w:val="0"/>
          <w:marBottom w:val="0"/>
          <w:divBdr>
            <w:top w:val="none" w:sz="0" w:space="0" w:color="auto"/>
            <w:left w:val="none" w:sz="0" w:space="0" w:color="auto"/>
            <w:bottom w:val="none" w:sz="0" w:space="0" w:color="auto"/>
            <w:right w:val="none" w:sz="0" w:space="0" w:color="auto"/>
          </w:divBdr>
        </w:div>
      </w:divsChild>
    </w:div>
    <w:div w:id="1993825237">
      <w:bodyDiv w:val="1"/>
      <w:marLeft w:val="0"/>
      <w:marRight w:val="0"/>
      <w:marTop w:val="0"/>
      <w:marBottom w:val="0"/>
      <w:divBdr>
        <w:top w:val="none" w:sz="0" w:space="0" w:color="auto"/>
        <w:left w:val="none" w:sz="0" w:space="0" w:color="auto"/>
        <w:bottom w:val="none" w:sz="0" w:space="0" w:color="auto"/>
        <w:right w:val="none" w:sz="0" w:space="0" w:color="auto"/>
      </w:divBdr>
      <w:divsChild>
        <w:div w:id="438915464">
          <w:marLeft w:val="360"/>
          <w:marRight w:val="0"/>
          <w:marTop w:val="0"/>
          <w:marBottom w:val="0"/>
          <w:divBdr>
            <w:top w:val="none" w:sz="0" w:space="0" w:color="auto"/>
            <w:left w:val="none" w:sz="0" w:space="0" w:color="auto"/>
            <w:bottom w:val="none" w:sz="0" w:space="0" w:color="auto"/>
            <w:right w:val="none" w:sz="0" w:space="0" w:color="auto"/>
          </w:divBdr>
        </w:div>
      </w:divsChild>
    </w:div>
    <w:div w:id="2044743949">
      <w:bodyDiv w:val="1"/>
      <w:marLeft w:val="0"/>
      <w:marRight w:val="0"/>
      <w:marTop w:val="0"/>
      <w:marBottom w:val="0"/>
      <w:divBdr>
        <w:top w:val="none" w:sz="0" w:space="0" w:color="auto"/>
        <w:left w:val="none" w:sz="0" w:space="0" w:color="auto"/>
        <w:bottom w:val="none" w:sz="0" w:space="0" w:color="auto"/>
        <w:right w:val="none" w:sz="0" w:space="0" w:color="auto"/>
      </w:divBdr>
      <w:divsChild>
        <w:div w:id="433787023">
          <w:marLeft w:val="0"/>
          <w:marRight w:val="0"/>
          <w:marTop w:val="0"/>
          <w:marBottom w:val="0"/>
          <w:divBdr>
            <w:top w:val="none" w:sz="0" w:space="0" w:color="auto"/>
            <w:left w:val="none" w:sz="0" w:space="0" w:color="auto"/>
            <w:bottom w:val="none" w:sz="0" w:space="0" w:color="auto"/>
            <w:right w:val="none" w:sz="0" w:space="0" w:color="auto"/>
          </w:divBdr>
        </w:div>
        <w:div w:id="627008630">
          <w:marLeft w:val="0"/>
          <w:marRight w:val="0"/>
          <w:marTop w:val="0"/>
          <w:marBottom w:val="0"/>
          <w:divBdr>
            <w:top w:val="none" w:sz="0" w:space="0" w:color="auto"/>
            <w:left w:val="none" w:sz="0" w:space="0" w:color="auto"/>
            <w:bottom w:val="none" w:sz="0" w:space="0" w:color="auto"/>
            <w:right w:val="none" w:sz="0" w:space="0" w:color="auto"/>
          </w:divBdr>
        </w:div>
        <w:div w:id="731734087">
          <w:marLeft w:val="0"/>
          <w:marRight w:val="0"/>
          <w:marTop w:val="0"/>
          <w:marBottom w:val="0"/>
          <w:divBdr>
            <w:top w:val="none" w:sz="0" w:space="0" w:color="auto"/>
            <w:left w:val="none" w:sz="0" w:space="0" w:color="auto"/>
            <w:bottom w:val="none" w:sz="0" w:space="0" w:color="auto"/>
            <w:right w:val="none" w:sz="0" w:space="0" w:color="auto"/>
          </w:divBdr>
        </w:div>
        <w:div w:id="924922384">
          <w:marLeft w:val="0"/>
          <w:marRight w:val="0"/>
          <w:marTop w:val="0"/>
          <w:marBottom w:val="0"/>
          <w:divBdr>
            <w:top w:val="none" w:sz="0" w:space="0" w:color="auto"/>
            <w:left w:val="none" w:sz="0" w:space="0" w:color="auto"/>
            <w:bottom w:val="none" w:sz="0" w:space="0" w:color="auto"/>
            <w:right w:val="none" w:sz="0" w:space="0" w:color="auto"/>
          </w:divBdr>
        </w:div>
        <w:div w:id="1255669805">
          <w:marLeft w:val="0"/>
          <w:marRight w:val="0"/>
          <w:marTop w:val="0"/>
          <w:marBottom w:val="0"/>
          <w:divBdr>
            <w:top w:val="none" w:sz="0" w:space="0" w:color="auto"/>
            <w:left w:val="none" w:sz="0" w:space="0" w:color="auto"/>
            <w:bottom w:val="none" w:sz="0" w:space="0" w:color="auto"/>
            <w:right w:val="none" w:sz="0" w:space="0" w:color="auto"/>
          </w:divBdr>
        </w:div>
        <w:div w:id="1339307694">
          <w:marLeft w:val="0"/>
          <w:marRight w:val="0"/>
          <w:marTop w:val="0"/>
          <w:marBottom w:val="0"/>
          <w:divBdr>
            <w:top w:val="none" w:sz="0" w:space="0" w:color="auto"/>
            <w:left w:val="none" w:sz="0" w:space="0" w:color="auto"/>
            <w:bottom w:val="none" w:sz="0" w:space="0" w:color="auto"/>
            <w:right w:val="none" w:sz="0" w:space="0" w:color="auto"/>
          </w:divBdr>
        </w:div>
        <w:div w:id="1355614422">
          <w:marLeft w:val="0"/>
          <w:marRight w:val="0"/>
          <w:marTop w:val="0"/>
          <w:marBottom w:val="0"/>
          <w:divBdr>
            <w:top w:val="none" w:sz="0" w:space="0" w:color="auto"/>
            <w:left w:val="none" w:sz="0" w:space="0" w:color="auto"/>
            <w:bottom w:val="none" w:sz="0" w:space="0" w:color="auto"/>
            <w:right w:val="none" w:sz="0" w:space="0" w:color="auto"/>
          </w:divBdr>
        </w:div>
        <w:div w:id="1950428952">
          <w:marLeft w:val="0"/>
          <w:marRight w:val="0"/>
          <w:marTop w:val="0"/>
          <w:marBottom w:val="0"/>
          <w:divBdr>
            <w:top w:val="none" w:sz="0" w:space="0" w:color="auto"/>
            <w:left w:val="none" w:sz="0" w:space="0" w:color="auto"/>
            <w:bottom w:val="none" w:sz="0" w:space="0" w:color="auto"/>
            <w:right w:val="none" w:sz="0" w:space="0" w:color="auto"/>
          </w:divBdr>
        </w:div>
      </w:divsChild>
    </w:div>
    <w:div w:id="2055813390">
      <w:bodyDiv w:val="1"/>
      <w:marLeft w:val="0"/>
      <w:marRight w:val="0"/>
      <w:marTop w:val="0"/>
      <w:marBottom w:val="0"/>
      <w:divBdr>
        <w:top w:val="none" w:sz="0" w:space="0" w:color="auto"/>
        <w:left w:val="none" w:sz="0" w:space="0" w:color="auto"/>
        <w:bottom w:val="none" w:sz="0" w:space="0" w:color="auto"/>
        <w:right w:val="none" w:sz="0" w:space="0" w:color="auto"/>
      </w:divBdr>
      <w:divsChild>
        <w:div w:id="798500996">
          <w:marLeft w:val="0"/>
          <w:marRight w:val="0"/>
          <w:marTop w:val="0"/>
          <w:marBottom w:val="0"/>
          <w:divBdr>
            <w:top w:val="none" w:sz="0" w:space="0" w:color="auto"/>
            <w:left w:val="none" w:sz="0" w:space="0" w:color="auto"/>
            <w:bottom w:val="none" w:sz="0" w:space="0" w:color="auto"/>
            <w:right w:val="none" w:sz="0" w:space="0" w:color="auto"/>
          </w:divBdr>
        </w:div>
        <w:div w:id="19305737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wm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kusniaartiharni.com"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20Mi'raj%20Fauzi\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58426D-3814-4B7E-BA13-D9A465B82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330</TotalTime>
  <Pages>41</Pages>
  <Words>8870</Words>
  <Characters>50561</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Mi'raj Fauzi</dc:creator>
  <cp:keywords/>
  <dc:description/>
  <cp:lastModifiedBy>Muhamad Mi'raj Fauzi</cp:lastModifiedBy>
  <cp:revision>12</cp:revision>
  <dcterms:created xsi:type="dcterms:W3CDTF">2019-08-15T15:09:00Z</dcterms:created>
  <dcterms:modified xsi:type="dcterms:W3CDTF">2019-08-16T03:29:00Z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